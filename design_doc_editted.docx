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2AEC3" w14:textId="77777777" w:rsidR="00036CD2" w:rsidRPr="00E3315F" w:rsidRDefault="00036CD2">
      <w:pPr>
        <w:spacing w:before="61"/>
        <w:ind w:left="108"/>
        <w:rPr>
          <w:rFonts w:asciiTheme="minorHAnsi" w:eastAsia="DejaVu Serif" w:hAnsiTheme="minorHAnsi" w:cs="DejaVu Serif"/>
          <w:b/>
          <w:sz w:val="25"/>
          <w:szCs w:val="25"/>
        </w:rPr>
      </w:pPr>
    </w:p>
    <w:p w14:paraId="6B9C674F" w14:textId="77777777" w:rsidR="00036CD2" w:rsidRPr="00E3315F" w:rsidRDefault="00036CD2" w:rsidP="005622A4">
      <w:pPr>
        <w:spacing w:before="61"/>
        <w:rPr>
          <w:rFonts w:ascii="Helvetica Light" w:eastAsia="DejaVu Serif" w:hAnsi="Helvetica Light" w:cs="DejaVu Serif"/>
          <w:sz w:val="100"/>
          <w:szCs w:val="100"/>
        </w:rPr>
      </w:pPr>
    </w:p>
    <w:p w14:paraId="194A7C67" w14:textId="77777777" w:rsidR="005622A4" w:rsidRPr="00E3315F" w:rsidRDefault="005622A4" w:rsidP="005622A4">
      <w:pPr>
        <w:spacing w:before="61"/>
        <w:rPr>
          <w:rFonts w:ascii="Helvetica Light" w:eastAsia="DejaVu Serif" w:hAnsi="Helvetica Light" w:cs="DejaVu Serif"/>
          <w:sz w:val="56"/>
          <w:szCs w:val="56"/>
        </w:rPr>
      </w:pPr>
    </w:p>
    <w:p w14:paraId="6A344306" w14:textId="77777777" w:rsidR="00036CD2" w:rsidRPr="00E3315F" w:rsidRDefault="00036CD2" w:rsidP="00B0512C">
      <w:pPr>
        <w:spacing w:before="61"/>
        <w:jc w:val="center"/>
        <w:rPr>
          <w:rFonts w:ascii="Helvetica Light" w:eastAsia="DejaVu Serif" w:hAnsi="Helvetica Light" w:cs="DejaVu Serif"/>
          <w:sz w:val="100"/>
          <w:szCs w:val="100"/>
        </w:rPr>
      </w:pPr>
      <w:r w:rsidRPr="00E3315F">
        <w:rPr>
          <w:rFonts w:ascii="Helvetica Light" w:eastAsia="DejaVu Serif" w:hAnsi="Helvetica Light" w:cs="DejaVu Serif"/>
          <w:sz w:val="100"/>
          <w:szCs w:val="100"/>
        </w:rPr>
        <w:t>MedImage</w:t>
      </w:r>
    </w:p>
    <w:p w14:paraId="71FC2ACC" w14:textId="77777777" w:rsidR="00036CD2" w:rsidRPr="00E3315F" w:rsidRDefault="00036CD2" w:rsidP="00B0512C">
      <w:pPr>
        <w:spacing w:before="61"/>
        <w:jc w:val="center"/>
        <w:rPr>
          <w:rFonts w:ascii="Helvetica Light" w:eastAsia="DejaVu Serif" w:hAnsi="Helvetica Light" w:cs="DejaVu Serif"/>
          <w:sz w:val="60"/>
          <w:szCs w:val="60"/>
        </w:rPr>
      </w:pPr>
      <w:r w:rsidRPr="00E3315F">
        <w:rPr>
          <w:rFonts w:ascii="Helvetica Light" w:eastAsia="DejaVu Serif" w:hAnsi="Helvetica Light" w:cs="DejaVu Serif"/>
          <w:sz w:val="60"/>
          <w:szCs w:val="60"/>
        </w:rPr>
        <w:t>Design Doc</w:t>
      </w:r>
    </w:p>
    <w:p w14:paraId="7202CA58" w14:textId="77777777" w:rsidR="00036CD2" w:rsidRPr="00E3315F" w:rsidRDefault="00036CD2" w:rsidP="00B0512C">
      <w:pPr>
        <w:spacing w:before="61"/>
        <w:rPr>
          <w:rFonts w:asciiTheme="minorHAnsi" w:eastAsia="DejaVu Serif" w:hAnsiTheme="minorHAnsi" w:cs="DejaVu Serif"/>
          <w:b/>
          <w:sz w:val="25"/>
          <w:szCs w:val="25"/>
        </w:rPr>
      </w:pPr>
    </w:p>
    <w:p w14:paraId="361CC489" w14:textId="77777777" w:rsidR="00036CD2" w:rsidRPr="00E3315F" w:rsidRDefault="00036CD2" w:rsidP="00B0512C">
      <w:pPr>
        <w:spacing w:before="61"/>
        <w:rPr>
          <w:rFonts w:asciiTheme="minorHAnsi" w:eastAsia="DejaVu Serif" w:hAnsiTheme="minorHAnsi" w:cs="DejaVu Serif"/>
          <w:b/>
          <w:sz w:val="25"/>
          <w:szCs w:val="25"/>
        </w:rPr>
      </w:pPr>
    </w:p>
    <w:p w14:paraId="08AC7D30" w14:textId="77777777" w:rsidR="00036CD2" w:rsidRPr="00E3315F" w:rsidRDefault="00036CD2" w:rsidP="00B0512C">
      <w:pPr>
        <w:spacing w:before="61"/>
        <w:rPr>
          <w:rFonts w:asciiTheme="minorHAnsi" w:eastAsia="DejaVu Serif" w:hAnsiTheme="minorHAnsi" w:cs="DejaVu Serif"/>
          <w:b/>
          <w:sz w:val="25"/>
          <w:szCs w:val="25"/>
        </w:rPr>
      </w:pPr>
    </w:p>
    <w:p w14:paraId="5C4B3D81" w14:textId="77777777" w:rsidR="00036CD2" w:rsidRPr="00E3315F" w:rsidRDefault="00036CD2" w:rsidP="00B0512C">
      <w:pPr>
        <w:spacing w:before="61"/>
        <w:rPr>
          <w:rFonts w:asciiTheme="minorHAnsi" w:eastAsia="DejaVu Serif" w:hAnsiTheme="minorHAnsi" w:cs="DejaVu Serif"/>
          <w:b/>
          <w:sz w:val="25"/>
          <w:szCs w:val="25"/>
        </w:rPr>
      </w:pPr>
    </w:p>
    <w:p w14:paraId="4D835800" w14:textId="77777777" w:rsidR="00036CD2" w:rsidRPr="00E3315F" w:rsidRDefault="00036CD2" w:rsidP="00B0512C">
      <w:pPr>
        <w:spacing w:before="61"/>
        <w:rPr>
          <w:rFonts w:asciiTheme="minorHAnsi" w:eastAsia="DejaVu Serif" w:hAnsiTheme="minorHAnsi" w:cs="DejaVu Serif"/>
          <w:b/>
          <w:sz w:val="25"/>
          <w:szCs w:val="25"/>
        </w:rPr>
      </w:pPr>
    </w:p>
    <w:p w14:paraId="42D3E58C" w14:textId="77777777" w:rsidR="00036CD2" w:rsidRPr="00E3315F" w:rsidRDefault="00036CD2" w:rsidP="00B0512C">
      <w:pPr>
        <w:spacing w:before="61"/>
        <w:rPr>
          <w:rFonts w:asciiTheme="minorHAnsi" w:eastAsia="DejaVu Serif" w:hAnsiTheme="minorHAnsi" w:cs="DejaVu Serif"/>
          <w:b/>
          <w:sz w:val="25"/>
          <w:szCs w:val="25"/>
        </w:rPr>
      </w:pPr>
    </w:p>
    <w:p w14:paraId="5619F4C3" w14:textId="77777777" w:rsidR="00036CD2" w:rsidRPr="00E3315F" w:rsidRDefault="00036CD2" w:rsidP="00B0512C">
      <w:pPr>
        <w:spacing w:before="61"/>
        <w:rPr>
          <w:rFonts w:asciiTheme="minorHAnsi" w:eastAsia="DejaVu Serif" w:hAnsiTheme="minorHAnsi" w:cs="DejaVu Serif"/>
          <w:b/>
          <w:sz w:val="25"/>
          <w:szCs w:val="25"/>
        </w:rPr>
      </w:pPr>
    </w:p>
    <w:p w14:paraId="3CCFD2ED" w14:textId="77777777" w:rsidR="00036CD2" w:rsidRPr="00E3315F" w:rsidRDefault="00036CD2" w:rsidP="00B0512C">
      <w:pPr>
        <w:spacing w:before="61"/>
        <w:rPr>
          <w:rFonts w:asciiTheme="minorHAnsi" w:eastAsia="DejaVu Serif" w:hAnsiTheme="minorHAnsi" w:cs="DejaVu Serif"/>
          <w:b/>
          <w:sz w:val="25"/>
          <w:szCs w:val="25"/>
        </w:rPr>
      </w:pPr>
    </w:p>
    <w:p w14:paraId="02FE64E1" w14:textId="77777777" w:rsidR="005622A4" w:rsidRPr="00E3315F" w:rsidRDefault="005622A4" w:rsidP="00B0512C">
      <w:pPr>
        <w:spacing w:before="61"/>
        <w:rPr>
          <w:rFonts w:asciiTheme="minorHAnsi" w:eastAsia="DejaVu Serif" w:hAnsiTheme="minorHAnsi" w:cs="DejaVu Serif"/>
          <w:b/>
          <w:sz w:val="25"/>
          <w:szCs w:val="25"/>
        </w:rPr>
      </w:pPr>
    </w:p>
    <w:p w14:paraId="2344FF97" w14:textId="77777777" w:rsidR="005622A4" w:rsidRPr="00E3315F" w:rsidRDefault="005622A4" w:rsidP="00B0512C">
      <w:pPr>
        <w:spacing w:before="61"/>
        <w:rPr>
          <w:rFonts w:asciiTheme="minorHAnsi" w:eastAsia="DejaVu Serif" w:hAnsiTheme="minorHAnsi" w:cs="DejaVu Serif"/>
          <w:b/>
          <w:sz w:val="25"/>
          <w:szCs w:val="25"/>
        </w:rPr>
      </w:pPr>
    </w:p>
    <w:p w14:paraId="2A89F923" w14:textId="77777777" w:rsidR="005622A4" w:rsidRDefault="005622A4" w:rsidP="00B0512C">
      <w:pPr>
        <w:spacing w:before="61"/>
        <w:rPr>
          <w:rFonts w:asciiTheme="minorHAnsi" w:eastAsia="DejaVu Serif" w:hAnsiTheme="minorHAnsi" w:cs="DejaVu Serif"/>
          <w:b/>
          <w:sz w:val="25"/>
          <w:szCs w:val="25"/>
        </w:rPr>
      </w:pPr>
    </w:p>
    <w:p w14:paraId="33C1F6F4" w14:textId="77777777" w:rsidR="00084091" w:rsidRDefault="00084091" w:rsidP="00B0512C">
      <w:pPr>
        <w:spacing w:before="61"/>
        <w:rPr>
          <w:rFonts w:asciiTheme="minorHAnsi" w:eastAsia="DejaVu Serif" w:hAnsiTheme="minorHAnsi" w:cs="DejaVu Serif"/>
          <w:b/>
          <w:sz w:val="25"/>
          <w:szCs w:val="25"/>
        </w:rPr>
      </w:pPr>
    </w:p>
    <w:p w14:paraId="332BB8D2" w14:textId="77777777" w:rsidR="00084091" w:rsidRDefault="00084091" w:rsidP="00B0512C">
      <w:pPr>
        <w:spacing w:before="61"/>
        <w:rPr>
          <w:rFonts w:asciiTheme="minorHAnsi" w:eastAsia="DejaVu Serif" w:hAnsiTheme="minorHAnsi" w:cs="DejaVu Serif"/>
          <w:b/>
          <w:sz w:val="25"/>
          <w:szCs w:val="25"/>
        </w:rPr>
      </w:pPr>
    </w:p>
    <w:p w14:paraId="2F5E2363" w14:textId="77777777" w:rsidR="00084091" w:rsidRPr="00E3315F" w:rsidRDefault="00084091" w:rsidP="00B0512C">
      <w:pPr>
        <w:spacing w:before="61"/>
        <w:rPr>
          <w:rFonts w:asciiTheme="minorHAnsi" w:eastAsia="DejaVu Serif" w:hAnsiTheme="minorHAnsi" w:cs="DejaVu Serif"/>
          <w:b/>
          <w:sz w:val="25"/>
          <w:szCs w:val="25"/>
        </w:rPr>
      </w:pPr>
    </w:p>
    <w:p w14:paraId="0A277847" w14:textId="77777777" w:rsidR="005622A4" w:rsidRPr="00E3315F" w:rsidRDefault="005622A4" w:rsidP="00B0512C">
      <w:pPr>
        <w:spacing w:before="61"/>
        <w:rPr>
          <w:rFonts w:asciiTheme="minorHAnsi" w:eastAsia="DejaVu Serif" w:hAnsiTheme="minorHAnsi" w:cs="DejaVu Serif"/>
          <w:b/>
          <w:sz w:val="25"/>
          <w:szCs w:val="25"/>
        </w:rPr>
      </w:pPr>
    </w:p>
    <w:p w14:paraId="290E03EC" w14:textId="77777777" w:rsidR="005622A4" w:rsidRPr="00E3315F" w:rsidRDefault="005622A4" w:rsidP="00B0512C">
      <w:pPr>
        <w:spacing w:before="61"/>
        <w:rPr>
          <w:rFonts w:asciiTheme="minorHAnsi" w:eastAsia="DejaVu Serif" w:hAnsiTheme="minorHAnsi" w:cs="DejaVu Serif"/>
          <w:b/>
          <w:sz w:val="25"/>
          <w:szCs w:val="25"/>
        </w:rPr>
      </w:pPr>
    </w:p>
    <w:p w14:paraId="18059EDE" w14:textId="77777777" w:rsidR="00036CD2" w:rsidRPr="00E3315F" w:rsidRDefault="00036CD2" w:rsidP="00B0512C">
      <w:pPr>
        <w:spacing w:before="61"/>
        <w:jc w:val="right"/>
        <w:rPr>
          <w:rFonts w:asciiTheme="minorHAnsi" w:eastAsia="DejaVu Serif" w:hAnsiTheme="minorHAnsi" w:cs="DejaVu Serif"/>
          <w:b/>
          <w:sz w:val="28"/>
          <w:szCs w:val="28"/>
        </w:rPr>
      </w:pPr>
      <w:r w:rsidRPr="00E3315F">
        <w:rPr>
          <w:rFonts w:asciiTheme="minorHAnsi" w:eastAsia="DejaVu Serif" w:hAnsiTheme="minorHAnsi" w:cs="DejaVu Serif"/>
          <w:b/>
          <w:sz w:val="28"/>
          <w:szCs w:val="28"/>
        </w:rPr>
        <w:t>Contributors</w:t>
      </w:r>
    </w:p>
    <w:p w14:paraId="2AAC63D2" w14:textId="77777777" w:rsidR="00036CD2" w:rsidRPr="00E3315F" w:rsidRDefault="00036CD2" w:rsidP="00B0512C">
      <w:pPr>
        <w:spacing w:before="61"/>
        <w:jc w:val="right"/>
        <w:rPr>
          <w:rFonts w:asciiTheme="minorHAnsi" w:eastAsia="DejaVu Serif" w:hAnsiTheme="minorHAnsi" w:cs="DejaVu Serif"/>
          <w:sz w:val="28"/>
          <w:szCs w:val="28"/>
        </w:rPr>
      </w:pPr>
      <w:r w:rsidRPr="00E3315F">
        <w:rPr>
          <w:rFonts w:asciiTheme="minorHAnsi" w:eastAsia="DejaVu Serif" w:hAnsiTheme="minorHAnsi" w:cs="DejaVu Serif"/>
          <w:sz w:val="28"/>
          <w:szCs w:val="28"/>
        </w:rPr>
        <w:t>Danny Sanchez</w:t>
      </w:r>
    </w:p>
    <w:p w14:paraId="327E3978" w14:textId="77777777" w:rsidR="00036CD2" w:rsidRPr="00E3315F" w:rsidRDefault="00036CD2" w:rsidP="00B0512C">
      <w:pPr>
        <w:spacing w:before="61"/>
        <w:jc w:val="right"/>
        <w:rPr>
          <w:rFonts w:asciiTheme="minorHAnsi" w:eastAsia="DejaVu Serif" w:hAnsiTheme="minorHAnsi" w:cs="DejaVu Serif"/>
          <w:sz w:val="28"/>
          <w:szCs w:val="28"/>
        </w:rPr>
      </w:pPr>
      <w:r w:rsidRPr="00E3315F">
        <w:rPr>
          <w:rFonts w:asciiTheme="minorHAnsi" w:eastAsia="DejaVu Serif" w:hAnsiTheme="minorHAnsi" w:cs="DejaVu Serif"/>
          <w:sz w:val="28"/>
          <w:szCs w:val="28"/>
        </w:rPr>
        <w:t>Victoria Gong</w:t>
      </w:r>
    </w:p>
    <w:p w14:paraId="2F6F83B1" w14:textId="77777777" w:rsidR="00036CD2" w:rsidRPr="00E3315F" w:rsidRDefault="00036CD2" w:rsidP="00B0512C">
      <w:pPr>
        <w:spacing w:before="61"/>
        <w:jc w:val="right"/>
        <w:rPr>
          <w:rFonts w:asciiTheme="minorHAnsi" w:eastAsia="DejaVu Serif" w:hAnsiTheme="minorHAnsi" w:cs="DejaVu Serif"/>
          <w:sz w:val="28"/>
          <w:szCs w:val="28"/>
        </w:rPr>
      </w:pPr>
      <w:r w:rsidRPr="00E3315F">
        <w:rPr>
          <w:rFonts w:asciiTheme="minorHAnsi" w:eastAsia="DejaVu Serif" w:hAnsiTheme="minorHAnsi" w:cs="DejaVu Serif"/>
          <w:sz w:val="28"/>
          <w:szCs w:val="28"/>
        </w:rPr>
        <w:t>Calvin Li</w:t>
      </w:r>
    </w:p>
    <w:p w14:paraId="641BE1A2" w14:textId="4D0E592E" w:rsidR="005622A4" w:rsidRPr="00E3315F" w:rsidRDefault="005622A4">
      <w:pPr>
        <w:rPr>
          <w:rFonts w:asciiTheme="minorHAnsi" w:eastAsia="DejaVu Serif" w:hAnsiTheme="minorHAnsi" w:cs="DejaVu Serif"/>
          <w:b/>
          <w:sz w:val="25"/>
          <w:szCs w:val="25"/>
        </w:rPr>
      </w:pPr>
      <w:r w:rsidRPr="00E3315F">
        <w:rPr>
          <w:rFonts w:asciiTheme="minorHAnsi" w:eastAsia="DejaVu Serif" w:hAnsiTheme="minorHAnsi" w:cs="DejaVu Serif"/>
          <w:b/>
          <w:sz w:val="25"/>
          <w:szCs w:val="25"/>
        </w:rPr>
        <w:br w:type="page"/>
      </w:r>
    </w:p>
    <w:p w14:paraId="08912F30" w14:textId="54D681D7" w:rsidR="00036CD2" w:rsidRPr="00E3315F" w:rsidRDefault="005622A4" w:rsidP="00B0512C">
      <w:pPr>
        <w:rPr>
          <w:rFonts w:asciiTheme="minorHAnsi" w:eastAsia="DejaVu Serif" w:hAnsiTheme="minorHAnsi" w:cs="DejaVu Serif"/>
          <w:b/>
          <w:sz w:val="40"/>
          <w:szCs w:val="40"/>
        </w:rPr>
      </w:pPr>
      <w:r w:rsidRPr="00E3315F">
        <w:rPr>
          <w:rFonts w:asciiTheme="minorHAnsi" w:eastAsia="DejaVu Serif" w:hAnsiTheme="minorHAnsi" w:cs="DejaVu Serif"/>
          <w:b/>
          <w:sz w:val="40"/>
          <w:szCs w:val="40"/>
        </w:rPr>
        <w:lastRenderedPageBreak/>
        <w:t>P</w:t>
      </w:r>
      <w:r w:rsidR="00036CD2" w:rsidRPr="00E3315F">
        <w:rPr>
          <w:rFonts w:asciiTheme="minorHAnsi" w:eastAsia="DejaVu Serif" w:hAnsiTheme="minorHAnsi" w:cs="DejaVu Serif"/>
          <w:b/>
          <w:sz w:val="40"/>
          <w:szCs w:val="40"/>
        </w:rPr>
        <w:t>urpose</w:t>
      </w:r>
    </w:p>
    <w:p w14:paraId="44CBFE6F" w14:textId="77777777" w:rsidR="00036CD2" w:rsidRPr="00E3315F" w:rsidRDefault="00036CD2" w:rsidP="00B0512C">
      <w:pPr>
        <w:pStyle w:val="ListParagraph"/>
        <w:widowControl w:val="0"/>
        <w:numPr>
          <w:ilvl w:val="0"/>
          <w:numId w:val="2"/>
        </w:numPr>
        <w:autoSpaceDE w:val="0"/>
        <w:autoSpaceDN w:val="0"/>
        <w:adjustRightInd w:val="0"/>
        <w:spacing w:line="276" w:lineRule="auto"/>
        <w:rPr>
          <w:rFonts w:ascii="Calibri" w:hAnsi="Calibri"/>
          <w:sz w:val="22"/>
          <w:szCs w:val="22"/>
        </w:rPr>
      </w:pPr>
      <w:r w:rsidRPr="00E3315F">
        <w:rPr>
          <w:rFonts w:ascii="Calibri" w:hAnsi="Calibri"/>
          <w:sz w:val="22"/>
          <w:szCs w:val="22"/>
        </w:rPr>
        <w:t>Allow medical professionals to include important data on medical images</w:t>
      </w:r>
    </w:p>
    <w:p w14:paraId="60ECB26D" w14:textId="77777777" w:rsidR="00036CD2" w:rsidRPr="00E3315F" w:rsidRDefault="00036CD2" w:rsidP="00B0512C">
      <w:pPr>
        <w:pStyle w:val="ListParagraph"/>
        <w:widowControl w:val="0"/>
        <w:numPr>
          <w:ilvl w:val="0"/>
          <w:numId w:val="4"/>
        </w:numPr>
        <w:autoSpaceDE w:val="0"/>
        <w:autoSpaceDN w:val="0"/>
        <w:adjustRightInd w:val="0"/>
        <w:spacing w:line="276" w:lineRule="auto"/>
        <w:rPr>
          <w:rFonts w:ascii="Calibri" w:hAnsi="Calibri"/>
          <w:sz w:val="22"/>
          <w:szCs w:val="22"/>
        </w:rPr>
      </w:pPr>
      <w:r w:rsidRPr="00E3315F">
        <w:rPr>
          <w:rFonts w:ascii="Calibri" w:hAnsi="Calibri"/>
          <w:sz w:val="22"/>
          <w:szCs w:val="22"/>
        </w:rPr>
        <w:t>Medical professionals want to take notes on specific portion(s) of their medical images denoting certain characteristics or problems. Consequently, they can look at the image in the future and have a clearer understanding of their notes related to the image.</w:t>
      </w:r>
    </w:p>
    <w:p w14:paraId="7385F216" w14:textId="77777777" w:rsidR="00036CD2" w:rsidRPr="00E3315F" w:rsidRDefault="00036CD2" w:rsidP="00B0512C">
      <w:pPr>
        <w:widowControl w:val="0"/>
        <w:autoSpaceDE w:val="0"/>
        <w:autoSpaceDN w:val="0"/>
        <w:adjustRightInd w:val="0"/>
        <w:spacing w:line="276" w:lineRule="auto"/>
        <w:rPr>
          <w:rFonts w:ascii="Calibri" w:hAnsi="Calibri"/>
          <w:sz w:val="22"/>
          <w:szCs w:val="22"/>
        </w:rPr>
      </w:pPr>
    </w:p>
    <w:p w14:paraId="74A524CF" w14:textId="77777777" w:rsidR="00036CD2" w:rsidRPr="00E3315F" w:rsidRDefault="00036CD2" w:rsidP="00B0512C">
      <w:pPr>
        <w:pStyle w:val="ListParagraph"/>
        <w:widowControl w:val="0"/>
        <w:numPr>
          <w:ilvl w:val="0"/>
          <w:numId w:val="2"/>
        </w:numPr>
        <w:autoSpaceDE w:val="0"/>
        <w:autoSpaceDN w:val="0"/>
        <w:adjustRightInd w:val="0"/>
        <w:spacing w:line="276" w:lineRule="auto"/>
        <w:rPr>
          <w:rFonts w:ascii="Calibri" w:hAnsi="Calibri"/>
          <w:sz w:val="22"/>
          <w:szCs w:val="22"/>
        </w:rPr>
      </w:pPr>
      <w:r w:rsidRPr="00E3315F">
        <w:rPr>
          <w:rFonts w:ascii="Calibri" w:hAnsi="Calibri"/>
          <w:sz w:val="22"/>
          <w:szCs w:val="22"/>
        </w:rPr>
        <w:t>Allow medical professionals to share collective knowledge</w:t>
      </w:r>
    </w:p>
    <w:p w14:paraId="7E820BE9" w14:textId="77777777" w:rsidR="00036CD2" w:rsidRPr="00E3315F" w:rsidRDefault="00036CD2" w:rsidP="00B0512C">
      <w:pPr>
        <w:pStyle w:val="ListParagraph"/>
        <w:widowControl w:val="0"/>
        <w:numPr>
          <w:ilvl w:val="0"/>
          <w:numId w:val="4"/>
        </w:numPr>
        <w:autoSpaceDE w:val="0"/>
        <w:autoSpaceDN w:val="0"/>
        <w:adjustRightInd w:val="0"/>
        <w:spacing w:line="276" w:lineRule="auto"/>
        <w:rPr>
          <w:rFonts w:ascii="Calibri" w:hAnsi="Calibri"/>
          <w:sz w:val="22"/>
          <w:szCs w:val="22"/>
        </w:rPr>
      </w:pPr>
      <w:r w:rsidRPr="00E3315F">
        <w:rPr>
          <w:rFonts w:ascii="Calibri" w:hAnsi="Calibri"/>
          <w:sz w:val="22"/>
          <w:szCs w:val="22"/>
        </w:rPr>
        <w:t>Medical professionals want to collectively work together in sharing their knowledge when analyzing an image, allowing for more collaboration and teamwork.</w:t>
      </w:r>
    </w:p>
    <w:p w14:paraId="5E0FED71" w14:textId="77777777" w:rsidR="00036CD2" w:rsidRPr="00E3315F" w:rsidRDefault="00036CD2" w:rsidP="00B0512C">
      <w:pPr>
        <w:pStyle w:val="ListParagraph"/>
        <w:widowControl w:val="0"/>
        <w:autoSpaceDE w:val="0"/>
        <w:autoSpaceDN w:val="0"/>
        <w:adjustRightInd w:val="0"/>
        <w:spacing w:line="276" w:lineRule="auto"/>
        <w:rPr>
          <w:rFonts w:ascii="Calibri" w:hAnsi="Calibri"/>
          <w:sz w:val="22"/>
          <w:szCs w:val="22"/>
        </w:rPr>
      </w:pPr>
    </w:p>
    <w:p w14:paraId="2414F560" w14:textId="77777777" w:rsidR="00036CD2" w:rsidRPr="00E3315F" w:rsidRDefault="00036CD2" w:rsidP="00B0512C">
      <w:pPr>
        <w:pStyle w:val="ListParagraph"/>
        <w:widowControl w:val="0"/>
        <w:numPr>
          <w:ilvl w:val="0"/>
          <w:numId w:val="2"/>
        </w:numPr>
        <w:autoSpaceDE w:val="0"/>
        <w:autoSpaceDN w:val="0"/>
        <w:adjustRightInd w:val="0"/>
        <w:spacing w:line="276" w:lineRule="auto"/>
        <w:rPr>
          <w:rFonts w:ascii="Calibri" w:hAnsi="Calibri"/>
          <w:sz w:val="22"/>
          <w:szCs w:val="22"/>
        </w:rPr>
      </w:pPr>
      <w:r w:rsidRPr="00E3315F">
        <w:rPr>
          <w:rFonts w:ascii="Calibri" w:hAnsi="Calibri"/>
          <w:sz w:val="22"/>
          <w:szCs w:val="22"/>
        </w:rPr>
        <w:t>Allow medical professionals to find relevant medical images</w:t>
      </w:r>
    </w:p>
    <w:p w14:paraId="531617E0" w14:textId="77777777" w:rsidR="00036CD2" w:rsidRPr="00E3315F" w:rsidRDefault="00036CD2" w:rsidP="00B0512C">
      <w:pPr>
        <w:pStyle w:val="ListParagraph"/>
        <w:widowControl w:val="0"/>
        <w:numPr>
          <w:ilvl w:val="0"/>
          <w:numId w:val="4"/>
        </w:numPr>
        <w:autoSpaceDE w:val="0"/>
        <w:autoSpaceDN w:val="0"/>
        <w:adjustRightInd w:val="0"/>
        <w:spacing w:line="276" w:lineRule="auto"/>
        <w:rPr>
          <w:rFonts w:ascii="Calibri" w:hAnsi="Calibri"/>
          <w:sz w:val="22"/>
          <w:szCs w:val="22"/>
        </w:rPr>
      </w:pPr>
      <w:r w:rsidRPr="00E3315F">
        <w:rPr>
          <w:rFonts w:ascii="Calibri" w:hAnsi="Calibri"/>
          <w:sz w:val="22"/>
          <w:szCs w:val="22"/>
        </w:rPr>
        <w:t>Medical professionals want to find related medical images to their desire searches so they can compare images and draw conclusions from those comparisons.</w:t>
      </w:r>
    </w:p>
    <w:p w14:paraId="119EC877" w14:textId="77777777" w:rsidR="00036CD2" w:rsidRPr="00E3315F" w:rsidRDefault="00036CD2" w:rsidP="00036CD2">
      <w:pPr>
        <w:ind w:left="108"/>
        <w:rPr>
          <w:rFonts w:asciiTheme="minorHAnsi" w:eastAsia="DejaVu Serif" w:hAnsiTheme="minorHAnsi" w:cs="DejaVu Serif"/>
          <w:b/>
          <w:sz w:val="40"/>
          <w:szCs w:val="40"/>
        </w:rPr>
      </w:pPr>
    </w:p>
    <w:p w14:paraId="137D39C7" w14:textId="77777777" w:rsidR="00036CD2" w:rsidRPr="00E3315F" w:rsidRDefault="00036CD2" w:rsidP="00754BB5">
      <w:pPr>
        <w:rPr>
          <w:rFonts w:asciiTheme="minorHAnsi" w:eastAsia="DejaVu Serif" w:hAnsiTheme="minorHAnsi" w:cs="DejaVu Serif"/>
          <w:b/>
          <w:sz w:val="40"/>
          <w:szCs w:val="38"/>
        </w:rPr>
      </w:pPr>
      <w:r w:rsidRPr="00E3315F">
        <w:rPr>
          <w:rFonts w:asciiTheme="minorHAnsi" w:eastAsia="DejaVu Serif" w:hAnsiTheme="minorHAnsi" w:cs="DejaVu Serif"/>
          <w:b/>
          <w:sz w:val="40"/>
          <w:szCs w:val="38"/>
        </w:rPr>
        <w:t xml:space="preserve">Context </w:t>
      </w:r>
    </w:p>
    <w:p w14:paraId="461E31C7" w14:textId="77777777" w:rsidR="00036CD2" w:rsidRPr="00E3315F" w:rsidRDefault="00036CD2" w:rsidP="00754BB5">
      <w:pPr>
        <w:jc w:val="center"/>
        <w:rPr>
          <w:rFonts w:asciiTheme="minorHAnsi" w:eastAsia="DejaVu Serif" w:hAnsiTheme="minorHAnsi" w:cs="DejaVu Serif"/>
          <w:b/>
          <w:sz w:val="38"/>
          <w:szCs w:val="38"/>
        </w:rPr>
      </w:pPr>
      <w:r w:rsidRPr="00E3315F">
        <w:rPr>
          <w:rFonts w:asciiTheme="minorHAnsi" w:eastAsia="DejaVu Serif" w:hAnsiTheme="minorHAnsi" w:cs="DejaVu Serif"/>
          <w:b/>
          <w:noProof/>
          <w:sz w:val="38"/>
          <w:szCs w:val="38"/>
          <w:lang w:eastAsia="zh-TW"/>
        </w:rPr>
        <w:drawing>
          <wp:inline distT="0" distB="0" distL="0" distR="0" wp14:anchorId="7E0F3B68" wp14:editId="564A9C30">
            <wp:extent cx="6219268" cy="2538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9141" b="8203"/>
                    <a:stretch/>
                  </pic:blipFill>
                  <pic:spPr bwMode="auto">
                    <a:xfrm>
                      <a:off x="0" y="0"/>
                      <a:ext cx="6217762" cy="2537868"/>
                    </a:xfrm>
                    <a:prstGeom prst="rect">
                      <a:avLst/>
                    </a:prstGeom>
                    <a:noFill/>
                    <a:ln>
                      <a:noFill/>
                    </a:ln>
                    <a:extLst>
                      <a:ext uri="{53640926-AAD7-44D8-BBD7-CCE9431645EC}">
                        <a14:shadowObscured xmlns:a14="http://schemas.microsoft.com/office/drawing/2010/main"/>
                      </a:ext>
                    </a:extLst>
                  </pic:spPr>
                </pic:pic>
              </a:graphicData>
            </a:graphic>
          </wp:inline>
        </w:drawing>
      </w:r>
    </w:p>
    <w:p w14:paraId="0F6878C3" w14:textId="77777777" w:rsidR="00036CD2" w:rsidRPr="00E3315F" w:rsidRDefault="00036CD2" w:rsidP="00754BB5">
      <w:pPr>
        <w:spacing w:line="276" w:lineRule="auto"/>
        <w:rPr>
          <w:rFonts w:asciiTheme="minorHAnsi" w:eastAsia="DejaVu Serif" w:hAnsiTheme="minorHAnsi" w:cs="DejaVu Serif"/>
          <w:sz w:val="22"/>
          <w:szCs w:val="23"/>
        </w:rPr>
      </w:pPr>
      <w:r w:rsidRPr="00E3315F">
        <w:rPr>
          <w:rFonts w:asciiTheme="minorHAnsi" w:eastAsia="DejaVu Serif" w:hAnsiTheme="minorHAnsi" w:cs="DejaVu Serif"/>
          <w:sz w:val="22"/>
          <w:szCs w:val="23"/>
        </w:rPr>
        <w:t>In our project, there will now only be one group interacting with our program: medical professionals. The people will be the ones uploading images, editing them and annotating them. Although one might argue that medical assistants may not edit other doctor’s images necessarily, the same is possibly true for doctors outside the collaboration scope.</w:t>
      </w:r>
      <w:r w:rsidR="00A1233F" w:rsidRPr="00E3315F">
        <w:rPr>
          <w:rFonts w:asciiTheme="minorHAnsi" w:eastAsia="DejaVu Serif" w:hAnsiTheme="minorHAnsi" w:cs="DejaVu Serif"/>
          <w:sz w:val="22"/>
          <w:szCs w:val="23"/>
        </w:rPr>
        <w:t xml:space="preserve"> In essence, both groups are </w:t>
      </w:r>
      <w:r w:rsidR="00A1233F" w:rsidRPr="00E3315F">
        <w:rPr>
          <w:rFonts w:asciiTheme="minorHAnsi" w:eastAsia="DejaVu Serif" w:hAnsiTheme="minorHAnsi" w:cs="DejaVu Serif"/>
          <w:sz w:val="22"/>
          <w:szCs w:val="23"/>
          <w:u w:val="single"/>
        </w:rPr>
        <w:t>still</w:t>
      </w:r>
      <w:r w:rsidR="00A1233F" w:rsidRPr="00E3315F">
        <w:rPr>
          <w:rFonts w:asciiTheme="minorHAnsi" w:eastAsia="DejaVu Serif" w:hAnsiTheme="minorHAnsi" w:cs="DejaVu Serif"/>
          <w:sz w:val="22"/>
          <w:szCs w:val="23"/>
        </w:rPr>
        <w:t xml:space="preserve"> medical professionals. E</w:t>
      </w:r>
      <w:r w:rsidRPr="00E3315F">
        <w:rPr>
          <w:rFonts w:asciiTheme="minorHAnsi" w:eastAsia="DejaVu Serif" w:hAnsiTheme="minorHAnsi" w:cs="DejaVu Serif"/>
          <w:sz w:val="22"/>
          <w:szCs w:val="23"/>
        </w:rPr>
        <w:t xml:space="preserve">diting and image rights </w:t>
      </w:r>
      <w:r w:rsidR="00A1233F" w:rsidRPr="00E3315F">
        <w:rPr>
          <w:rFonts w:asciiTheme="minorHAnsi" w:eastAsia="DejaVu Serif" w:hAnsiTheme="minorHAnsi" w:cs="DejaVu Serif"/>
          <w:sz w:val="22"/>
          <w:szCs w:val="23"/>
        </w:rPr>
        <w:t xml:space="preserve">are instead left </w:t>
      </w:r>
      <w:r w:rsidRPr="00E3315F">
        <w:rPr>
          <w:rFonts w:asciiTheme="minorHAnsi" w:eastAsia="DejaVu Serif" w:hAnsiTheme="minorHAnsi" w:cs="DejaVu Serif"/>
          <w:sz w:val="22"/>
          <w:szCs w:val="23"/>
        </w:rPr>
        <w:t>to the design of the program.</w:t>
      </w:r>
    </w:p>
    <w:p w14:paraId="35ED7FAC" w14:textId="77777777" w:rsidR="00036CD2" w:rsidRPr="00E3315F" w:rsidRDefault="00036CD2" w:rsidP="00754BB5">
      <w:pPr>
        <w:rPr>
          <w:rFonts w:asciiTheme="minorHAnsi" w:eastAsia="DejaVu Serif" w:hAnsiTheme="minorHAnsi" w:cs="DejaVu Serif"/>
          <w:b/>
          <w:sz w:val="38"/>
          <w:szCs w:val="38"/>
        </w:rPr>
      </w:pPr>
    </w:p>
    <w:p w14:paraId="62B7FA16" w14:textId="35C6476D" w:rsidR="00263470" w:rsidRPr="00E3315F" w:rsidRDefault="00263470" w:rsidP="00754BB5">
      <w:pPr>
        <w:rPr>
          <w:rFonts w:asciiTheme="minorHAnsi" w:eastAsia="DejaVu Serif" w:hAnsiTheme="minorHAnsi" w:cs="DejaVu Serif"/>
          <w:b/>
          <w:sz w:val="40"/>
          <w:szCs w:val="38"/>
        </w:rPr>
      </w:pPr>
      <w:r w:rsidRPr="00E3315F">
        <w:rPr>
          <w:rFonts w:asciiTheme="minorHAnsi" w:eastAsia="DejaVu Serif" w:hAnsiTheme="minorHAnsi" w:cs="DejaVu Serif"/>
          <w:b/>
          <w:sz w:val="40"/>
          <w:szCs w:val="38"/>
        </w:rPr>
        <w:t>Concepts</w:t>
      </w:r>
    </w:p>
    <w:p w14:paraId="47021401" w14:textId="0F1FF7B6" w:rsidR="00263470" w:rsidRPr="00E3315F" w:rsidRDefault="00263470" w:rsidP="00B0512C">
      <w:pPr>
        <w:pStyle w:val="ListParagraph"/>
        <w:numPr>
          <w:ilvl w:val="0"/>
          <w:numId w:val="5"/>
        </w:numPr>
        <w:spacing w:line="276" w:lineRule="auto"/>
        <w:ind w:left="720"/>
        <w:rPr>
          <w:rFonts w:asciiTheme="minorHAnsi" w:eastAsia="DejaVu Serif" w:hAnsiTheme="minorHAnsi" w:cs="DejaVu Serif"/>
          <w:sz w:val="22"/>
          <w:szCs w:val="23"/>
        </w:rPr>
      </w:pPr>
      <w:r w:rsidRPr="00E3315F">
        <w:rPr>
          <w:rFonts w:asciiTheme="minorHAnsi" w:eastAsia="DejaVu Serif" w:hAnsiTheme="minorHAnsi" w:cs="DejaVu Serif"/>
          <w:sz w:val="22"/>
          <w:szCs w:val="23"/>
        </w:rPr>
        <w:t>Annotations – writing notes on a portion of the image (purpose 1)</w:t>
      </w:r>
    </w:p>
    <w:p w14:paraId="6A271604" w14:textId="25A113CC" w:rsidR="00263470" w:rsidRPr="00E3315F" w:rsidRDefault="00263470" w:rsidP="00B0512C">
      <w:pPr>
        <w:pStyle w:val="ListParagraph"/>
        <w:numPr>
          <w:ilvl w:val="0"/>
          <w:numId w:val="5"/>
        </w:numPr>
        <w:spacing w:line="276" w:lineRule="auto"/>
        <w:ind w:left="720"/>
        <w:rPr>
          <w:rFonts w:asciiTheme="minorHAnsi" w:eastAsia="DejaVu Serif" w:hAnsiTheme="minorHAnsi" w:cs="DejaVu Serif"/>
          <w:sz w:val="22"/>
          <w:szCs w:val="23"/>
        </w:rPr>
      </w:pPr>
      <w:r w:rsidRPr="00E3315F">
        <w:rPr>
          <w:rFonts w:asciiTheme="minorHAnsi" w:eastAsia="DejaVu Serif" w:hAnsiTheme="minorHAnsi" w:cs="DejaVu Serif"/>
          <w:sz w:val="22"/>
          <w:szCs w:val="23"/>
        </w:rPr>
        <w:t>Tagging – placing a keyword describing a detail of the image (purpose 1,2,3)</w:t>
      </w:r>
    </w:p>
    <w:p w14:paraId="07AA26D9" w14:textId="734EF1C3" w:rsidR="00263470" w:rsidRPr="00E3315F" w:rsidRDefault="00263470" w:rsidP="00B0512C">
      <w:pPr>
        <w:pStyle w:val="ListParagraph"/>
        <w:numPr>
          <w:ilvl w:val="0"/>
          <w:numId w:val="5"/>
        </w:numPr>
        <w:spacing w:line="276" w:lineRule="auto"/>
        <w:ind w:left="720"/>
        <w:rPr>
          <w:rFonts w:asciiTheme="minorHAnsi" w:eastAsia="DejaVu Serif" w:hAnsiTheme="minorHAnsi" w:cs="DejaVu Serif"/>
          <w:sz w:val="22"/>
          <w:szCs w:val="23"/>
        </w:rPr>
      </w:pPr>
      <w:r w:rsidRPr="00E3315F">
        <w:rPr>
          <w:rFonts w:asciiTheme="minorHAnsi" w:eastAsia="DejaVu Serif" w:hAnsiTheme="minorHAnsi" w:cs="DejaVu Serif"/>
          <w:sz w:val="22"/>
          <w:szCs w:val="23"/>
        </w:rPr>
        <w:t>Images – the medical images (purpose 2)</w:t>
      </w:r>
    </w:p>
    <w:p w14:paraId="5604C71C" w14:textId="77777777" w:rsidR="00263470" w:rsidRPr="00E3315F" w:rsidRDefault="00263470" w:rsidP="00263470">
      <w:pPr>
        <w:rPr>
          <w:rFonts w:asciiTheme="minorHAnsi" w:eastAsia="DejaVu Serif" w:hAnsiTheme="minorHAnsi" w:cs="DejaVu Serif"/>
          <w:sz w:val="23"/>
          <w:szCs w:val="23"/>
        </w:rPr>
      </w:pPr>
    </w:p>
    <w:p w14:paraId="6DA18F90" w14:textId="77777777" w:rsidR="0093185A" w:rsidRPr="00E3315F" w:rsidRDefault="0093185A" w:rsidP="00754BB5">
      <w:pPr>
        <w:rPr>
          <w:rFonts w:asciiTheme="minorHAnsi" w:eastAsia="DejaVu Serif" w:hAnsiTheme="minorHAnsi" w:cs="DejaVu Serif"/>
          <w:b/>
          <w:sz w:val="40"/>
          <w:szCs w:val="38"/>
        </w:rPr>
      </w:pPr>
    </w:p>
    <w:p w14:paraId="6A0D87E3" w14:textId="77777777" w:rsidR="0093185A" w:rsidRPr="00E3315F" w:rsidRDefault="0093185A" w:rsidP="00754BB5">
      <w:pPr>
        <w:rPr>
          <w:rFonts w:asciiTheme="minorHAnsi" w:eastAsia="DejaVu Serif" w:hAnsiTheme="minorHAnsi" w:cs="DejaVu Serif"/>
          <w:b/>
          <w:sz w:val="40"/>
          <w:szCs w:val="38"/>
        </w:rPr>
      </w:pPr>
    </w:p>
    <w:p w14:paraId="20629841" w14:textId="598F4300" w:rsidR="00036CD2" w:rsidRPr="00E3315F" w:rsidRDefault="00036CD2" w:rsidP="00754BB5">
      <w:pPr>
        <w:rPr>
          <w:rFonts w:asciiTheme="minorHAnsi" w:eastAsia="DejaVu Serif" w:hAnsiTheme="minorHAnsi" w:cs="DejaVu Serif"/>
          <w:b/>
          <w:sz w:val="40"/>
          <w:szCs w:val="38"/>
        </w:rPr>
      </w:pPr>
      <w:r w:rsidRPr="00E3315F">
        <w:rPr>
          <w:rFonts w:asciiTheme="minorHAnsi" w:eastAsia="DejaVu Serif" w:hAnsiTheme="minorHAnsi" w:cs="DejaVu Serif"/>
          <w:b/>
          <w:sz w:val="40"/>
          <w:szCs w:val="38"/>
        </w:rPr>
        <w:t>Design</w:t>
      </w:r>
    </w:p>
    <w:p w14:paraId="1527D604" w14:textId="77777777" w:rsidR="00754BB5" w:rsidRPr="00E3315F" w:rsidRDefault="00263470" w:rsidP="00754BB5">
      <w:pPr>
        <w:ind w:left="108"/>
        <w:jc w:val="center"/>
        <w:rPr>
          <w:rFonts w:asciiTheme="minorHAnsi" w:eastAsia="DejaVu Serif" w:hAnsiTheme="minorHAnsi" w:cs="DejaVu Serif"/>
          <w:b/>
          <w:sz w:val="38"/>
          <w:szCs w:val="38"/>
        </w:rPr>
      </w:pPr>
      <w:r w:rsidRPr="00E3315F">
        <w:rPr>
          <w:rFonts w:asciiTheme="minorHAnsi" w:eastAsia="DejaVu Serif" w:hAnsiTheme="minorHAnsi" w:cs="DejaVu Serif"/>
          <w:b/>
          <w:noProof/>
          <w:sz w:val="38"/>
          <w:szCs w:val="38"/>
          <w:lang w:eastAsia="zh-TW"/>
        </w:rPr>
        <w:lastRenderedPageBreak/>
        <w:drawing>
          <wp:inline distT="0" distB="0" distL="0" distR="0" wp14:anchorId="47E54A50" wp14:editId="28DFC6CF">
            <wp:extent cx="6721434" cy="34557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8480"/>
                    <a:stretch/>
                  </pic:blipFill>
                  <pic:spPr bwMode="auto">
                    <a:xfrm>
                      <a:off x="0" y="0"/>
                      <a:ext cx="6731000" cy="3460638"/>
                    </a:xfrm>
                    <a:prstGeom prst="rect">
                      <a:avLst/>
                    </a:prstGeom>
                    <a:noFill/>
                    <a:ln>
                      <a:noFill/>
                    </a:ln>
                    <a:extLst>
                      <a:ext uri="{53640926-AAD7-44D8-BBD7-CCE9431645EC}">
                        <a14:shadowObscured xmlns:a14="http://schemas.microsoft.com/office/drawing/2010/main"/>
                      </a:ext>
                    </a:extLst>
                  </pic:spPr>
                </pic:pic>
              </a:graphicData>
            </a:graphic>
          </wp:inline>
        </w:drawing>
      </w:r>
    </w:p>
    <w:p w14:paraId="35FF435E" w14:textId="41C6E047" w:rsidR="00754BB5" w:rsidRPr="00E3315F" w:rsidRDefault="00754BB5" w:rsidP="00754BB5">
      <w:pPr>
        <w:ind w:left="108"/>
        <w:jc w:val="center"/>
        <w:rPr>
          <w:rFonts w:asciiTheme="minorHAnsi" w:eastAsia="DejaVu Serif" w:hAnsiTheme="minorHAnsi" w:cs="DejaVu Serif"/>
          <w:b/>
          <w:sz w:val="38"/>
          <w:szCs w:val="38"/>
        </w:rPr>
      </w:pPr>
    </w:p>
    <w:p w14:paraId="6728A2D1" w14:textId="3A8E9BD8" w:rsidR="00036CD2" w:rsidRPr="00E3315F" w:rsidRDefault="00754BB5" w:rsidP="00754BB5">
      <w:pPr>
        <w:ind w:left="108"/>
        <w:jc w:val="center"/>
        <w:rPr>
          <w:rFonts w:asciiTheme="minorHAnsi" w:eastAsia="DejaVu Serif" w:hAnsiTheme="minorHAnsi" w:cs="DejaVu Serif"/>
          <w:b/>
          <w:sz w:val="38"/>
          <w:szCs w:val="38"/>
        </w:rPr>
      </w:pPr>
      <w:r w:rsidRPr="00E3315F">
        <w:rPr>
          <w:rFonts w:asciiTheme="minorHAnsi" w:eastAsia="DejaVu Serif" w:hAnsiTheme="minorHAnsi" w:cs="DejaVu Serif"/>
          <w:noProof/>
          <w:sz w:val="38"/>
          <w:szCs w:val="38"/>
          <w:lang w:eastAsia="zh-TW"/>
        </w:rPr>
        <mc:AlternateContent>
          <mc:Choice Requires="wps">
            <w:drawing>
              <wp:anchor distT="0" distB="0" distL="114300" distR="114300" simplePos="0" relativeHeight="251805184" behindDoc="0" locked="0" layoutInCell="1" allowOverlap="1" wp14:anchorId="0BFD8344" wp14:editId="2BE6A7A3">
                <wp:simplePos x="0" y="0"/>
                <wp:positionH relativeFrom="column">
                  <wp:posOffset>1324155</wp:posOffset>
                </wp:positionH>
                <wp:positionV relativeFrom="paragraph">
                  <wp:posOffset>2852</wp:posOffset>
                </wp:positionV>
                <wp:extent cx="3700732" cy="0"/>
                <wp:effectExtent l="0" t="0" r="14605" b="19050"/>
                <wp:wrapNone/>
                <wp:docPr id="876" name="Straight Connector 876"/>
                <wp:cNvGraphicFramePr/>
                <a:graphic xmlns:a="http://schemas.openxmlformats.org/drawingml/2006/main">
                  <a:graphicData uri="http://schemas.microsoft.com/office/word/2010/wordprocessingShape">
                    <wps:wsp>
                      <wps:cNvCnPr/>
                      <wps:spPr>
                        <a:xfrm>
                          <a:off x="0" y="0"/>
                          <a:ext cx="37007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76" o:spid="_x0000_s1026" style="position:absolute;z-index:251805184;visibility:visible;mso-wrap-style:square;mso-wrap-distance-left:9pt;mso-wrap-distance-top:0;mso-wrap-distance-right:9pt;mso-wrap-distance-bottom:0;mso-position-horizontal:absolute;mso-position-horizontal-relative:text;mso-position-vertical:absolute;mso-position-vertical-relative:text" from="104.25pt,.2pt" to="395.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" strokecolor="black [3040]"/>
            </w:pict>
          </mc:Fallback>
        </mc:AlternateContent>
      </w:r>
      <w:r w:rsidR="00263470" w:rsidRPr="00E3315F">
        <w:rPr>
          <w:rFonts w:asciiTheme="minorHAnsi" w:eastAsia="DejaVu Serif" w:hAnsiTheme="minorHAnsi" w:cs="DejaVu Serif"/>
          <w:noProof/>
          <w:sz w:val="38"/>
          <w:szCs w:val="38"/>
          <w:lang w:eastAsia="zh-TW"/>
        </w:rPr>
        <w:drawing>
          <wp:inline distT="0" distB="0" distL="0" distR="0" wp14:anchorId="6D3C078A" wp14:editId="6A4F3E82">
            <wp:extent cx="6731000" cy="3781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1000" cy="3781303"/>
                    </a:xfrm>
                    <a:prstGeom prst="rect">
                      <a:avLst/>
                    </a:prstGeom>
                    <a:noFill/>
                    <a:ln>
                      <a:noFill/>
                    </a:ln>
                  </pic:spPr>
                </pic:pic>
              </a:graphicData>
            </a:graphic>
          </wp:inline>
        </w:drawing>
      </w:r>
    </w:p>
    <w:p w14:paraId="1CFB25B0" w14:textId="77777777" w:rsidR="00036CD2" w:rsidRPr="00E3315F" w:rsidRDefault="00036CD2" w:rsidP="00036CD2">
      <w:pPr>
        <w:spacing w:before="2" w:line="120" w:lineRule="exact"/>
        <w:rPr>
          <w:rFonts w:asciiTheme="minorHAnsi" w:hAnsiTheme="minorHAnsi"/>
          <w:sz w:val="13"/>
          <w:szCs w:val="13"/>
        </w:rPr>
      </w:pPr>
    </w:p>
    <w:p w14:paraId="03965CF5" w14:textId="6BACC681" w:rsidR="00754BB5" w:rsidRPr="00E3315F" w:rsidRDefault="00754BB5">
      <w:pPr>
        <w:rPr>
          <w:rFonts w:asciiTheme="minorHAnsi" w:eastAsia="DejaVu Serif" w:hAnsiTheme="minorHAnsi" w:cs="DejaVu Serif"/>
          <w:b/>
          <w:position w:val="-1"/>
          <w:sz w:val="25"/>
          <w:szCs w:val="25"/>
        </w:rPr>
      </w:pPr>
      <w:r w:rsidRPr="00E3315F">
        <w:rPr>
          <w:rFonts w:asciiTheme="minorHAnsi" w:eastAsia="DejaVu Serif" w:hAnsiTheme="minorHAnsi" w:cs="DejaVu Serif"/>
          <w:b/>
          <w:position w:val="-1"/>
          <w:sz w:val="25"/>
          <w:szCs w:val="25"/>
        </w:rPr>
        <w:br w:type="page"/>
      </w:r>
    </w:p>
    <w:p w14:paraId="722594A1" w14:textId="3C397B3B" w:rsidR="00877A22" w:rsidRPr="00E3315F" w:rsidRDefault="00263470" w:rsidP="00DF1CD7">
      <w:pPr>
        <w:spacing w:line="280" w:lineRule="exact"/>
        <w:rPr>
          <w:rFonts w:asciiTheme="minorHAnsi" w:eastAsia="DejaVu Serif" w:hAnsiTheme="minorHAnsi" w:cs="DejaVu Serif"/>
          <w:position w:val="-1"/>
          <w:sz w:val="32"/>
          <w:szCs w:val="32"/>
          <w:u w:val="single"/>
        </w:rPr>
      </w:pPr>
      <w:r w:rsidRPr="00E3315F">
        <w:rPr>
          <w:rFonts w:asciiTheme="minorHAnsi" w:eastAsia="DejaVu Serif" w:hAnsiTheme="minorHAnsi" w:cs="DejaVu Serif"/>
          <w:position w:val="-1"/>
          <w:sz w:val="32"/>
          <w:szCs w:val="32"/>
          <w:u w:val="single"/>
        </w:rPr>
        <w:lastRenderedPageBreak/>
        <w:t>Design Justifications</w:t>
      </w:r>
    </w:p>
    <w:p w14:paraId="35E7C695" w14:textId="77777777" w:rsidR="0080471C" w:rsidRPr="00E3315F" w:rsidRDefault="0080471C" w:rsidP="00DF1CD7">
      <w:pPr>
        <w:spacing w:line="280" w:lineRule="exact"/>
        <w:rPr>
          <w:rFonts w:asciiTheme="minorHAnsi" w:eastAsia="DejaVu Serif" w:hAnsiTheme="minorHAnsi" w:cs="DejaVu Serif"/>
          <w:sz w:val="32"/>
          <w:szCs w:val="32"/>
          <w:u w:val="single"/>
        </w:rPr>
      </w:pPr>
    </w:p>
    <w:p w14:paraId="4C99A5C2" w14:textId="677FFF96" w:rsidR="00263470" w:rsidRPr="00E3315F" w:rsidRDefault="00263470" w:rsidP="00303400">
      <w:pPr>
        <w:spacing w:before="30" w:line="276" w:lineRule="auto"/>
        <w:rPr>
          <w:rFonts w:asciiTheme="minorHAnsi" w:eastAsia="DejaVu Serif" w:hAnsiTheme="minorHAnsi" w:cs="DejaVu Serif"/>
          <w:b/>
          <w:sz w:val="28"/>
          <w:szCs w:val="25"/>
        </w:rPr>
      </w:pPr>
      <w:r w:rsidRPr="00E3315F">
        <w:rPr>
          <w:rFonts w:asciiTheme="minorHAnsi" w:eastAsia="DejaVu Serif" w:hAnsiTheme="minorHAnsi" w:cs="DejaVu Serif"/>
          <w:b/>
          <w:sz w:val="28"/>
          <w:szCs w:val="25"/>
        </w:rPr>
        <w:t>MedImage</w:t>
      </w:r>
      <w:r w:rsidR="003D4FEC" w:rsidRPr="00E3315F">
        <w:rPr>
          <w:rFonts w:asciiTheme="minorHAnsi" w:eastAsia="DejaVu Serif" w:hAnsiTheme="minorHAnsi" w:cs="DejaVu Serif"/>
          <w:b/>
          <w:sz w:val="28"/>
          <w:szCs w:val="25"/>
        </w:rPr>
        <w:t>: Ta</w:t>
      </w:r>
      <w:r w:rsidR="0080471C" w:rsidRPr="00E3315F">
        <w:rPr>
          <w:rFonts w:asciiTheme="minorHAnsi" w:eastAsia="DejaVu Serif" w:hAnsiTheme="minorHAnsi" w:cs="DejaVu Serif"/>
          <w:b/>
          <w:sz w:val="28"/>
          <w:szCs w:val="25"/>
        </w:rPr>
        <w:t xml:space="preserve">gs, Annotations, Contributions – </w:t>
      </w:r>
      <w:r w:rsidRPr="00E3315F">
        <w:rPr>
          <w:rFonts w:asciiTheme="minorHAnsi" w:eastAsia="DejaVu Serif" w:hAnsiTheme="minorHAnsi" w:cs="DejaVu Serif"/>
          <w:b/>
          <w:sz w:val="28"/>
          <w:szCs w:val="25"/>
        </w:rPr>
        <w:t>being relational vs. embedded</w:t>
      </w:r>
    </w:p>
    <w:p w14:paraId="40EFC274" w14:textId="77777777" w:rsidR="00AA370A" w:rsidRPr="00E3315F" w:rsidRDefault="00AA370A" w:rsidP="00303400">
      <w:pPr>
        <w:spacing w:before="30" w:line="276" w:lineRule="auto"/>
        <w:rPr>
          <w:rFonts w:asciiTheme="minorHAnsi" w:eastAsia="DejaVu Serif" w:hAnsiTheme="minorHAnsi" w:cs="DejaVu Serif"/>
          <w:sz w:val="25"/>
          <w:szCs w:val="25"/>
        </w:rPr>
      </w:pPr>
    </w:p>
    <w:p w14:paraId="2C61FE41" w14:textId="01D78BC0" w:rsidR="00263470" w:rsidRPr="00E3315F" w:rsidRDefault="00263470" w:rsidP="00303400">
      <w:pPr>
        <w:pStyle w:val="ListParagraph"/>
        <w:numPr>
          <w:ilvl w:val="0"/>
          <w:numId w:val="4"/>
        </w:numPr>
        <w:spacing w:line="276" w:lineRule="auto"/>
        <w:ind w:left="720" w:right="138"/>
        <w:rPr>
          <w:rFonts w:asciiTheme="minorHAnsi" w:eastAsia="DejaVu Serif" w:hAnsiTheme="minorHAnsi" w:cs="DejaVu Serif"/>
          <w:sz w:val="24"/>
          <w:szCs w:val="25"/>
        </w:rPr>
      </w:pPr>
      <w:r w:rsidRPr="00E3315F">
        <w:rPr>
          <w:rFonts w:asciiTheme="minorHAnsi" w:eastAsia="DejaVu Serif" w:hAnsiTheme="minorHAnsi" w:cs="DejaVu Serif"/>
          <w:b/>
          <w:sz w:val="24"/>
          <w:szCs w:val="25"/>
        </w:rPr>
        <w:t>Tags</w:t>
      </w:r>
    </w:p>
    <w:p w14:paraId="753C4CBA" w14:textId="3848B98C" w:rsidR="005F7E42" w:rsidRPr="00E3315F" w:rsidRDefault="005F7E42" w:rsidP="00E15B08">
      <w:pPr>
        <w:pStyle w:val="ListParagraph"/>
        <w:numPr>
          <w:ilvl w:val="1"/>
          <w:numId w:val="4"/>
        </w:numPr>
        <w:spacing w:line="276" w:lineRule="auto"/>
        <w:ind w:left="1080" w:right="138"/>
        <w:rPr>
          <w:rFonts w:asciiTheme="minorHAnsi" w:eastAsia="DejaVu Serif" w:hAnsiTheme="minorHAnsi" w:cs="DejaVu Serif"/>
          <w:sz w:val="22"/>
          <w:szCs w:val="25"/>
        </w:rPr>
      </w:pPr>
      <w:r w:rsidRPr="00E3315F">
        <w:rPr>
          <w:rFonts w:asciiTheme="minorHAnsi" w:eastAsia="DejaVu Serif" w:hAnsiTheme="minorHAnsi" w:cs="DejaVu Serif"/>
          <w:sz w:val="22"/>
          <w:szCs w:val="25"/>
          <w:u w:val="single"/>
        </w:rPr>
        <w:t>Need</w:t>
      </w:r>
      <w:r w:rsidRPr="00E3315F">
        <w:rPr>
          <w:rFonts w:asciiTheme="minorHAnsi" w:eastAsia="DejaVu Serif" w:hAnsiTheme="minorHAnsi" w:cs="DejaVu Serif"/>
          <w:sz w:val="22"/>
          <w:szCs w:val="25"/>
        </w:rPr>
        <w:t>: A search feature that would be mainly dependent on the tags associated with each image. Tags to be displayed on each associated image.</w:t>
      </w:r>
    </w:p>
    <w:p w14:paraId="3D78E1D0" w14:textId="621F8626" w:rsidR="00263470" w:rsidRPr="00E3315F" w:rsidRDefault="005F7E42" w:rsidP="00E15B08">
      <w:pPr>
        <w:pStyle w:val="ListParagraph"/>
        <w:numPr>
          <w:ilvl w:val="1"/>
          <w:numId w:val="4"/>
        </w:numPr>
        <w:spacing w:line="276" w:lineRule="auto"/>
        <w:ind w:left="1080" w:right="138"/>
        <w:rPr>
          <w:rFonts w:asciiTheme="minorHAnsi" w:eastAsia="DejaVu Serif" w:hAnsiTheme="minorHAnsi" w:cs="DejaVu Serif"/>
          <w:sz w:val="22"/>
          <w:szCs w:val="25"/>
        </w:rPr>
      </w:pPr>
      <w:r w:rsidRPr="00E3315F">
        <w:rPr>
          <w:rFonts w:asciiTheme="minorHAnsi" w:eastAsia="DejaVu Serif" w:hAnsiTheme="minorHAnsi" w:cs="DejaVu Serif"/>
          <w:sz w:val="22"/>
          <w:szCs w:val="25"/>
          <w:u w:val="single"/>
        </w:rPr>
        <w:t>Options</w:t>
      </w:r>
      <w:r w:rsidR="00263470" w:rsidRPr="00E3315F">
        <w:rPr>
          <w:rFonts w:asciiTheme="minorHAnsi" w:eastAsia="DejaVu Serif" w:hAnsiTheme="minorHAnsi" w:cs="DejaVu Serif"/>
          <w:sz w:val="22"/>
          <w:szCs w:val="25"/>
        </w:rPr>
        <w:t xml:space="preserve">: MedImage contain a list of embedded Tags vs. A separate collection just holding Tag objects containing an ImageMed id and the associated tag name. </w:t>
      </w:r>
      <w:r w:rsidRPr="00E3315F">
        <w:rPr>
          <w:rFonts w:asciiTheme="minorHAnsi" w:eastAsia="DejaVu Serif" w:hAnsiTheme="minorHAnsi" w:cs="DejaVu Serif"/>
          <w:sz w:val="22"/>
          <w:szCs w:val="25"/>
        </w:rPr>
        <w:t>Thus, either the tag or the image can exist in multiple objects in the Tag collection.</w:t>
      </w:r>
    </w:p>
    <w:p w14:paraId="7FC4577C" w14:textId="7E0CF1D5" w:rsidR="005F7E42" w:rsidRPr="00E3315F" w:rsidRDefault="005F7E42" w:rsidP="00E15B08">
      <w:pPr>
        <w:pStyle w:val="ListParagraph"/>
        <w:numPr>
          <w:ilvl w:val="1"/>
          <w:numId w:val="4"/>
        </w:numPr>
        <w:spacing w:line="276" w:lineRule="auto"/>
        <w:ind w:left="1080" w:right="138"/>
        <w:rPr>
          <w:rFonts w:asciiTheme="minorHAnsi" w:eastAsia="DejaVu Serif" w:hAnsiTheme="minorHAnsi" w:cs="DejaVu Serif"/>
          <w:sz w:val="22"/>
          <w:szCs w:val="25"/>
        </w:rPr>
      </w:pPr>
      <w:r w:rsidRPr="00E3315F">
        <w:rPr>
          <w:rFonts w:asciiTheme="minorHAnsi" w:eastAsia="DejaVu Serif" w:hAnsiTheme="minorHAnsi" w:cs="DejaVu Serif"/>
          <w:sz w:val="22"/>
          <w:szCs w:val="25"/>
          <w:u w:val="single"/>
        </w:rPr>
        <w:t>Result</w:t>
      </w:r>
      <w:r w:rsidRPr="00E3315F">
        <w:rPr>
          <w:rFonts w:asciiTheme="minorHAnsi" w:eastAsia="DejaVu Serif" w:hAnsiTheme="minorHAnsi" w:cs="DejaVu Serif"/>
          <w:sz w:val="22"/>
          <w:szCs w:val="25"/>
        </w:rPr>
        <w:t>: A separate Tag collection (relational)</w:t>
      </w:r>
    </w:p>
    <w:p w14:paraId="51AF7BA5" w14:textId="77816FAA" w:rsidR="00263470" w:rsidRPr="00E3315F" w:rsidRDefault="00263470" w:rsidP="00E15B08">
      <w:pPr>
        <w:pStyle w:val="ListParagraph"/>
        <w:numPr>
          <w:ilvl w:val="1"/>
          <w:numId w:val="4"/>
        </w:numPr>
        <w:spacing w:line="276" w:lineRule="auto"/>
        <w:ind w:left="1080" w:right="138"/>
        <w:rPr>
          <w:rFonts w:asciiTheme="minorHAnsi" w:eastAsia="DejaVu Serif" w:hAnsiTheme="minorHAnsi" w:cs="DejaVu Serif"/>
          <w:sz w:val="22"/>
          <w:szCs w:val="25"/>
        </w:rPr>
      </w:pPr>
      <w:r w:rsidRPr="00E3315F">
        <w:rPr>
          <w:rFonts w:asciiTheme="minorHAnsi" w:eastAsia="DejaVu Serif" w:hAnsiTheme="minorHAnsi" w:cs="DejaVu Serif"/>
          <w:sz w:val="22"/>
          <w:szCs w:val="25"/>
          <w:u w:val="single"/>
        </w:rPr>
        <w:t>Thought</w:t>
      </w:r>
      <w:r w:rsidRPr="00E3315F">
        <w:rPr>
          <w:rFonts w:asciiTheme="minorHAnsi" w:eastAsia="DejaVu Serif" w:hAnsiTheme="minorHAnsi" w:cs="DejaVu Serif"/>
          <w:sz w:val="22"/>
          <w:szCs w:val="25"/>
        </w:rPr>
        <w:t xml:space="preserve">: If we have MedImage contain a list of Tags, we would have to search through each MedImage and then search through their respective tag list in order to find all the images with the tags given. We felt this was much less efficient than having Tag be its own Collection where it contains a tag and its associated image id. This is because MongoDB cannot search through nested data structures as well as non- nested. </w:t>
      </w:r>
      <w:r w:rsidR="005F7E42" w:rsidRPr="00E3315F">
        <w:rPr>
          <w:rFonts w:asciiTheme="minorHAnsi" w:eastAsia="DejaVu Serif" w:hAnsiTheme="minorHAnsi" w:cs="DejaVu Serif"/>
          <w:sz w:val="22"/>
          <w:szCs w:val="25"/>
        </w:rPr>
        <w:t xml:space="preserve">Also, since the Tag is structured such that it contains only two pieces of information – the tag and the image id, in order to retrieve a list of Images associated with a tag we only need to </w:t>
      </w:r>
      <w:r w:rsidRPr="00E3315F">
        <w:rPr>
          <w:rFonts w:asciiTheme="minorHAnsi" w:eastAsia="DejaVu Serif" w:hAnsiTheme="minorHAnsi" w:cs="DejaVu Serif"/>
          <w:sz w:val="22"/>
          <w:szCs w:val="25"/>
        </w:rPr>
        <w:t xml:space="preserve">query for Tags where the tag_name matches one of the ones given. Retrieving the tags associated with an image is </w:t>
      </w:r>
      <w:r w:rsidR="005F7E42" w:rsidRPr="00E3315F">
        <w:rPr>
          <w:rFonts w:asciiTheme="minorHAnsi" w:eastAsia="DejaVu Serif" w:hAnsiTheme="minorHAnsi" w:cs="DejaVu Serif"/>
          <w:sz w:val="22"/>
          <w:szCs w:val="25"/>
        </w:rPr>
        <w:t xml:space="preserve">similar. </w:t>
      </w:r>
    </w:p>
    <w:p w14:paraId="272B614D" w14:textId="77777777" w:rsidR="00AA370A" w:rsidRPr="00E3315F" w:rsidRDefault="00AA370A" w:rsidP="00AA370A">
      <w:pPr>
        <w:spacing w:line="276" w:lineRule="auto"/>
        <w:ind w:right="138"/>
        <w:rPr>
          <w:rFonts w:asciiTheme="minorHAnsi" w:eastAsia="DejaVu Serif" w:hAnsiTheme="minorHAnsi" w:cs="DejaVu Serif"/>
          <w:sz w:val="22"/>
          <w:szCs w:val="25"/>
        </w:rPr>
      </w:pPr>
    </w:p>
    <w:p w14:paraId="6073052F" w14:textId="77777777" w:rsidR="005F7E42" w:rsidRPr="00E3315F" w:rsidRDefault="00263470" w:rsidP="00303400">
      <w:pPr>
        <w:pStyle w:val="ListParagraph"/>
        <w:numPr>
          <w:ilvl w:val="0"/>
          <w:numId w:val="6"/>
        </w:numPr>
        <w:spacing w:line="276" w:lineRule="auto"/>
        <w:ind w:left="720" w:right="138"/>
        <w:rPr>
          <w:rFonts w:asciiTheme="minorHAnsi" w:eastAsia="DejaVu Serif" w:hAnsiTheme="minorHAnsi" w:cs="DejaVu Serif"/>
          <w:sz w:val="25"/>
          <w:szCs w:val="25"/>
        </w:rPr>
      </w:pPr>
      <w:r w:rsidRPr="00E3315F">
        <w:rPr>
          <w:rFonts w:asciiTheme="minorHAnsi" w:eastAsia="DejaVu Serif" w:hAnsiTheme="minorHAnsi" w:cs="DejaVu Serif"/>
          <w:b/>
          <w:sz w:val="24"/>
          <w:szCs w:val="25"/>
        </w:rPr>
        <w:t>Annotations</w:t>
      </w:r>
      <w:r w:rsidRPr="00E3315F">
        <w:rPr>
          <w:rFonts w:asciiTheme="minorHAnsi" w:eastAsia="DejaVu Serif" w:hAnsiTheme="minorHAnsi" w:cs="DejaVu Serif"/>
          <w:sz w:val="25"/>
          <w:szCs w:val="25"/>
        </w:rPr>
        <w:t xml:space="preserve">: </w:t>
      </w:r>
    </w:p>
    <w:p w14:paraId="7C134AF0" w14:textId="3A31B244" w:rsidR="005F7E42" w:rsidRPr="00E3315F" w:rsidRDefault="005F7E42" w:rsidP="00303400">
      <w:pPr>
        <w:pStyle w:val="ListParagraph"/>
        <w:numPr>
          <w:ilvl w:val="0"/>
          <w:numId w:val="7"/>
        </w:numPr>
        <w:spacing w:line="276" w:lineRule="auto"/>
        <w:ind w:left="1080" w:right="138"/>
        <w:rPr>
          <w:rFonts w:asciiTheme="minorHAnsi" w:eastAsia="DejaVu Serif" w:hAnsiTheme="minorHAnsi" w:cs="DejaVu Serif"/>
          <w:sz w:val="22"/>
          <w:szCs w:val="25"/>
          <w:u w:val="single"/>
        </w:rPr>
      </w:pPr>
      <w:r w:rsidRPr="00E3315F">
        <w:rPr>
          <w:rFonts w:asciiTheme="minorHAnsi" w:eastAsia="DejaVu Serif" w:hAnsiTheme="minorHAnsi" w:cs="DejaVu Serif"/>
          <w:sz w:val="22"/>
          <w:szCs w:val="25"/>
          <w:u w:val="single"/>
        </w:rPr>
        <w:t>Need</w:t>
      </w:r>
      <w:r w:rsidRPr="00E3315F">
        <w:rPr>
          <w:rFonts w:asciiTheme="minorHAnsi" w:eastAsia="DejaVu Serif" w:hAnsiTheme="minorHAnsi" w:cs="DejaVu Serif"/>
          <w:sz w:val="22"/>
          <w:szCs w:val="25"/>
        </w:rPr>
        <w:t xml:space="preserve">: We wanted to have two different types of Annotations (Point and Range, where the former represents a point reference and a range represents </w:t>
      </w:r>
      <w:r w:rsidRPr="00E3315F">
        <w:rPr>
          <w:rFonts w:asciiTheme="minorHAnsi" w:eastAsia="DejaVu Serif" w:hAnsiTheme="minorHAnsi" w:cs="DejaVu Serif"/>
          <w:w w:val="101"/>
          <w:sz w:val="22"/>
          <w:szCs w:val="25"/>
        </w:rPr>
        <w:t xml:space="preserve">a </w:t>
      </w:r>
      <w:r w:rsidRPr="00E3315F">
        <w:rPr>
          <w:rFonts w:asciiTheme="minorHAnsi" w:eastAsia="DejaVu Serif" w:hAnsiTheme="minorHAnsi" w:cs="DejaVu Serif"/>
          <w:sz w:val="22"/>
          <w:szCs w:val="25"/>
        </w:rPr>
        <w:t>space reference). Annotations needed to be displayed per each image.</w:t>
      </w:r>
    </w:p>
    <w:p w14:paraId="50A4A25A" w14:textId="41268BA6" w:rsidR="005F7E42" w:rsidRPr="00E3315F" w:rsidRDefault="005F7E42" w:rsidP="00303400">
      <w:pPr>
        <w:pStyle w:val="ListParagraph"/>
        <w:numPr>
          <w:ilvl w:val="0"/>
          <w:numId w:val="7"/>
        </w:numPr>
        <w:spacing w:line="276" w:lineRule="auto"/>
        <w:ind w:left="1080" w:right="138"/>
        <w:rPr>
          <w:rFonts w:asciiTheme="minorHAnsi" w:eastAsia="DejaVu Serif" w:hAnsiTheme="minorHAnsi" w:cs="DejaVu Serif"/>
          <w:sz w:val="22"/>
          <w:szCs w:val="25"/>
          <w:u w:val="single"/>
        </w:rPr>
      </w:pPr>
      <w:r w:rsidRPr="00E3315F">
        <w:rPr>
          <w:rFonts w:asciiTheme="minorHAnsi" w:eastAsia="DejaVu Serif" w:hAnsiTheme="minorHAnsi" w:cs="DejaVu Serif"/>
          <w:sz w:val="22"/>
          <w:szCs w:val="25"/>
          <w:u w:val="single"/>
        </w:rPr>
        <w:t>Choices:</w:t>
      </w:r>
      <w:r w:rsidRPr="00E3315F">
        <w:rPr>
          <w:rFonts w:asciiTheme="minorHAnsi" w:eastAsia="DejaVu Serif" w:hAnsiTheme="minorHAnsi" w:cs="DejaVu Serif"/>
          <w:sz w:val="22"/>
          <w:szCs w:val="25"/>
        </w:rPr>
        <w:t xml:space="preserve"> Embedded list of Annotations per ImageMed or a relational version where Annotation is a separate Collection.</w:t>
      </w:r>
    </w:p>
    <w:p w14:paraId="22A410A5" w14:textId="7EC83C23" w:rsidR="005F7E42" w:rsidRPr="00E3315F" w:rsidRDefault="005F7E42" w:rsidP="00303400">
      <w:pPr>
        <w:pStyle w:val="ListParagraph"/>
        <w:numPr>
          <w:ilvl w:val="0"/>
          <w:numId w:val="7"/>
        </w:numPr>
        <w:spacing w:line="276" w:lineRule="auto"/>
        <w:ind w:left="1080" w:right="138"/>
        <w:rPr>
          <w:rFonts w:asciiTheme="minorHAnsi" w:eastAsia="DejaVu Serif" w:hAnsiTheme="minorHAnsi" w:cs="DejaVu Serif"/>
          <w:sz w:val="22"/>
          <w:szCs w:val="25"/>
          <w:u w:val="single"/>
        </w:rPr>
      </w:pPr>
      <w:r w:rsidRPr="00E3315F">
        <w:rPr>
          <w:rFonts w:asciiTheme="minorHAnsi" w:eastAsia="DejaVu Serif" w:hAnsiTheme="minorHAnsi" w:cs="DejaVu Serif"/>
          <w:sz w:val="22"/>
          <w:szCs w:val="25"/>
          <w:u w:val="single"/>
        </w:rPr>
        <w:t xml:space="preserve">Result: </w:t>
      </w:r>
      <w:r w:rsidRPr="00E3315F">
        <w:rPr>
          <w:rFonts w:asciiTheme="minorHAnsi" w:eastAsia="DejaVu Serif" w:hAnsiTheme="minorHAnsi" w:cs="DejaVu Serif"/>
          <w:sz w:val="22"/>
          <w:szCs w:val="25"/>
        </w:rPr>
        <w:t xml:space="preserve"> Annotation as a separate collection.</w:t>
      </w:r>
    </w:p>
    <w:p w14:paraId="620EEFE9" w14:textId="006F1934" w:rsidR="00263470" w:rsidRPr="00E3315F" w:rsidRDefault="005F7E42" w:rsidP="00303400">
      <w:pPr>
        <w:pStyle w:val="ListParagraph"/>
        <w:numPr>
          <w:ilvl w:val="0"/>
          <w:numId w:val="7"/>
        </w:numPr>
        <w:spacing w:line="276" w:lineRule="auto"/>
        <w:ind w:left="1080" w:right="138"/>
        <w:rPr>
          <w:rFonts w:asciiTheme="minorHAnsi" w:eastAsia="DejaVu Serif" w:hAnsiTheme="minorHAnsi" w:cs="DejaVu Serif"/>
          <w:sz w:val="22"/>
          <w:szCs w:val="25"/>
          <w:u w:val="single"/>
        </w:rPr>
      </w:pPr>
      <w:r w:rsidRPr="00E3315F">
        <w:rPr>
          <w:rFonts w:asciiTheme="minorHAnsi" w:eastAsia="DejaVu Serif" w:hAnsiTheme="minorHAnsi" w:cs="DejaVu Serif"/>
          <w:sz w:val="22"/>
          <w:szCs w:val="25"/>
          <w:u w:val="single"/>
        </w:rPr>
        <w:t>Explanation:</w:t>
      </w:r>
      <w:r w:rsidRPr="00E3315F">
        <w:rPr>
          <w:rFonts w:asciiTheme="minorHAnsi" w:eastAsia="DejaVu Serif" w:hAnsiTheme="minorHAnsi" w:cs="DejaVu Serif"/>
          <w:sz w:val="22"/>
          <w:szCs w:val="25"/>
        </w:rPr>
        <w:t xml:space="preserve"> The first reason was that a relational database would allow for subclassing. Having hierarchy would allow changes to ei</w:t>
      </w:r>
      <w:r w:rsidRPr="00E3315F">
        <w:rPr>
          <w:rFonts w:asciiTheme="minorHAnsi" w:eastAsia="DejaVu Serif" w:hAnsiTheme="minorHAnsi" w:cs="DejaVu Serif"/>
          <w:w w:val="102"/>
          <w:sz w:val="22"/>
          <w:szCs w:val="25"/>
        </w:rPr>
        <w:t>t</w:t>
      </w:r>
      <w:r w:rsidRPr="00E3315F">
        <w:rPr>
          <w:rFonts w:asciiTheme="minorHAnsi" w:eastAsia="DejaVu Serif" w:hAnsiTheme="minorHAnsi" w:cs="DejaVu Serif"/>
          <w:w w:val="101"/>
          <w:sz w:val="22"/>
          <w:szCs w:val="25"/>
        </w:rPr>
        <w:t xml:space="preserve">her </w:t>
      </w:r>
      <w:r w:rsidRPr="00E3315F">
        <w:rPr>
          <w:rFonts w:asciiTheme="minorHAnsi" w:eastAsia="DejaVu Serif" w:hAnsiTheme="minorHAnsi" w:cs="DejaVu Serif"/>
          <w:sz w:val="22"/>
          <w:szCs w:val="25"/>
        </w:rPr>
        <w:t xml:space="preserve">class or both classes to be much easier and cleaner. </w:t>
      </w:r>
      <w:r w:rsidR="00263470" w:rsidRPr="00E3315F">
        <w:rPr>
          <w:rFonts w:asciiTheme="minorHAnsi" w:eastAsia="DejaVu Serif" w:hAnsiTheme="minorHAnsi" w:cs="DejaVu Serif"/>
          <w:sz w:val="22"/>
          <w:szCs w:val="25"/>
        </w:rPr>
        <w:t>Secondly, we</w:t>
      </w:r>
      <w:r w:rsidRPr="00E3315F">
        <w:rPr>
          <w:rFonts w:asciiTheme="minorHAnsi" w:eastAsia="DejaVu Serif" w:hAnsiTheme="minorHAnsi" w:cs="DejaVu Serif"/>
          <w:sz w:val="22"/>
          <w:szCs w:val="25"/>
        </w:rPr>
        <w:t xml:space="preserve"> </w:t>
      </w:r>
      <w:r w:rsidR="00263470" w:rsidRPr="00E3315F">
        <w:rPr>
          <w:rFonts w:asciiTheme="minorHAnsi" w:eastAsia="DejaVu Serif" w:hAnsiTheme="minorHAnsi" w:cs="DejaVu Serif"/>
          <w:sz w:val="22"/>
          <w:szCs w:val="25"/>
        </w:rPr>
        <w:t>wanted to leave the possibility of having search also be based on annotation text for the future. (As explained above, having an embedded list is not optimal for searching). Meanwhile, retrieving the anno</w:t>
      </w:r>
      <w:r w:rsidR="00263470" w:rsidRPr="00E3315F">
        <w:rPr>
          <w:rFonts w:asciiTheme="minorHAnsi" w:eastAsia="DejaVu Serif" w:hAnsiTheme="minorHAnsi" w:cs="DejaVu Serif"/>
          <w:w w:val="102"/>
          <w:sz w:val="22"/>
          <w:szCs w:val="25"/>
        </w:rPr>
        <w:t>t</w:t>
      </w:r>
      <w:r w:rsidR="00263470" w:rsidRPr="00E3315F">
        <w:rPr>
          <w:rFonts w:asciiTheme="minorHAnsi" w:eastAsia="DejaVu Serif" w:hAnsiTheme="minorHAnsi" w:cs="DejaVu Serif"/>
          <w:w w:val="101"/>
          <w:sz w:val="22"/>
          <w:szCs w:val="25"/>
        </w:rPr>
        <w:t>a</w:t>
      </w:r>
      <w:r w:rsidR="00263470" w:rsidRPr="00E3315F">
        <w:rPr>
          <w:rFonts w:asciiTheme="minorHAnsi" w:eastAsia="DejaVu Serif" w:hAnsiTheme="minorHAnsi" w:cs="DejaVu Serif"/>
          <w:w w:val="102"/>
          <w:sz w:val="22"/>
          <w:szCs w:val="25"/>
        </w:rPr>
        <w:t>t</w:t>
      </w:r>
      <w:r w:rsidR="00263470" w:rsidRPr="00E3315F">
        <w:rPr>
          <w:rFonts w:asciiTheme="minorHAnsi" w:eastAsia="DejaVu Serif" w:hAnsiTheme="minorHAnsi" w:cs="DejaVu Serif"/>
          <w:w w:val="101"/>
          <w:sz w:val="22"/>
          <w:szCs w:val="25"/>
        </w:rPr>
        <w:t xml:space="preserve">ions </w:t>
      </w:r>
      <w:r w:rsidR="00263470" w:rsidRPr="00E3315F">
        <w:rPr>
          <w:rFonts w:asciiTheme="minorHAnsi" w:eastAsia="DejaVu Serif" w:hAnsiTheme="minorHAnsi" w:cs="DejaVu Serif"/>
          <w:sz w:val="22"/>
          <w:szCs w:val="25"/>
        </w:rPr>
        <w:t xml:space="preserve">associated with an image is very easy -- it is a simple query given </w:t>
      </w:r>
      <w:r w:rsidR="00263470" w:rsidRPr="00E3315F">
        <w:rPr>
          <w:rFonts w:asciiTheme="minorHAnsi" w:eastAsia="DejaVu Serif" w:hAnsiTheme="minorHAnsi" w:cs="DejaVu Serif"/>
          <w:w w:val="101"/>
          <w:sz w:val="22"/>
          <w:szCs w:val="25"/>
        </w:rPr>
        <w:t xml:space="preserve">a </w:t>
      </w:r>
      <w:r w:rsidR="00263470" w:rsidRPr="00E3315F">
        <w:rPr>
          <w:rFonts w:asciiTheme="minorHAnsi" w:eastAsia="DejaVu Serif" w:hAnsiTheme="minorHAnsi" w:cs="DejaVu Serif"/>
          <w:sz w:val="22"/>
          <w:szCs w:val="25"/>
        </w:rPr>
        <w:t>defined image id parame</w:t>
      </w:r>
      <w:r w:rsidR="00263470" w:rsidRPr="00E3315F">
        <w:rPr>
          <w:rFonts w:asciiTheme="minorHAnsi" w:eastAsia="DejaVu Serif" w:hAnsiTheme="minorHAnsi" w:cs="DejaVu Serif"/>
          <w:w w:val="102"/>
          <w:sz w:val="22"/>
          <w:szCs w:val="25"/>
        </w:rPr>
        <w:t>t</w:t>
      </w:r>
      <w:r w:rsidR="00263470" w:rsidRPr="00E3315F">
        <w:rPr>
          <w:rFonts w:asciiTheme="minorHAnsi" w:eastAsia="DejaVu Serif" w:hAnsiTheme="minorHAnsi" w:cs="DejaVu Serif"/>
          <w:w w:val="101"/>
          <w:sz w:val="22"/>
          <w:szCs w:val="25"/>
        </w:rPr>
        <w:t>er.</w:t>
      </w:r>
    </w:p>
    <w:p w14:paraId="207327F1" w14:textId="77777777" w:rsidR="00AA370A" w:rsidRPr="00E3315F" w:rsidRDefault="00AA370A" w:rsidP="00AA370A">
      <w:pPr>
        <w:spacing w:line="276" w:lineRule="auto"/>
        <w:ind w:right="138"/>
        <w:rPr>
          <w:rFonts w:asciiTheme="minorHAnsi" w:eastAsia="DejaVu Serif" w:hAnsiTheme="minorHAnsi" w:cs="DejaVu Serif"/>
          <w:sz w:val="22"/>
          <w:szCs w:val="25"/>
          <w:u w:val="single"/>
        </w:rPr>
      </w:pPr>
    </w:p>
    <w:p w14:paraId="695F0EF7" w14:textId="7E40DE58" w:rsidR="00263470" w:rsidRPr="00E3315F" w:rsidRDefault="00263470" w:rsidP="00303400">
      <w:pPr>
        <w:pStyle w:val="ListParagraph"/>
        <w:numPr>
          <w:ilvl w:val="0"/>
          <w:numId w:val="7"/>
        </w:numPr>
        <w:spacing w:before="30"/>
        <w:ind w:left="720"/>
        <w:rPr>
          <w:rFonts w:asciiTheme="minorHAnsi" w:eastAsia="DejaVu Serif" w:hAnsiTheme="minorHAnsi" w:cs="DejaVu Serif"/>
          <w:sz w:val="24"/>
          <w:szCs w:val="25"/>
        </w:rPr>
      </w:pPr>
      <w:r w:rsidRPr="00E3315F">
        <w:rPr>
          <w:rFonts w:asciiTheme="minorHAnsi" w:eastAsia="DejaVu Serif" w:hAnsiTheme="minorHAnsi" w:cs="DejaVu Serif"/>
          <w:b/>
          <w:sz w:val="24"/>
          <w:szCs w:val="25"/>
        </w:rPr>
        <w:t>Contribution</w:t>
      </w:r>
      <w:r w:rsidR="00303400" w:rsidRPr="00E3315F">
        <w:rPr>
          <w:rFonts w:asciiTheme="minorHAnsi" w:eastAsia="DejaVu Serif" w:hAnsiTheme="minorHAnsi" w:cs="DejaVu Serif"/>
          <w:b/>
          <w:sz w:val="24"/>
          <w:szCs w:val="25"/>
        </w:rPr>
        <w:t>s</w:t>
      </w:r>
      <w:r w:rsidRPr="00E3315F">
        <w:rPr>
          <w:rFonts w:asciiTheme="minorHAnsi" w:eastAsia="DejaVu Serif" w:hAnsiTheme="minorHAnsi" w:cs="DejaVu Serif"/>
          <w:b/>
          <w:sz w:val="24"/>
          <w:szCs w:val="25"/>
        </w:rPr>
        <w:t xml:space="preserve">: </w:t>
      </w:r>
    </w:p>
    <w:p w14:paraId="7ECE0373" w14:textId="1E0D0AF2" w:rsidR="00263470" w:rsidRPr="00E3315F" w:rsidRDefault="003D4FEC" w:rsidP="00E15B08">
      <w:pPr>
        <w:pStyle w:val="ListParagraph"/>
        <w:numPr>
          <w:ilvl w:val="0"/>
          <w:numId w:val="8"/>
        </w:numPr>
        <w:spacing w:before="10" w:line="276" w:lineRule="auto"/>
        <w:ind w:left="1080"/>
        <w:rPr>
          <w:rFonts w:asciiTheme="minorHAnsi" w:hAnsiTheme="minorHAnsi"/>
          <w:sz w:val="22"/>
          <w:szCs w:val="22"/>
        </w:rPr>
      </w:pPr>
      <w:r w:rsidRPr="00E3315F">
        <w:rPr>
          <w:rFonts w:asciiTheme="minorHAnsi" w:hAnsiTheme="minorHAnsi"/>
          <w:sz w:val="22"/>
          <w:szCs w:val="22"/>
          <w:u w:val="single"/>
        </w:rPr>
        <w:t xml:space="preserve">Need: </w:t>
      </w:r>
      <w:r w:rsidRPr="00E3315F">
        <w:rPr>
          <w:rFonts w:asciiTheme="minorHAnsi" w:hAnsiTheme="minorHAnsi"/>
          <w:sz w:val="22"/>
          <w:szCs w:val="22"/>
        </w:rPr>
        <w:t xml:space="preserve"> </w:t>
      </w:r>
      <w:r w:rsidR="003D53A6" w:rsidRPr="00E3315F">
        <w:rPr>
          <w:rFonts w:asciiTheme="minorHAnsi" w:hAnsiTheme="minorHAnsi"/>
          <w:sz w:val="22"/>
          <w:szCs w:val="22"/>
        </w:rPr>
        <w:t>(</w:t>
      </w:r>
      <w:r w:rsidRPr="00E3315F">
        <w:rPr>
          <w:rFonts w:asciiTheme="minorHAnsi" w:hAnsiTheme="minorHAnsi"/>
          <w:sz w:val="22"/>
          <w:szCs w:val="22"/>
        </w:rPr>
        <w:t xml:space="preserve">1) Knowing if a user has editing rights to an image, </w:t>
      </w:r>
      <w:r w:rsidR="003D53A6" w:rsidRPr="00E3315F">
        <w:rPr>
          <w:rFonts w:asciiTheme="minorHAnsi" w:hAnsiTheme="minorHAnsi"/>
          <w:sz w:val="22"/>
          <w:szCs w:val="22"/>
        </w:rPr>
        <w:t>(</w:t>
      </w:r>
      <w:r w:rsidRPr="00E3315F">
        <w:rPr>
          <w:rFonts w:asciiTheme="minorHAnsi" w:hAnsiTheme="minorHAnsi"/>
          <w:sz w:val="22"/>
          <w:szCs w:val="22"/>
        </w:rPr>
        <w:t xml:space="preserve">2) Displaying a list of contributors for each image, </w:t>
      </w:r>
      <w:r w:rsidR="003D53A6" w:rsidRPr="00E3315F">
        <w:rPr>
          <w:rFonts w:asciiTheme="minorHAnsi" w:hAnsiTheme="minorHAnsi"/>
          <w:sz w:val="22"/>
          <w:szCs w:val="22"/>
        </w:rPr>
        <w:t>(</w:t>
      </w:r>
      <w:r w:rsidRPr="00E3315F">
        <w:rPr>
          <w:rFonts w:asciiTheme="minorHAnsi" w:hAnsiTheme="minorHAnsi"/>
          <w:sz w:val="22"/>
          <w:szCs w:val="22"/>
        </w:rPr>
        <w:t>3) Adding and removing contributors to an image.</w:t>
      </w:r>
    </w:p>
    <w:p w14:paraId="1B2E81BC" w14:textId="5CD920FB" w:rsidR="003D4FEC" w:rsidRPr="00E3315F" w:rsidRDefault="003D4FEC" w:rsidP="00E15B08">
      <w:pPr>
        <w:pStyle w:val="ListParagraph"/>
        <w:numPr>
          <w:ilvl w:val="0"/>
          <w:numId w:val="8"/>
        </w:numPr>
        <w:spacing w:before="10" w:line="276" w:lineRule="auto"/>
        <w:ind w:left="1080"/>
        <w:rPr>
          <w:rFonts w:asciiTheme="minorHAnsi" w:hAnsiTheme="minorHAnsi"/>
          <w:sz w:val="22"/>
          <w:szCs w:val="22"/>
        </w:rPr>
      </w:pPr>
      <w:r w:rsidRPr="00E3315F">
        <w:rPr>
          <w:rFonts w:asciiTheme="minorHAnsi" w:hAnsiTheme="minorHAnsi"/>
          <w:sz w:val="22"/>
          <w:szCs w:val="22"/>
          <w:u w:val="single"/>
        </w:rPr>
        <w:t>Choices:</w:t>
      </w:r>
      <w:r w:rsidRPr="00E3315F">
        <w:rPr>
          <w:rFonts w:asciiTheme="minorHAnsi" w:hAnsiTheme="minorHAnsi"/>
          <w:sz w:val="22"/>
          <w:szCs w:val="22"/>
        </w:rPr>
        <w:t xml:space="preserve"> </w:t>
      </w:r>
      <w:r w:rsidRPr="00E3315F">
        <w:rPr>
          <w:rFonts w:asciiTheme="minorHAnsi" w:eastAsia="DejaVu Serif" w:hAnsiTheme="minorHAnsi" w:cs="DejaVu Serif"/>
          <w:sz w:val="22"/>
          <w:szCs w:val="22"/>
        </w:rPr>
        <w:t>Having each MedImage have a list of contributors, or have Contribution be a separate collec</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 xml:space="preserve">ion </w:t>
      </w:r>
      <w:r w:rsidRPr="00E3315F">
        <w:rPr>
          <w:rFonts w:asciiTheme="minorHAnsi" w:eastAsia="DejaVu Serif" w:hAnsiTheme="minorHAnsi" w:cs="DejaVu Serif"/>
          <w:sz w:val="22"/>
          <w:szCs w:val="22"/>
        </w:rPr>
        <w:t>where each object only contains the image id and a single con</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ribu</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or.</w:t>
      </w:r>
    </w:p>
    <w:p w14:paraId="76118745" w14:textId="43DA4C38" w:rsidR="003D4FEC" w:rsidRPr="00E3315F" w:rsidRDefault="00E15B08" w:rsidP="00E15B08">
      <w:pPr>
        <w:pStyle w:val="ListParagraph"/>
        <w:numPr>
          <w:ilvl w:val="0"/>
          <w:numId w:val="8"/>
        </w:numPr>
        <w:spacing w:before="10" w:line="276" w:lineRule="auto"/>
        <w:ind w:left="1080"/>
        <w:rPr>
          <w:rFonts w:asciiTheme="minorHAnsi" w:hAnsiTheme="minorHAnsi"/>
          <w:sz w:val="22"/>
          <w:szCs w:val="22"/>
        </w:rPr>
      </w:pPr>
      <w:r w:rsidRPr="00E3315F">
        <w:rPr>
          <w:rFonts w:asciiTheme="minorHAnsi" w:hAnsiTheme="minorHAnsi"/>
          <w:sz w:val="22"/>
          <w:szCs w:val="22"/>
          <w:u w:val="single"/>
        </w:rPr>
        <w:t>Result</w:t>
      </w:r>
      <w:r w:rsidRPr="00E3315F">
        <w:rPr>
          <w:rFonts w:asciiTheme="minorHAnsi" w:hAnsiTheme="minorHAnsi"/>
          <w:sz w:val="22"/>
          <w:szCs w:val="22"/>
        </w:rPr>
        <w:t>: Contributions as a separate collection</w:t>
      </w:r>
    </w:p>
    <w:p w14:paraId="6F11BDF0" w14:textId="77777777" w:rsidR="003D4FEC" w:rsidRPr="00E3315F" w:rsidRDefault="003D4FEC" w:rsidP="00E15B08">
      <w:pPr>
        <w:pStyle w:val="ListParagraph"/>
        <w:numPr>
          <w:ilvl w:val="0"/>
          <w:numId w:val="8"/>
        </w:numPr>
        <w:spacing w:before="32" w:line="276" w:lineRule="auto"/>
        <w:ind w:left="1080" w:right="103"/>
        <w:rPr>
          <w:rFonts w:asciiTheme="minorHAnsi" w:eastAsia="DejaVu Serif" w:hAnsiTheme="minorHAnsi" w:cs="DejaVu Serif"/>
          <w:sz w:val="22"/>
          <w:szCs w:val="22"/>
        </w:rPr>
      </w:pPr>
      <w:r w:rsidRPr="00E3315F">
        <w:rPr>
          <w:rFonts w:asciiTheme="minorHAnsi" w:hAnsiTheme="minorHAnsi"/>
          <w:sz w:val="22"/>
          <w:szCs w:val="22"/>
          <w:u w:val="single"/>
        </w:rPr>
        <w:t xml:space="preserve">Explanation: </w:t>
      </w:r>
    </w:p>
    <w:p w14:paraId="5037A199" w14:textId="266C3CD3" w:rsidR="00263470" w:rsidRPr="00E3315F" w:rsidRDefault="003D4FEC" w:rsidP="00E15B08">
      <w:pPr>
        <w:pStyle w:val="ListParagraph"/>
        <w:numPr>
          <w:ilvl w:val="1"/>
          <w:numId w:val="8"/>
        </w:numPr>
        <w:spacing w:before="32" w:line="276" w:lineRule="auto"/>
        <w:ind w:right="103"/>
        <w:rPr>
          <w:rFonts w:asciiTheme="minorHAnsi" w:eastAsia="DejaVu Serif" w:hAnsiTheme="minorHAnsi" w:cs="DejaVu Serif"/>
          <w:sz w:val="22"/>
          <w:szCs w:val="22"/>
        </w:rPr>
      </w:pPr>
      <w:r w:rsidRPr="00E3315F">
        <w:rPr>
          <w:rFonts w:asciiTheme="minorHAnsi" w:hAnsiTheme="minorHAnsi"/>
          <w:sz w:val="22"/>
          <w:szCs w:val="22"/>
        </w:rPr>
        <w:t>F</w:t>
      </w:r>
      <w:r w:rsidRPr="00E3315F">
        <w:rPr>
          <w:rFonts w:asciiTheme="minorHAnsi" w:eastAsia="DejaVu Serif" w:hAnsiTheme="minorHAnsi" w:cs="DejaVu Serif"/>
          <w:sz w:val="22"/>
          <w:szCs w:val="22"/>
        </w:rPr>
        <w:t>or 1) an embedded model would require us to retrieve the medical image object and then go down another level to the list of contributors and search for the name there. For a relational model, we just have to check if an object with that image id and that user id exists, which is a simple upper-layer query.</w:t>
      </w:r>
    </w:p>
    <w:p w14:paraId="1664E91A" w14:textId="77777777" w:rsidR="003D53A6" w:rsidRPr="00E3315F" w:rsidRDefault="00263470" w:rsidP="003D53A6">
      <w:pPr>
        <w:pStyle w:val="ListParagraph"/>
        <w:numPr>
          <w:ilvl w:val="1"/>
          <w:numId w:val="8"/>
        </w:numPr>
        <w:spacing w:line="276" w:lineRule="auto"/>
        <w:rPr>
          <w:rFonts w:asciiTheme="minorHAnsi" w:eastAsia="DejaVu Serif" w:hAnsiTheme="minorHAnsi"/>
          <w:sz w:val="22"/>
          <w:szCs w:val="22"/>
        </w:rPr>
      </w:pPr>
      <w:r w:rsidRPr="00E3315F">
        <w:rPr>
          <w:rFonts w:asciiTheme="minorHAnsi" w:eastAsia="DejaVu Serif" w:hAnsiTheme="minorHAnsi"/>
          <w:sz w:val="22"/>
          <w:szCs w:val="22"/>
        </w:rPr>
        <w:t xml:space="preserve">For 2) an embedded model would be very simple as we just have </w:t>
      </w:r>
      <w:r w:rsidRPr="00E3315F">
        <w:rPr>
          <w:rFonts w:asciiTheme="minorHAnsi" w:eastAsia="DejaVu Serif" w:hAnsiTheme="minorHAnsi"/>
          <w:w w:val="102"/>
          <w:sz w:val="22"/>
          <w:szCs w:val="22"/>
        </w:rPr>
        <w:t>t</w:t>
      </w:r>
      <w:r w:rsidRPr="00E3315F">
        <w:rPr>
          <w:rFonts w:asciiTheme="minorHAnsi" w:eastAsia="DejaVu Serif" w:hAnsiTheme="minorHAnsi"/>
          <w:w w:val="101"/>
          <w:sz w:val="22"/>
          <w:szCs w:val="22"/>
        </w:rPr>
        <w:t xml:space="preserve">o </w:t>
      </w:r>
      <w:r w:rsidRPr="00E3315F">
        <w:rPr>
          <w:rFonts w:asciiTheme="minorHAnsi" w:eastAsia="DejaVu Serif" w:hAnsiTheme="minorHAnsi"/>
          <w:sz w:val="22"/>
          <w:szCs w:val="22"/>
        </w:rPr>
        <w:t xml:space="preserve">retrieve the list of contributors and display it. However, </w:t>
      </w:r>
      <w:r w:rsidRPr="00E3315F">
        <w:rPr>
          <w:rFonts w:asciiTheme="minorHAnsi" w:eastAsia="DejaVu Serif" w:hAnsiTheme="minorHAnsi"/>
          <w:w w:val="102"/>
          <w:sz w:val="22"/>
          <w:szCs w:val="22"/>
        </w:rPr>
        <w:t>t</w:t>
      </w:r>
      <w:r w:rsidRPr="00E3315F">
        <w:rPr>
          <w:rFonts w:asciiTheme="minorHAnsi" w:eastAsia="DejaVu Serif" w:hAnsiTheme="minorHAnsi"/>
          <w:w w:val="101"/>
          <w:sz w:val="22"/>
          <w:szCs w:val="22"/>
        </w:rPr>
        <w:t xml:space="preserve">he </w:t>
      </w:r>
      <w:r w:rsidRPr="00E3315F">
        <w:rPr>
          <w:rFonts w:asciiTheme="minorHAnsi" w:eastAsia="DejaVu Serif" w:hAnsiTheme="minorHAnsi"/>
          <w:sz w:val="22"/>
          <w:szCs w:val="22"/>
        </w:rPr>
        <w:t>relational model is not complicated either as the retrieval jus</w:t>
      </w:r>
      <w:r w:rsidRPr="00E3315F">
        <w:rPr>
          <w:rFonts w:asciiTheme="minorHAnsi" w:eastAsia="DejaVu Serif" w:hAnsiTheme="minorHAnsi"/>
          <w:w w:val="102"/>
          <w:sz w:val="22"/>
          <w:szCs w:val="22"/>
        </w:rPr>
        <w:t xml:space="preserve">t </w:t>
      </w:r>
      <w:r w:rsidRPr="00E3315F">
        <w:rPr>
          <w:rFonts w:asciiTheme="minorHAnsi" w:eastAsia="DejaVu Serif" w:hAnsiTheme="minorHAnsi"/>
          <w:sz w:val="22"/>
          <w:szCs w:val="22"/>
        </w:rPr>
        <w:t>requires querying the Contributor collection for objects wi</w:t>
      </w:r>
      <w:r w:rsidRPr="00E3315F">
        <w:rPr>
          <w:rFonts w:asciiTheme="minorHAnsi" w:eastAsia="DejaVu Serif" w:hAnsiTheme="minorHAnsi"/>
          <w:w w:val="102"/>
          <w:sz w:val="22"/>
          <w:szCs w:val="22"/>
        </w:rPr>
        <w:t>t</w:t>
      </w:r>
      <w:r w:rsidRPr="00E3315F">
        <w:rPr>
          <w:rFonts w:asciiTheme="minorHAnsi" w:eastAsia="DejaVu Serif" w:hAnsiTheme="minorHAnsi"/>
          <w:w w:val="101"/>
          <w:sz w:val="22"/>
          <w:szCs w:val="22"/>
        </w:rPr>
        <w:t xml:space="preserve">h </w:t>
      </w:r>
      <w:r w:rsidRPr="00E3315F">
        <w:rPr>
          <w:rFonts w:asciiTheme="minorHAnsi" w:eastAsia="DejaVu Serif" w:hAnsiTheme="minorHAnsi"/>
          <w:sz w:val="22"/>
          <w:szCs w:val="22"/>
        </w:rPr>
        <w:t>image_id = the given image id. Although the former is sligh</w:t>
      </w:r>
      <w:r w:rsidRPr="00E3315F">
        <w:rPr>
          <w:rFonts w:asciiTheme="minorHAnsi" w:eastAsia="DejaVu Serif" w:hAnsiTheme="minorHAnsi"/>
          <w:w w:val="102"/>
          <w:sz w:val="22"/>
          <w:szCs w:val="22"/>
        </w:rPr>
        <w:t>t</w:t>
      </w:r>
      <w:r w:rsidRPr="00E3315F">
        <w:rPr>
          <w:rFonts w:asciiTheme="minorHAnsi" w:eastAsia="DejaVu Serif" w:hAnsiTheme="minorHAnsi"/>
          <w:w w:val="101"/>
          <w:sz w:val="22"/>
          <w:szCs w:val="22"/>
        </w:rPr>
        <w:t xml:space="preserve">ly </w:t>
      </w:r>
      <w:r w:rsidRPr="00E3315F">
        <w:rPr>
          <w:rFonts w:asciiTheme="minorHAnsi" w:eastAsia="DejaVu Serif" w:hAnsiTheme="minorHAnsi"/>
          <w:sz w:val="22"/>
          <w:szCs w:val="22"/>
        </w:rPr>
        <w:t>faster, they both run pretty fas</w:t>
      </w:r>
      <w:r w:rsidRPr="00E3315F">
        <w:rPr>
          <w:rFonts w:asciiTheme="minorHAnsi" w:eastAsia="DejaVu Serif" w:hAnsiTheme="minorHAnsi"/>
          <w:w w:val="102"/>
          <w:sz w:val="22"/>
          <w:szCs w:val="22"/>
        </w:rPr>
        <w:t>t</w:t>
      </w:r>
      <w:r w:rsidRPr="00E3315F">
        <w:rPr>
          <w:rFonts w:asciiTheme="minorHAnsi" w:eastAsia="DejaVu Serif" w:hAnsiTheme="minorHAnsi"/>
          <w:w w:val="101"/>
          <w:sz w:val="22"/>
          <w:szCs w:val="22"/>
        </w:rPr>
        <w:t>.</w:t>
      </w:r>
    </w:p>
    <w:p w14:paraId="4E002B8C" w14:textId="74512E8A" w:rsidR="00263470" w:rsidRPr="00E3315F" w:rsidRDefault="00263470" w:rsidP="003D53A6">
      <w:pPr>
        <w:pStyle w:val="ListParagraph"/>
        <w:numPr>
          <w:ilvl w:val="1"/>
          <w:numId w:val="8"/>
        </w:numPr>
        <w:spacing w:line="276" w:lineRule="auto"/>
        <w:rPr>
          <w:rFonts w:asciiTheme="minorHAnsi" w:eastAsia="DejaVu Serif" w:hAnsiTheme="minorHAnsi"/>
          <w:sz w:val="22"/>
          <w:szCs w:val="22"/>
        </w:rPr>
      </w:pPr>
      <w:r w:rsidRPr="00E3315F">
        <w:rPr>
          <w:rFonts w:asciiTheme="minorHAnsi" w:eastAsia="DejaVu Serif" w:hAnsiTheme="minorHAnsi" w:cs="DejaVu Serif"/>
          <w:sz w:val="22"/>
          <w:szCs w:val="22"/>
        </w:rPr>
        <w:t xml:space="preserve">For 3) Removing contributors is similar to searching (i.e. 1) as we would have to first find the object in the embedded version and then remove it and thus it is more efficient and easier to use relational. For </w:t>
      </w:r>
      <w:r w:rsidRPr="00E3315F">
        <w:rPr>
          <w:rFonts w:asciiTheme="minorHAnsi" w:eastAsia="DejaVu Serif" w:hAnsiTheme="minorHAnsi" w:cs="DejaVu Serif"/>
          <w:sz w:val="22"/>
          <w:szCs w:val="22"/>
        </w:rPr>
        <w:lastRenderedPageBreak/>
        <w:t>adding, it is slightly faster than removing for embedded because we do not need to look through the list o</w:t>
      </w:r>
      <w:r w:rsidR="004B04ED" w:rsidRPr="00E3315F">
        <w:rPr>
          <w:rFonts w:asciiTheme="minorHAnsi" w:eastAsia="DejaVu Serif" w:hAnsiTheme="minorHAnsi" w:cs="DejaVu Serif"/>
          <w:sz w:val="22"/>
          <w:szCs w:val="22"/>
        </w:rPr>
        <w:t xml:space="preserve">f </w:t>
      </w:r>
      <w:r w:rsidR="006565C8" w:rsidRPr="00E3315F">
        <w:rPr>
          <w:rFonts w:asciiTheme="minorHAnsi" w:eastAsia="DejaVu Serif" w:hAnsiTheme="minorHAnsi" w:cs="DejaVu Serif"/>
          <w:sz w:val="22"/>
          <w:szCs w:val="22"/>
        </w:rPr>
        <w:t>Contributors</w:t>
      </w:r>
      <w:r w:rsidRPr="00E3315F">
        <w:rPr>
          <w:rFonts w:asciiTheme="minorHAnsi" w:eastAsia="DejaVu Serif" w:hAnsiTheme="minorHAnsi" w:cs="DejaVu Serif"/>
          <w:sz w:val="22"/>
          <w:szCs w:val="22"/>
        </w:rPr>
        <w:t xml:space="preserve"> inside medical image, but we do need to append to </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 xml:space="preserve">he </w:t>
      </w:r>
      <w:r w:rsidRPr="00E3315F">
        <w:rPr>
          <w:rFonts w:asciiTheme="minorHAnsi" w:eastAsia="DejaVu Serif" w:hAnsiTheme="minorHAnsi" w:cs="DejaVu Serif"/>
          <w:sz w:val="22"/>
          <w:szCs w:val="22"/>
        </w:rPr>
        <w:t xml:space="preserve">end of the list. For relational, however, it is a simple creation of </w:t>
      </w:r>
      <w:r w:rsidRPr="00E3315F">
        <w:rPr>
          <w:rFonts w:asciiTheme="minorHAnsi" w:eastAsia="DejaVu Serif" w:hAnsiTheme="minorHAnsi" w:cs="DejaVu Serif"/>
          <w:w w:val="101"/>
          <w:sz w:val="22"/>
          <w:szCs w:val="22"/>
        </w:rPr>
        <w:t xml:space="preserve">a </w:t>
      </w:r>
      <w:r w:rsidRPr="00E3315F">
        <w:rPr>
          <w:rFonts w:asciiTheme="minorHAnsi" w:eastAsia="DejaVu Serif" w:hAnsiTheme="minorHAnsi" w:cs="DejaVu Serif"/>
          <w:sz w:val="22"/>
          <w:szCs w:val="22"/>
        </w:rPr>
        <w:t>Contributor object and just saving it to the collec</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ion.</w:t>
      </w:r>
    </w:p>
    <w:p w14:paraId="779388AD" w14:textId="77777777" w:rsidR="00263470" w:rsidRPr="00E3315F" w:rsidRDefault="00263470" w:rsidP="00263470">
      <w:pPr>
        <w:spacing w:before="16" w:line="240" w:lineRule="exact"/>
        <w:rPr>
          <w:rFonts w:asciiTheme="minorHAnsi" w:hAnsiTheme="minorHAnsi"/>
          <w:sz w:val="24"/>
          <w:szCs w:val="24"/>
        </w:rPr>
      </w:pPr>
    </w:p>
    <w:p w14:paraId="38BCB33F" w14:textId="648BAD83" w:rsidR="00263470" w:rsidRPr="00E3315F" w:rsidRDefault="005622A4" w:rsidP="006A6700">
      <w:pPr>
        <w:spacing w:line="276" w:lineRule="auto"/>
        <w:ind w:right="95"/>
        <w:rPr>
          <w:rFonts w:asciiTheme="minorHAnsi" w:eastAsia="DejaVu Serif" w:hAnsiTheme="minorHAnsi" w:cs="DejaVu Serif"/>
          <w:sz w:val="22"/>
          <w:szCs w:val="22"/>
        </w:rPr>
      </w:pPr>
      <w:r w:rsidRPr="00E3315F">
        <w:rPr>
          <w:rFonts w:asciiTheme="minorHAnsi" w:hAnsiTheme="minorHAnsi"/>
          <w:noProof/>
          <w:sz w:val="22"/>
          <w:szCs w:val="22"/>
          <w:lang w:eastAsia="zh-TW"/>
        </w:rPr>
        <mc:AlternateContent>
          <mc:Choice Requires="wpg">
            <w:drawing>
              <wp:anchor distT="0" distB="0" distL="114300" distR="114300" simplePos="0" relativeHeight="251795968" behindDoc="1" locked="0" layoutInCell="1" allowOverlap="1" wp14:anchorId="2FC717D8" wp14:editId="078A9B1D">
                <wp:simplePos x="0" y="0"/>
                <wp:positionH relativeFrom="page">
                  <wp:posOffset>436880</wp:posOffset>
                </wp:positionH>
                <wp:positionV relativeFrom="paragraph">
                  <wp:posOffset>1316990</wp:posOffset>
                </wp:positionV>
                <wp:extent cx="10160" cy="20320"/>
                <wp:effectExtent l="8255" t="2540" r="635" b="5715"/>
                <wp:wrapNone/>
                <wp:docPr id="859" name="Group 9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 cy="20320"/>
                          <a:chOff x="688" y="2074"/>
                          <a:chExt cx="16" cy="32"/>
                        </a:xfrm>
                      </wpg:grpSpPr>
                      <wps:wsp>
                        <wps:cNvPr id="860" name="Freeform 975"/>
                        <wps:cNvSpPr>
                          <a:spLocks/>
                        </wps:cNvSpPr>
                        <wps:spPr bwMode="auto">
                          <a:xfrm>
                            <a:off x="688" y="2074"/>
                            <a:ext cx="16" cy="32"/>
                          </a:xfrm>
                          <a:custGeom>
                            <a:avLst/>
                            <a:gdLst>
                              <a:gd name="T0" fmla="+- 0 688 688"/>
                              <a:gd name="T1" fmla="*/ T0 w 16"/>
                              <a:gd name="T2" fmla="+- 0 2074 2074"/>
                              <a:gd name="T3" fmla="*/ 2074 h 32"/>
                              <a:gd name="T4" fmla="+- 0 704 688"/>
                              <a:gd name="T5" fmla="*/ T4 w 16"/>
                              <a:gd name="T6" fmla="+- 0 2074 2074"/>
                              <a:gd name="T7" fmla="*/ 2074 h 32"/>
                              <a:gd name="T8" fmla="+- 0 704 688"/>
                              <a:gd name="T9" fmla="*/ T8 w 16"/>
                              <a:gd name="T10" fmla="+- 0 2090 2074"/>
                              <a:gd name="T11" fmla="*/ 2090 h 32"/>
                              <a:gd name="T12" fmla="+- 0 688 688"/>
                              <a:gd name="T13" fmla="*/ T12 w 16"/>
                              <a:gd name="T14" fmla="+- 0 2106 2074"/>
                              <a:gd name="T15" fmla="*/ 2106 h 32"/>
                              <a:gd name="T16" fmla="+- 0 688 688"/>
                              <a:gd name="T17" fmla="*/ T16 w 16"/>
                              <a:gd name="T18" fmla="+- 0 2074 2074"/>
                              <a:gd name="T19" fmla="*/ 2074 h 32"/>
                            </a:gdLst>
                            <a:ahLst/>
                            <a:cxnLst>
                              <a:cxn ang="0">
                                <a:pos x="T1" y="T3"/>
                              </a:cxn>
                              <a:cxn ang="0">
                                <a:pos x="T5" y="T7"/>
                              </a:cxn>
                              <a:cxn ang="0">
                                <a:pos x="T9" y="T11"/>
                              </a:cxn>
                              <a:cxn ang="0">
                                <a:pos x="T13" y="T15"/>
                              </a:cxn>
                              <a:cxn ang="0">
                                <a:pos x="T17" y="T19"/>
                              </a:cxn>
                            </a:cxnLst>
                            <a:rect l="0" t="0" r="r" b="b"/>
                            <a:pathLst>
                              <a:path w="16" h="32">
                                <a:moveTo>
                                  <a:pt x="0" y="0"/>
                                </a:moveTo>
                                <a:lnTo>
                                  <a:pt x="16" y="0"/>
                                </a:lnTo>
                                <a:lnTo>
                                  <a:pt x="16" y="16"/>
                                </a:lnTo>
                                <a:lnTo>
                                  <a:pt x="0" y="32"/>
                                </a:lnTo>
                                <a:lnTo>
                                  <a:pt x="0"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4" o:spid="_x0000_s1026" style="position:absolute;margin-left:34.4pt;margin-top:103.7pt;width:.8pt;height:1.6pt;z-index:-251520512;mso-position-horizontal-relative:page" coordorigin="688,2074"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">
                <v:shape id="Freeform 975" o:spid="_x0000_s1027" style="position:absolute;left:688;top:2074;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gMUA&#10;AADcAAAADwAAAGRycy9kb3ducmV2LnhtbESPwWrCQBCG74LvsIzQW91UrEh0lWLQxl5KVbDHITtN&#10;gtnZkN1q+vadg+Bx+Of/Zr7luneNulIXas8GXsYJKOLC25pLA6fj9nkOKkRki41nMvBHAdar4WCJ&#10;qfU3/qLrIZZKIBxSNFDF2KZah6Iih2HsW2LJfnznMMrYldp2eBO4a/QkSWbaYc1yocKWNhUVl8Ov&#10;E0qe82W6z8rd68f72dXf2edUZ8Y8jfq3BahIfXws39u5NTCfyfsiIyK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UgiAxQAAANwAAAAPAAAAAAAAAAAAAAAAAJgCAABkcnMv&#10;ZG93bnJldi54bWxQSwUGAAAAAAQABAD1AAAAigMAAAAA&#10;" path="m,l16,r,16l,32,,xe" fillcolor="#999" stroked="f">
                  <v:path arrowok="t" o:connecttype="custom" o:connectlocs="0,2074;16,2074;16,2090;0,2106;0,2074" o:connectangles="0,0,0,0,0"/>
                </v:shape>
                <w10:wrap anchorx="page"/>
              </v:group>
            </w:pict>
          </mc:Fallback>
        </mc:AlternateContent>
      </w:r>
      <w:r w:rsidRPr="00E3315F">
        <w:rPr>
          <w:rFonts w:asciiTheme="minorHAnsi" w:hAnsiTheme="minorHAnsi"/>
          <w:noProof/>
          <w:sz w:val="22"/>
          <w:szCs w:val="22"/>
          <w:lang w:eastAsia="zh-TW"/>
        </w:rPr>
        <mc:AlternateContent>
          <mc:Choice Requires="wpg">
            <w:drawing>
              <wp:anchor distT="0" distB="0" distL="114300" distR="114300" simplePos="0" relativeHeight="251796992" behindDoc="1" locked="0" layoutInCell="1" allowOverlap="1" wp14:anchorId="03EA7797" wp14:editId="77A189CC">
                <wp:simplePos x="0" y="0"/>
                <wp:positionH relativeFrom="page">
                  <wp:posOffset>7108825</wp:posOffset>
                </wp:positionH>
                <wp:positionV relativeFrom="paragraph">
                  <wp:posOffset>1316990</wp:posOffset>
                </wp:positionV>
                <wp:extent cx="10160" cy="20320"/>
                <wp:effectExtent l="3175" t="2540" r="5715" b="5715"/>
                <wp:wrapNone/>
                <wp:docPr id="857" name="Group 9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 cy="20320"/>
                          <a:chOff x="11196" y="2074"/>
                          <a:chExt cx="16" cy="32"/>
                        </a:xfrm>
                      </wpg:grpSpPr>
                      <wps:wsp>
                        <wps:cNvPr id="858" name="Freeform 977"/>
                        <wps:cNvSpPr>
                          <a:spLocks/>
                        </wps:cNvSpPr>
                        <wps:spPr bwMode="auto">
                          <a:xfrm>
                            <a:off x="11196" y="2074"/>
                            <a:ext cx="16" cy="32"/>
                          </a:xfrm>
                          <a:custGeom>
                            <a:avLst/>
                            <a:gdLst>
                              <a:gd name="T0" fmla="+- 0 11196 11196"/>
                              <a:gd name="T1" fmla="*/ T0 w 16"/>
                              <a:gd name="T2" fmla="+- 0 2090 2074"/>
                              <a:gd name="T3" fmla="*/ 2090 h 32"/>
                              <a:gd name="T4" fmla="+- 0 11212 11196"/>
                              <a:gd name="T5" fmla="*/ T4 w 16"/>
                              <a:gd name="T6" fmla="+- 0 2074 2074"/>
                              <a:gd name="T7" fmla="*/ 2074 h 32"/>
                              <a:gd name="T8" fmla="+- 0 11212 11196"/>
                              <a:gd name="T9" fmla="*/ T8 w 16"/>
                              <a:gd name="T10" fmla="+- 0 2106 2074"/>
                              <a:gd name="T11" fmla="*/ 2106 h 32"/>
                              <a:gd name="T12" fmla="+- 0 11196 11196"/>
                              <a:gd name="T13" fmla="*/ T12 w 16"/>
                              <a:gd name="T14" fmla="+- 0 2106 2074"/>
                              <a:gd name="T15" fmla="*/ 2106 h 32"/>
                              <a:gd name="T16" fmla="+- 0 11196 11196"/>
                              <a:gd name="T17" fmla="*/ T16 w 16"/>
                              <a:gd name="T18" fmla="+- 0 2090 2074"/>
                              <a:gd name="T19" fmla="*/ 2090 h 32"/>
                            </a:gdLst>
                            <a:ahLst/>
                            <a:cxnLst>
                              <a:cxn ang="0">
                                <a:pos x="T1" y="T3"/>
                              </a:cxn>
                              <a:cxn ang="0">
                                <a:pos x="T5" y="T7"/>
                              </a:cxn>
                              <a:cxn ang="0">
                                <a:pos x="T9" y="T11"/>
                              </a:cxn>
                              <a:cxn ang="0">
                                <a:pos x="T13" y="T15"/>
                              </a:cxn>
                              <a:cxn ang="0">
                                <a:pos x="T17" y="T19"/>
                              </a:cxn>
                            </a:cxnLst>
                            <a:rect l="0" t="0" r="r" b="b"/>
                            <a:pathLst>
                              <a:path w="16" h="32">
                                <a:moveTo>
                                  <a:pt x="0" y="16"/>
                                </a:moveTo>
                                <a:lnTo>
                                  <a:pt x="16" y="0"/>
                                </a:lnTo>
                                <a:lnTo>
                                  <a:pt x="16" y="32"/>
                                </a:lnTo>
                                <a:lnTo>
                                  <a:pt x="0" y="32"/>
                                </a:lnTo>
                                <a:lnTo>
                                  <a:pt x="0" y="1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76" o:spid="_x0000_s1026" style="position:absolute;margin-left:559.75pt;margin-top:103.7pt;width:.8pt;height:1.6pt;z-index:-251519488;mso-position-horizontal-relative:page" coordorigin="11196,2074"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">
                <v:shape id="Freeform 977" o:spid="_x0000_s1027" style="position:absolute;left:11196;top:2074;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lPMIA&#10;AADcAAAADwAAAGRycy9kb3ducmV2LnhtbERPTWuDQBC9B/IflinkFtcGDGLdhCS0xZBTtb1P3alK&#10;3Vlxt9Hk13cPhR4f7zvfz6YXVxpdZ1nBYxSDIK6t7rhR8F69rFMQziNr7C2Tghs52O+WixwzbSd+&#10;o2vpGxFC2GWooPV+yKR0dUsGXWQH4sB92dGgD3BspB5xCuGml5s43kqDHYeGFgc6tVR/lz9GwbG+&#10;x8lHejnjZzNcyqR4vT1XG6VWD/PhCYSn2f+L/9yFVpAmYW04E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J2U8wgAAANwAAAAPAAAAAAAAAAAAAAAAAJgCAABkcnMvZG93&#10;bnJldi54bWxQSwUGAAAAAAQABAD1AAAAhwMAAAAA&#10;" path="m,16l16,r,32l,32,,16xe" fillcolor="#ededed" stroked="f">
                  <v:path arrowok="t" o:connecttype="custom" o:connectlocs="0,2090;16,2074;16,2106;0,2106;0,2090" o:connectangles="0,0,0,0,0"/>
                </v:shape>
                <w10:wrap anchorx="page"/>
              </v:group>
            </w:pict>
          </mc:Fallback>
        </mc:AlternateContent>
      </w:r>
      <w:r w:rsidRPr="00E3315F">
        <w:rPr>
          <w:rFonts w:asciiTheme="minorHAnsi" w:hAnsiTheme="minorHAnsi"/>
          <w:noProof/>
          <w:sz w:val="22"/>
          <w:szCs w:val="22"/>
          <w:lang w:eastAsia="zh-TW"/>
        </w:rPr>
        <mc:AlternateContent>
          <mc:Choice Requires="wpg">
            <w:drawing>
              <wp:anchor distT="0" distB="0" distL="114300" distR="114300" simplePos="0" relativeHeight="251800064" behindDoc="1" locked="0" layoutInCell="1" allowOverlap="1" wp14:anchorId="54FA7F38" wp14:editId="6AB8F8FB">
                <wp:simplePos x="0" y="0"/>
                <wp:positionH relativeFrom="page">
                  <wp:posOffset>7108825</wp:posOffset>
                </wp:positionH>
                <wp:positionV relativeFrom="page">
                  <wp:posOffset>9733280</wp:posOffset>
                </wp:positionV>
                <wp:extent cx="10160" cy="20320"/>
                <wp:effectExtent l="3175" t="8255" r="5715" b="0"/>
                <wp:wrapNone/>
                <wp:docPr id="855" name="Group 9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 cy="20320"/>
                          <a:chOff x="11196" y="15328"/>
                          <a:chExt cx="16" cy="32"/>
                        </a:xfrm>
                      </wpg:grpSpPr>
                      <wps:wsp>
                        <wps:cNvPr id="856" name="Freeform 983"/>
                        <wps:cNvSpPr>
                          <a:spLocks/>
                        </wps:cNvSpPr>
                        <wps:spPr bwMode="auto">
                          <a:xfrm>
                            <a:off x="11196" y="15328"/>
                            <a:ext cx="16" cy="32"/>
                          </a:xfrm>
                          <a:custGeom>
                            <a:avLst/>
                            <a:gdLst>
                              <a:gd name="T0" fmla="+- 0 11196 11196"/>
                              <a:gd name="T1" fmla="*/ T0 w 16"/>
                              <a:gd name="T2" fmla="+- 0 15344 15328"/>
                              <a:gd name="T3" fmla="*/ 15344 h 32"/>
                              <a:gd name="T4" fmla="+- 0 11212 11196"/>
                              <a:gd name="T5" fmla="*/ T4 w 16"/>
                              <a:gd name="T6" fmla="+- 0 15328 15328"/>
                              <a:gd name="T7" fmla="*/ 15328 h 32"/>
                              <a:gd name="T8" fmla="+- 0 11212 11196"/>
                              <a:gd name="T9" fmla="*/ T8 w 16"/>
                              <a:gd name="T10" fmla="+- 0 15360 15328"/>
                              <a:gd name="T11" fmla="*/ 15360 h 32"/>
                              <a:gd name="T12" fmla="+- 0 11196 11196"/>
                              <a:gd name="T13" fmla="*/ T12 w 16"/>
                              <a:gd name="T14" fmla="+- 0 15360 15328"/>
                              <a:gd name="T15" fmla="*/ 15360 h 32"/>
                              <a:gd name="T16" fmla="+- 0 11196 11196"/>
                              <a:gd name="T17" fmla="*/ T16 w 16"/>
                              <a:gd name="T18" fmla="+- 0 15344 15328"/>
                              <a:gd name="T19" fmla="*/ 15344 h 32"/>
                            </a:gdLst>
                            <a:ahLst/>
                            <a:cxnLst>
                              <a:cxn ang="0">
                                <a:pos x="T1" y="T3"/>
                              </a:cxn>
                              <a:cxn ang="0">
                                <a:pos x="T5" y="T7"/>
                              </a:cxn>
                              <a:cxn ang="0">
                                <a:pos x="T9" y="T11"/>
                              </a:cxn>
                              <a:cxn ang="0">
                                <a:pos x="T13" y="T15"/>
                              </a:cxn>
                              <a:cxn ang="0">
                                <a:pos x="T17" y="T19"/>
                              </a:cxn>
                            </a:cxnLst>
                            <a:rect l="0" t="0" r="r" b="b"/>
                            <a:pathLst>
                              <a:path w="16" h="32">
                                <a:moveTo>
                                  <a:pt x="0" y="16"/>
                                </a:moveTo>
                                <a:lnTo>
                                  <a:pt x="16" y="0"/>
                                </a:lnTo>
                                <a:lnTo>
                                  <a:pt x="16" y="32"/>
                                </a:lnTo>
                                <a:lnTo>
                                  <a:pt x="0" y="32"/>
                                </a:lnTo>
                                <a:lnTo>
                                  <a:pt x="0" y="1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82" o:spid="_x0000_s1026" style="position:absolute;margin-left:559.75pt;margin-top:766.4pt;width:.8pt;height:1.6pt;z-index:-251516416;mso-position-horizontal-relative:page;mso-position-vertical-relative:page" coordorigin="11196,15328"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">
                <v:shape id="Freeform 983" o:spid="_x0000_s1027" style="position:absolute;left:11196;top:15328;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RU1cMA&#10;AADcAAAADwAAAGRycy9kb3ducmV2LnhtbESPQYvCMBSE7wv+h/AEb2uqUCnVKCoqLp626v3ZPNti&#10;81KaqHV//WZhweMwM98ws0VnavGg1lWWFYyGEQji3OqKCwWn4/YzAeE8ssbaMil4kYPFvPcxw1Tb&#10;J3/TI/OFCBB2KSoovW9SKV1ekkE3tA1x8K62NeiDbAupW3wGuKnlOIom0mDFYaHEhtYl5bfsbhSs&#10;8p8oPieHL7wUzSGL97vX5jhWatDvllMQnjr/Dv+391pBEk/g70w4An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RU1cMAAADcAAAADwAAAAAAAAAAAAAAAACYAgAAZHJzL2Rv&#10;d25yZXYueG1sUEsFBgAAAAAEAAQA9QAAAIgDAAAAAA==&#10;" path="m,16l16,r,32l,32,,16xe" fillcolor="#ededed" stroked="f">
                  <v:path arrowok="t" o:connecttype="custom" o:connectlocs="0,15344;16,15328;16,15360;0,15360;0,15344" o:connectangles="0,0,0,0,0"/>
                </v:shape>
                <w10:wrap anchorx="page" anchory="page"/>
              </v:group>
            </w:pict>
          </mc:Fallback>
        </mc:AlternateContent>
      </w:r>
      <w:r w:rsidR="00263470" w:rsidRPr="00E3315F">
        <w:rPr>
          <w:rFonts w:asciiTheme="minorHAnsi" w:eastAsia="DejaVu Serif" w:hAnsiTheme="minorHAnsi" w:cs="DejaVu Serif"/>
          <w:sz w:val="22"/>
          <w:szCs w:val="22"/>
        </w:rPr>
        <w:t>Thus, we have chosen relational for med image because the benefits for relational outweigh the benefits for embedded. Note: we didn’t consider the option of having ImageMed have a list of users that has con</w:t>
      </w:r>
      <w:r w:rsidR="00263470" w:rsidRPr="00E3315F">
        <w:rPr>
          <w:rFonts w:asciiTheme="minorHAnsi" w:eastAsia="DejaVu Serif" w:hAnsiTheme="minorHAnsi" w:cs="DejaVu Serif"/>
          <w:w w:val="102"/>
          <w:sz w:val="22"/>
          <w:szCs w:val="22"/>
        </w:rPr>
        <w:t>t</w:t>
      </w:r>
      <w:r w:rsidR="00263470" w:rsidRPr="00E3315F">
        <w:rPr>
          <w:rFonts w:asciiTheme="minorHAnsi" w:eastAsia="DejaVu Serif" w:hAnsiTheme="minorHAnsi" w:cs="DejaVu Serif"/>
          <w:w w:val="101"/>
          <w:sz w:val="22"/>
          <w:szCs w:val="22"/>
        </w:rPr>
        <w:t>ribu</w:t>
      </w:r>
      <w:r w:rsidR="00263470" w:rsidRPr="00E3315F">
        <w:rPr>
          <w:rFonts w:asciiTheme="minorHAnsi" w:eastAsia="DejaVu Serif" w:hAnsiTheme="minorHAnsi" w:cs="DejaVu Serif"/>
          <w:w w:val="102"/>
          <w:sz w:val="22"/>
          <w:szCs w:val="22"/>
        </w:rPr>
        <w:t>t</w:t>
      </w:r>
      <w:r w:rsidR="00263470" w:rsidRPr="00E3315F">
        <w:rPr>
          <w:rFonts w:asciiTheme="minorHAnsi" w:eastAsia="DejaVu Serif" w:hAnsiTheme="minorHAnsi" w:cs="DejaVu Serif"/>
          <w:w w:val="101"/>
          <w:sz w:val="22"/>
          <w:szCs w:val="22"/>
        </w:rPr>
        <w:t xml:space="preserve">ed </w:t>
      </w:r>
      <w:r w:rsidR="00263470" w:rsidRPr="00E3315F">
        <w:rPr>
          <w:rFonts w:asciiTheme="minorHAnsi" w:eastAsia="DejaVu Serif" w:hAnsiTheme="minorHAnsi" w:cs="DejaVu Serif"/>
          <w:sz w:val="22"/>
          <w:szCs w:val="22"/>
        </w:rPr>
        <w:t xml:space="preserve">and User have a list of images it contributes to because multiple copies of the same information leaves room for data inconsistency (such as </w:t>
      </w:r>
      <w:r w:rsidR="00263470" w:rsidRPr="00E3315F">
        <w:rPr>
          <w:rFonts w:asciiTheme="minorHAnsi" w:eastAsia="DejaVu Serif" w:hAnsiTheme="minorHAnsi" w:cs="DejaVu Serif"/>
          <w:w w:val="102"/>
          <w:sz w:val="22"/>
          <w:szCs w:val="22"/>
        </w:rPr>
        <w:t>t</w:t>
      </w:r>
      <w:r w:rsidR="00263470" w:rsidRPr="00E3315F">
        <w:rPr>
          <w:rFonts w:asciiTheme="minorHAnsi" w:eastAsia="DejaVu Serif" w:hAnsiTheme="minorHAnsi" w:cs="DejaVu Serif"/>
          <w:w w:val="101"/>
          <w:sz w:val="22"/>
          <w:szCs w:val="22"/>
        </w:rPr>
        <w:t xml:space="preserve">he </w:t>
      </w:r>
      <w:r w:rsidR="00263470" w:rsidRPr="00E3315F">
        <w:rPr>
          <w:rFonts w:asciiTheme="minorHAnsi" w:eastAsia="DejaVu Serif" w:hAnsiTheme="minorHAnsi" w:cs="DejaVu Serif"/>
          <w:sz w:val="22"/>
          <w:szCs w:val="22"/>
        </w:rPr>
        <w:t>case where one fails to upda</w:t>
      </w:r>
      <w:r w:rsidR="00263470" w:rsidRPr="00E3315F">
        <w:rPr>
          <w:rFonts w:asciiTheme="minorHAnsi" w:eastAsia="DejaVu Serif" w:hAnsiTheme="minorHAnsi" w:cs="DejaVu Serif"/>
          <w:w w:val="102"/>
          <w:sz w:val="22"/>
          <w:szCs w:val="22"/>
        </w:rPr>
        <w:t>t</w:t>
      </w:r>
      <w:r w:rsidR="00263470" w:rsidRPr="00E3315F">
        <w:rPr>
          <w:rFonts w:asciiTheme="minorHAnsi" w:eastAsia="DejaVu Serif" w:hAnsiTheme="minorHAnsi" w:cs="DejaVu Serif"/>
          <w:w w:val="101"/>
          <w:sz w:val="22"/>
          <w:szCs w:val="22"/>
        </w:rPr>
        <w:t>e).</w:t>
      </w:r>
    </w:p>
    <w:p w14:paraId="5D8C5C25" w14:textId="77777777" w:rsidR="006A6700" w:rsidRPr="00E3315F" w:rsidRDefault="006A6700" w:rsidP="006A6700">
      <w:pPr>
        <w:spacing w:line="276" w:lineRule="auto"/>
        <w:ind w:right="95"/>
        <w:rPr>
          <w:rFonts w:asciiTheme="minorHAnsi" w:eastAsia="DejaVu Serif" w:hAnsiTheme="minorHAnsi" w:cs="DejaVu Serif"/>
          <w:sz w:val="22"/>
          <w:szCs w:val="22"/>
        </w:rPr>
      </w:pPr>
    </w:p>
    <w:p w14:paraId="6CB7E44F" w14:textId="77777777" w:rsidR="006A6700" w:rsidRPr="00E3315F" w:rsidRDefault="006A6700" w:rsidP="006A6700">
      <w:pPr>
        <w:spacing w:line="276" w:lineRule="auto"/>
        <w:ind w:right="95"/>
        <w:rPr>
          <w:rFonts w:asciiTheme="minorHAnsi" w:eastAsia="DejaVu Serif" w:hAnsiTheme="minorHAnsi" w:cs="DejaVu Serif"/>
          <w:sz w:val="22"/>
          <w:szCs w:val="22"/>
        </w:rPr>
      </w:pPr>
    </w:p>
    <w:p w14:paraId="0E4DC967" w14:textId="7B84855D" w:rsidR="00036CD2" w:rsidRPr="00E3315F" w:rsidRDefault="00036CD2" w:rsidP="006A6700">
      <w:pPr>
        <w:spacing w:line="280" w:lineRule="exact"/>
        <w:rPr>
          <w:rFonts w:asciiTheme="minorHAnsi" w:eastAsia="DejaVu Serif" w:hAnsiTheme="minorHAnsi" w:cs="DejaVu Serif"/>
          <w:sz w:val="32"/>
          <w:szCs w:val="32"/>
          <w:u w:val="single"/>
        </w:rPr>
      </w:pPr>
      <w:r w:rsidRPr="00E3315F">
        <w:rPr>
          <w:rFonts w:asciiTheme="minorHAnsi" w:eastAsia="DejaVu Serif" w:hAnsiTheme="minorHAnsi" w:cs="DejaVu Serif"/>
          <w:position w:val="-1"/>
          <w:sz w:val="32"/>
          <w:szCs w:val="32"/>
          <w:u w:val="single"/>
        </w:rPr>
        <w:t>Design</w:t>
      </w:r>
      <w:r w:rsidR="007C685B" w:rsidRPr="00E3315F">
        <w:rPr>
          <w:rFonts w:asciiTheme="minorHAnsi" w:eastAsia="DejaVu Serif" w:hAnsiTheme="minorHAnsi" w:cs="DejaVu Serif"/>
          <w:position w:val="-1"/>
          <w:sz w:val="32"/>
          <w:szCs w:val="32"/>
          <w:u w:val="single"/>
        </w:rPr>
        <w:t xml:space="preserve"> </w:t>
      </w:r>
      <w:r w:rsidRPr="00E3315F">
        <w:rPr>
          <w:rFonts w:asciiTheme="minorHAnsi" w:eastAsia="DejaVu Serif" w:hAnsiTheme="minorHAnsi" w:cs="DejaVu Serif"/>
          <w:position w:val="-1"/>
          <w:sz w:val="32"/>
          <w:szCs w:val="32"/>
          <w:u w:val="single"/>
        </w:rPr>
        <w:t>Challenges</w:t>
      </w:r>
    </w:p>
    <w:p w14:paraId="59343814" w14:textId="77777777" w:rsidR="00036CD2" w:rsidRPr="00E3315F" w:rsidRDefault="00036CD2" w:rsidP="00036CD2">
      <w:pPr>
        <w:spacing w:before="5" w:line="240" w:lineRule="exact"/>
        <w:rPr>
          <w:rFonts w:asciiTheme="minorHAnsi" w:hAnsiTheme="minorHAnsi"/>
          <w:sz w:val="24"/>
          <w:szCs w:val="24"/>
        </w:rPr>
      </w:pPr>
    </w:p>
    <w:p w14:paraId="76173596" w14:textId="062D1B91" w:rsidR="004B04ED" w:rsidRPr="00E3315F" w:rsidRDefault="00036CD2" w:rsidP="004B04ED">
      <w:pPr>
        <w:spacing w:before="32" w:line="251" w:lineRule="auto"/>
        <w:rPr>
          <w:rFonts w:asciiTheme="minorHAnsi" w:eastAsia="DejaVu Serif" w:hAnsiTheme="minorHAnsi" w:cs="DejaVu Serif"/>
          <w:b/>
          <w:sz w:val="22"/>
          <w:szCs w:val="25"/>
        </w:rPr>
      </w:pPr>
      <w:r w:rsidRPr="00E3315F">
        <w:rPr>
          <w:rFonts w:asciiTheme="minorHAnsi" w:eastAsia="DejaVu Serif" w:hAnsiTheme="minorHAnsi" w:cs="DejaVu Serif"/>
          <w:b/>
          <w:sz w:val="22"/>
          <w:szCs w:val="25"/>
        </w:rPr>
        <w:t>Challenge 1:</w:t>
      </w:r>
      <w:r w:rsidRPr="00E3315F">
        <w:rPr>
          <w:rFonts w:asciiTheme="minorHAnsi" w:eastAsia="DejaVu Serif" w:hAnsiTheme="minorHAnsi" w:cs="DejaVu Serif"/>
          <w:b/>
          <w:szCs w:val="25"/>
        </w:rPr>
        <w:t xml:space="preserve"> </w:t>
      </w:r>
      <w:r w:rsidRPr="00E3315F">
        <w:rPr>
          <w:rFonts w:asciiTheme="minorHAnsi" w:eastAsia="DejaVu Serif" w:hAnsiTheme="minorHAnsi" w:cs="DejaVu Serif"/>
          <w:b/>
          <w:sz w:val="22"/>
          <w:szCs w:val="25"/>
        </w:rPr>
        <w:t xml:space="preserve">Figuring out how to represent the various users and their rights to view and edit photos. </w:t>
      </w:r>
    </w:p>
    <w:p w14:paraId="0B8731EA" w14:textId="77777777" w:rsidR="00367B7C" w:rsidRPr="00E3315F" w:rsidRDefault="00367B7C" w:rsidP="004B04ED">
      <w:pPr>
        <w:spacing w:before="32" w:line="251" w:lineRule="auto"/>
        <w:rPr>
          <w:rFonts w:asciiTheme="minorHAnsi" w:eastAsia="DejaVu Serif" w:hAnsiTheme="minorHAnsi" w:cs="DejaVu Serif"/>
          <w:b/>
          <w:sz w:val="22"/>
          <w:szCs w:val="25"/>
        </w:rPr>
      </w:pPr>
    </w:p>
    <w:p w14:paraId="7295FF20" w14:textId="458E139A" w:rsidR="0086504B" w:rsidRPr="00E3315F" w:rsidRDefault="0086504B" w:rsidP="004B04ED">
      <w:pPr>
        <w:spacing w:before="32" w:line="276" w:lineRule="auto"/>
        <w:ind w:right="40"/>
        <w:rPr>
          <w:rFonts w:asciiTheme="minorHAnsi" w:eastAsia="DejaVu Serif" w:hAnsiTheme="minorHAnsi" w:cs="DejaVu Serif"/>
          <w:sz w:val="22"/>
          <w:szCs w:val="22"/>
        </w:rPr>
      </w:pPr>
      <w:r w:rsidRPr="00E3315F">
        <w:rPr>
          <w:rFonts w:asciiTheme="minorHAnsi" w:eastAsia="DejaVu Serif" w:hAnsiTheme="minorHAnsi" w:cs="DejaVu Serif"/>
          <w:sz w:val="22"/>
          <w:szCs w:val="22"/>
        </w:rPr>
        <w:t xml:space="preserve">Initially, we first thought that there might be two kinds of users, Medical Professionals with M.D (like doctors, surgeons) and Medical assistants (nurses, etc.). The M.D. would give certain users a signal if that person was ‘experienced’ enough to be annotating medical images. The Medical assistants, on the other hand, might not be given permission, but would still be allowed to view and search. However, we came across a huge problem: Certifying that a doctor was indeed a doctor and the degree was real. To counter this problem, we thought back to the core problem: We wanted to differentiate between M.D. and non-M.D. in order to help verify if a user has authority to annotate and edit medical images. We realized that there is a much simpler goal we were trying to solve: Who exactly can annotate and edit medical images. To solve this, we came up with the idea of a “Contributor.” In essence, the creator of an image had all rights to dictate who can edit their images. </w:t>
      </w:r>
      <w:r w:rsidR="00D905D4" w:rsidRPr="00E3315F">
        <w:rPr>
          <w:rFonts w:asciiTheme="minorHAnsi" w:eastAsia="DejaVu Serif" w:hAnsiTheme="minorHAnsi" w:cs="DejaVu Serif"/>
          <w:sz w:val="22"/>
          <w:szCs w:val="22"/>
        </w:rPr>
        <w:t>Each user can add the contributors and most likely that user will probably know the other user and know if they are trustworthy or not. Moreover, the concept of contributors can better guarantee that a random person isn’t editing the annotations in a way that the creator did not intend for. Thus, we came up with putting the access rights of an image into the creators’ hands.</w:t>
      </w:r>
    </w:p>
    <w:p w14:paraId="1E4D1DB0" w14:textId="77777777" w:rsidR="004B04ED" w:rsidRPr="00E3315F" w:rsidRDefault="004B04ED" w:rsidP="004B04ED">
      <w:pPr>
        <w:spacing w:line="251" w:lineRule="auto"/>
        <w:ind w:right="62"/>
        <w:rPr>
          <w:rFonts w:asciiTheme="minorHAnsi" w:eastAsia="DejaVu Serif" w:hAnsiTheme="minorHAnsi" w:cs="DejaVu Serif"/>
          <w:sz w:val="25"/>
          <w:szCs w:val="25"/>
        </w:rPr>
      </w:pPr>
    </w:p>
    <w:p w14:paraId="0F78BB70" w14:textId="77777777" w:rsidR="004B04ED" w:rsidRPr="00E3315F" w:rsidRDefault="00036CD2" w:rsidP="004B04ED">
      <w:pPr>
        <w:spacing w:line="251" w:lineRule="auto"/>
        <w:ind w:right="62"/>
        <w:rPr>
          <w:rFonts w:asciiTheme="minorHAnsi" w:eastAsia="DejaVu Serif" w:hAnsiTheme="minorHAnsi" w:cs="DejaVu Serif"/>
          <w:b/>
          <w:sz w:val="24"/>
          <w:szCs w:val="25"/>
        </w:rPr>
      </w:pPr>
      <w:r w:rsidRPr="00E3315F">
        <w:rPr>
          <w:rFonts w:asciiTheme="minorHAnsi" w:eastAsia="DejaVu Serif" w:hAnsiTheme="minorHAnsi" w:cs="DejaVu Serif"/>
          <w:b/>
          <w:sz w:val="22"/>
          <w:szCs w:val="25"/>
        </w:rPr>
        <w:t>Challenge 2:</w:t>
      </w:r>
      <w:r w:rsidRPr="00E3315F">
        <w:rPr>
          <w:rFonts w:asciiTheme="minorHAnsi" w:eastAsia="DejaVu Serif" w:hAnsiTheme="minorHAnsi" w:cs="DejaVu Serif"/>
          <w:b/>
          <w:sz w:val="24"/>
          <w:szCs w:val="25"/>
        </w:rPr>
        <w:t xml:space="preserve"> </w:t>
      </w:r>
      <w:r w:rsidRPr="00E3315F">
        <w:rPr>
          <w:rFonts w:asciiTheme="minorHAnsi" w:eastAsia="DejaVu Serif" w:hAnsiTheme="minorHAnsi" w:cs="DejaVu Serif"/>
          <w:b/>
          <w:sz w:val="22"/>
          <w:szCs w:val="25"/>
        </w:rPr>
        <w:t xml:space="preserve">Search (populate vs. aggregate) </w:t>
      </w:r>
    </w:p>
    <w:p w14:paraId="1682CD9E" w14:textId="77777777" w:rsidR="004B04ED" w:rsidRPr="00E3315F" w:rsidRDefault="004B04ED" w:rsidP="004B04ED">
      <w:pPr>
        <w:spacing w:line="251" w:lineRule="auto"/>
        <w:ind w:right="62"/>
        <w:rPr>
          <w:rFonts w:asciiTheme="minorHAnsi" w:eastAsia="DejaVu Serif" w:hAnsiTheme="minorHAnsi" w:cs="DejaVu Serif"/>
          <w:sz w:val="25"/>
          <w:szCs w:val="25"/>
        </w:rPr>
      </w:pPr>
    </w:p>
    <w:p w14:paraId="7BF455F5" w14:textId="77777777" w:rsidR="0093185A" w:rsidRPr="00E3315F" w:rsidRDefault="00036CD2" w:rsidP="0093185A">
      <w:pPr>
        <w:spacing w:line="276" w:lineRule="auto"/>
        <w:ind w:right="62"/>
        <w:rPr>
          <w:rFonts w:asciiTheme="minorHAnsi" w:eastAsia="DejaVu Serif" w:hAnsiTheme="minorHAnsi" w:cs="DejaVu Serif"/>
          <w:sz w:val="22"/>
          <w:szCs w:val="22"/>
        </w:rPr>
      </w:pPr>
      <w:r w:rsidRPr="00E3315F">
        <w:rPr>
          <w:rFonts w:asciiTheme="minorHAnsi" w:eastAsia="DejaVu Serif" w:hAnsiTheme="minorHAnsi" w:cs="DejaVu Serif"/>
          <w:sz w:val="22"/>
          <w:szCs w:val="22"/>
        </w:rPr>
        <w:t xml:space="preserve">For search, I wanted to be able to display a list of photos ordered by relevance to the given </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 xml:space="preserve">ag </w:t>
      </w:r>
      <w:r w:rsidRPr="00E3315F">
        <w:rPr>
          <w:rFonts w:asciiTheme="minorHAnsi" w:eastAsia="DejaVu Serif" w:hAnsiTheme="minorHAnsi" w:cs="DejaVu Serif"/>
          <w:sz w:val="22"/>
          <w:szCs w:val="22"/>
        </w:rPr>
        <w:t>names. In order to implement this there were two choices:</w:t>
      </w:r>
    </w:p>
    <w:p w14:paraId="38E322F3" w14:textId="77777777" w:rsidR="006D3ADA" w:rsidRPr="00E3315F" w:rsidRDefault="00036CD2" w:rsidP="006D3ADA">
      <w:pPr>
        <w:pStyle w:val="ListParagraph"/>
        <w:numPr>
          <w:ilvl w:val="0"/>
          <w:numId w:val="10"/>
        </w:numPr>
        <w:spacing w:line="276" w:lineRule="auto"/>
        <w:ind w:right="62"/>
        <w:rPr>
          <w:rFonts w:asciiTheme="minorHAnsi" w:eastAsia="DejaVu Serif" w:hAnsiTheme="minorHAnsi" w:cs="DejaVu Serif"/>
          <w:sz w:val="22"/>
          <w:szCs w:val="22"/>
        </w:rPr>
      </w:pPr>
      <w:r w:rsidRPr="00E3315F">
        <w:rPr>
          <w:rFonts w:asciiTheme="minorHAnsi" w:eastAsia="DejaVu Serif" w:hAnsiTheme="minorHAnsi" w:cs="DejaVu Serif"/>
          <w:sz w:val="22"/>
          <w:szCs w:val="22"/>
        </w:rPr>
        <w:t xml:space="preserve">Do a query for the tag objects that match one of the tag names, and use populate to retrieve the image url’s at the same time. This would return a list of json objects which contain the tag name, </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 xml:space="preserve">he </w:t>
      </w:r>
      <w:r w:rsidRPr="00E3315F">
        <w:rPr>
          <w:rFonts w:asciiTheme="minorHAnsi" w:eastAsia="DejaVu Serif" w:hAnsiTheme="minorHAnsi" w:cs="DejaVu Serif"/>
          <w:sz w:val="22"/>
          <w:szCs w:val="22"/>
        </w:rPr>
        <w:t xml:space="preserve">image id and the image url. In order to order it by relevance, </w:t>
      </w:r>
      <w:r w:rsidRPr="00E3315F">
        <w:rPr>
          <w:rFonts w:asciiTheme="minorHAnsi" w:eastAsia="DejaVu Serif" w:hAnsiTheme="minorHAnsi" w:cs="DejaVu Serif"/>
          <w:w w:val="101"/>
          <w:sz w:val="22"/>
          <w:szCs w:val="22"/>
        </w:rPr>
        <w:t xml:space="preserve">I </w:t>
      </w:r>
      <w:r w:rsidRPr="00E3315F">
        <w:rPr>
          <w:rFonts w:asciiTheme="minorHAnsi" w:eastAsia="DejaVu Serif" w:hAnsiTheme="minorHAnsi" w:cs="DejaVu Serif"/>
          <w:sz w:val="22"/>
          <w:szCs w:val="22"/>
        </w:rPr>
        <w:t>would have to go through each of the objects and group the i</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 xml:space="preserve">ems </w:t>
      </w:r>
      <w:r w:rsidRPr="00E3315F">
        <w:rPr>
          <w:rFonts w:asciiTheme="minorHAnsi" w:eastAsia="DejaVu Serif" w:hAnsiTheme="minorHAnsi" w:cs="DejaVu Serif"/>
          <w:sz w:val="22"/>
          <w:szCs w:val="22"/>
        </w:rPr>
        <w:t>by the image id and then sort by size of group.</w:t>
      </w:r>
    </w:p>
    <w:p w14:paraId="6ECBBB5B" w14:textId="5609A83C" w:rsidR="00036CD2" w:rsidRPr="00E3315F" w:rsidRDefault="00036CD2" w:rsidP="006D3ADA">
      <w:pPr>
        <w:pStyle w:val="ListParagraph"/>
        <w:numPr>
          <w:ilvl w:val="0"/>
          <w:numId w:val="10"/>
        </w:numPr>
        <w:spacing w:line="276" w:lineRule="auto"/>
        <w:ind w:right="62"/>
        <w:rPr>
          <w:rFonts w:asciiTheme="minorHAnsi" w:eastAsia="DejaVu Serif" w:hAnsiTheme="minorHAnsi" w:cs="DejaVu Serif"/>
          <w:sz w:val="22"/>
          <w:szCs w:val="22"/>
        </w:rPr>
      </w:pPr>
      <w:r w:rsidRPr="00E3315F">
        <w:rPr>
          <w:rFonts w:asciiTheme="minorHAnsi" w:eastAsia="DejaVu Serif" w:hAnsiTheme="minorHAnsi" w:cs="DejaVu Serif"/>
          <w:sz w:val="22"/>
          <w:szCs w:val="22"/>
        </w:rPr>
        <w:t>Run an aggregate function on Tag which allows me to query for all tags that matches the tag names given, group them by image id’s and also sort by size of group all within the function. This would return a sorted list of json objects which contains the pho</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o</w:t>
      </w:r>
      <w:r w:rsidR="00D905D4" w:rsidRPr="00E3315F">
        <w:rPr>
          <w:rFonts w:asciiTheme="minorHAnsi" w:eastAsia="DejaVu Serif" w:hAnsiTheme="minorHAnsi" w:cs="DejaVu Serif"/>
          <w:w w:val="101"/>
          <w:sz w:val="22"/>
          <w:szCs w:val="22"/>
        </w:rPr>
        <w:t xml:space="preserve"> id, </w:t>
      </w:r>
      <w:r w:rsidR="00D905D4" w:rsidRPr="00E3315F">
        <w:rPr>
          <w:rFonts w:asciiTheme="minorHAnsi" w:eastAsia="DejaVu Serif" w:hAnsiTheme="minorHAnsi" w:cs="DejaVu Serif"/>
          <w:sz w:val="22"/>
          <w:szCs w:val="22"/>
        </w:rPr>
        <w:t xml:space="preserve">, list of tags matched, number of tags matched and the image id. </w:t>
      </w:r>
      <w:r w:rsidR="00D905D4" w:rsidRPr="00E3315F">
        <w:rPr>
          <w:rFonts w:asciiTheme="minorHAnsi" w:eastAsia="DejaVu Serif" w:hAnsiTheme="minorHAnsi" w:cs="DejaVu Serif"/>
          <w:w w:val="101"/>
          <w:sz w:val="22"/>
          <w:szCs w:val="22"/>
        </w:rPr>
        <w:t xml:space="preserve">I </w:t>
      </w:r>
      <w:r w:rsidR="00D905D4" w:rsidRPr="00E3315F">
        <w:rPr>
          <w:rFonts w:asciiTheme="minorHAnsi" w:eastAsia="DejaVu Serif" w:hAnsiTheme="minorHAnsi" w:cs="DejaVu Serif"/>
          <w:sz w:val="22"/>
          <w:szCs w:val="22"/>
        </w:rPr>
        <w:t>would need to access Image collection in order to get the image url.</w:t>
      </w:r>
    </w:p>
    <w:p w14:paraId="562958A7" w14:textId="25D713E2" w:rsidR="00B302ED" w:rsidRPr="00E3315F" w:rsidRDefault="00036CD2" w:rsidP="00B302ED">
      <w:pPr>
        <w:spacing w:line="276" w:lineRule="auto"/>
        <w:ind w:right="108"/>
        <w:jc w:val="both"/>
        <w:rPr>
          <w:rFonts w:asciiTheme="minorHAnsi" w:eastAsia="DejaVu Serif" w:hAnsiTheme="minorHAnsi" w:cs="DejaVu Serif"/>
          <w:sz w:val="22"/>
          <w:szCs w:val="22"/>
        </w:rPr>
      </w:pPr>
      <w:r w:rsidRPr="00E3315F">
        <w:rPr>
          <w:rFonts w:asciiTheme="minorHAnsi" w:eastAsia="DejaVu Serif" w:hAnsiTheme="minorHAnsi" w:cs="DejaVu Serif"/>
          <w:b/>
          <w:sz w:val="22"/>
          <w:szCs w:val="22"/>
        </w:rPr>
        <w:t>Result</w:t>
      </w:r>
      <w:r w:rsidRPr="00E3315F">
        <w:rPr>
          <w:rFonts w:asciiTheme="minorHAnsi" w:eastAsia="DejaVu Serif" w:hAnsiTheme="minorHAnsi" w:cs="DejaVu Serif"/>
          <w:sz w:val="22"/>
          <w:szCs w:val="22"/>
        </w:rPr>
        <w:t>:</w:t>
      </w:r>
      <w:r w:rsidR="00D905D4" w:rsidRPr="00E3315F">
        <w:rPr>
          <w:rFonts w:asciiTheme="minorHAnsi" w:eastAsia="DejaVu Serif" w:hAnsiTheme="minorHAnsi" w:cs="DejaVu Serif"/>
          <w:sz w:val="22"/>
          <w:szCs w:val="22"/>
        </w:rPr>
        <w:t xml:space="preserve"> </w:t>
      </w:r>
      <w:r w:rsidR="003F45CE" w:rsidRPr="00E3315F">
        <w:rPr>
          <w:rFonts w:asciiTheme="minorHAnsi" w:eastAsia="DejaVu Serif" w:hAnsiTheme="minorHAnsi" w:cs="DejaVu Serif"/>
          <w:sz w:val="22"/>
          <w:szCs w:val="22"/>
        </w:rPr>
        <w:t xml:space="preserve">Implemented option </w:t>
      </w:r>
      <w:r w:rsidR="00B302ED" w:rsidRPr="00E3315F">
        <w:rPr>
          <w:rFonts w:asciiTheme="minorHAnsi" w:eastAsia="DejaVu Serif" w:hAnsiTheme="minorHAnsi" w:cs="DejaVu Serif"/>
          <w:sz w:val="22"/>
          <w:szCs w:val="22"/>
        </w:rPr>
        <w:t>(</w:t>
      </w:r>
      <w:r w:rsidRPr="00E3315F">
        <w:rPr>
          <w:rFonts w:asciiTheme="minorHAnsi" w:eastAsia="DejaVu Serif" w:hAnsiTheme="minorHAnsi" w:cs="DejaVu Serif"/>
          <w:sz w:val="22"/>
          <w:szCs w:val="22"/>
        </w:rPr>
        <w:t>2)</w:t>
      </w:r>
    </w:p>
    <w:p w14:paraId="51D01F1F" w14:textId="0B3AD1FE" w:rsidR="00036CD2" w:rsidRPr="00E3315F" w:rsidRDefault="00036CD2" w:rsidP="00B302ED">
      <w:pPr>
        <w:pStyle w:val="ListParagraph"/>
        <w:numPr>
          <w:ilvl w:val="0"/>
          <w:numId w:val="11"/>
        </w:numPr>
        <w:spacing w:line="276" w:lineRule="auto"/>
        <w:ind w:right="108"/>
        <w:jc w:val="both"/>
        <w:rPr>
          <w:rFonts w:asciiTheme="minorHAnsi" w:eastAsia="DejaVu Serif" w:hAnsiTheme="minorHAnsi" w:cs="DejaVu Serif"/>
          <w:sz w:val="22"/>
          <w:szCs w:val="22"/>
        </w:rPr>
      </w:pPr>
      <w:r w:rsidRPr="00E3315F">
        <w:rPr>
          <w:rFonts w:asciiTheme="minorHAnsi" w:eastAsia="DejaVu Serif" w:hAnsiTheme="minorHAnsi" w:cs="DejaVu Serif"/>
          <w:b/>
          <w:sz w:val="22"/>
          <w:szCs w:val="22"/>
        </w:rPr>
        <w:t>Reasoning:</w:t>
      </w:r>
      <w:r w:rsidR="00D905D4" w:rsidRPr="00E3315F">
        <w:rPr>
          <w:rFonts w:asciiTheme="minorHAnsi" w:eastAsia="DejaVu Serif" w:hAnsiTheme="minorHAnsi" w:cs="DejaVu Serif"/>
          <w:b/>
          <w:sz w:val="22"/>
          <w:szCs w:val="22"/>
        </w:rPr>
        <w:t xml:space="preserve"> </w:t>
      </w:r>
      <w:r w:rsidRPr="00E3315F">
        <w:rPr>
          <w:rFonts w:asciiTheme="minorHAnsi" w:eastAsia="DejaVu Serif" w:hAnsiTheme="minorHAnsi" w:cs="DejaVu Serif"/>
          <w:sz w:val="22"/>
          <w:szCs w:val="22"/>
        </w:rPr>
        <w:t>Benefits of 1 is that there is one call to the da</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 xml:space="preserve">abase, </w:t>
      </w:r>
      <w:r w:rsidRPr="00E3315F">
        <w:rPr>
          <w:rFonts w:asciiTheme="minorHAnsi" w:eastAsia="DejaVu Serif" w:hAnsiTheme="minorHAnsi" w:cs="DejaVu Serif"/>
          <w:sz w:val="22"/>
          <w:szCs w:val="22"/>
        </w:rPr>
        <w:t>but there would be post-processing of grouping and sor</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 xml:space="preserve">ing. </w:t>
      </w:r>
      <w:r w:rsidRPr="00E3315F">
        <w:rPr>
          <w:rFonts w:asciiTheme="minorHAnsi" w:eastAsia="DejaVu Serif" w:hAnsiTheme="minorHAnsi" w:cs="DejaVu Serif"/>
          <w:sz w:val="22"/>
          <w:szCs w:val="22"/>
        </w:rPr>
        <w:t>Benefit of 2 is that there will be 2 calls to database and less pos</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 xml:space="preserve">- </w:t>
      </w:r>
      <w:r w:rsidRPr="00E3315F">
        <w:rPr>
          <w:rFonts w:asciiTheme="minorHAnsi" w:eastAsia="DejaVu Serif" w:hAnsiTheme="minorHAnsi" w:cs="DejaVu Serif"/>
          <w:sz w:val="22"/>
          <w:szCs w:val="22"/>
        </w:rPr>
        <w:t>processing of grouping and sor</w:t>
      </w:r>
      <w:r w:rsidRPr="00E3315F">
        <w:rPr>
          <w:rFonts w:asciiTheme="minorHAnsi" w:eastAsia="DejaVu Serif" w:hAnsiTheme="minorHAnsi" w:cs="DejaVu Serif"/>
          <w:w w:val="102"/>
          <w:sz w:val="22"/>
          <w:szCs w:val="22"/>
        </w:rPr>
        <w:t>t</w:t>
      </w:r>
      <w:r w:rsidRPr="00E3315F">
        <w:rPr>
          <w:rFonts w:asciiTheme="minorHAnsi" w:eastAsia="DejaVu Serif" w:hAnsiTheme="minorHAnsi" w:cs="DejaVu Serif"/>
          <w:w w:val="101"/>
          <w:sz w:val="22"/>
          <w:szCs w:val="22"/>
        </w:rPr>
        <w:t>ing.</w:t>
      </w:r>
      <w:r w:rsidR="006565C8" w:rsidRPr="00E3315F">
        <w:rPr>
          <w:rFonts w:asciiTheme="minorHAnsi" w:eastAsia="DejaVu Serif" w:hAnsiTheme="minorHAnsi" w:cs="DejaVu Serif"/>
          <w:w w:val="101"/>
          <w:sz w:val="22"/>
          <w:szCs w:val="22"/>
        </w:rPr>
        <w:t xml:space="preserve"> </w:t>
      </w:r>
      <w:r w:rsidR="00D905D4" w:rsidRPr="00E3315F">
        <w:rPr>
          <w:rFonts w:asciiTheme="minorHAnsi" w:eastAsia="DejaVu Serif" w:hAnsiTheme="minorHAnsi" w:cs="DejaVu Serif"/>
          <w:w w:val="101"/>
          <w:sz w:val="22"/>
          <w:szCs w:val="22"/>
        </w:rPr>
        <w:t xml:space="preserve">We felt that it was easier that we did not have to post-process and sort by relevance ourselves and just have one extra database call. Moreover, the database often makes sorting most efficient. </w:t>
      </w:r>
    </w:p>
    <w:p w14:paraId="5AD73042" w14:textId="77777777" w:rsidR="00B302ED" w:rsidRPr="00E3315F" w:rsidRDefault="00B302ED" w:rsidP="00B302ED">
      <w:pPr>
        <w:spacing w:line="276" w:lineRule="auto"/>
        <w:ind w:right="232"/>
        <w:rPr>
          <w:rFonts w:asciiTheme="minorHAnsi" w:eastAsia="DejaVu Serif" w:hAnsiTheme="minorHAnsi" w:cs="DejaVu Serif"/>
          <w:sz w:val="22"/>
          <w:szCs w:val="22"/>
        </w:rPr>
      </w:pPr>
    </w:p>
    <w:p w14:paraId="7DCCE28C" w14:textId="2B363D37" w:rsidR="00D905D4" w:rsidRPr="00E3315F" w:rsidRDefault="00036CD2" w:rsidP="00B302ED">
      <w:pPr>
        <w:spacing w:line="276" w:lineRule="auto"/>
        <w:ind w:right="232"/>
        <w:rPr>
          <w:rFonts w:asciiTheme="minorHAnsi" w:eastAsia="DejaVu Serif" w:hAnsiTheme="minorHAnsi" w:cs="DejaVu Serif"/>
          <w:b/>
          <w:sz w:val="22"/>
          <w:szCs w:val="22"/>
        </w:rPr>
      </w:pPr>
      <w:r w:rsidRPr="00E3315F">
        <w:rPr>
          <w:rFonts w:asciiTheme="minorHAnsi" w:eastAsia="DejaVu Serif" w:hAnsiTheme="minorHAnsi" w:cs="DejaVu Serif"/>
          <w:b/>
          <w:sz w:val="22"/>
          <w:szCs w:val="22"/>
        </w:rPr>
        <w:t>Challenge 3: Representing data on an image</w:t>
      </w:r>
    </w:p>
    <w:p w14:paraId="24F42015" w14:textId="1EB5F6C1" w:rsidR="00D905D4" w:rsidRPr="00E3315F" w:rsidRDefault="00D905D4" w:rsidP="00F442A6">
      <w:pPr>
        <w:spacing w:line="276" w:lineRule="auto"/>
        <w:ind w:right="20"/>
        <w:rPr>
          <w:rFonts w:asciiTheme="minorHAnsi" w:eastAsia="DejaVu Serif" w:hAnsiTheme="minorHAnsi" w:cs="DejaVu Serif"/>
          <w:sz w:val="22"/>
          <w:szCs w:val="22"/>
        </w:rPr>
      </w:pPr>
      <w:r w:rsidRPr="00E3315F">
        <w:rPr>
          <w:rFonts w:asciiTheme="minorHAnsi" w:eastAsia="DejaVu Serif" w:hAnsiTheme="minorHAnsi" w:cs="DejaVu Serif"/>
          <w:sz w:val="22"/>
          <w:szCs w:val="22"/>
        </w:rPr>
        <w:t xml:space="preserve">There are numerous ways you can represent data on an image. For example, drawings, text, or even a single word. </w:t>
      </w:r>
    </w:p>
    <w:p w14:paraId="447F7D87" w14:textId="77777777" w:rsidR="00D905D4" w:rsidRPr="00E3315F" w:rsidRDefault="00D905D4" w:rsidP="0093185A">
      <w:pPr>
        <w:spacing w:line="276" w:lineRule="auto"/>
        <w:ind w:left="749" w:right="232"/>
        <w:rPr>
          <w:rFonts w:asciiTheme="minorHAnsi" w:eastAsia="DejaVu Serif" w:hAnsiTheme="minorHAnsi" w:cs="DejaVu Serif"/>
          <w:sz w:val="22"/>
          <w:szCs w:val="22"/>
        </w:rPr>
      </w:pPr>
    </w:p>
    <w:p w14:paraId="3846C553" w14:textId="45C81CD6" w:rsidR="00036CD2" w:rsidRPr="00E3315F" w:rsidRDefault="00D905D4" w:rsidP="00F442A6">
      <w:pPr>
        <w:spacing w:line="276" w:lineRule="auto"/>
        <w:ind w:right="232"/>
        <w:rPr>
          <w:rFonts w:asciiTheme="minorHAnsi" w:eastAsia="DejaVu Serif" w:hAnsiTheme="minorHAnsi" w:cs="DejaVu Serif"/>
          <w:sz w:val="22"/>
          <w:szCs w:val="22"/>
        </w:rPr>
      </w:pPr>
      <w:r w:rsidRPr="00E3315F">
        <w:rPr>
          <w:rFonts w:asciiTheme="minorHAnsi" w:eastAsia="DejaVu Serif" w:hAnsiTheme="minorHAnsi" w:cs="DejaVu Serif"/>
          <w:sz w:val="22"/>
          <w:szCs w:val="22"/>
        </w:rPr>
        <w:t xml:space="preserve">In order to represent this the most simply, we decided that </w:t>
      </w:r>
      <w:r w:rsidR="00036CD2" w:rsidRPr="00E3315F">
        <w:rPr>
          <w:rFonts w:asciiTheme="minorHAnsi" w:eastAsia="DejaVu Serif" w:hAnsiTheme="minorHAnsi" w:cs="DejaVu Serif"/>
          <w:sz w:val="22"/>
          <w:szCs w:val="22"/>
        </w:rPr>
        <w:t xml:space="preserve">tags </w:t>
      </w:r>
      <w:r w:rsidRPr="00E3315F">
        <w:rPr>
          <w:rFonts w:asciiTheme="minorHAnsi" w:eastAsia="DejaVu Serif" w:hAnsiTheme="minorHAnsi" w:cs="DejaVu Serif"/>
          <w:sz w:val="22"/>
          <w:szCs w:val="22"/>
        </w:rPr>
        <w:t xml:space="preserve">would represent higher topics that can be searched on an image, while </w:t>
      </w:r>
      <w:r w:rsidR="00036CD2" w:rsidRPr="00E3315F">
        <w:rPr>
          <w:rFonts w:asciiTheme="minorHAnsi" w:eastAsia="DejaVu Serif" w:hAnsiTheme="minorHAnsi" w:cs="DejaVu Serif"/>
          <w:sz w:val="22"/>
          <w:szCs w:val="22"/>
        </w:rPr>
        <w:t>annotation</w:t>
      </w:r>
      <w:r w:rsidRPr="00E3315F">
        <w:rPr>
          <w:rFonts w:asciiTheme="minorHAnsi" w:eastAsia="DejaVu Serif" w:hAnsiTheme="minorHAnsi" w:cs="DejaVu Serif"/>
          <w:sz w:val="22"/>
          <w:szCs w:val="22"/>
        </w:rPr>
        <w:t>s</w:t>
      </w:r>
      <w:r w:rsidR="00036CD2" w:rsidRPr="00E3315F">
        <w:rPr>
          <w:rFonts w:asciiTheme="minorHAnsi" w:eastAsia="DejaVu Serif" w:hAnsiTheme="minorHAnsi" w:cs="DejaVu Serif"/>
          <w:sz w:val="22"/>
          <w:szCs w:val="22"/>
        </w:rPr>
        <w:t xml:space="preserve"> </w:t>
      </w:r>
      <w:r w:rsidRPr="00E3315F">
        <w:rPr>
          <w:rFonts w:asciiTheme="minorHAnsi" w:eastAsia="DejaVu Serif" w:hAnsiTheme="minorHAnsi" w:cs="DejaVu Serif"/>
          <w:sz w:val="22"/>
          <w:szCs w:val="22"/>
        </w:rPr>
        <w:t xml:space="preserve">to </w:t>
      </w:r>
      <w:r w:rsidR="00036CD2" w:rsidRPr="00E3315F">
        <w:rPr>
          <w:rFonts w:asciiTheme="minorHAnsi" w:eastAsia="DejaVu Serif" w:hAnsiTheme="minorHAnsi" w:cs="DejaVu Serif"/>
          <w:sz w:val="22"/>
          <w:szCs w:val="22"/>
        </w:rPr>
        <w:t>represent direct markings on an image.</w:t>
      </w:r>
      <w:r w:rsidR="006565C8" w:rsidRPr="00E3315F">
        <w:rPr>
          <w:rFonts w:asciiTheme="minorHAnsi" w:eastAsia="DejaVu Serif" w:hAnsiTheme="minorHAnsi" w:cs="DejaVu Serif"/>
          <w:sz w:val="22"/>
          <w:szCs w:val="22"/>
        </w:rPr>
        <w:t xml:space="preserve"> </w:t>
      </w:r>
      <w:r w:rsidRPr="00E3315F">
        <w:rPr>
          <w:rFonts w:asciiTheme="minorHAnsi" w:eastAsia="DejaVu Serif" w:hAnsiTheme="minorHAnsi" w:cs="DejaVu Serif"/>
          <w:sz w:val="22"/>
          <w:szCs w:val="22"/>
        </w:rPr>
        <w:t>Annotations would be split into point and range so that text can be associated with specific areas of the image.</w:t>
      </w:r>
    </w:p>
    <w:p w14:paraId="0E0CCB8F" w14:textId="77777777" w:rsidR="00036CD2" w:rsidRPr="00E3315F" w:rsidRDefault="00036CD2" w:rsidP="00036CD2">
      <w:pPr>
        <w:spacing w:before="10" w:line="260" w:lineRule="exact"/>
        <w:rPr>
          <w:rFonts w:asciiTheme="minorHAnsi" w:hAnsiTheme="minorHAnsi"/>
          <w:sz w:val="26"/>
          <w:szCs w:val="26"/>
        </w:rPr>
      </w:pPr>
    </w:p>
    <w:p w14:paraId="2B8E3642" w14:textId="684C8E89" w:rsidR="00D64792" w:rsidRPr="00E3315F" w:rsidRDefault="00D64792">
      <w:pPr>
        <w:rPr>
          <w:rFonts w:asciiTheme="minorHAnsi" w:eastAsia="DejaVu Serif" w:hAnsiTheme="minorHAnsi" w:cs="DejaVu Serif"/>
          <w:b/>
          <w:sz w:val="38"/>
          <w:szCs w:val="38"/>
        </w:rPr>
      </w:pPr>
      <w:r w:rsidRPr="00E3315F">
        <w:rPr>
          <w:rFonts w:asciiTheme="minorHAnsi" w:eastAsia="DejaVu Serif" w:hAnsiTheme="minorHAnsi" w:cs="DejaVu Serif"/>
          <w:b/>
          <w:sz w:val="38"/>
          <w:szCs w:val="38"/>
        </w:rPr>
        <w:lastRenderedPageBreak/>
        <w:br w:type="page"/>
      </w:r>
    </w:p>
    <w:p w14:paraId="3A2504C4" w14:textId="77777777" w:rsidR="00A136DE" w:rsidRPr="00E3315F" w:rsidRDefault="00036CD2" w:rsidP="00D64792">
      <w:pPr>
        <w:rPr>
          <w:rFonts w:asciiTheme="minorHAnsi" w:eastAsia="DejaVu Serif" w:hAnsiTheme="minorHAnsi" w:cs="DejaVu Serif"/>
          <w:sz w:val="38"/>
          <w:szCs w:val="38"/>
        </w:rPr>
      </w:pPr>
      <w:r w:rsidRPr="00E3315F">
        <w:rPr>
          <w:rFonts w:asciiTheme="minorHAnsi" w:eastAsia="DejaVu Serif" w:hAnsiTheme="minorHAnsi" w:cs="DejaVu Serif"/>
          <w:b/>
          <w:sz w:val="38"/>
          <w:szCs w:val="38"/>
        </w:rPr>
        <w:lastRenderedPageBreak/>
        <w:t>API Specification</w:t>
      </w:r>
    </w:p>
    <w:p w14:paraId="3934B3F0" w14:textId="77777777" w:rsidR="00A136DE" w:rsidRPr="00E3315F" w:rsidRDefault="00A136DE">
      <w:pPr>
        <w:spacing w:before="10" w:line="100" w:lineRule="exact"/>
        <w:rPr>
          <w:rFonts w:asciiTheme="minorHAnsi" w:hAnsiTheme="minorHAnsi"/>
          <w:sz w:val="10"/>
          <w:szCs w:val="10"/>
        </w:rPr>
      </w:pPr>
    </w:p>
    <w:p w14:paraId="35E7C4C5" w14:textId="77777777" w:rsidR="00A136DE" w:rsidRPr="00E3315F" w:rsidRDefault="00A136DE">
      <w:pPr>
        <w:spacing w:line="200" w:lineRule="exact"/>
        <w:rPr>
          <w:rFonts w:asciiTheme="minorHAnsi" w:hAnsiTheme="minorHAnsi"/>
        </w:rPr>
      </w:pPr>
    </w:p>
    <w:p w14:paraId="17749774" w14:textId="77777777" w:rsidR="00A136DE" w:rsidRPr="00E3315F" w:rsidRDefault="00036CD2" w:rsidP="00D64792">
      <w:pPr>
        <w:spacing w:line="280" w:lineRule="exact"/>
        <w:rPr>
          <w:rFonts w:asciiTheme="minorHAnsi" w:eastAsia="DejaVu Serif" w:hAnsiTheme="minorHAnsi" w:cs="DejaVu Serif"/>
          <w:sz w:val="32"/>
          <w:szCs w:val="32"/>
          <w:u w:val="single"/>
        </w:rPr>
      </w:pPr>
      <w:r w:rsidRPr="00E3315F">
        <w:rPr>
          <w:rFonts w:asciiTheme="minorHAnsi" w:eastAsia="DejaVu Serif" w:hAnsiTheme="minorHAnsi" w:cs="DejaVu Serif"/>
          <w:w w:val="97"/>
          <w:sz w:val="32"/>
          <w:szCs w:val="32"/>
          <w:u w:val="single"/>
        </w:rPr>
        <w:t xml:space="preserve">Response </w:t>
      </w:r>
      <w:r w:rsidRPr="00E3315F">
        <w:rPr>
          <w:rFonts w:asciiTheme="minorHAnsi" w:eastAsia="DejaVu Serif" w:hAnsiTheme="minorHAnsi" w:cs="DejaVu Serif"/>
          <w:sz w:val="32"/>
          <w:szCs w:val="32"/>
          <w:u w:val="single"/>
        </w:rPr>
        <w:t>Models</w:t>
      </w:r>
    </w:p>
    <w:p w14:paraId="20A0B605" w14:textId="77777777" w:rsidR="00D64792" w:rsidRPr="00E3315F" w:rsidRDefault="00D64792" w:rsidP="00D64792">
      <w:pPr>
        <w:spacing w:before="30"/>
        <w:rPr>
          <w:rFonts w:asciiTheme="minorHAnsi" w:hAnsiTheme="minorHAnsi"/>
          <w:sz w:val="24"/>
          <w:szCs w:val="24"/>
        </w:rPr>
      </w:pPr>
    </w:p>
    <w:p w14:paraId="1FA47F0C" w14:textId="24017D37" w:rsidR="00E3315F" w:rsidRPr="00E3315F" w:rsidRDefault="00036CD2" w:rsidP="00E3315F">
      <w:pPr>
        <w:spacing w:before="30" w:line="276" w:lineRule="auto"/>
        <w:rPr>
          <w:rFonts w:asciiTheme="minorHAnsi" w:eastAsia="DejaVu Serif" w:hAnsiTheme="minorHAnsi" w:cs="DejaVu Serif"/>
          <w:b/>
          <w:sz w:val="22"/>
          <w:szCs w:val="22"/>
        </w:rPr>
      </w:pPr>
      <w:r w:rsidRPr="00E3315F">
        <w:rPr>
          <w:rFonts w:asciiTheme="minorHAnsi" w:eastAsia="DejaVu Serif" w:hAnsiTheme="minorHAnsi" w:cs="DejaVu Serif"/>
          <w:b/>
          <w:sz w:val="22"/>
          <w:szCs w:val="22"/>
        </w:rPr>
        <w:t>Point annotation</w:t>
      </w:r>
    </w:p>
    <w:tbl>
      <w:tblPr>
        <w:tblStyle w:val="TableGrid"/>
        <w:tblW w:w="0" w:type="auto"/>
        <w:jc w:val="center"/>
        <w:tblInd w:w="828" w:type="dxa"/>
        <w:tblLook w:val="04A0" w:firstRow="1" w:lastRow="0" w:firstColumn="1" w:lastColumn="0" w:noHBand="0" w:noVBand="1"/>
      </w:tblPr>
      <w:tblGrid>
        <w:gridCol w:w="2740"/>
        <w:gridCol w:w="1940"/>
        <w:gridCol w:w="4500"/>
      </w:tblGrid>
      <w:tr w:rsidR="00D905D4" w:rsidRPr="00E3315F" w14:paraId="6B919866" w14:textId="77777777" w:rsidTr="00E3315F">
        <w:trPr>
          <w:jc w:val="center"/>
        </w:trPr>
        <w:tc>
          <w:tcPr>
            <w:tcW w:w="2740" w:type="dxa"/>
          </w:tcPr>
          <w:p w14:paraId="389C0264" w14:textId="647E5EC2" w:rsidR="00D905D4" w:rsidRPr="00E3315F" w:rsidRDefault="00D905D4">
            <w:pPr>
              <w:spacing w:before="15" w:line="260" w:lineRule="exact"/>
              <w:rPr>
                <w:rFonts w:asciiTheme="minorHAnsi" w:hAnsiTheme="minorHAnsi"/>
                <w:b/>
                <w:sz w:val="22"/>
                <w:szCs w:val="22"/>
              </w:rPr>
            </w:pPr>
            <w:r w:rsidRPr="00E3315F">
              <w:rPr>
                <w:rFonts w:asciiTheme="minorHAnsi" w:hAnsiTheme="minorHAnsi"/>
                <w:b/>
                <w:sz w:val="22"/>
                <w:szCs w:val="22"/>
              </w:rPr>
              <w:t>Key</w:t>
            </w:r>
          </w:p>
        </w:tc>
        <w:tc>
          <w:tcPr>
            <w:tcW w:w="1940" w:type="dxa"/>
          </w:tcPr>
          <w:p w14:paraId="54148FA4" w14:textId="5F061DA1" w:rsidR="00D905D4" w:rsidRPr="00E3315F" w:rsidRDefault="00D905D4">
            <w:pPr>
              <w:spacing w:before="15" w:line="260" w:lineRule="exact"/>
              <w:rPr>
                <w:rFonts w:asciiTheme="minorHAnsi" w:hAnsiTheme="minorHAnsi"/>
                <w:b/>
                <w:sz w:val="22"/>
                <w:szCs w:val="22"/>
              </w:rPr>
            </w:pPr>
            <w:r w:rsidRPr="00E3315F">
              <w:rPr>
                <w:rFonts w:asciiTheme="minorHAnsi" w:hAnsiTheme="minorHAnsi"/>
                <w:b/>
                <w:sz w:val="22"/>
                <w:szCs w:val="22"/>
              </w:rPr>
              <w:t>Format</w:t>
            </w:r>
          </w:p>
        </w:tc>
        <w:tc>
          <w:tcPr>
            <w:tcW w:w="4500" w:type="dxa"/>
          </w:tcPr>
          <w:p w14:paraId="33D77433" w14:textId="08AB8B93" w:rsidR="00D905D4" w:rsidRPr="00E3315F" w:rsidRDefault="00D905D4">
            <w:pPr>
              <w:spacing w:before="15" w:line="260" w:lineRule="exact"/>
              <w:rPr>
                <w:rFonts w:asciiTheme="minorHAnsi" w:hAnsiTheme="minorHAnsi"/>
                <w:b/>
                <w:sz w:val="22"/>
                <w:szCs w:val="22"/>
              </w:rPr>
            </w:pPr>
            <w:r w:rsidRPr="00E3315F">
              <w:rPr>
                <w:rFonts w:asciiTheme="minorHAnsi" w:hAnsiTheme="minorHAnsi"/>
                <w:b/>
                <w:sz w:val="22"/>
                <w:szCs w:val="22"/>
              </w:rPr>
              <w:t>Description</w:t>
            </w:r>
          </w:p>
        </w:tc>
      </w:tr>
      <w:tr w:rsidR="00D905D4" w:rsidRPr="00E3315F" w14:paraId="52043541" w14:textId="77777777" w:rsidTr="00E3315F">
        <w:trPr>
          <w:jc w:val="center"/>
        </w:trPr>
        <w:tc>
          <w:tcPr>
            <w:tcW w:w="2740" w:type="dxa"/>
          </w:tcPr>
          <w:p w14:paraId="4B907305" w14:textId="7FEACAC5" w:rsidR="00D905D4"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t</w:t>
            </w:r>
            <w:r w:rsidR="00D905D4" w:rsidRPr="00E3315F">
              <w:rPr>
                <w:rFonts w:asciiTheme="minorHAnsi" w:hAnsiTheme="minorHAnsi"/>
                <w:sz w:val="22"/>
                <w:szCs w:val="22"/>
              </w:rPr>
              <w:t>ext</w:t>
            </w:r>
          </w:p>
        </w:tc>
        <w:tc>
          <w:tcPr>
            <w:tcW w:w="1940" w:type="dxa"/>
          </w:tcPr>
          <w:p w14:paraId="7F996B4B" w14:textId="03CDDCDF" w:rsidR="00D905D4" w:rsidRPr="00E3315F" w:rsidRDefault="00D905D4">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3BB60C57" w14:textId="64D5FA29" w:rsidR="00D905D4" w:rsidRPr="00E3315F" w:rsidRDefault="00D905D4">
            <w:pPr>
              <w:spacing w:before="15" w:line="260" w:lineRule="exact"/>
              <w:rPr>
                <w:rFonts w:asciiTheme="minorHAnsi" w:hAnsiTheme="minorHAnsi"/>
                <w:sz w:val="22"/>
                <w:szCs w:val="22"/>
              </w:rPr>
            </w:pPr>
            <w:r w:rsidRPr="00E3315F">
              <w:rPr>
                <w:rFonts w:asciiTheme="minorHAnsi" w:hAnsiTheme="minorHAnsi"/>
                <w:sz w:val="22"/>
                <w:szCs w:val="22"/>
              </w:rPr>
              <w:t>Text in the annotation</w:t>
            </w:r>
          </w:p>
        </w:tc>
      </w:tr>
      <w:tr w:rsidR="00D905D4" w:rsidRPr="00E3315F" w14:paraId="1D208E96" w14:textId="77777777" w:rsidTr="00E3315F">
        <w:trPr>
          <w:jc w:val="center"/>
        </w:trPr>
        <w:tc>
          <w:tcPr>
            <w:tcW w:w="2740" w:type="dxa"/>
          </w:tcPr>
          <w:p w14:paraId="067BDBAE" w14:textId="5AD2B4F4" w:rsidR="00D905D4"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i</w:t>
            </w:r>
            <w:r w:rsidR="00D905D4" w:rsidRPr="00E3315F">
              <w:rPr>
                <w:rFonts w:asciiTheme="minorHAnsi" w:hAnsiTheme="minorHAnsi"/>
                <w:sz w:val="22"/>
                <w:szCs w:val="22"/>
              </w:rPr>
              <w:t>mage_id</w:t>
            </w:r>
          </w:p>
        </w:tc>
        <w:tc>
          <w:tcPr>
            <w:tcW w:w="1940" w:type="dxa"/>
          </w:tcPr>
          <w:p w14:paraId="58A74640" w14:textId="1B14E095" w:rsidR="00D905D4" w:rsidRPr="00E3315F" w:rsidRDefault="00D905D4">
            <w:pPr>
              <w:spacing w:before="15" w:line="260" w:lineRule="exact"/>
              <w:rPr>
                <w:rFonts w:asciiTheme="minorHAnsi" w:hAnsiTheme="minorHAnsi"/>
                <w:sz w:val="22"/>
                <w:szCs w:val="22"/>
              </w:rPr>
            </w:pPr>
            <w:r w:rsidRPr="00E3315F">
              <w:rPr>
                <w:rFonts w:asciiTheme="minorHAnsi" w:hAnsiTheme="minorHAnsi"/>
                <w:sz w:val="22"/>
                <w:szCs w:val="22"/>
              </w:rPr>
              <w:t>ObjectId</w:t>
            </w:r>
          </w:p>
        </w:tc>
        <w:tc>
          <w:tcPr>
            <w:tcW w:w="4500" w:type="dxa"/>
          </w:tcPr>
          <w:p w14:paraId="243EED41" w14:textId="0AF87612" w:rsidR="00D905D4" w:rsidRPr="00E3315F" w:rsidRDefault="00D905D4">
            <w:pPr>
              <w:spacing w:before="15" w:line="260" w:lineRule="exact"/>
              <w:rPr>
                <w:rFonts w:asciiTheme="minorHAnsi" w:hAnsiTheme="minorHAnsi"/>
                <w:sz w:val="22"/>
                <w:szCs w:val="22"/>
              </w:rPr>
            </w:pPr>
            <w:r w:rsidRPr="00E3315F">
              <w:rPr>
                <w:rFonts w:asciiTheme="minorHAnsi" w:hAnsiTheme="minorHAnsi"/>
                <w:sz w:val="22"/>
                <w:szCs w:val="22"/>
              </w:rPr>
              <w:t>_id of the associated MedImage</w:t>
            </w:r>
          </w:p>
        </w:tc>
      </w:tr>
      <w:tr w:rsidR="00D905D4" w:rsidRPr="00E3315F" w14:paraId="0386C69E" w14:textId="77777777" w:rsidTr="00E3315F">
        <w:trPr>
          <w:jc w:val="center"/>
        </w:trPr>
        <w:tc>
          <w:tcPr>
            <w:tcW w:w="2740" w:type="dxa"/>
          </w:tcPr>
          <w:p w14:paraId="050ADE46" w14:textId="62578537" w:rsidR="00D905D4"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s</w:t>
            </w:r>
            <w:r w:rsidR="00D905D4" w:rsidRPr="00E3315F">
              <w:rPr>
                <w:rFonts w:asciiTheme="minorHAnsi" w:hAnsiTheme="minorHAnsi"/>
                <w:sz w:val="22"/>
                <w:szCs w:val="22"/>
              </w:rPr>
              <w:t>tart_point</w:t>
            </w:r>
          </w:p>
        </w:tc>
        <w:tc>
          <w:tcPr>
            <w:tcW w:w="1940" w:type="dxa"/>
          </w:tcPr>
          <w:p w14:paraId="0CFDC560" w14:textId="2968F83A" w:rsidR="00D905D4" w:rsidRPr="00E3315F" w:rsidRDefault="00D905D4">
            <w:pPr>
              <w:spacing w:before="15" w:line="260" w:lineRule="exact"/>
              <w:rPr>
                <w:rFonts w:asciiTheme="minorHAnsi" w:hAnsiTheme="minorHAnsi"/>
                <w:sz w:val="22"/>
                <w:szCs w:val="22"/>
              </w:rPr>
            </w:pPr>
            <w:r w:rsidRPr="00E3315F">
              <w:rPr>
                <w:rFonts w:asciiTheme="minorHAnsi" w:hAnsiTheme="minorHAnsi"/>
                <w:sz w:val="22"/>
                <w:szCs w:val="22"/>
              </w:rPr>
              <w:t>JSON</w:t>
            </w:r>
          </w:p>
        </w:tc>
        <w:tc>
          <w:tcPr>
            <w:tcW w:w="4500" w:type="dxa"/>
          </w:tcPr>
          <w:p w14:paraId="7E89B236" w14:textId="51A46D5B" w:rsidR="00D905D4" w:rsidRPr="00E3315F" w:rsidRDefault="00D905D4">
            <w:pPr>
              <w:spacing w:before="15" w:line="260" w:lineRule="exact"/>
              <w:rPr>
                <w:rFonts w:asciiTheme="minorHAnsi" w:hAnsiTheme="minorHAnsi"/>
                <w:sz w:val="22"/>
                <w:szCs w:val="22"/>
              </w:rPr>
            </w:pPr>
            <w:r w:rsidRPr="00E3315F">
              <w:rPr>
                <w:rFonts w:asciiTheme="minorHAnsi" w:hAnsiTheme="minorHAnsi"/>
                <w:sz w:val="22"/>
                <w:szCs w:val="22"/>
              </w:rPr>
              <w:t>{x: Number, y: Number} – coordinate of annotation on image</w:t>
            </w:r>
          </w:p>
        </w:tc>
      </w:tr>
    </w:tbl>
    <w:p w14:paraId="7FC45772" w14:textId="77777777" w:rsidR="00D64792" w:rsidRPr="00E3315F" w:rsidRDefault="00D64792" w:rsidP="00D64792">
      <w:pPr>
        <w:spacing w:before="30"/>
        <w:rPr>
          <w:rFonts w:asciiTheme="minorHAnsi" w:hAnsiTheme="minorHAnsi"/>
          <w:sz w:val="22"/>
          <w:szCs w:val="22"/>
        </w:rPr>
      </w:pPr>
    </w:p>
    <w:p w14:paraId="04AAB57F" w14:textId="5F58D449" w:rsidR="00E3315F" w:rsidRPr="00E3315F" w:rsidRDefault="00036CD2" w:rsidP="00E3315F">
      <w:pPr>
        <w:spacing w:before="30" w:line="276" w:lineRule="auto"/>
        <w:rPr>
          <w:rFonts w:asciiTheme="minorHAnsi" w:eastAsia="DejaVu Serif" w:hAnsiTheme="minorHAnsi" w:cs="DejaVu Serif"/>
          <w:b/>
          <w:sz w:val="22"/>
          <w:szCs w:val="22"/>
        </w:rPr>
      </w:pPr>
      <w:r w:rsidRPr="00E3315F">
        <w:rPr>
          <w:rFonts w:asciiTheme="minorHAnsi" w:eastAsia="DejaVu Serif" w:hAnsiTheme="minorHAnsi" w:cs="DejaVu Serif"/>
          <w:b/>
          <w:sz w:val="22"/>
          <w:szCs w:val="22"/>
        </w:rPr>
        <w:t>Range annotation</w:t>
      </w:r>
    </w:p>
    <w:tbl>
      <w:tblPr>
        <w:tblStyle w:val="TableGrid"/>
        <w:tblW w:w="0" w:type="auto"/>
        <w:jc w:val="center"/>
        <w:tblInd w:w="828" w:type="dxa"/>
        <w:tblLook w:val="04A0" w:firstRow="1" w:lastRow="0" w:firstColumn="1" w:lastColumn="0" w:noHBand="0" w:noVBand="1"/>
      </w:tblPr>
      <w:tblGrid>
        <w:gridCol w:w="2740"/>
        <w:gridCol w:w="1940"/>
        <w:gridCol w:w="4500"/>
      </w:tblGrid>
      <w:tr w:rsidR="00713723" w:rsidRPr="00E3315F" w14:paraId="12F84CE2" w14:textId="77777777" w:rsidTr="00E3315F">
        <w:trPr>
          <w:jc w:val="center"/>
        </w:trPr>
        <w:tc>
          <w:tcPr>
            <w:tcW w:w="2740" w:type="dxa"/>
          </w:tcPr>
          <w:p w14:paraId="22E8D6AD" w14:textId="4114091D" w:rsidR="000334E5" w:rsidRPr="00E3315F" w:rsidRDefault="000334E5">
            <w:pPr>
              <w:spacing w:before="15" w:line="260" w:lineRule="exact"/>
              <w:rPr>
                <w:rFonts w:asciiTheme="minorHAnsi" w:hAnsiTheme="minorHAnsi"/>
                <w:b/>
                <w:sz w:val="22"/>
                <w:szCs w:val="22"/>
              </w:rPr>
            </w:pPr>
            <w:r w:rsidRPr="00E3315F">
              <w:rPr>
                <w:rFonts w:asciiTheme="minorHAnsi" w:hAnsiTheme="minorHAnsi"/>
                <w:b/>
                <w:sz w:val="22"/>
                <w:szCs w:val="22"/>
              </w:rPr>
              <w:t>Key</w:t>
            </w:r>
          </w:p>
        </w:tc>
        <w:tc>
          <w:tcPr>
            <w:tcW w:w="1940" w:type="dxa"/>
          </w:tcPr>
          <w:p w14:paraId="59806EE2" w14:textId="38AE7128" w:rsidR="000334E5" w:rsidRPr="00E3315F" w:rsidRDefault="000334E5">
            <w:pPr>
              <w:spacing w:before="15" w:line="260" w:lineRule="exact"/>
              <w:rPr>
                <w:rFonts w:asciiTheme="minorHAnsi" w:hAnsiTheme="minorHAnsi"/>
                <w:b/>
                <w:sz w:val="22"/>
                <w:szCs w:val="22"/>
              </w:rPr>
            </w:pPr>
            <w:r w:rsidRPr="00E3315F">
              <w:rPr>
                <w:rFonts w:asciiTheme="minorHAnsi" w:hAnsiTheme="minorHAnsi"/>
                <w:b/>
                <w:sz w:val="22"/>
                <w:szCs w:val="22"/>
              </w:rPr>
              <w:t>Format</w:t>
            </w:r>
          </w:p>
        </w:tc>
        <w:tc>
          <w:tcPr>
            <w:tcW w:w="4500" w:type="dxa"/>
          </w:tcPr>
          <w:p w14:paraId="2F2AAB3F" w14:textId="1737DA49" w:rsidR="000334E5" w:rsidRPr="00E3315F" w:rsidRDefault="000334E5">
            <w:pPr>
              <w:spacing w:before="15" w:line="260" w:lineRule="exact"/>
              <w:rPr>
                <w:rFonts w:asciiTheme="minorHAnsi" w:hAnsiTheme="minorHAnsi"/>
                <w:b/>
                <w:sz w:val="22"/>
                <w:szCs w:val="22"/>
              </w:rPr>
            </w:pPr>
            <w:r w:rsidRPr="00E3315F">
              <w:rPr>
                <w:rFonts w:asciiTheme="minorHAnsi" w:hAnsiTheme="minorHAnsi"/>
                <w:b/>
                <w:sz w:val="22"/>
                <w:szCs w:val="22"/>
              </w:rPr>
              <w:t>Description</w:t>
            </w:r>
          </w:p>
        </w:tc>
      </w:tr>
      <w:tr w:rsidR="00713723" w:rsidRPr="00E3315F" w14:paraId="1C08907D" w14:textId="77777777" w:rsidTr="00E3315F">
        <w:trPr>
          <w:jc w:val="center"/>
        </w:trPr>
        <w:tc>
          <w:tcPr>
            <w:tcW w:w="2740" w:type="dxa"/>
          </w:tcPr>
          <w:p w14:paraId="5AAA2808" w14:textId="6DF3D3BE"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text</w:t>
            </w:r>
          </w:p>
        </w:tc>
        <w:tc>
          <w:tcPr>
            <w:tcW w:w="1940" w:type="dxa"/>
          </w:tcPr>
          <w:p w14:paraId="4CCEA202" w14:textId="00A347A6"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2E29FE2B" w14:textId="130063CE"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Text in the annotation</w:t>
            </w:r>
          </w:p>
        </w:tc>
      </w:tr>
      <w:tr w:rsidR="00713723" w:rsidRPr="00E3315F" w14:paraId="196E9A3D" w14:textId="77777777" w:rsidTr="00E3315F">
        <w:trPr>
          <w:jc w:val="center"/>
        </w:trPr>
        <w:tc>
          <w:tcPr>
            <w:tcW w:w="2740" w:type="dxa"/>
          </w:tcPr>
          <w:p w14:paraId="0F9BCF39" w14:textId="42923EA8"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image_id</w:t>
            </w:r>
          </w:p>
        </w:tc>
        <w:tc>
          <w:tcPr>
            <w:tcW w:w="1940" w:type="dxa"/>
          </w:tcPr>
          <w:p w14:paraId="67697FF1" w14:textId="1B4444FC"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ObjectId</w:t>
            </w:r>
          </w:p>
        </w:tc>
        <w:tc>
          <w:tcPr>
            <w:tcW w:w="4500" w:type="dxa"/>
          </w:tcPr>
          <w:p w14:paraId="555E3045" w14:textId="25173FA1"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_id of the associated MedImage</w:t>
            </w:r>
          </w:p>
        </w:tc>
      </w:tr>
      <w:tr w:rsidR="00713723" w:rsidRPr="00E3315F" w14:paraId="69782443" w14:textId="77777777" w:rsidTr="00E3315F">
        <w:trPr>
          <w:jc w:val="center"/>
        </w:trPr>
        <w:tc>
          <w:tcPr>
            <w:tcW w:w="2740" w:type="dxa"/>
          </w:tcPr>
          <w:p w14:paraId="431FE177" w14:textId="1B1C3CF4"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start_point</w:t>
            </w:r>
          </w:p>
        </w:tc>
        <w:tc>
          <w:tcPr>
            <w:tcW w:w="1940" w:type="dxa"/>
          </w:tcPr>
          <w:p w14:paraId="39195AC3" w14:textId="415510FB"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JSON</w:t>
            </w:r>
          </w:p>
        </w:tc>
        <w:tc>
          <w:tcPr>
            <w:tcW w:w="4500" w:type="dxa"/>
          </w:tcPr>
          <w:p w14:paraId="1CBBBE16" w14:textId="2F635E15" w:rsidR="000334E5" w:rsidRPr="00E3315F" w:rsidRDefault="000334E5">
            <w:pPr>
              <w:spacing w:before="15" w:line="260" w:lineRule="exact"/>
              <w:rPr>
                <w:rFonts w:asciiTheme="minorHAnsi" w:hAnsiTheme="minorHAnsi"/>
                <w:sz w:val="22"/>
                <w:szCs w:val="22"/>
              </w:rPr>
            </w:pPr>
            <w:r w:rsidRPr="00E3315F">
              <w:rPr>
                <w:rFonts w:asciiTheme="minorHAnsi" w:eastAsia="DejaVu Sans" w:hAnsiTheme="minorHAnsi" w:cs="DejaVu Sans"/>
                <w:sz w:val="22"/>
                <w:szCs w:val="22"/>
              </w:rPr>
              <w:t xml:space="preserve">{x: Number, y: Number} - coordinate of annotation on image    </w:t>
            </w:r>
          </w:p>
        </w:tc>
      </w:tr>
      <w:tr w:rsidR="000334E5" w:rsidRPr="00E3315F" w14:paraId="3D247F0B" w14:textId="77777777" w:rsidTr="00E3315F">
        <w:trPr>
          <w:jc w:val="center"/>
        </w:trPr>
        <w:tc>
          <w:tcPr>
            <w:tcW w:w="2740" w:type="dxa"/>
          </w:tcPr>
          <w:p w14:paraId="0FFD2685" w14:textId="3499BD23"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end_point</w:t>
            </w:r>
          </w:p>
        </w:tc>
        <w:tc>
          <w:tcPr>
            <w:tcW w:w="1940" w:type="dxa"/>
          </w:tcPr>
          <w:p w14:paraId="7DBB74BC" w14:textId="445A92FC"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JSON</w:t>
            </w:r>
          </w:p>
        </w:tc>
        <w:tc>
          <w:tcPr>
            <w:tcW w:w="4500" w:type="dxa"/>
          </w:tcPr>
          <w:p w14:paraId="1B7A47E3" w14:textId="7266C880" w:rsidR="000334E5" w:rsidRPr="00E3315F" w:rsidRDefault="000334E5">
            <w:pPr>
              <w:spacing w:before="15" w:line="260" w:lineRule="exact"/>
              <w:rPr>
                <w:rFonts w:asciiTheme="minorHAnsi" w:eastAsia="DejaVu Sans" w:hAnsiTheme="minorHAnsi" w:cs="DejaVu Sans"/>
                <w:sz w:val="22"/>
                <w:szCs w:val="22"/>
              </w:rPr>
            </w:pPr>
            <w:r w:rsidRPr="00E3315F">
              <w:rPr>
                <w:rFonts w:asciiTheme="minorHAnsi" w:eastAsia="DejaVu Sans" w:hAnsiTheme="minorHAnsi" w:cs="DejaVu Sans"/>
                <w:position w:val="-1"/>
                <w:sz w:val="22"/>
                <w:szCs w:val="22"/>
              </w:rPr>
              <w:t>{x: Number, y: Number} - coordinate of end point of annotation</w:t>
            </w:r>
          </w:p>
        </w:tc>
      </w:tr>
    </w:tbl>
    <w:p w14:paraId="18DC65A1" w14:textId="77777777" w:rsidR="00A136DE" w:rsidRPr="00E3315F" w:rsidRDefault="00A136DE">
      <w:pPr>
        <w:spacing w:before="10" w:line="260" w:lineRule="exact"/>
        <w:rPr>
          <w:rFonts w:asciiTheme="minorHAnsi" w:hAnsiTheme="minorHAnsi"/>
          <w:sz w:val="22"/>
          <w:szCs w:val="22"/>
        </w:rPr>
      </w:pPr>
    </w:p>
    <w:p w14:paraId="11F1A08A" w14:textId="6C9AC98B" w:rsidR="00E3315F" w:rsidRPr="00E3315F" w:rsidRDefault="00036CD2" w:rsidP="00E3315F">
      <w:pPr>
        <w:spacing w:before="30" w:line="276" w:lineRule="auto"/>
        <w:rPr>
          <w:rFonts w:asciiTheme="minorHAnsi" w:eastAsia="DejaVu Serif" w:hAnsiTheme="minorHAnsi" w:cs="DejaVu Serif"/>
          <w:b/>
          <w:w w:val="101"/>
          <w:sz w:val="22"/>
          <w:szCs w:val="22"/>
        </w:rPr>
      </w:pPr>
      <w:r w:rsidRPr="00E3315F">
        <w:rPr>
          <w:rFonts w:asciiTheme="minorHAnsi" w:eastAsia="DejaVu Serif" w:hAnsiTheme="minorHAnsi" w:cs="DejaVu Serif"/>
          <w:b/>
          <w:w w:val="101"/>
          <w:sz w:val="22"/>
          <w:szCs w:val="22"/>
        </w:rPr>
        <w:t>Contribution</w:t>
      </w:r>
    </w:p>
    <w:tbl>
      <w:tblPr>
        <w:tblStyle w:val="TableGrid"/>
        <w:tblW w:w="0" w:type="auto"/>
        <w:jc w:val="center"/>
        <w:tblInd w:w="828" w:type="dxa"/>
        <w:tblLook w:val="04A0" w:firstRow="1" w:lastRow="0" w:firstColumn="1" w:lastColumn="0" w:noHBand="0" w:noVBand="1"/>
      </w:tblPr>
      <w:tblGrid>
        <w:gridCol w:w="2740"/>
        <w:gridCol w:w="1940"/>
        <w:gridCol w:w="4500"/>
      </w:tblGrid>
      <w:tr w:rsidR="000334E5" w:rsidRPr="00E3315F" w14:paraId="6C69544E" w14:textId="77777777" w:rsidTr="00E3315F">
        <w:trPr>
          <w:jc w:val="center"/>
        </w:trPr>
        <w:tc>
          <w:tcPr>
            <w:tcW w:w="2740" w:type="dxa"/>
          </w:tcPr>
          <w:p w14:paraId="055D16FD" w14:textId="35B04260" w:rsidR="000334E5" w:rsidRPr="00E3315F" w:rsidRDefault="000334E5">
            <w:pPr>
              <w:spacing w:before="15" w:line="260" w:lineRule="exact"/>
              <w:rPr>
                <w:rFonts w:asciiTheme="minorHAnsi" w:hAnsiTheme="minorHAnsi"/>
                <w:b/>
                <w:sz w:val="22"/>
                <w:szCs w:val="22"/>
              </w:rPr>
            </w:pPr>
            <w:r w:rsidRPr="00E3315F">
              <w:rPr>
                <w:rFonts w:asciiTheme="minorHAnsi" w:hAnsiTheme="minorHAnsi"/>
                <w:b/>
                <w:sz w:val="22"/>
                <w:szCs w:val="22"/>
              </w:rPr>
              <w:t>Key</w:t>
            </w:r>
          </w:p>
        </w:tc>
        <w:tc>
          <w:tcPr>
            <w:tcW w:w="1940" w:type="dxa"/>
          </w:tcPr>
          <w:p w14:paraId="5F479CF5" w14:textId="45EF3F7B" w:rsidR="000334E5" w:rsidRPr="00E3315F" w:rsidRDefault="000334E5">
            <w:pPr>
              <w:spacing w:before="15" w:line="260" w:lineRule="exact"/>
              <w:rPr>
                <w:rFonts w:asciiTheme="minorHAnsi" w:hAnsiTheme="minorHAnsi"/>
                <w:b/>
                <w:sz w:val="22"/>
                <w:szCs w:val="22"/>
              </w:rPr>
            </w:pPr>
            <w:r w:rsidRPr="00E3315F">
              <w:rPr>
                <w:rFonts w:asciiTheme="minorHAnsi" w:hAnsiTheme="minorHAnsi"/>
                <w:b/>
                <w:sz w:val="22"/>
                <w:szCs w:val="22"/>
              </w:rPr>
              <w:t>Format</w:t>
            </w:r>
          </w:p>
        </w:tc>
        <w:tc>
          <w:tcPr>
            <w:tcW w:w="4500" w:type="dxa"/>
          </w:tcPr>
          <w:p w14:paraId="595D53EB" w14:textId="06632D06" w:rsidR="000334E5" w:rsidRPr="00E3315F" w:rsidRDefault="000334E5">
            <w:pPr>
              <w:spacing w:before="15" w:line="260" w:lineRule="exact"/>
              <w:rPr>
                <w:rFonts w:asciiTheme="minorHAnsi" w:hAnsiTheme="minorHAnsi"/>
                <w:b/>
                <w:sz w:val="22"/>
                <w:szCs w:val="22"/>
              </w:rPr>
            </w:pPr>
            <w:r w:rsidRPr="00E3315F">
              <w:rPr>
                <w:rFonts w:asciiTheme="minorHAnsi" w:hAnsiTheme="minorHAnsi"/>
                <w:b/>
                <w:sz w:val="22"/>
                <w:szCs w:val="22"/>
              </w:rPr>
              <w:t>Description</w:t>
            </w:r>
          </w:p>
        </w:tc>
      </w:tr>
      <w:tr w:rsidR="000334E5" w:rsidRPr="00E3315F" w14:paraId="4D7AD20C" w14:textId="77777777" w:rsidTr="00E3315F">
        <w:trPr>
          <w:jc w:val="center"/>
        </w:trPr>
        <w:tc>
          <w:tcPr>
            <w:tcW w:w="2740" w:type="dxa"/>
          </w:tcPr>
          <w:p w14:paraId="1FD430CB" w14:textId="6B4ED1E0"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image_id</w:t>
            </w:r>
          </w:p>
        </w:tc>
        <w:tc>
          <w:tcPr>
            <w:tcW w:w="1940" w:type="dxa"/>
          </w:tcPr>
          <w:p w14:paraId="2A60AA59" w14:textId="5E32E230"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ObjectId</w:t>
            </w:r>
          </w:p>
        </w:tc>
        <w:tc>
          <w:tcPr>
            <w:tcW w:w="4500" w:type="dxa"/>
          </w:tcPr>
          <w:p w14:paraId="5973E090" w14:textId="54D01E9D"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_id of the associated MedImage</w:t>
            </w:r>
          </w:p>
        </w:tc>
      </w:tr>
      <w:tr w:rsidR="000334E5" w:rsidRPr="00E3315F" w14:paraId="2396EC99" w14:textId="77777777" w:rsidTr="00E3315F">
        <w:trPr>
          <w:jc w:val="center"/>
        </w:trPr>
        <w:tc>
          <w:tcPr>
            <w:tcW w:w="2740" w:type="dxa"/>
          </w:tcPr>
          <w:p w14:paraId="7BD8F91D" w14:textId="57F36EFF"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user_id</w:t>
            </w:r>
          </w:p>
        </w:tc>
        <w:tc>
          <w:tcPr>
            <w:tcW w:w="1940" w:type="dxa"/>
          </w:tcPr>
          <w:p w14:paraId="4DD9B6CF" w14:textId="1CA5995F"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ObjectId</w:t>
            </w:r>
          </w:p>
        </w:tc>
        <w:tc>
          <w:tcPr>
            <w:tcW w:w="4500" w:type="dxa"/>
          </w:tcPr>
          <w:p w14:paraId="344704FB" w14:textId="17F99939"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_id of the associated MedImage</w:t>
            </w:r>
          </w:p>
        </w:tc>
      </w:tr>
    </w:tbl>
    <w:p w14:paraId="223CC960" w14:textId="77777777" w:rsidR="00A136DE" w:rsidRPr="00E3315F" w:rsidRDefault="00A136DE">
      <w:pPr>
        <w:spacing w:before="10" w:line="260" w:lineRule="exact"/>
        <w:rPr>
          <w:rFonts w:asciiTheme="minorHAnsi" w:hAnsiTheme="minorHAnsi"/>
          <w:sz w:val="22"/>
          <w:szCs w:val="22"/>
        </w:rPr>
      </w:pPr>
    </w:p>
    <w:p w14:paraId="43DD36B7" w14:textId="3775224A" w:rsidR="00E3315F" w:rsidRPr="00E3315F" w:rsidRDefault="00036CD2" w:rsidP="00E3315F">
      <w:pPr>
        <w:spacing w:before="30" w:line="276" w:lineRule="auto"/>
        <w:rPr>
          <w:rFonts w:asciiTheme="minorHAnsi" w:eastAsia="DejaVu Serif" w:hAnsiTheme="minorHAnsi" w:cs="DejaVu Serif"/>
          <w:b/>
          <w:sz w:val="22"/>
          <w:szCs w:val="22"/>
        </w:rPr>
      </w:pPr>
      <w:r w:rsidRPr="00E3315F">
        <w:rPr>
          <w:rFonts w:asciiTheme="minorHAnsi" w:eastAsia="DejaVu Serif" w:hAnsiTheme="minorHAnsi" w:cs="DejaVu Serif"/>
          <w:b/>
          <w:sz w:val="22"/>
          <w:szCs w:val="22"/>
        </w:rPr>
        <w:t>Contribution Access</w:t>
      </w:r>
    </w:p>
    <w:tbl>
      <w:tblPr>
        <w:tblStyle w:val="TableGrid"/>
        <w:tblW w:w="0" w:type="auto"/>
        <w:jc w:val="center"/>
        <w:tblInd w:w="828" w:type="dxa"/>
        <w:tblLook w:val="04A0" w:firstRow="1" w:lastRow="0" w:firstColumn="1" w:lastColumn="0" w:noHBand="0" w:noVBand="1"/>
      </w:tblPr>
      <w:tblGrid>
        <w:gridCol w:w="2740"/>
        <w:gridCol w:w="1940"/>
        <w:gridCol w:w="4500"/>
      </w:tblGrid>
      <w:tr w:rsidR="00713723" w:rsidRPr="00E3315F" w14:paraId="7D3346D4" w14:textId="77777777" w:rsidTr="00E3315F">
        <w:trPr>
          <w:jc w:val="center"/>
        </w:trPr>
        <w:tc>
          <w:tcPr>
            <w:tcW w:w="2740" w:type="dxa"/>
          </w:tcPr>
          <w:p w14:paraId="2EE93800" w14:textId="229EDD1D" w:rsidR="000334E5" w:rsidRPr="00E3315F" w:rsidRDefault="000334E5">
            <w:pPr>
              <w:spacing w:before="15" w:line="260" w:lineRule="exact"/>
              <w:rPr>
                <w:rFonts w:asciiTheme="minorHAnsi" w:hAnsiTheme="minorHAnsi"/>
                <w:b/>
                <w:sz w:val="23"/>
                <w:szCs w:val="23"/>
              </w:rPr>
            </w:pPr>
            <w:r w:rsidRPr="00E3315F">
              <w:rPr>
                <w:rFonts w:asciiTheme="minorHAnsi" w:hAnsiTheme="minorHAnsi"/>
                <w:b/>
                <w:sz w:val="23"/>
                <w:szCs w:val="23"/>
              </w:rPr>
              <w:t>Key</w:t>
            </w:r>
          </w:p>
        </w:tc>
        <w:tc>
          <w:tcPr>
            <w:tcW w:w="1940" w:type="dxa"/>
          </w:tcPr>
          <w:p w14:paraId="4416209B" w14:textId="4395717C" w:rsidR="000334E5" w:rsidRPr="00E3315F" w:rsidRDefault="000334E5">
            <w:pPr>
              <w:spacing w:before="15" w:line="260" w:lineRule="exact"/>
              <w:rPr>
                <w:rFonts w:asciiTheme="minorHAnsi" w:hAnsiTheme="minorHAnsi"/>
                <w:b/>
                <w:sz w:val="23"/>
                <w:szCs w:val="23"/>
              </w:rPr>
            </w:pPr>
            <w:r w:rsidRPr="00E3315F">
              <w:rPr>
                <w:rFonts w:asciiTheme="minorHAnsi" w:hAnsiTheme="minorHAnsi"/>
                <w:b/>
                <w:sz w:val="23"/>
                <w:szCs w:val="23"/>
              </w:rPr>
              <w:t>Format</w:t>
            </w:r>
          </w:p>
        </w:tc>
        <w:tc>
          <w:tcPr>
            <w:tcW w:w="4500" w:type="dxa"/>
          </w:tcPr>
          <w:p w14:paraId="1FEDB486" w14:textId="572F749E" w:rsidR="000334E5" w:rsidRPr="00E3315F" w:rsidRDefault="000334E5">
            <w:pPr>
              <w:spacing w:before="15" w:line="260" w:lineRule="exact"/>
              <w:rPr>
                <w:rFonts w:asciiTheme="minorHAnsi" w:hAnsiTheme="minorHAnsi"/>
                <w:b/>
                <w:sz w:val="23"/>
                <w:szCs w:val="23"/>
              </w:rPr>
            </w:pPr>
            <w:r w:rsidRPr="00E3315F">
              <w:rPr>
                <w:rFonts w:asciiTheme="minorHAnsi" w:hAnsiTheme="minorHAnsi"/>
                <w:b/>
                <w:sz w:val="23"/>
                <w:szCs w:val="23"/>
              </w:rPr>
              <w:t>Description</w:t>
            </w:r>
          </w:p>
        </w:tc>
      </w:tr>
      <w:tr w:rsidR="00713723" w:rsidRPr="00E3315F" w14:paraId="5B17C6A5" w14:textId="77777777" w:rsidTr="00E3315F">
        <w:trPr>
          <w:jc w:val="center"/>
        </w:trPr>
        <w:tc>
          <w:tcPr>
            <w:tcW w:w="2740" w:type="dxa"/>
          </w:tcPr>
          <w:p w14:paraId="33311E2A" w14:textId="238BAEB9" w:rsidR="000334E5" w:rsidRPr="00E3315F" w:rsidRDefault="000334E5">
            <w:pPr>
              <w:spacing w:before="15" w:line="260" w:lineRule="exact"/>
              <w:rPr>
                <w:rFonts w:asciiTheme="minorHAnsi" w:hAnsiTheme="minorHAnsi"/>
                <w:sz w:val="23"/>
                <w:szCs w:val="23"/>
              </w:rPr>
            </w:pPr>
            <w:r w:rsidRPr="00E3315F">
              <w:rPr>
                <w:rFonts w:asciiTheme="minorHAnsi" w:hAnsiTheme="minorHAnsi"/>
                <w:sz w:val="23"/>
                <w:szCs w:val="23"/>
              </w:rPr>
              <w:t>has_access</w:t>
            </w:r>
          </w:p>
        </w:tc>
        <w:tc>
          <w:tcPr>
            <w:tcW w:w="1940" w:type="dxa"/>
          </w:tcPr>
          <w:p w14:paraId="7E5F0181" w14:textId="5372BC68" w:rsidR="000334E5" w:rsidRPr="00E3315F" w:rsidRDefault="000334E5">
            <w:pPr>
              <w:spacing w:before="15" w:line="260" w:lineRule="exact"/>
              <w:rPr>
                <w:rFonts w:asciiTheme="minorHAnsi" w:hAnsiTheme="minorHAnsi"/>
                <w:sz w:val="23"/>
                <w:szCs w:val="23"/>
              </w:rPr>
            </w:pPr>
            <w:r w:rsidRPr="00E3315F">
              <w:rPr>
                <w:rFonts w:asciiTheme="minorHAnsi" w:hAnsiTheme="minorHAnsi"/>
                <w:sz w:val="23"/>
                <w:szCs w:val="23"/>
              </w:rPr>
              <w:t>Boolean</w:t>
            </w:r>
          </w:p>
        </w:tc>
        <w:tc>
          <w:tcPr>
            <w:tcW w:w="4500" w:type="dxa"/>
          </w:tcPr>
          <w:p w14:paraId="1DC9A04F" w14:textId="73B2BC97" w:rsidR="000334E5" w:rsidRPr="00E3315F" w:rsidRDefault="000334E5">
            <w:pPr>
              <w:spacing w:before="15" w:line="260" w:lineRule="exact"/>
              <w:rPr>
                <w:rFonts w:asciiTheme="minorHAnsi" w:hAnsiTheme="minorHAnsi"/>
                <w:sz w:val="23"/>
                <w:szCs w:val="23"/>
              </w:rPr>
            </w:pPr>
            <w:r w:rsidRPr="00E3315F">
              <w:rPr>
                <w:rFonts w:asciiTheme="minorHAnsi" w:hAnsiTheme="minorHAnsi"/>
                <w:sz w:val="23"/>
                <w:szCs w:val="23"/>
              </w:rPr>
              <w:t>Whether the user has access to edit the MedImage</w:t>
            </w:r>
          </w:p>
        </w:tc>
      </w:tr>
      <w:tr w:rsidR="00713723" w:rsidRPr="00E3315F" w14:paraId="6EFE08A7" w14:textId="77777777" w:rsidTr="00E3315F">
        <w:trPr>
          <w:jc w:val="center"/>
        </w:trPr>
        <w:tc>
          <w:tcPr>
            <w:tcW w:w="2740" w:type="dxa"/>
          </w:tcPr>
          <w:p w14:paraId="3A2CA0E0" w14:textId="7C5C9E58" w:rsidR="000334E5" w:rsidRPr="00E3315F" w:rsidRDefault="000334E5">
            <w:pPr>
              <w:spacing w:before="15" w:line="260" w:lineRule="exact"/>
              <w:rPr>
                <w:rFonts w:asciiTheme="minorHAnsi" w:hAnsiTheme="minorHAnsi"/>
                <w:sz w:val="23"/>
                <w:szCs w:val="23"/>
              </w:rPr>
            </w:pPr>
            <w:r w:rsidRPr="00E3315F">
              <w:rPr>
                <w:rFonts w:asciiTheme="minorHAnsi" w:hAnsiTheme="minorHAnsi"/>
                <w:sz w:val="23"/>
                <w:szCs w:val="23"/>
              </w:rPr>
              <w:t>contribution_id</w:t>
            </w:r>
          </w:p>
        </w:tc>
        <w:tc>
          <w:tcPr>
            <w:tcW w:w="1940" w:type="dxa"/>
          </w:tcPr>
          <w:p w14:paraId="5D2491A8" w14:textId="0833804C" w:rsidR="000334E5" w:rsidRPr="00E3315F" w:rsidRDefault="000334E5">
            <w:pPr>
              <w:spacing w:before="15" w:line="260" w:lineRule="exact"/>
              <w:rPr>
                <w:rFonts w:asciiTheme="minorHAnsi" w:hAnsiTheme="minorHAnsi"/>
                <w:sz w:val="23"/>
                <w:szCs w:val="23"/>
              </w:rPr>
            </w:pPr>
            <w:r w:rsidRPr="00E3315F">
              <w:rPr>
                <w:rFonts w:asciiTheme="minorHAnsi" w:hAnsiTheme="minorHAnsi"/>
                <w:sz w:val="23"/>
                <w:szCs w:val="23"/>
              </w:rPr>
              <w:t>ObjectId</w:t>
            </w:r>
          </w:p>
        </w:tc>
        <w:tc>
          <w:tcPr>
            <w:tcW w:w="4500" w:type="dxa"/>
          </w:tcPr>
          <w:p w14:paraId="5EF4C387" w14:textId="3ACD8D7F" w:rsidR="000334E5" w:rsidRPr="00E3315F" w:rsidRDefault="000334E5">
            <w:pPr>
              <w:spacing w:before="15" w:line="260" w:lineRule="exact"/>
              <w:rPr>
                <w:rFonts w:asciiTheme="minorHAnsi" w:hAnsiTheme="minorHAnsi"/>
                <w:sz w:val="23"/>
                <w:szCs w:val="23"/>
              </w:rPr>
            </w:pPr>
            <w:r w:rsidRPr="00E3315F">
              <w:rPr>
                <w:rFonts w:asciiTheme="minorHAnsi" w:hAnsiTheme="minorHAnsi"/>
                <w:sz w:val="23"/>
                <w:szCs w:val="23"/>
              </w:rPr>
              <w:t>_id of the associated contribution</w:t>
            </w:r>
          </w:p>
        </w:tc>
      </w:tr>
    </w:tbl>
    <w:p w14:paraId="66A3B6C9" w14:textId="77777777" w:rsidR="00A136DE" w:rsidRPr="00E3315F" w:rsidRDefault="00A136DE">
      <w:pPr>
        <w:spacing w:before="10" w:line="260" w:lineRule="exact"/>
        <w:rPr>
          <w:rFonts w:asciiTheme="minorHAnsi" w:hAnsiTheme="minorHAnsi"/>
          <w:sz w:val="26"/>
          <w:szCs w:val="26"/>
        </w:rPr>
      </w:pPr>
    </w:p>
    <w:p w14:paraId="4717A7F9" w14:textId="7193CFF9" w:rsidR="00E3315F" w:rsidRPr="00E3315F" w:rsidRDefault="00036CD2" w:rsidP="00E3315F">
      <w:pPr>
        <w:spacing w:before="30" w:line="276" w:lineRule="auto"/>
        <w:rPr>
          <w:rFonts w:asciiTheme="minorHAnsi" w:eastAsia="DejaVu Serif" w:hAnsiTheme="minorHAnsi" w:cs="DejaVu Serif"/>
          <w:b/>
          <w:w w:val="101"/>
          <w:sz w:val="22"/>
          <w:szCs w:val="22"/>
        </w:rPr>
      </w:pPr>
      <w:r w:rsidRPr="00E3315F">
        <w:rPr>
          <w:rFonts w:asciiTheme="minorHAnsi" w:eastAsia="DejaVu Serif" w:hAnsiTheme="minorHAnsi" w:cs="DejaVu Serif"/>
          <w:b/>
          <w:w w:val="101"/>
          <w:sz w:val="22"/>
          <w:szCs w:val="22"/>
        </w:rPr>
        <w:t>MedImage</w:t>
      </w:r>
    </w:p>
    <w:tbl>
      <w:tblPr>
        <w:tblStyle w:val="TableGrid"/>
        <w:tblW w:w="0" w:type="auto"/>
        <w:jc w:val="center"/>
        <w:tblInd w:w="828" w:type="dxa"/>
        <w:tblLook w:val="04A0" w:firstRow="1" w:lastRow="0" w:firstColumn="1" w:lastColumn="0" w:noHBand="0" w:noVBand="1"/>
      </w:tblPr>
      <w:tblGrid>
        <w:gridCol w:w="2740"/>
        <w:gridCol w:w="1940"/>
        <w:gridCol w:w="4500"/>
      </w:tblGrid>
      <w:tr w:rsidR="00713723" w:rsidRPr="00E3315F" w14:paraId="31A9D9B5" w14:textId="77777777" w:rsidTr="00E3315F">
        <w:trPr>
          <w:jc w:val="center"/>
        </w:trPr>
        <w:tc>
          <w:tcPr>
            <w:tcW w:w="2740" w:type="dxa"/>
          </w:tcPr>
          <w:p w14:paraId="074DB24D" w14:textId="0910B5F2" w:rsidR="000334E5" w:rsidRPr="00E3315F" w:rsidRDefault="000334E5">
            <w:pPr>
              <w:spacing w:before="15" w:line="260" w:lineRule="exact"/>
              <w:rPr>
                <w:rFonts w:asciiTheme="minorHAnsi" w:hAnsiTheme="minorHAnsi"/>
                <w:b/>
                <w:sz w:val="22"/>
                <w:szCs w:val="22"/>
              </w:rPr>
            </w:pPr>
            <w:r w:rsidRPr="00E3315F">
              <w:rPr>
                <w:rFonts w:asciiTheme="minorHAnsi" w:hAnsiTheme="minorHAnsi"/>
                <w:b/>
                <w:sz w:val="22"/>
                <w:szCs w:val="22"/>
              </w:rPr>
              <w:t>Key</w:t>
            </w:r>
          </w:p>
        </w:tc>
        <w:tc>
          <w:tcPr>
            <w:tcW w:w="1940" w:type="dxa"/>
          </w:tcPr>
          <w:p w14:paraId="4ABDF23D" w14:textId="6120CC78" w:rsidR="000334E5" w:rsidRPr="00E3315F" w:rsidRDefault="000334E5">
            <w:pPr>
              <w:spacing w:before="15" w:line="260" w:lineRule="exact"/>
              <w:rPr>
                <w:rFonts w:asciiTheme="minorHAnsi" w:hAnsiTheme="minorHAnsi"/>
                <w:b/>
                <w:sz w:val="22"/>
                <w:szCs w:val="22"/>
              </w:rPr>
            </w:pPr>
            <w:r w:rsidRPr="00E3315F">
              <w:rPr>
                <w:rFonts w:asciiTheme="minorHAnsi" w:hAnsiTheme="minorHAnsi"/>
                <w:b/>
                <w:sz w:val="22"/>
                <w:szCs w:val="22"/>
              </w:rPr>
              <w:t>Format</w:t>
            </w:r>
          </w:p>
        </w:tc>
        <w:tc>
          <w:tcPr>
            <w:tcW w:w="4500" w:type="dxa"/>
          </w:tcPr>
          <w:p w14:paraId="7402FCD1" w14:textId="42510357" w:rsidR="000334E5" w:rsidRPr="00E3315F" w:rsidRDefault="000334E5">
            <w:pPr>
              <w:spacing w:before="15" w:line="260" w:lineRule="exact"/>
              <w:rPr>
                <w:rFonts w:asciiTheme="minorHAnsi" w:hAnsiTheme="minorHAnsi"/>
                <w:b/>
                <w:sz w:val="22"/>
                <w:szCs w:val="22"/>
              </w:rPr>
            </w:pPr>
            <w:r w:rsidRPr="00E3315F">
              <w:rPr>
                <w:rFonts w:asciiTheme="minorHAnsi" w:hAnsiTheme="minorHAnsi"/>
                <w:b/>
                <w:sz w:val="22"/>
                <w:szCs w:val="22"/>
              </w:rPr>
              <w:t>Description</w:t>
            </w:r>
          </w:p>
        </w:tc>
      </w:tr>
      <w:tr w:rsidR="00713723" w:rsidRPr="00E3315F" w14:paraId="69F04BDE" w14:textId="77777777" w:rsidTr="00E3315F">
        <w:trPr>
          <w:jc w:val="center"/>
        </w:trPr>
        <w:tc>
          <w:tcPr>
            <w:tcW w:w="2740" w:type="dxa"/>
          </w:tcPr>
          <w:p w14:paraId="5C11D14A" w14:textId="38FA0217"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_creator</w:t>
            </w:r>
          </w:p>
        </w:tc>
        <w:tc>
          <w:tcPr>
            <w:tcW w:w="1940" w:type="dxa"/>
          </w:tcPr>
          <w:p w14:paraId="3296EA3C" w14:textId="6A2EEBE4"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ObjectId</w:t>
            </w:r>
          </w:p>
        </w:tc>
        <w:tc>
          <w:tcPr>
            <w:tcW w:w="4500" w:type="dxa"/>
          </w:tcPr>
          <w:p w14:paraId="62A4DE48" w14:textId="251C8B3B"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_id of user who created MedImage</w:t>
            </w:r>
          </w:p>
        </w:tc>
      </w:tr>
      <w:tr w:rsidR="00713723" w:rsidRPr="00E3315F" w14:paraId="185B591C" w14:textId="77777777" w:rsidTr="00E3315F">
        <w:trPr>
          <w:jc w:val="center"/>
        </w:trPr>
        <w:tc>
          <w:tcPr>
            <w:tcW w:w="2740" w:type="dxa"/>
          </w:tcPr>
          <w:p w14:paraId="429B6A13" w14:textId="4C531037"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title</w:t>
            </w:r>
          </w:p>
        </w:tc>
        <w:tc>
          <w:tcPr>
            <w:tcW w:w="1940" w:type="dxa"/>
          </w:tcPr>
          <w:p w14:paraId="5F41405B" w14:textId="5737AD22"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654EBAA6" w14:textId="540AB038"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Title of image to display</w:t>
            </w:r>
          </w:p>
        </w:tc>
      </w:tr>
      <w:tr w:rsidR="00713723" w:rsidRPr="00E3315F" w14:paraId="4851E6D1" w14:textId="77777777" w:rsidTr="00E3315F">
        <w:trPr>
          <w:jc w:val="center"/>
        </w:trPr>
        <w:tc>
          <w:tcPr>
            <w:tcW w:w="2740" w:type="dxa"/>
          </w:tcPr>
          <w:p w14:paraId="037642BE" w14:textId="1356028A"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Image_url</w:t>
            </w:r>
          </w:p>
        </w:tc>
        <w:tc>
          <w:tcPr>
            <w:tcW w:w="1940" w:type="dxa"/>
          </w:tcPr>
          <w:p w14:paraId="6AEB3602" w14:textId="65AC2413"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5C83D366" w14:textId="17F0D2BC" w:rsidR="000334E5" w:rsidRPr="00E3315F" w:rsidRDefault="000334E5">
            <w:pPr>
              <w:spacing w:before="15" w:line="260" w:lineRule="exact"/>
              <w:rPr>
                <w:rFonts w:asciiTheme="minorHAnsi" w:hAnsiTheme="minorHAnsi"/>
                <w:sz w:val="22"/>
                <w:szCs w:val="22"/>
              </w:rPr>
            </w:pPr>
            <w:r w:rsidRPr="00E3315F">
              <w:rPr>
                <w:rFonts w:asciiTheme="minorHAnsi" w:hAnsiTheme="minorHAnsi"/>
                <w:sz w:val="22"/>
                <w:szCs w:val="22"/>
              </w:rPr>
              <w:t>url of actual image file</w:t>
            </w:r>
          </w:p>
        </w:tc>
      </w:tr>
    </w:tbl>
    <w:p w14:paraId="0245F03C" w14:textId="77777777" w:rsidR="00A136DE" w:rsidRPr="00E3315F" w:rsidRDefault="00A136DE">
      <w:pPr>
        <w:spacing w:before="10" w:line="260" w:lineRule="exact"/>
        <w:rPr>
          <w:rFonts w:asciiTheme="minorHAnsi" w:hAnsiTheme="minorHAnsi"/>
          <w:sz w:val="22"/>
          <w:szCs w:val="22"/>
        </w:rPr>
      </w:pPr>
    </w:p>
    <w:p w14:paraId="501DDBE1" w14:textId="00306790" w:rsidR="00A136DE" w:rsidRPr="00E3315F" w:rsidRDefault="00036CD2" w:rsidP="00E3315F">
      <w:pPr>
        <w:spacing w:before="30" w:line="276" w:lineRule="auto"/>
        <w:rPr>
          <w:rFonts w:asciiTheme="minorHAnsi" w:eastAsia="DejaVu Serif" w:hAnsiTheme="minorHAnsi" w:cs="DejaVu Serif"/>
          <w:sz w:val="22"/>
          <w:szCs w:val="22"/>
        </w:rPr>
      </w:pPr>
      <w:r w:rsidRPr="00E3315F">
        <w:rPr>
          <w:rFonts w:asciiTheme="minorHAnsi" w:eastAsia="DejaVu Serif" w:hAnsiTheme="minorHAnsi" w:cs="DejaVu Serif"/>
          <w:b/>
          <w:sz w:val="22"/>
          <w:szCs w:val="22"/>
        </w:rPr>
        <w:t>MedImage Response</w:t>
      </w:r>
    </w:p>
    <w:tbl>
      <w:tblPr>
        <w:tblStyle w:val="TableGrid"/>
        <w:tblW w:w="0" w:type="auto"/>
        <w:jc w:val="center"/>
        <w:tblInd w:w="828" w:type="dxa"/>
        <w:tblLook w:val="04A0" w:firstRow="1" w:lastRow="0" w:firstColumn="1" w:lastColumn="0" w:noHBand="0" w:noVBand="1"/>
      </w:tblPr>
      <w:tblGrid>
        <w:gridCol w:w="2740"/>
        <w:gridCol w:w="1940"/>
        <w:gridCol w:w="4500"/>
      </w:tblGrid>
      <w:tr w:rsidR="00313466" w:rsidRPr="00E3315F" w14:paraId="3CD650D1" w14:textId="77777777" w:rsidTr="00E3315F">
        <w:trPr>
          <w:jc w:val="center"/>
        </w:trPr>
        <w:tc>
          <w:tcPr>
            <w:tcW w:w="2740" w:type="dxa"/>
          </w:tcPr>
          <w:p w14:paraId="78489170" w14:textId="69400082" w:rsidR="00713723" w:rsidRPr="00E3315F" w:rsidRDefault="00713723">
            <w:pPr>
              <w:spacing w:before="15" w:line="260" w:lineRule="exact"/>
              <w:rPr>
                <w:rFonts w:asciiTheme="minorHAnsi" w:hAnsiTheme="minorHAnsi"/>
                <w:b/>
                <w:sz w:val="22"/>
                <w:szCs w:val="22"/>
              </w:rPr>
            </w:pPr>
            <w:r w:rsidRPr="00E3315F">
              <w:rPr>
                <w:rFonts w:asciiTheme="minorHAnsi" w:hAnsiTheme="minorHAnsi"/>
                <w:b/>
                <w:sz w:val="22"/>
                <w:szCs w:val="22"/>
              </w:rPr>
              <w:t>Key</w:t>
            </w:r>
          </w:p>
        </w:tc>
        <w:tc>
          <w:tcPr>
            <w:tcW w:w="1940" w:type="dxa"/>
          </w:tcPr>
          <w:p w14:paraId="13006569" w14:textId="57607369" w:rsidR="00713723" w:rsidRPr="00E3315F" w:rsidRDefault="00713723">
            <w:pPr>
              <w:spacing w:before="15" w:line="260" w:lineRule="exact"/>
              <w:rPr>
                <w:rFonts w:asciiTheme="minorHAnsi" w:hAnsiTheme="minorHAnsi"/>
                <w:b/>
                <w:sz w:val="22"/>
                <w:szCs w:val="22"/>
              </w:rPr>
            </w:pPr>
            <w:r w:rsidRPr="00E3315F">
              <w:rPr>
                <w:rFonts w:asciiTheme="minorHAnsi" w:hAnsiTheme="minorHAnsi"/>
                <w:b/>
                <w:sz w:val="22"/>
                <w:szCs w:val="22"/>
              </w:rPr>
              <w:t>Format</w:t>
            </w:r>
          </w:p>
        </w:tc>
        <w:tc>
          <w:tcPr>
            <w:tcW w:w="4500" w:type="dxa"/>
          </w:tcPr>
          <w:p w14:paraId="113F1A08" w14:textId="2A386A79" w:rsidR="00713723" w:rsidRPr="00E3315F" w:rsidRDefault="00713723">
            <w:pPr>
              <w:spacing w:before="15" w:line="260" w:lineRule="exact"/>
              <w:rPr>
                <w:rFonts w:asciiTheme="minorHAnsi" w:hAnsiTheme="minorHAnsi"/>
                <w:b/>
                <w:sz w:val="22"/>
                <w:szCs w:val="22"/>
              </w:rPr>
            </w:pPr>
            <w:r w:rsidRPr="00E3315F">
              <w:rPr>
                <w:rFonts w:asciiTheme="minorHAnsi" w:hAnsiTheme="minorHAnsi"/>
                <w:b/>
                <w:sz w:val="22"/>
                <w:szCs w:val="22"/>
              </w:rPr>
              <w:t>Description</w:t>
            </w:r>
          </w:p>
        </w:tc>
      </w:tr>
      <w:tr w:rsidR="00313466" w:rsidRPr="00E3315F" w14:paraId="58ACEC70" w14:textId="77777777" w:rsidTr="00E3315F">
        <w:trPr>
          <w:jc w:val="center"/>
        </w:trPr>
        <w:tc>
          <w:tcPr>
            <w:tcW w:w="2740" w:type="dxa"/>
          </w:tcPr>
          <w:p w14:paraId="04E72657" w14:textId="515969F0" w:rsidR="00713723" w:rsidRPr="00E3315F" w:rsidRDefault="00713723">
            <w:pPr>
              <w:spacing w:before="15" w:line="260" w:lineRule="exact"/>
              <w:rPr>
                <w:rFonts w:asciiTheme="minorHAnsi" w:hAnsiTheme="minorHAnsi"/>
                <w:sz w:val="22"/>
                <w:szCs w:val="22"/>
              </w:rPr>
            </w:pPr>
            <w:r w:rsidRPr="00E3315F">
              <w:rPr>
                <w:rFonts w:asciiTheme="minorHAnsi" w:hAnsiTheme="minorHAnsi"/>
                <w:sz w:val="22"/>
                <w:szCs w:val="22"/>
              </w:rPr>
              <w:t xml:space="preserve">title </w:t>
            </w:r>
          </w:p>
        </w:tc>
        <w:tc>
          <w:tcPr>
            <w:tcW w:w="1940" w:type="dxa"/>
          </w:tcPr>
          <w:p w14:paraId="32B684DD" w14:textId="260FD3C6" w:rsidR="00713723"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1F13E10A" w14:textId="2CA1B001" w:rsidR="00713723"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Title of image to display</w:t>
            </w:r>
          </w:p>
        </w:tc>
      </w:tr>
      <w:tr w:rsidR="00313466" w:rsidRPr="00E3315F" w14:paraId="06D6607B" w14:textId="77777777" w:rsidTr="00E3315F">
        <w:trPr>
          <w:jc w:val="center"/>
        </w:trPr>
        <w:tc>
          <w:tcPr>
            <w:tcW w:w="2740" w:type="dxa"/>
          </w:tcPr>
          <w:p w14:paraId="7CF75A2D" w14:textId="18F9D44E" w:rsidR="00713723"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image_url</w:t>
            </w:r>
          </w:p>
        </w:tc>
        <w:tc>
          <w:tcPr>
            <w:tcW w:w="1940" w:type="dxa"/>
          </w:tcPr>
          <w:p w14:paraId="384B7A37" w14:textId="6EFAE1C1" w:rsidR="00713723"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429C7236" w14:textId="29B394C9" w:rsidR="00713723"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url of actual image file</w:t>
            </w:r>
          </w:p>
        </w:tc>
      </w:tr>
    </w:tbl>
    <w:p w14:paraId="6B4B3852" w14:textId="77777777" w:rsidR="00E3315F" w:rsidRPr="00E3315F" w:rsidRDefault="00E3315F" w:rsidP="00E3315F">
      <w:pPr>
        <w:spacing w:before="30"/>
        <w:rPr>
          <w:rFonts w:asciiTheme="minorHAnsi" w:hAnsiTheme="minorHAnsi"/>
          <w:sz w:val="22"/>
          <w:szCs w:val="22"/>
        </w:rPr>
      </w:pPr>
    </w:p>
    <w:p w14:paraId="4E400DA1" w14:textId="77777777" w:rsidR="00E3315F" w:rsidRDefault="00E3315F">
      <w:pPr>
        <w:rPr>
          <w:rFonts w:asciiTheme="minorHAnsi" w:eastAsia="DejaVu Serif" w:hAnsiTheme="minorHAnsi" w:cs="DejaVu Serif"/>
          <w:b/>
          <w:sz w:val="22"/>
          <w:szCs w:val="22"/>
        </w:rPr>
      </w:pPr>
      <w:r>
        <w:rPr>
          <w:rFonts w:asciiTheme="minorHAnsi" w:eastAsia="DejaVu Serif" w:hAnsiTheme="minorHAnsi" w:cs="DejaVu Serif"/>
          <w:b/>
          <w:sz w:val="22"/>
          <w:szCs w:val="22"/>
        </w:rPr>
        <w:br w:type="page"/>
      </w:r>
    </w:p>
    <w:p w14:paraId="12004F80" w14:textId="4DEE6907" w:rsidR="00A136DE" w:rsidRPr="00E3315F" w:rsidRDefault="00036CD2" w:rsidP="00E3315F">
      <w:pPr>
        <w:spacing w:before="30" w:line="276" w:lineRule="auto"/>
        <w:rPr>
          <w:rFonts w:asciiTheme="minorHAnsi" w:eastAsia="DejaVu Serif" w:hAnsiTheme="minorHAnsi" w:cs="DejaVu Serif"/>
          <w:sz w:val="22"/>
          <w:szCs w:val="22"/>
        </w:rPr>
      </w:pPr>
      <w:r w:rsidRPr="00E3315F">
        <w:rPr>
          <w:rFonts w:asciiTheme="minorHAnsi" w:eastAsia="DejaVu Serif" w:hAnsiTheme="minorHAnsi" w:cs="DejaVu Serif"/>
          <w:b/>
          <w:sz w:val="22"/>
          <w:szCs w:val="22"/>
        </w:rPr>
        <w:lastRenderedPageBreak/>
        <w:t>User Model</w:t>
      </w:r>
    </w:p>
    <w:tbl>
      <w:tblPr>
        <w:tblStyle w:val="TableGrid"/>
        <w:tblW w:w="0" w:type="auto"/>
        <w:jc w:val="center"/>
        <w:tblInd w:w="828" w:type="dxa"/>
        <w:tblLook w:val="04A0" w:firstRow="1" w:lastRow="0" w:firstColumn="1" w:lastColumn="0" w:noHBand="0" w:noVBand="1"/>
      </w:tblPr>
      <w:tblGrid>
        <w:gridCol w:w="2740"/>
        <w:gridCol w:w="1940"/>
        <w:gridCol w:w="4500"/>
      </w:tblGrid>
      <w:tr w:rsidR="00313466" w:rsidRPr="00E3315F" w14:paraId="1F0FE898" w14:textId="77777777" w:rsidTr="00E3315F">
        <w:trPr>
          <w:jc w:val="center"/>
        </w:trPr>
        <w:tc>
          <w:tcPr>
            <w:tcW w:w="2740" w:type="dxa"/>
          </w:tcPr>
          <w:p w14:paraId="7CBABB45" w14:textId="2353B6E8" w:rsidR="00313466" w:rsidRPr="00E3315F" w:rsidRDefault="00313466">
            <w:pPr>
              <w:spacing w:before="15" w:line="260" w:lineRule="exact"/>
              <w:rPr>
                <w:rFonts w:asciiTheme="minorHAnsi" w:hAnsiTheme="minorHAnsi"/>
                <w:b/>
                <w:sz w:val="22"/>
                <w:szCs w:val="22"/>
              </w:rPr>
            </w:pPr>
            <w:r w:rsidRPr="00E3315F">
              <w:rPr>
                <w:rFonts w:asciiTheme="minorHAnsi" w:hAnsiTheme="minorHAnsi"/>
                <w:b/>
                <w:sz w:val="22"/>
                <w:szCs w:val="22"/>
              </w:rPr>
              <w:t>Key</w:t>
            </w:r>
          </w:p>
        </w:tc>
        <w:tc>
          <w:tcPr>
            <w:tcW w:w="1940" w:type="dxa"/>
          </w:tcPr>
          <w:p w14:paraId="22AF50B0" w14:textId="5D9C95E8" w:rsidR="00313466" w:rsidRPr="00E3315F" w:rsidRDefault="00313466">
            <w:pPr>
              <w:spacing w:before="15" w:line="260" w:lineRule="exact"/>
              <w:rPr>
                <w:rFonts w:asciiTheme="minorHAnsi" w:hAnsiTheme="minorHAnsi"/>
                <w:b/>
                <w:sz w:val="22"/>
                <w:szCs w:val="22"/>
              </w:rPr>
            </w:pPr>
            <w:r w:rsidRPr="00E3315F">
              <w:rPr>
                <w:rFonts w:asciiTheme="minorHAnsi" w:hAnsiTheme="minorHAnsi"/>
                <w:b/>
                <w:sz w:val="22"/>
                <w:szCs w:val="22"/>
              </w:rPr>
              <w:t>Format</w:t>
            </w:r>
          </w:p>
        </w:tc>
        <w:tc>
          <w:tcPr>
            <w:tcW w:w="4500" w:type="dxa"/>
          </w:tcPr>
          <w:p w14:paraId="3AB724EA" w14:textId="5B2FC4E3" w:rsidR="00313466" w:rsidRPr="00E3315F" w:rsidRDefault="00313466">
            <w:pPr>
              <w:spacing w:before="15" w:line="260" w:lineRule="exact"/>
              <w:rPr>
                <w:rFonts w:asciiTheme="minorHAnsi" w:hAnsiTheme="minorHAnsi"/>
                <w:b/>
                <w:sz w:val="22"/>
                <w:szCs w:val="22"/>
              </w:rPr>
            </w:pPr>
            <w:r w:rsidRPr="00E3315F">
              <w:rPr>
                <w:rFonts w:asciiTheme="minorHAnsi" w:hAnsiTheme="minorHAnsi"/>
                <w:b/>
                <w:sz w:val="22"/>
                <w:szCs w:val="22"/>
              </w:rPr>
              <w:t>Description</w:t>
            </w:r>
          </w:p>
        </w:tc>
      </w:tr>
      <w:tr w:rsidR="00313466" w:rsidRPr="00E3315F" w14:paraId="5AF2D057" w14:textId="77777777" w:rsidTr="00E3315F">
        <w:trPr>
          <w:jc w:val="center"/>
        </w:trPr>
        <w:tc>
          <w:tcPr>
            <w:tcW w:w="2740" w:type="dxa"/>
          </w:tcPr>
          <w:p w14:paraId="405AE2EA" w14:textId="0D98E6C7"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_id</w:t>
            </w:r>
          </w:p>
        </w:tc>
        <w:tc>
          <w:tcPr>
            <w:tcW w:w="1940" w:type="dxa"/>
          </w:tcPr>
          <w:p w14:paraId="79C000B9" w14:textId="3DDA0B01"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ObjectId</w:t>
            </w:r>
          </w:p>
        </w:tc>
        <w:tc>
          <w:tcPr>
            <w:tcW w:w="4500" w:type="dxa"/>
          </w:tcPr>
          <w:p w14:paraId="55E8B19E" w14:textId="70E4ED5E"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Default Mongoose id</w:t>
            </w:r>
          </w:p>
        </w:tc>
      </w:tr>
      <w:tr w:rsidR="00313466" w:rsidRPr="00E3315F" w14:paraId="196C6050" w14:textId="77777777" w:rsidTr="00E3315F">
        <w:trPr>
          <w:jc w:val="center"/>
        </w:trPr>
        <w:tc>
          <w:tcPr>
            <w:tcW w:w="2740" w:type="dxa"/>
          </w:tcPr>
          <w:p w14:paraId="302F808F" w14:textId="0AA5C109"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first_name</w:t>
            </w:r>
          </w:p>
        </w:tc>
        <w:tc>
          <w:tcPr>
            <w:tcW w:w="1940" w:type="dxa"/>
          </w:tcPr>
          <w:p w14:paraId="2963B775" w14:textId="13EB3703"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7181BE3F" w14:textId="15B224F2"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First name of user</w:t>
            </w:r>
          </w:p>
        </w:tc>
      </w:tr>
      <w:tr w:rsidR="00313466" w:rsidRPr="00E3315F" w14:paraId="407E193F" w14:textId="77777777" w:rsidTr="00E3315F">
        <w:trPr>
          <w:jc w:val="center"/>
        </w:trPr>
        <w:tc>
          <w:tcPr>
            <w:tcW w:w="2740" w:type="dxa"/>
          </w:tcPr>
          <w:p w14:paraId="6DB7A66A" w14:textId="1FD1EB98"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last_name</w:t>
            </w:r>
          </w:p>
        </w:tc>
        <w:tc>
          <w:tcPr>
            <w:tcW w:w="1940" w:type="dxa"/>
          </w:tcPr>
          <w:p w14:paraId="39782A0B" w14:textId="5347D92B"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51F1B373" w14:textId="68EF6272"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Last name of user</w:t>
            </w:r>
          </w:p>
        </w:tc>
      </w:tr>
      <w:tr w:rsidR="00313466" w:rsidRPr="00E3315F" w14:paraId="0D476217" w14:textId="77777777" w:rsidTr="00E3315F">
        <w:trPr>
          <w:jc w:val="center"/>
        </w:trPr>
        <w:tc>
          <w:tcPr>
            <w:tcW w:w="2740" w:type="dxa"/>
          </w:tcPr>
          <w:p w14:paraId="409B50E4" w14:textId="4BE00D5C"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username</w:t>
            </w:r>
          </w:p>
        </w:tc>
        <w:tc>
          <w:tcPr>
            <w:tcW w:w="1940" w:type="dxa"/>
          </w:tcPr>
          <w:p w14:paraId="217B0DDA" w14:textId="201F753F"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08CF2191" w14:textId="2F3C991C"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Username of user</w:t>
            </w:r>
          </w:p>
        </w:tc>
      </w:tr>
      <w:tr w:rsidR="00313466" w:rsidRPr="00E3315F" w14:paraId="3219AEE4" w14:textId="77777777" w:rsidTr="00E3315F">
        <w:trPr>
          <w:jc w:val="center"/>
        </w:trPr>
        <w:tc>
          <w:tcPr>
            <w:tcW w:w="2740" w:type="dxa"/>
          </w:tcPr>
          <w:p w14:paraId="068AB87E" w14:textId="18CC78C1"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password</w:t>
            </w:r>
          </w:p>
        </w:tc>
        <w:tc>
          <w:tcPr>
            <w:tcW w:w="1940" w:type="dxa"/>
          </w:tcPr>
          <w:p w14:paraId="12D46CBA" w14:textId="76BEDC16"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 xml:space="preserve">String </w:t>
            </w:r>
          </w:p>
        </w:tc>
        <w:tc>
          <w:tcPr>
            <w:tcW w:w="4500" w:type="dxa"/>
          </w:tcPr>
          <w:p w14:paraId="7A5BE2D3" w14:textId="5A95C139"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Password of user</w:t>
            </w:r>
          </w:p>
        </w:tc>
      </w:tr>
      <w:tr w:rsidR="00313466" w:rsidRPr="00E3315F" w14:paraId="069D12D3" w14:textId="77777777" w:rsidTr="00E3315F">
        <w:trPr>
          <w:jc w:val="center"/>
        </w:trPr>
        <w:tc>
          <w:tcPr>
            <w:tcW w:w="2740" w:type="dxa"/>
          </w:tcPr>
          <w:p w14:paraId="1E572C95" w14:textId="3E228FB5"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 xml:space="preserve">v </w:t>
            </w:r>
          </w:p>
        </w:tc>
        <w:tc>
          <w:tcPr>
            <w:tcW w:w="1940" w:type="dxa"/>
          </w:tcPr>
          <w:p w14:paraId="11561C1C" w14:textId="194E0544"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versionKey</w:t>
            </w:r>
          </w:p>
        </w:tc>
        <w:tc>
          <w:tcPr>
            <w:tcW w:w="4500" w:type="dxa"/>
          </w:tcPr>
          <w:p w14:paraId="2F8118B1" w14:textId="02100A9C"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Default Mongoose version key</w:t>
            </w:r>
          </w:p>
        </w:tc>
      </w:tr>
    </w:tbl>
    <w:p w14:paraId="43526484" w14:textId="77777777" w:rsidR="00313466" w:rsidRPr="00E3315F" w:rsidRDefault="00313466">
      <w:pPr>
        <w:spacing w:before="15" w:line="260" w:lineRule="exact"/>
        <w:rPr>
          <w:rFonts w:asciiTheme="minorHAnsi" w:hAnsiTheme="minorHAnsi"/>
          <w:sz w:val="22"/>
          <w:szCs w:val="22"/>
        </w:rPr>
      </w:pPr>
    </w:p>
    <w:p w14:paraId="663E5477" w14:textId="5B4B44C6" w:rsidR="00A136DE" w:rsidRPr="00E3315F" w:rsidRDefault="00036CD2" w:rsidP="00E3315F">
      <w:pPr>
        <w:spacing w:before="30" w:line="276" w:lineRule="auto"/>
        <w:rPr>
          <w:rFonts w:asciiTheme="minorHAnsi" w:eastAsia="DejaVu Serif" w:hAnsiTheme="minorHAnsi" w:cs="DejaVu Serif"/>
          <w:sz w:val="22"/>
          <w:szCs w:val="22"/>
        </w:rPr>
      </w:pPr>
      <w:r w:rsidRPr="00E3315F">
        <w:rPr>
          <w:rFonts w:asciiTheme="minorHAnsi" w:eastAsia="DejaVu Serif" w:hAnsiTheme="minorHAnsi" w:cs="DejaVu Serif"/>
          <w:b/>
          <w:w w:val="101"/>
          <w:sz w:val="22"/>
          <w:szCs w:val="22"/>
        </w:rPr>
        <w:t>Tag</w:t>
      </w:r>
    </w:p>
    <w:tbl>
      <w:tblPr>
        <w:tblStyle w:val="TableGrid"/>
        <w:tblW w:w="0" w:type="auto"/>
        <w:jc w:val="center"/>
        <w:tblInd w:w="828" w:type="dxa"/>
        <w:tblLook w:val="04A0" w:firstRow="1" w:lastRow="0" w:firstColumn="1" w:lastColumn="0" w:noHBand="0" w:noVBand="1"/>
      </w:tblPr>
      <w:tblGrid>
        <w:gridCol w:w="2797"/>
        <w:gridCol w:w="1883"/>
        <w:gridCol w:w="4500"/>
      </w:tblGrid>
      <w:tr w:rsidR="00313466" w:rsidRPr="00E3315F" w14:paraId="1411AA57" w14:textId="77777777" w:rsidTr="00E3315F">
        <w:trPr>
          <w:jc w:val="center"/>
        </w:trPr>
        <w:tc>
          <w:tcPr>
            <w:tcW w:w="2797" w:type="dxa"/>
          </w:tcPr>
          <w:p w14:paraId="7BDEC7C9" w14:textId="76AFA960" w:rsidR="00313466" w:rsidRPr="00E3315F" w:rsidRDefault="00313466">
            <w:pPr>
              <w:spacing w:before="15" w:line="260" w:lineRule="exact"/>
              <w:rPr>
                <w:rFonts w:asciiTheme="minorHAnsi" w:hAnsiTheme="minorHAnsi"/>
                <w:b/>
                <w:sz w:val="22"/>
                <w:szCs w:val="22"/>
              </w:rPr>
            </w:pPr>
            <w:r w:rsidRPr="00E3315F">
              <w:rPr>
                <w:rFonts w:asciiTheme="minorHAnsi" w:hAnsiTheme="minorHAnsi"/>
                <w:b/>
                <w:sz w:val="22"/>
                <w:szCs w:val="22"/>
              </w:rPr>
              <w:t>Key</w:t>
            </w:r>
          </w:p>
        </w:tc>
        <w:tc>
          <w:tcPr>
            <w:tcW w:w="1883" w:type="dxa"/>
          </w:tcPr>
          <w:p w14:paraId="2CA37563" w14:textId="4C01B44C" w:rsidR="00313466" w:rsidRPr="00E3315F" w:rsidRDefault="00313466">
            <w:pPr>
              <w:spacing w:before="15" w:line="260" w:lineRule="exact"/>
              <w:rPr>
                <w:rFonts w:asciiTheme="minorHAnsi" w:hAnsiTheme="minorHAnsi"/>
                <w:b/>
                <w:sz w:val="22"/>
                <w:szCs w:val="22"/>
              </w:rPr>
            </w:pPr>
            <w:r w:rsidRPr="00E3315F">
              <w:rPr>
                <w:rFonts w:asciiTheme="minorHAnsi" w:hAnsiTheme="minorHAnsi"/>
                <w:b/>
                <w:sz w:val="22"/>
                <w:szCs w:val="22"/>
              </w:rPr>
              <w:t>Format</w:t>
            </w:r>
          </w:p>
        </w:tc>
        <w:tc>
          <w:tcPr>
            <w:tcW w:w="4500" w:type="dxa"/>
          </w:tcPr>
          <w:p w14:paraId="15DB2B1D" w14:textId="786E9B27" w:rsidR="00313466" w:rsidRPr="00E3315F" w:rsidRDefault="00313466">
            <w:pPr>
              <w:spacing w:before="15" w:line="260" w:lineRule="exact"/>
              <w:rPr>
                <w:rFonts w:asciiTheme="minorHAnsi" w:hAnsiTheme="minorHAnsi"/>
                <w:b/>
                <w:sz w:val="22"/>
                <w:szCs w:val="22"/>
              </w:rPr>
            </w:pPr>
            <w:r w:rsidRPr="00E3315F">
              <w:rPr>
                <w:rFonts w:asciiTheme="minorHAnsi" w:hAnsiTheme="minorHAnsi"/>
                <w:b/>
                <w:sz w:val="22"/>
                <w:szCs w:val="22"/>
              </w:rPr>
              <w:t>Description</w:t>
            </w:r>
          </w:p>
        </w:tc>
      </w:tr>
      <w:tr w:rsidR="00313466" w:rsidRPr="00E3315F" w14:paraId="0CC78ED4" w14:textId="77777777" w:rsidTr="00E3315F">
        <w:trPr>
          <w:jc w:val="center"/>
        </w:trPr>
        <w:tc>
          <w:tcPr>
            <w:tcW w:w="2797" w:type="dxa"/>
          </w:tcPr>
          <w:p w14:paraId="04C084EE" w14:textId="46431550"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_image</w:t>
            </w:r>
          </w:p>
        </w:tc>
        <w:tc>
          <w:tcPr>
            <w:tcW w:w="1883" w:type="dxa"/>
          </w:tcPr>
          <w:p w14:paraId="68B85036" w14:textId="16957881"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ObjectId</w:t>
            </w:r>
          </w:p>
        </w:tc>
        <w:tc>
          <w:tcPr>
            <w:tcW w:w="4500" w:type="dxa"/>
          </w:tcPr>
          <w:p w14:paraId="01EA18D7" w14:textId="7F3CA98D"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_id of image to which this tag is applied</w:t>
            </w:r>
          </w:p>
        </w:tc>
      </w:tr>
      <w:tr w:rsidR="00313466" w:rsidRPr="00E3315F" w14:paraId="1BDFE061" w14:textId="77777777" w:rsidTr="00E3315F">
        <w:trPr>
          <w:jc w:val="center"/>
        </w:trPr>
        <w:tc>
          <w:tcPr>
            <w:tcW w:w="2797" w:type="dxa"/>
          </w:tcPr>
          <w:p w14:paraId="5EBF20A0" w14:textId="39206AA1"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tag_name</w:t>
            </w:r>
          </w:p>
        </w:tc>
        <w:tc>
          <w:tcPr>
            <w:tcW w:w="1883" w:type="dxa"/>
          </w:tcPr>
          <w:p w14:paraId="65538124" w14:textId="2BA76E3E"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00" w:type="dxa"/>
          </w:tcPr>
          <w:p w14:paraId="4F8E29A1" w14:textId="5D7871E7"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Name of tag to display</w:t>
            </w:r>
          </w:p>
        </w:tc>
      </w:tr>
    </w:tbl>
    <w:p w14:paraId="11A80D62" w14:textId="77777777" w:rsidR="00A136DE" w:rsidRPr="00E3315F" w:rsidRDefault="00A136DE">
      <w:pPr>
        <w:spacing w:before="10" w:line="260" w:lineRule="exact"/>
        <w:rPr>
          <w:rFonts w:asciiTheme="minorHAnsi" w:hAnsiTheme="minorHAnsi"/>
          <w:sz w:val="22"/>
          <w:szCs w:val="22"/>
        </w:rPr>
      </w:pPr>
    </w:p>
    <w:p w14:paraId="771633E7" w14:textId="5BE46ADC" w:rsidR="00A136DE" w:rsidRPr="00E3315F" w:rsidRDefault="00036CD2" w:rsidP="00E3315F">
      <w:pPr>
        <w:spacing w:before="30" w:line="276" w:lineRule="auto"/>
        <w:rPr>
          <w:rFonts w:asciiTheme="minorHAnsi" w:eastAsia="DejaVu Serif" w:hAnsiTheme="minorHAnsi" w:cs="DejaVu Serif"/>
          <w:sz w:val="22"/>
          <w:szCs w:val="22"/>
        </w:rPr>
      </w:pPr>
      <w:r w:rsidRPr="00E3315F">
        <w:rPr>
          <w:rFonts w:asciiTheme="minorHAnsi" w:eastAsia="DejaVu Serif" w:hAnsiTheme="minorHAnsi" w:cs="DejaVu Serif"/>
          <w:b/>
          <w:sz w:val="22"/>
          <w:szCs w:val="22"/>
        </w:rPr>
        <w:t>Default Error</w:t>
      </w:r>
    </w:p>
    <w:tbl>
      <w:tblPr>
        <w:tblStyle w:val="TableGrid"/>
        <w:tblW w:w="0" w:type="auto"/>
        <w:jc w:val="center"/>
        <w:tblInd w:w="828" w:type="dxa"/>
        <w:tblLook w:val="04A0" w:firstRow="1" w:lastRow="0" w:firstColumn="1" w:lastColumn="0" w:noHBand="0" w:noVBand="1"/>
      </w:tblPr>
      <w:tblGrid>
        <w:gridCol w:w="2797"/>
        <w:gridCol w:w="1883"/>
        <w:gridCol w:w="4590"/>
      </w:tblGrid>
      <w:tr w:rsidR="00313466" w:rsidRPr="00E3315F" w14:paraId="0376E738" w14:textId="77777777" w:rsidTr="00E3315F">
        <w:trPr>
          <w:jc w:val="center"/>
        </w:trPr>
        <w:tc>
          <w:tcPr>
            <w:tcW w:w="2797" w:type="dxa"/>
          </w:tcPr>
          <w:p w14:paraId="3444F322" w14:textId="30DEF987" w:rsidR="00313466" w:rsidRPr="00E3315F" w:rsidRDefault="00313466">
            <w:pPr>
              <w:spacing w:before="15" w:line="260" w:lineRule="exact"/>
              <w:rPr>
                <w:rFonts w:asciiTheme="minorHAnsi" w:hAnsiTheme="minorHAnsi"/>
                <w:b/>
                <w:sz w:val="22"/>
                <w:szCs w:val="22"/>
              </w:rPr>
            </w:pPr>
            <w:r w:rsidRPr="00E3315F">
              <w:rPr>
                <w:rFonts w:asciiTheme="minorHAnsi" w:hAnsiTheme="minorHAnsi"/>
                <w:b/>
                <w:sz w:val="22"/>
                <w:szCs w:val="22"/>
              </w:rPr>
              <w:t>Key</w:t>
            </w:r>
          </w:p>
        </w:tc>
        <w:tc>
          <w:tcPr>
            <w:tcW w:w="1883" w:type="dxa"/>
          </w:tcPr>
          <w:p w14:paraId="54302A34" w14:textId="75177772" w:rsidR="00313466" w:rsidRPr="00E3315F" w:rsidRDefault="00313466">
            <w:pPr>
              <w:spacing w:before="15" w:line="260" w:lineRule="exact"/>
              <w:rPr>
                <w:rFonts w:asciiTheme="minorHAnsi" w:hAnsiTheme="minorHAnsi"/>
                <w:b/>
                <w:sz w:val="22"/>
                <w:szCs w:val="22"/>
              </w:rPr>
            </w:pPr>
            <w:r w:rsidRPr="00E3315F">
              <w:rPr>
                <w:rFonts w:asciiTheme="minorHAnsi" w:hAnsiTheme="minorHAnsi"/>
                <w:b/>
                <w:sz w:val="22"/>
                <w:szCs w:val="22"/>
              </w:rPr>
              <w:t>Format</w:t>
            </w:r>
          </w:p>
        </w:tc>
        <w:tc>
          <w:tcPr>
            <w:tcW w:w="4590" w:type="dxa"/>
          </w:tcPr>
          <w:p w14:paraId="56CFF856" w14:textId="204E5497" w:rsidR="00313466" w:rsidRPr="00E3315F" w:rsidRDefault="00313466">
            <w:pPr>
              <w:spacing w:before="15" w:line="260" w:lineRule="exact"/>
              <w:rPr>
                <w:rFonts w:asciiTheme="minorHAnsi" w:hAnsiTheme="minorHAnsi"/>
                <w:b/>
                <w:sz w:val="22"/>
                <w:szCs w:val="22"/>
              </w:rPr>
            </w:pPr>
            <w:r w:rsidRPr="00E3315F">
              <w:rPr>
                <w:rFonts w:asciiTheme="minorHAnsi" w:hAnsiTheme="minorHAnsi"/>
                <w:b/>
                <w:sz w:val="22"/>
                <w:szCs w:val="22"/>
              </w:rPr>
              <w:t>Description</w:t>
            </w:r>
          </w:p>
        </w:tc>
      </w:tr>
      <w:tr w:rsidR="00313466" w:rsidRPr="00E3315F" w14:paraId="2D3F4F4A" w14:textId="77777777" w:rsidTr="00E3315F">
        <w:trPr>
          <w:jc w:val="center"/>
        </w:trPr>
        <w:tc>
          <w:tcPr>
            <w:tcW w:w="2797" w:type="dxa"/>
          </w:tcPr>
          <w:p w14:paraId="0390F902" w14:textId="780FE837"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 xml:space="preserve">status </w:t>
            </w:r>
          </w:p>
        </w:tc>
        <w:tc>
          <w:tcPr>
            <w:tcW w:w="1883" w:type="dxa"/>
          </w:tcPr>
          <w:p w14:paraId="6BAD74E6" w14:textId="0233359A"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Number</w:t>
            </w:r>
          </w:p>
        </w:tc>
        <w:tc>
          <w:tcPr>
            <w:tcW w:w="4590" w:type="dxa"/>
          </w:tcPr>
          <w:p w14:paraId="786A9E14" w14:textId="019C06ED"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HTTP status code of error</w:t>
            </w:r>
          </w:p>
        </w:tc>
      </w:tr>
      <w:tr w:rsidR="00313466" w:rsidRPr="00E3315F" w14:paraId="17427864" w14:textId="77777777" w:rsidTr="00E3315F">
        <w:trPr>
          <w:jc w:val="center"/>
        </w:trPr>
        <w:tc>
          <w:tcPr>
            <w:tcW w:w="2797" w:type="dxa"/>
          </w:tcPr>
          <w:p w14:paraId="70D1A49E" w14:textId="0AC18505"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name</w:t>
            </w:r>
          </w:p>
        </w:tc>
        <w:tc>
          <w:tcPr>
            <w:tcW w:w="1883" w:type="dxa"/>
          </w:tcPr>
          <w:p w14:paraId="35A54054" w14:textId="4CDE0F1E"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90" w:type="dxa"/>
          </w:tcPr>
          <w:p w14:paraId="1FA1A4F8" w14:textId="62141683"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Name of error</w:t>
            </w:r>
          </w:p>
        </w:tc>
      </w:tr>
      <w:tr w:rsidR="00313466" w:rsidRPr="00E3315F" w14:paraId="5FB1538C" w14:textId="77777777" w:rsidTr="00E3315F">
        <w:trPr>
          <w:jc w:val="center"/>
        </w:trPr>
        <w:tc>
          <w:tcPr>
            <w:tcW w:w="2797" w:type="dxa"/>
          </w:tcPr>
          <w:p w14:paraId="6C1153F1" w14:textId="3D18D334"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 xml:space="preserve">message </w:t>
            </w:r>
          </w:p>
        </w:tc>
        <w:tc>
          <w:tcPr>
            <w:tcW w:w="1883" w:type="dxa"/>
          </w:tcPr>
          <w:p w14:paraId="6FCE268E" w14:textId="0387215D"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String</w:t>
            </w:r>
          </w:p>
        </w:tc>
        <w:tc>
          <w:tcPr>
            <w:tcW w:w="4590" w:type="dxa"/>
          </w:tcPr>
          <w:p w14:paraId="52AA05E7" w14:textId="4222A4B5" w:rsidR="00313466" w:rsidRPr="00E3315F" w:rsidRDefault="00313466">
            <w:pPr>
              <w:spacing w:before="15" w:line="260" w:lineRule="exact"/>
              <w:rPr>
                <w:rFonts w:asciiTheme="minorHAnsi" w:hAnsiTheme="minorHAnsi"/>
                <w:sz w:val="22"/>
                <w:szCs w:val="22"/>
              </w:rPr>
            </w:pPr>
            <w:r w:rsidRPr="00E3315F">
              <w:rPr>
                <w:rFonts w:asciiTheme="minorHAnsi" w:hAnsiTheme="minorHAnsi"/>
                <w:sz w:val="22"/>
                <w:szCs w:val="22"/>
              </w:rPr>
              <w:t>Description of error</w:t>
            </w:r>
          </w:p>
        </w:tc>
      </w:tr>
    </w:tbl>
    <w:p w14:paraId="737C1512" w14:textId="77777777" w:rsidR="00A136DE" w:rsidRPr="00E3315F" w:rsidRDefault="00A136DE">
      <w:pPr>
        <w:spacing w:before="10" w:line="260" w:lineRule="exact"/>
        <w:rPr>
          <w:rFonts w:asciiTheme="minorHAnsi" w:hAnsiTheme="minorHAnsi"/>
          <w:sz w:val="22"/>
          <w:szCs w:val="22"/>
        </w:rPr>
      </w:pPr>
    </w:p>
    <w:p w14:paraId="7A414F51" w14:textId="5D969078" w:rsidR="00A136DE" w:rsidRPr="00E3315F" w:rsidRDefault="00036CD2" w:rsidP="00DD7C7C">
      <w:pPr>
        <w:spacing w:before="30" w:line="280" w:lineRule="exact"/>
        <w:rPr>
          <w:rFonts w:asciiTheme="minorHAnsi" w:eastAsia="DejaVu Serif" w:hAnsiTheme="minorHAnsi" w:cs="DejaVu Serif"/>
          <w:sz w:val="22"/>
          <w:szCs w:val="22"/>
        </w:rPr>
      </w:pPr>
      <w:r w:rsidRPr="00E3315F">
        <w:rPr>
          <w:rFonts w:asciiTheme="minorHAnsi" w:eastAsia="DejaVu Serif" w:hAnsiTheme="minorHAnsi" w:cs="DejaVu Serif"/>
          <w:b/>
          <w:position w:val="-1"/>
          <w:sz w:val="22"/>
          <w:szCs w:val="22"/>
        </w:rPr>
        <w:t>Mongoose Error:</w:t>
      </w:r>
      <w:r w:rsidR="00313466" w:rsidRPr="00E3315F">
        <w:rPr>
          <w:rFonts w:asciiTheme="minorHAnsi" w:eastAsia="DejaVu Serif" w:hAnsiTheme="minorHAnsi" w:cs="DejaVu Serif"/>
          <w:b/>
          <w:position w:val="-1"/>
          <w:sz w:val="22"/>
          <w:szCs w:val="22"/>
        </w:rPr>
        <w:t xml:space="preserve"> </w:t>
      </w:r>
      <w:r w:rsidRPr="00E3315F">
        <w:rPr>
          <w:rFonts w:asciiTheme="minorHAnsi" w:eastAsia="DejaVu Serif" w:hAnsiTheme="minorHAnsi" w:cs="DejaVu Serif"/>
          <w:position w:val="-1"/>
          <w:sz w:val="22"/>
          <w:szCs w:val="22"/>
        </w:rPr>
        <w:t>Defined by Mongoose</w:t>
      </w:r>
    </w:p>
    <w:p w14:paraId="368CD954" w14:textId="77777777" w:rsidR="00A136DE" w:rsidRPr="00E3315F" w:rsidRDefault="00A136DE">
      <w:pPr>
        <w:spacing w:before="20" w:line="240" w:lineRule="exact"/>
        <w:rPr>
          <w:rFonts w:asciiTheme="minorHAnsi" w:hAnsiTheme="minorHAnsi"/>
          <w:sz w:val="22"/>
          <w:szCs w:val="22"/>
        </w:rPr>
      </w:pPr>
    </w:p>
    <w:p w14:paraId="547A2B94" w14:textId="1F265610" w:rsidR="00A136DE" w:rsidRPr="00E3315F" w:rsidRDefault="00036CD2" w:rsidP="00DD7C7C">
      <w:pPr>
        <w:spacing w:before="30"/>
        <w:rPr>
          <w:rFonts w:asciiTheme="minorHAnsi" w:eastAsia="DejaVu Serif" w:hAnsiTheme="minorHAnsi" w:cs="DejaVu Serif"/>
          <w:sz w:val="22"/>
          <w:szCs w:val="22"/>
        </w:rPr>
      </w:pPr>
      <w:r w:rsidRPr="00E3315F">
        <w:rPr>
          <w:rFonts w:asciiTheme="minorHAnsi" w:eastAsia="DejaVu Serif" w:hAnsiTheme="minorHAnsi" w:cs="DejaVu Serif"/>
          <w:b/>
          <w:sz w:val="22"/>
          <w:szCs w:val="22"/>
        </w:rPr>
        <w:t>None:</w:t>
      </w:r>
      <w:r w:rsidR="00DD7C7C">
        <w:rPr>
          <w:rFonts w:asciiTheme="minorHAnsi" w:eastAsia="DejaVu Serif" w:hAnsiTheme="minorHAnsi" w:cs="DejaVu Serif"/>
          <w:b/>
          <w:sz w:val="22"/>
          <w:szCs w:val="22"/>
        </w:rPr>
        <w:t xml:space="preserve"> </w:t>
      </w:r>
      <w:r w:rsidRPr="00E3315F">
        <w:rPr>
          <w:rFonts w:asciiTheme="minorHAnsi" w:eastAsia="DejaVu Serif" w:hAnsiTheme="minorHAnsi" w:cs="DejaVu Serif"/>
          <w:sz w:val="22"/>
          <w:szCs w:val="22"/>
        </w:rPr>
        <w:t xml:space="preserve">Empty </w:t>
      </w:r>
      <w:r w:rsidRPr="00E3315F">
        <w:rPr>
          <w:rFonts w:asciiTheme="minorHAnsi" w:eastAsia="DejaVu Serif" w:hAnsiTheme="minorHAnsi" w:cs="DejaVu Serif"/>
          <w:w w:val="102"/>
          <w:sz w:val="22"/>
          <w:szCs w:val="22"/>
        </w:rPr>
        <w:t>J</w:t>
      </w:r>
      <w:r w:rsidRPr="00E3315F">
        <w:rPr>
          <w:rFonts w:asciiTheme="minorHAnsi" w:eastAsia="DejaVu Serif" w:hAnsiTheme="minorHAnsi" w:cs="DejaVu Serif"/>
          <w:w w:val="101"/>
          <w:sz w:val="22"/>
          <w:szCs w:val="22"/>
        </w:rPr>
        <w:t>SON</w:t>
      </w:r>
    </w:p>
    <w:p w14:paraId="6DE6B237" w14:textId="74DC7A32" w:rsidR="00113DC5" w:rsidRDefault="00113DC5">
      <w:pPr>
        <w:rPr>
          <w:rFonts w:asciiTheme="minorHAnsi" w:hAnsiTheme="minorHAnsi"/>
          <w:sz w:val="26"/>
          <w:szCs w:val="26"/>
        </w:rPr>
      </w:pPr>
      <w:r>
        <w:rPr>
          <w:rFonts w:asciiTheme="minorHAnsi" w:hAnsiTheme="minorHAnsi"/>
          <w:sz w:val="26"/>
          <w:szCs w:val="26"/>
        </w:rPr>
        <w:br w:type="page"/>
      </w:r>
    </w:p>
    <w:p w14:paraId="464FE5EF" w14:textId="77777777" w:rsidR="00A136DE" w:rsidRPr="00E3315F" w:rsidRDefault="00036CD2" w:rsidP="00113DC5">
      <w:pPr>
        <w:rPr>
          <w:rFonts w:asciiTheme="minorHAnsi" w:eastAsia="DejaVu Serif" w:hAnsiTheme="minorHAnsi" w:cs="DejaVu Serif"/>
          <w:sz w:val="32"/>
          <w:szCs w:val="32"/>
          <w:u w:val="single"/>
        </w:rPr>
      </w:pPr>
      <w:r w:rsidRPr="00E3315F">
        <w:rPr>
          <w:rFonts w:asciiTheme="minorHAnsi" w:eastAsia="DejaVu Serif" w:hAnsiTheme="minorHAnsi" w:cs="DejaVu Serif"/>
          <w:sz w:val="32"/>
          <w:szCs w:val="32"/>
          <w:u w:val="single"/>
        </w:rPr>
        <w:lastRenderedPageBreak/>
        <w:t>API Endpoints</w:t>
      </w:r>
    </w:p>
    <w:p w14:paraId="0234E8B4" w14:textId="77777777" w:rsidR="00A136DE" w:rsidRPr="00E3315F" w:rsidRDefault="00A136DE" w:rsidP="00113DC5">
      <w:pPr>
        <w:spacing w:before="18" w:line="240" w:lineRule="exact"/>
        <w:rPr>
          <w:rFonts w:asciiTheme="minorHAnsi" w:hAnsiTheme="minorHAnsi"/>
          <w:sz w:val="24"/>
          <w:szCs w:val="24"/>
        </w:rPr>
      </w:pPr>
    </w:p>
    <w:p w14:paraId="42D003ED" w14:textId="7A027618" w:rsidR="00A136DE" w:rsidRPr="00113DC5" w:rsidRDefault="00036CD2" w:rsidP="00113DC5">
      <w:pPr>
        <w:spacing w:line="276" w:lineRule="auto"/>
        <w:ind w:right="585"/>
        <w:rPr>
          <w:rFonts w:asciiTheme="minorHAnsi" w:eastAsia="DejaVu Serif" w:hAnsiTheme="minorHAnsi" w:cs="DejaVu Serif"/>
          <w:sz w:val="22"/>
          <w:szCs w:val="25"/>
        </w:rPr>
      </w:pPr>
      <w:r w:rsidRPr="00113DC5">
        <w:rPr>
          <w:rFonts w:asciiTheme="minorHAnsi" w:eastAsia="DejaVu Serif" w:hAnsiTheme="minorHAnsi" w:cs="DejaVu Serif"/>
          <w:sz w:val="22"/>
          <w:szCs w:val="26"/>
        </w:rPr>
        <w:t xml:space="preserve">Note: </w:t>
      </w:r>
      <w:r w:rsidRPr="00113DC5">
        <w:rPr>
          <w:rFonts w:asciiTheme="minorHAnsi" w:eastAsia="DejaVu Serif" w:hAnsiTheme="minorHAnsi" w:cs="DejaVu Serif"/>
          <w:sz w:val="22"/>
          <w:szCs w:val="25"/>
        </w:rPr>
        <w:t xml:space="preserve">All endpoints can have a Mongoose Failure, which always returns </w:t>
      </w:r>
      <w:r w:rsidRPr="00113DC5">
        <w:rPr>
          <w:rFonts w:asciiTheme="minorHAnsi" w:eastAsia="DejaVu Serif" w:hAnsiTheme="minorHAnsi" w:cs="DejaVu Serif"/>
          <w:w w:val="101"/>
          <w:sz w:val="22"/>
          <w:szCs w:val="25"/>
        </w:rPr>
        <w:t xml:space="preserve">a </w:t>
      </w:r>
      <w:r w:rsidRPr="00113DC5">
        <w:rPr>
          <w:rFonts w:asciiTheme="minorHAnsi" w:eastAsia="DejaVu Serif" w:hAnsiTheme="minorHAnsi" w:cs="DejaVu Serif"/>
          <w:sz w:val="22"/>
          <w:szCs w:val="25"/>
        </w:rPr>
        <w:t>Mongoose Error response model. All other errors will return the Defaul</w:t>
      </w:r>
      <w:r w:rsidRPr="00113DC5">
        <w:rPr>
          <w:rFonts w:asciiTheme="minorHAnsi" w:eastAsia="DejaVu Serif" w:hAnsiTheme="minorHAnsi" w:cs="DejaVu Serif"/>
          <w:w w:val="102"/>
          <w:sz w:val="22"/>
          <w:szCs w:val="25"/>
        </w:rPr>
        <w:t xml:space="preserve">t </w:t>
      </w:r>
      <w:r w:rsidRPr="00113DC5">
        <w:rPr>
          <w:rFonts w:asciiTheme="minorHAnsi" w:eastAsia="DejaVu Serif" w:hAnsiTheme="minorHAnsi" w:cs="DejaVu Serif"/>
          <w:sz w:val="22"/>
          <w:szCs w:val="25"/>
        </w:rPr>
        <w:t xml:space="preserve">Error response model. The responses </w:t>
      </w:r>
      <w:r w:rsidR="00113DC5">
        <w:rPr>
          <w:rFonts w:asciiTheme="minorHAnsi" w:eastAsia="DejaVu Serif" w:hAnsiTheme="minorHAnsi" w:cs="DejaVu Serif"/>
          <w:sz w:val="22"/>
          <w:szCs w:val="25"/>
        </w:rPr>
        <w:t xml:space="preserve">are </w:t>
      </w:r>
      <w:r w:rsidRPr="00113DC5">
        <w:rPr>
          <w:rFonts w:asciiTheme="minorHAnsi" w:eastAsia="DejaVu Serif" w:hAnsiTheme="minorHAnsi" w:cs="DejaVu Serif"/>
          <w:sz w:val="22"/>
          <w:szCs w:val="25"/>
        </w:rPr>
        <w:t>listed bel</w:t>
      </w:r>
      <w:r w:rsidR="00113DC5">
        <w:rPr>
          <w:rFonts w:asciiTheme="minorHAnsi" w:eastAsia="DejaVu Serif" w:hAnsiTheme="minorHAnsi" w:cs="DejaVu Serif"/>
          <w:sz w:val="22"/>
          <w:szCs w:val="25"/>
        </w:rPr>
        <w:t>ow.</w:t>
      </w:r>
      <w:r w:rsidR="000265E0">
        <w:rPr>
          <w:rFonts w:asciiTheme="minorHAnsi" w:eastAsia="DejaVu Serif" w:hAnsiTheme="minorHAnsi" w:cs="DejaVu Serif"/>
          <w:sz w:val="22"/>
          <w:szCs w:val="25"/>
        </w:rPr>
        <w:t xml:space="preserve"> </w:t>
      </w:r>
      <w:r w:rsidRPr="00113DC5">
        <w:rPr>
          <w:rFonts w:asciiTheme="minorHAnsi" w:eastAsia="DejaVu Serif" w:hAnsiTheme="minorHAnsi" w:cs="DejaVu Serif"/>
          <w:b/>
          <w:sz w:val="22"/>
          <w:szCs w:val="25"/>
        </w:rPr>
        <w:t>Failure</w:t>
      </w:r>
      <w:r w:rsidR="00D86EAC">
        <w:rPr>
          <w:rFonts w:asciiTheme="minorHAnsi" w:eastAsia="DejaVu Serif" w:hAnsiTheme="minorHAnsi" w:cs="DejaVu Serif"/>
          <w:sz w:val="22"/>
          <w:szCs w:val="25"/>
        </w:rPr>
        <w:t xml:space="preserve"> is</w:t>
      </w:r>
      <w:r w:rsidRPr="00113DC5">
        <w:rPr>
          <w:rFonts w:asciiTheme="minorHAnsi" w:eastAsia="DejaVu Serif" w:hAnsiTheme="minorHAnsi" w:cs="DejaVu Serif"/>
          <w:sz w:val="22"/>
          <w:szCs w:val="25"/>
        </w:rPr>
        <w:t xml:space="preserve"> simply </w:t>
      </w:r>
      <w:r w:rsidRPr="00113DC5">
        <w:rPr>
          <w:rFonts w:asciiTheme="minorHAnsi" w:eastAsia="DejaVu Serif" w:hAnsiTheme="minorHAnsi" w:cs="DejaVu Serif"/>
          <w:w w:val="102"/>
          <w:sz w:val="22"/>
          <w:szCs w:val="25"/>
        </w:rPr>
        <w:t>t</w:t>
      </w:r>
      <w:r w:rsidRPr="00113DC5">
        <w:rPr>
          <w:rFonts w:asciiTheme="minorHAnsi" w:eastAsia="DejaVu Serif" w:hAnsiTheme="minorHAnsi" w:cs="DejaVu Serif"/>
          <w:w w:val="101"/>
          <w:sz w:val="22"/>
          <w:szCs w:val="25"/>
        </w:rPr>
        <w:t xml:space="preserve">he </w:t>
      </w:r>
      <w:r w:rsidR="00D86EAC">
        <w:rPr>
          <w:rFonts w:asciiTheme="minorHAnsi" w:eastAsia="DejaVu Serif" w:hAnsiTheme="minorHAnsi" w:cs="DejaVu Serif"/>
          <w:w w:val="101"/>
          <w:sz w:val="22"/>
          <w:szCs w:val="25"/>
        </w:rPr>
        <w:t xml:space="preserve">list of </w:t>
      </w:r>
      <w:r w:rsidRPr="00113DC5">
        <w:rPr>
          <w:rFonts w:asciiTheme="minorHAnsi" w:eastAsia="DejaVu Serif" w:hAnsiTheme="minorHAnsi" w:cs="DejaVu Serif"/>
          <w:sz w:val="22"/>
          <w:szCs w:val="25"/>
        </w:rPr>
        <w:t>reasons that a failure could occur, and each returns a Default Error.</w:t>
      </w:r>
    </w:p>
    <w:p w14:paraId="41338054" w14:textId="77777777" w:rsidR="00A136DE" w:rsidRPr="00E3315F" w:rsidRDefault="00A136DE" w:rsidP="00113DC5">
      <w:pPr>
        <w:spacing w:before="6" w:line="260" w:lineRule="exact"/>
        <w:rPr>
          <w:rFonts w:asciiTheme="minorHAnsi" w:hAnsiTheme="minorHAnsi"/>
          <w:sz w:val="26"/>
          <w:szCs w:val="26"/>
        </w:rPr>
      </w:pPr>
    </w:p>
    <w:p w14:paraId="538F7C67" w14:textId="77777777" w:rsidR="00084091" w:rsidRDefault="00036CD2" w:rsidP="00084091">
      <w:pPr>
        <w:spacing w:line="280" w:lineRule="exact"/>
        <w:rPr>
          <w:rFonts w:asciiTheme="minorHAnsi" w:eastAsia="DejaVu Serif" w:hAnsiTheme="minorHAnsi" w:cs="DejaVu Serif"/>
          <w:sz w:val="25"/>
          <w:szCs w:val="25"/>
        </w:rPr>
      </w:pPr>
      <w:r w:rsidRPr="00E3315F">
        <w:rPr>
          <w:rFonts w:asciiTheme="minorHAnsi" w:eastAsia="DejaVu Serif" w:hAnsiTheme="minorHAnsi" w:cs="DejaVu Serif"/>
          <w:b/>
          <w:w w:val="101"/>
          <w:position w:val="-1"/>
          <w:sz w:val="25"/>
          <w:szCs w:val="25"/>
        </w:rPr>
        <w:t>Annotations</w:t>
      </w:r>
    </w:p>
    <w:p w14:paraId="33284175" w14:textId="77777777" w:rsidR="00084091" w:rsidRDefault="00036CD2" w:rsidP="00084091">
      <w:pPr>
        <w:pStyle w:val="ListParagraph"/>
        <w:numPr>
          <w:ilvl w:val="0"/>
          <w:numId w:val="11"/>
        </w:numPr>
        <w:spacing w:line="280" w:lineRule="exact"/>
        <w:rPr>
          <w:rFonts w:asciiTheme="minorHAnsi" w:eastAsia="DejaVu Serif" w:hAnsiTheme="minorHAnsi" w:cs="DejaVu Serif"/>
          <w:sz w:val="22"/>
          <w:szCs w:val="22"/>
        </w:rPr>
      </w:pPr>
      <w:r w:rsidRPr="00084091">
        <w:rPr>
          <w:rFonts w:asciiTheme="minorHAnsi" w:eastAsia="DejaVu Serif" w:hAnsiTheme="minorHAnsi" w:cs="DejaVu Serif"/>
          <w:sz w:val="22"/>
          <w:szCs w:val="22"/>
        </w:rPr>
        <w:t>GET /medimages/{image_id}/annotations/</w:t>
      </w:r>
    </w:p>
    <w:p w14:paraId="7749FB08" w14:textId="77777777" w:rsidR="003C7307" w:rsidRDefault="00036CD2" w:rsidP="003D47FC">
      <w:pPr>
        <w:pStyle w:val="ListParagraph"/>
        <w:numPr>
          <w:ilvl w:val="1"/>
          <w:numId w:val="11"/>
        </w:numPr>
        <w:spacing w:line="280" w:lineRule="exact"/>
        <w:ind w:left="1260"/>
        <w:rPr>
          <w:rFonts w:asciiTheme="minorHAnsi" w:eastAsia="DejaVu Serif" w:hAnsiTheme="minorHAnsi" w:cs="DejaVu Serif"/>
          <w:sz w:val="22"/>
          <w:szCs w:val="22"/>
        </w:rPr>
      </w:pPr>
      <w:r w:rsidRPr="00084091">
        <w:rPr>
          <w:rFonts w:asciiTheme="minorHAnsi" w:eastAsia="DejaVu Serif" w:hAnsiTheme="minorHAnsi" w:cs="DejaVu Serif"/>
          <w:b/>
          <w:sz w:val="22"/>
          <w:szCs w:val="22"/>
        </w:rPr>
        <w:t>Description:</w:t>
      </w:r>
      <w:r w:rsidR="003C7307">
        <w:rPr>
          <w:rFonts w:asciiTheme="minorHAnsi" w:eastAsia="DejaVu Serif" w:hAnsiTheme="minorHAnsi" w:cs="DejaVu Serif"/>
          <w:b/>
          <w:sz w:val="22"/>
          <w:szCs w:val="22"/>
        </w:rPr>
        <w:t xml:space="preserve"> </w:t>
      </w:r>
      <w:r w:rsidRPr="00084091">
        <w:rPr>
          <w:rFonts w:asciiTheme="minorHAnsi" w:eastAsia="DejaVu Serif" w:hAnsiTheme="minorHAnsi" w:cs="DejaVu Serif"/>
          <w:sz w:val="22"/>
          <w:szCs w:val="22"/>
        </w:rPr>
        <w:t xml:space="preserve">Gets all the annotations of the medical image with </w:t>
      </w:r>
      <w:r w:rsidRPr="00084091">
        <w:rPr>
          <w:rFonts w:asciiTheme="minorHAnsi" w:eastAsia="DejaVu Serif" w:hAnsiTheme="minorHAnsi" w:cs="DejaVu Serif"/>
          <w:w w:val="102"/>
          <w:sz w:val="22"/>
          <w:szCs w:val="22"/>
        </w:rPr>
        <w:t>t</w:t>
      </w:r>
      <w:r w:rsidRPr="00084091">
        <w:rPr>
          <w:rFonts w:asciiTheme="minorHAnsi" w:eastAsia="DejaVu Serif" w:hAnsiTheme="minorHAnsi" w:cs="DejaVu Serif"/>
          <w:w w:val="101"/>
          <w:sz w:val="22"/>
          <w:szCs w:val="22"/>
        </w:rPr>
        <w:t xml:space="preserve">he </w:t>
      </w:r>
      <w:r w:rsidRPr="00084091">
        <w:rPr>
          <w:rFonts w:asciiTheme="minorHAnsi" w:eastAsia="DejaVu Serif" w:hAnsiTheme="minorHAnsi" w:cs="DejaVu Serif"/>
          <w:sz w:val="22"/>
          <w:szCs w:val="22"/>
        </w:rPr>
        <w:t>given image_id</w:t>
      </w:r>
    </w:p>
    <w:p w14:paraId="27B70A7D" w14:textId="77777777" w:rsidR="003C7307" w:rsidRPr="003C7307" w:rsidRDefault="00036CD2" w:rsidP="003D47FC">
      <w:pPr>
        <w:pStyle w:val="ListParagraph"/>
        <w:numPr>
          <w:ilvl w:val="1"/>
          <w:numId w:val="11"/>
        </w:numPr>
        <w:spacing w:line="280" w:lineRule="exact"/>
        <w:ind w:left="1260"/>
        <w:rPr>
          <w:rFonts w:asciiTheme="minorHAnsi" w:eastAsia="DejaVu Serif" w:hAnsiTheme="minorHAnsi" w:cs="DejaVu Serif"/>
          <w:sz w:val="22"/>
          <w:szCs w:val="22"/>
        </w:rPr>
      </w:pPr>
      <w:r w:rsidRPr="003C7307">
        <w:rPr>
          <w:rFonts w:asciiTheme="minorHAnsi" w:eastAsia="DejaVu Serif" w:hAnsiTheme="minorHAnsi" w:cs="DejaVu Serif"/>
          <w:b/>
          <w:w w:val="101"/>
          <w:sz w:val="22"/>
          <w:szCs w:val="22"/>
        </w:rPr>
        <w:t>Response:</w:t>
      </w:r>
    </w:p>
    <w:p w14:paraId="749AAF7D" w14:textId="6C728CE5" w:rsidR="003C7307" w:rsidRPr="003C7307" w:rsidRDefault="00036CD2" w:rsidP="003D47FC">
      <w:pPr>
        <w:pStyle w:val="ListParagraph"/>
        <w:numPr>
          <w:ilvl w:val="2"/>
          <w:numId w:val="11"/>
        </w:numPr>
        <w:spacing w:line="280" w:lineRule="exact"/>
        <w:ind w:left="1800"/>
        <w:rPr>
          <w:rFonts w:asciiTheme="minorHAnsi" w:eastAsia="DejaVu Serif" w:hAnsiTheme="minorHAnsi" w:cs="DejaVu Serif"/>
          <w:sz w:val="22"/>
          <w:szCs w:val="22"/>
        </w:rPr>
      </w:pPr>
      <w:r w:rsidRPr="003C7307">
        <w:rPr>
          <w:rFonts w:asciiTheme="minorHAnsi" w:eastAsia="DejaVu Serif" w:hAnsiTheme="minorHAnsi" w:cs="DejaVu Serif"/>
          <w:b/>
          <w:sz w:val="22"/>
          <w:szCs w:val="22"/>
        </w:rPr>
        <w:t>Success:</w:t>
      </w:r>
      <w:r w:rsidR="003C7307">
        <w:rPr>
          <w:rFonts w:asciiTheme="minorHAnsi" w:eastAsia="DejaVu Serif" w:hAnsiTheme="minorHAnsi" w:cs="DejaVu Serif"/>
          <w:b/>
          <w:sz w:val="22"/>
          <w:szCs w:val="22"/>
        </w:rPr>
        <w:t xml:space="preserve"> </w:t>
      </w:r>
      <w:r w:rsidRPr="003C7307">
        <w:rPr>
          <w:rFonts w:asciiTheme="minorHAnsi" w:eastAsia="DejaVu Serif" w:hAnsiTheme="minorHAnsi" w:cs="DejaVu Serif"/>
          <w:sz w:val="22"/>
          <w:szCs w:val="22"/>
        </w:rPr>
        <w:t>Array[Point Annotation, Range Anno</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a</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ion]</w:t>
      </w:r>
    </w:p>
    <w:p w14:paraId="09C70518" w14:textId="77777777" w:rsidR="003C7307" w:rsidRPr="003C7307" w:rsidRDefault="00036CD2" w:rsidP="003D47FC">
      <w:pPr>
        <w:pStyle w:val="ListParagraph"/>
        <w:numPr>
          <w:ilvl w:val="2"/>
          <w:numId w:val="11"/>
        </w:numPr>
        <w:spacing w:line="280" w:lineRule="exact"/>
        <w:ind w:left="1800"/>
        <w:rPr>
          <w:rFonts w:asciiTheme="minorHAnsi" w:eastAsia="DejaVu Serif" w:hAnsiTheme="minorHAnsi" w:cs="DejaVu Serif"/>
          <w:sz w:val="22"/>
          <w:szCs w:val="22"/>
        </w:rPr>
      </w:pPr>
      <w:r w:rsidRPr="003C7307">
        <w:rPr>
          <w:rFonts w:asciiTheme="minorHAnsi" w:eastAsia="DejaVu Serif" w:hAnsiTheme="minorHAnsi" w:cs="DejaVu Serif"/>
          <w:b/>
          <w:w w:val="101"/>
          <w:sz w:val="22"/>
          <w:szCs w:val="22"/>
        </w:rPr>
        <w:t>Failure:</w:t>
      </w:r>
    </w:p>
    <w:p w14:paraId="2BD8EA69" w14:textId="77777777" w:rsidR="003C7307" w:rsidRDefault="00036CD2" w:rsidP="003D47FC">
      <w:pPr>
        <w:pStyle w:val="ListParagraph"/>
        <w:numPr>
          <w:ilvl w:val="3"/>
          <w:numId w:val="11"/>
        </w:numPr>
        <w:spacing w:line="280" w:lineRule="exact"/>
        <w:ind w:left="2340"/>
        <w:rPr>
          <w:rFonts w:asciiTheme="minorHAnsi" w:eastAsia="DejaVu Serif" w:hAnsiTheme="minorHAnsi" w:cs="DejaVu Serif"/>
          <w:sz w:val="22"/>
          <w:szCs w:val="22"/>
        </w:rPr>
      </w:pPr>
      <w:r w:rsidRPr="003C7307">
        <w:rPr>
          <w:rFonts w:asciiTheme="minorHAnsi" w:eastAsia="DejaVu Serif" w:hAnsiTheme="minorHAnsi" w:cs="DejaVu Serif"/>
          <w:sz w:val="22"/>
          <w:szCs w:val="22"/>
        </w:rPr>
        <w:t>Invalid Id</w:t>
      </w:r>
    </w:p>
    <w:p w14:paraId="7C783488" w14:textId="77777777" w:rsidR="003D47FC" w:rsidRPr="003D47FC" w:rsidRDefault="003D47FC" w:rsidP="003D47FC">
      <w:pPr>
        <w:spacing w:line="280" w:lineRule="exact"/>
        <w:rPr>
          <w:rFonts w:asciiTheme="minorHAnsi" w:eastAsia="DejaVu Serif" w:hAnsiTheme="minorHAnsi" w:cs="DejaVu Serif"/>
          <w:sz w:val="22"/>
          <w:szCs w:val="22"/>
        </w:rPr>
      </w:pPr>
    </w:p>
    <w:p w14:paraId="6E0AEF97" w14:textId="77777777" w:rsidR="003C7307" w:rsidRDefault="00036CD2" w:rsidP="003C7307">
      <w:pPr>
        <w:pStyle w:val="ListParagraph"/>
        <w:numPr>
          <w:ilvl w:val="0"/>
          <w:numId w:val="11"/>
        </w:numPr>
        <w:spacing w:line="280" w:lineRule="exact"/>
        <w:rPr>
          <w:rFonts w:asciiTheme="minorHAnsi" w:eastAsia="DejaVu Serif" w:hAnsiTheme="minorHAnsi" w:cs="DejaVu Serif"/>
          <w:sz w:val="22"/>
          <w:szCs w:val="22"/>
        </w:rPr>
      </w:pPr>
      <w:r w:rsidRPr="003C7307">
        <w:rPr>
          <w:rFonts w:asciiTheme="minorHAnsi" w:eastAsia="DejaVu Serif" w:hAnsiTheme="minorHAnsi" w:cs="DejaVu Serif"/>
          <w:sz w:val="22"/>
          <w:szCs w:val="22"/>
        </w:rPr>
        <w:t>POST /annotations</w:t>
      </w:r>
    </w:p>
    <w:p w14:paraId="4849CB55" w14:textId="77777777" w:rsidR="003C7307" w:rsidRPr="003C7307" w:rsidRDefault="00036CD2" w:rsidP="003D47FC">
      <w:pPr>
        <w:pStyle w:val="ListParagraph"/>
        <w:numPr>
          <w:ilvl w:val="1"/>
          <w:numId w:val="11"/>
        </w:numPr>
        <w:spacing w:before="26" w:line="280" w:lineRule="exact"/>
        <w:ind w:left="1260"/>
        <w:rPr>
          <w:rFonts w:asciiTheme="minorHAnsi" w:eastAsia="DejaVu Serif" w:hAnsiTheme="minorHAnsi" w:cs="DejaVu Serif"/>
          <w:sz w:val="22"/>
          <w:szCs w:val="22"/>
        </w:rPr>
      </w:pPr>
      <w:r w:rsidRPr="003C7307">
        <w:rPr>
          <w:rFonts w:asciiTheme="minorHAnsi" w:eastAsia="DejaVu Serif" w:hAnsiTheme="minorHAnsi" w:cs="DejaVu Serif"/>
          <w:b/>
          <w:sz w:val="22"/>
          <w:szCs w:val="22"/>
        </w:rPr>
        <w:t>Description:</w:t>
      </w:r>
      <w:r w:rsidR="003C7307" w:rsidRPr="003C7307">
        <w:rPr>
          <w:rFonts w:asciiTheme="minorHAnsi" w:eastAsia="DejaVu Serif" w:hAnsiTheme="minorHAnsi" w:cs="DejaVu Serif"/>
          <w:b/>
          <w:sz w:val="22"/>
          <w:szCs w:val="22"/>
        </w:rPr>
        <w:t xml:space="preserve"> </w:t>
      </w:r>
      <w:r w:rsidRPr="003C7307">
        <w:rPr>
          <w:rFonts w:asciiTheme="minorHAnsi" w:eastAsia="DejaVu Serif" w:hAnsiTheme="minorHAnsi" w:cs="DejaVu Serif"/>
          <w:sz w:val="22"/>
          <w:szCs w:val="22"/>
        </w:rPr>
        <w:t>Creates a new anno</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a</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ion</w:t>
      </w:r>
    </w:p>
    <w:p w14:paraId="09E0D513" w14:textId="77777777" w:rsidR="003C7307" w:rsidRPr="003C7307" w:rsidRDefault="00036CD2" w:rsidP="003D47FC">
      <w:pPr>
        <w:pStyle w:val="ListParagraph"/>
        <w:numPr>
          <w:ilvl w:val="1"/>
          <w:numId w:val="11"/>
        </w:numPr>
        <w:spacing w:before="26" w:line="280" w:lineRule="exact"/>
        <w:ind w:left="1260"/>
        <w:rPr>
          <w:rFonts w:asciiTheme="minorHAnsi" w:eastAsia="DejaVu Serif" w:hAnsiTheme="minorHAnsi" w:cs="DejaVu Serif"/>
          <w:w w:val="101"/>
          <w:sz w:val="22"/>
          <w:szCs w:val="22"/>
        </w:rPr>
      </w:pPr>
      <w:r w:rsidRPr="003C7307">
        <w:rPr>
          <w:rFonts w:asciiTheme="minorHAnsi" w:eastAsia="DejaVu Serif" w:hAnsiTheme="minorHAnsi" w:cs="DejaVu Serif"/>
          <w:b/>
          <w:w w:val="101"/>
          <w:sz w:val="22"/>
          <w:szCs w:val="22"/>
        </w:rPr>
        <w:t>Parameters:</w:t>
      </w:r>
    </w:p>
    <w:p w14:paraId="26E7AF35" w14:textId="38B8CDAC" w:rsidR="003C7307" w:rsidRDefault="00036CD2" w:rsidP="003D47FC">
      <w:pPr>
        <w:pStyle w:val="ListParagraph"/>
        <w:numPr>
          <w:ilvl w:val="2"/>
          <w:numId w:val="11"/>
        </w:numPr>
        <w:spacing w:before="26" w:line="280" w:lineRule="exact"/>
        <w:ind w:left="1800"/>
        <w:rPr>
          <w:rFonts w:asciiTheme="minorHAnsi" w:eastAsia="DejaVu Serif" w:hAnsiTheme="minorHAnsi" w:cs="DejaVu Serif"/>
          <w:w w:val="101"/>
          <w:sz w:val="22"/>
          <w:szCs w:val="22"/>
        </w:rPr>
      </w:pPr>
      <w:r w:rsidRPr="00084091">
        <w:rPr>
          <w:rFonts w:asciiTheme="minorHAnsi" w:eastAsia="DejaVu Serif" w:hAnsiTheme="minorHAnsi" w:cs="DejaVu Serif"/>
          <w:b/>
          <w:sz w:val="22"/>
          <w:szCs w:val="22"/>
        </w:rPr>
        <w:t>text*</w:t>
      </w:r>
      <w:r w:rsidRPr="00084091">
        <w:rPr>
          <w:rFonts w:asciiTheme="minorHAnsi" w:eastAsia="DejaVu Serif" w:hAnsiTheme="minorHAnsi" w:cs="DejaVu Serif"/>
          <w:sz w:val="22"/>
          <w:szCs w:val="22"/>
        </w:rPr>
        <w:t>(Required):* Text to display in anno</w:t>
      </w:r>
      <w:r w:rsidRPr="00084091">
        <w:rPr>
          <w:rFonts w:asciiTheme="minorHAnsi" w:eastAsia="DejaVu Serif" w:hAnsiTheme="minorHAnsi" w:cs="DejaVu Serif"/>
          <w:w w:val="102"/>
          <w:sz w:val="22"/>
          <w:szCs w:val="22"/>
        </w:rPr>
        <w:t>t</w:t>
      </w:r>
      <w:r w:rsidRPr="00084091">
        <w:rPr>
          <w:rFonts w:asciiTheme="minorHAnsi" w:eastAsia="DejaVu Serif" w:hAnsiTheme="minorHAnsi" w:cs="DejaVu Serif"/>
          <w:w w:val="101"/>
          <w:sz w:val="22"/>
          <w:szCs w:val="22"/>
        </w:rPr>
        <w:t>a</w:t>
      </w:r>
      <w:r w:rsidRPr="00084091">
        <w:rPr>
          <w:rFonts w:asciiTheme="minorHAnsi" w:eastAsia="DejaVu Serif" w:hAnsiTheme="minorHAnsi" w:cs="DejaVu Serif"/>
          <w:w w:val="102"/>
          <w:sz w:val="22"/>
          <w:szCs w:val="22"/>
        </w:rPr>
        <w:t>t</w:t>
      </w:r>
      <w:r w:rsidRPr="00084091">
        <w:rPr>
          <w:rFonts w:asciiTheme="minorHAnsi" w:eastAsia="DejaVu Serif" w:hAnsiTheme="minorHAnsi" w:cs="DejaVu Serif"/>
          <w:w w:val="101"/>
          <w:sz w:val="22"/>
          <w:szCs w:val="22"/>
        </w:rPr>
        <w:t xml:space="preserve">ion </w:t>
      </w:r>
    </w:p>
    <w:p w14:paraId="1BECCE9B" w14:textId="77777777" w:rsidR="003C7307" w:rsidRDefault="00036CD2" w:rsidP="003D47FC">
      <w:pPr>
        <w:pStyle w:val="ListParagraph"/>
        <w:numPr>
          <w:ilvl w:val="2"/>
          <w:numId w:val="11"/>
        </w:numPr>
        <w:spacing w:before="26" w:line="280" w:lineRule="exact"/>
        <w:ind w:left="1800"/>
        <w:rPr>
          <w:rFonts w:asciiTheme="minorHAnsi" w:eastAsia="DejaVu Serif" w:hAnsiTheme="minorHAnsi" w:cs="DejaVu Serif"/>
          <w:w w:val="101"/>
          <w:sz w:val="22"/>
          <w:szCs w:val="22"/>
        </w:rPr>
      </w:pPr>
      <w:r w:rsidRPr="003C7307">
        <w:rPr>
          <w:rFonts w:asciiTheme="minorHAnsi" w:eastAsia="DejaVu Serif" w:hAnsiTheme="minorHAnsi" w:cs="DejaVu Serif"/>
          <w:b/>
          <w:sz w:val="22"/>
          <w:szCs w:val="22"/>
        </w:rPr>
        <w:t>image_id*</w:t>
      </w:r>
      <w:r w:rsidRPr="003C7307">
        <w:rPr>
          <w:rFonts w:asciiTheme="minorHAnsi" w:eastAsia="DejaVu Serif" w:hAnsiTheme="minorHAnsi" w:cs="DejaVu Serif"/>
          <w:sz w:val="22"/>
          <w:szCs w:val="22"/>
        </w:rPr>
        <w:t>(Required):* _id of image where annotation was crea</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ed</w:t>
      </w:r>
    </w:p>
    <w:p w14:paraId="13EA18D3" w14:textId="77777777" w:rsidR="003C7307" w:rsidRDefault="00036CD2" w:rsidP="003D47FC">
      <w:pPr>
        <w:pStyle w:val="ListParagraph"/>
        <w:numPr>
          <w:ilvl w:val="2"/>
          <w:numId w:val="11"/>
        </w:numPr>
        <w:spacing w:before="26" w:line="280" w:lineRule="exact"/>
        <w:ind w:left="1800"/>
        <w:rPr>
          <w:rFonts w:asciiTheme="minorHAnsi" w:eastAsia="DejaVu Serif" w:hAnsiTheme="minorHAnsi" w:cs="DejaVu Serif"/>
          <w:w w:val="101"/>
          <w:sz w:val="22"/>
          <w:szCs w:val="22"/>
        </w:rPr>
      </w:pPr>
      <w:r w:rsidRPr="003C7307">
        <w:rPr>
          <w:rFonts w:asciiTheme="minorHAnsi" w:eastAsia="DejaVu Serif" w:hAnsiTheme="minorHAnsi" w:cs="DejaVu Serif"/>
          <w:b/>
          <w:sz w:val="22"/>
          <w:szCs w:val="22"/>
        </w:rPr>
        <w:t>type*</w:t>
      </w:r>
      <w:r w:rsidRPr="003C7307">
        <w:rPr>
          <w:rFonts w:asciiTheme="minorHAnsi" w:eastAsia="DejaVu Serif" w:hAnsiTheme="minorHAnsi" w:cs="DejaVu Serif"/>
          <w:sz w:val="22"/>
          <w:szCs w:val="22"/>
        </w:rPr>
        <w:t>(Required):* "point" || "range", designates the type of annotation to be crea</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ed</w:t>
      </w:r>
    </w:p>
    <w:p w14:paraId="6F3B0618" w14:textId="77777777" w:rsidR="003C7307" w:rsidRDefault="00036CD2" w:rsidP="003D47FC">
      <w:pPr>
        <w:pStyle w:val="ListParagraph"/>
        <w:numPr>
          <w:ilvl w:val="2"/>
          <w:numId w:val="11"/>
        </w:numPr>
        <w:spacing w:before="26" w:line="280" w:lineRule="exact"/>
        <w:ind w:left="1800"/>
        <w:rPr>
          <w:rFonts w:asciiTheme="minorHAnsi" w:eastAsia="DejaVu Serif" w:hAnsiTheme="minorHAnsi" w:cs="DejaVu Serif"/>
          <w:w w:val="101"/>
          <w:sz w:val="22"/>
          <w:szCs w:val="22"/>
        </w:rPr>
      </w:pPr>
      <w:r w:rsidRPr="003C7307">
        <w:rPr>
          <w:rFonts w:asciiTheme="minorHAnsi" w:eastAsia="DejaVu Serif" w:hAnsiTheme="minorHAnsi" w:cs="DejaVu Serif"/>
          <w:b/>
          <w:sz w:val="22"/>
          <w:szCs w:val="22"/>
        </w:rPr>
        <w:t>start_point*</w:t>
      </w:r>
      <w:r w:rsidRPr="003C7307">
        <w:rPr>
          <w:rFonts w:asciiTheme="minorHAnsi" w:eastAsia="DejaVu Serif" w:hAnsiTheme="minorHAnsi" w:cs="DejaVu Serif"/>
          <w:sz w:val="22"/>
          <w:szCs w:val="22"/>
        </w:rPr>
        <w:t>(Required):* Coordinates of start point of anno</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a</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ion</w:t>
      </w:r>
    </w:p>
    <w:p w14:paraId="441E5FCF" w14:textId="77777777" w:rsidR="003D47FC" w:rsidRPr="003D47FC" w:rsidRDefault="00036CD2" w:rsidP="003D47FC">
      <w:pPr>
        <w:pStyle w:val="ListParagraph"/>
        <w:numPr>
          <w:ilvl w:val="2"/>
          <w:numId w:val="11"/>
        </w:numPr>
        <w:spacing w:before="68" w:line="280" w:lineRule="exact"/>
        <w:ind w:left="1800"/>
        <w:rPr>
          <w:rFonts w:asciiTheme="minorHAnsi" w:eastAsia="DejaVu Serif" w:hAnsiTheme="minorHAnsi" w:cs="DejaVu Serif"/>
          <w:sz w:val="22"/>
          <w:szCs w:val="22"/>
        </w:rPr>
      </w:pPr>
      <w:r w:rsidRPr="003C7307">
        <w:rPr>
          <w:rFonts w:asciiTheme="minorHAnsi" w:eastAsia="DejaVu Serif" w:hAnsiTheme="minorHAnsi" w:cs="DejaVu Serif"/>
          <w:b/>
          <w:sz w:val="22"/>
          <w:szCs w:val="22"/>
        </w:rPr>
        <w:t>end_point*</w:t>
      </w:r>
      <w:r w:rsidRPr="003C7307">
        <w:rPr>
          <w:rFonts w:asciiTheme="minorHAnsi" w:eastAsia="DejaVu Serif" w:hAnsiTheme="minorHAnsi" w:cs="DejaVu Serif"/>
          <w:sz w:val="22"/>
          <w:szCs w:val="22"/>
        </w:rPr>
        <w:t>(Required if type == range):* Coordinates of end</w:t>
      </w:r>
      <w:r w:rsidR="005622A4" w:rsidRPr="00084091">
        <w:rPr>
          <w:rFonts w:asciiTheme="minorHAnsi" w:hAnsiTheme="minorHAnsi"/>
          <w:noProof/>
          <w:sz w:val="22"/>
          <w:szCs w:val="22"/>
          <w:lang w:eastAsia="zh-TW"/>
        </w:rPr>
        <mc:AlternateContent>
          <mc:Choice Requires="wpg">
            <w:drawing>
              <wp:anchor distT="0" distB="0" distL="114300" distR="114300" simplePos="0" relativeHeight="251568640" behindDoc="1" locked="0" layoutInCell="1" allowOverlap="1" wp14:anchorId="6D311287" wp14:editId="22EDBDC0">
                <wp:simplePos x="0" y="0"/>
                <wp:positionH relativeFrom="page">
                  <wp:posOffset>7108825</wp:posOffset>
                </wp:positionH>
                <wp:positionV relativeFrom="page">
                  <wp:posOffset>6305550</wp:posOffset>
                </wp:positionV>
                <wp:extent cx="10160" cy="20320"/>
                <wp:effectExtent l="3175" t="0" r="5715" b="8255"/>
                <wp:wrapNone/>
                <wp:docPr id="717" name="Group 7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 cy="20320"/>
                          <a:chOff x="11196" y="9930"/>
                          <a:chExt cx="16" cy="32"/>
                        </a:xfrm>
                      </wpg:grpSpPr>
                      <wps:wsp>
                        <wps:cNvPr id="718" name="Freeform 775"/>
                        <wps:cNvSpPr>
                          <a:spLocks/>
                        </wps:cNvSpPr>
                        <wps:spPr bwMode="auto">
                          <a:xfrm>
                            <a:off x="11196" y="9930"/>
                            <a:ext cx="16" cy="32"/>
                          </a:xfrm>
                          <a:custGeom>
                            <a:avLst/>
                            <a:gdLst>
                              <a:gd name="T0" fmla="+- 0 11196 11196"/>
                              <a:gd name="T1" fmla="*/ T0 w 16"/>
                              <a:gd name="T2" fmla="+- 0 9946 9930"/>
                              <a:gd name="T3" fmla="*/ 9946 h 32"/>
                              <a:gd name="T4" fmla="+- 0 11212 11196"/>
                              <a:gd name="T5" fmla="*/ T4 w 16"/>
                              <a:gd name="T6" fmla="+- 0 9930 9930"/>
                              <a:gd name="T7" fmla="*/ 9930 h 32"/>
                              <a:gd name="T8" fmla="+- 0 11212 11196"/>
                              <a:gd name="T9" fmla="*/ T8 w 16"/>
                              <a:gd name="T10" fmla="+- 0 9962 9930"/>
                              <a:gd name="T11" fmla="*/ 9962 h 32"/>
                              <a:gd name="T12" fmla="+- 0 11196 11196"/>
                              <a:gd name="T13" fmla="*/ T12 w 16"/>
                              <a:gd name="T14" fmla="+- 0 9962 9930"/>
                              <a:gd name="T15" fmla="*/ 9962 h 32"/>
                              <a:gd name="T16" fmla="+- 0 11196 11196"/>
                              <a:gd name="T17" fmla="*/ T16 w 16"/>
                              <a:gd name="T18" fmla="+- 0 9946 9930"/>
                              <a:gd name="T19" fmla="*/ 9946 h 32"/>
                            </a:gdLst>
                            <a:ahLst/>
                            <a:cxnLst>
                              <a:cxn ang="0">
                                <a:pos x="T1" y="T3"/>
                              </a:cxn>
                              <a:cxn ang="0">
                                <a:pos x="T5" y="T7"/>
                              </a:cxn>
                              <a:cxn ang="0">
                                <a:pos x="T9" y="T11"/>
                              </a:cxn>
                              <a:cxn ang="0">
                                <a:pos x="T13" y="T15"/>
                              </a:cxn>
                              <a:cxn ang="0">
                                <a:pos x="T17" y="T19"/>
                              </a:cxn>
                            </a:cxnLst>
                            <a:rect l="0" t="0" r="r" b="b"/>
                            <a:pathLst>
                              <a:path w="16" h="32">
                                <a:moveTo>
                                  <a:pt x="0" y="16"/>
                                </a:moveTo>
                                <a:lnTo>
                                  <a:pt x="16" y="0"/>
                                </a:lnTo>
                                <a:lnTo>
                                  <a:pt x="16" y="32"/>
                                </a:lnTo>
                                <a:lnTo>
                                  <a:pt x="0" y="32"/>
                                </a:lnTo>
                                <a:lnTo>
                                  <a:pt x="0" y="1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4" o:spid="_x0000_s1026" style="position:absolute;margin-left:559.75pt;margin-top:496.5pt;width:.8pt;height:1.6pt;z-index:-251747840;mso-position-horizontal-relative:page;mso-position-vertical-relative:page" coordorigin="11196,9930"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">
                <v:shape id="Freeform 775" o:spid="_x0000_s1027" style="position:absolute;left:11196;top:9930;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IqsAA&#10;AADcAAAADwAAAGRycy9kb3ducmV2LnhtbERPTa/BQBTdS/yHyZXYMSXhSRnCyyPESrG/Olfb6Nxp&#10;OoPy683iJZYn53u2aEwpHlS7wrKCQT8CQZxaXXCm4HRc9yYgnEfWWFomBS9ysJi3WzOMtX3ygR6J&#10;z0QIYRejgtz7KpbSpTkZdH1bEQfuamuDPsA6k7rGZwg3pRxG0VgaLDg05FjRb07pLbkbBav0HY3O&#10;k/0OL1m1T0bbzevvOFSq22mWUxCeGv8V/7u3WsHPIKwN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PlIqsAAAADcAAAADwAAAAAAAAAAAAAAAACYAgAAZHJzL2Rvd25y&#10;ZXYueG1sUEsFBgAAAAAEAAQA9QAAAIUDAAAAAA==&#10;" path="m,16l16,r,32l,32,,16xe" fillcolor="#ededed" stroked="f">
                  <v:path arrowok="t" o:connecttype="custom" o:connectlocs="0,9946;16,9930;16,9962;0,9962;0,9946" o:connectangles="0,0,0,0,0"/>
                </v:shape>
                <w10:wrap anchorx="page" anchory="page"/>
              </v:group>
            </w:pict>
          </mc:Fallback>
        </mc:AlternateContent>
      </w:r>
      <w:r w:rsidR="005622A4" w:rsidRPr="00084091">
        <w:rPr>
          <w:rFonts w:asciiTheme="minorHAnsi" w:hAnsiTheme="minorHAnsi"/>
          <w:noProof/>
          <w:sz w:val="22"/>
          <w:szCs w:val="22"/>
          <w:lang w:eastAsia="zh-TW"/>
        </w:rPr>
        <mc:AlternateContent>
          <mc:Choice Requires="wpg">
            <w:drawing>
              <wp:anchor distT="0" distB="0" distL="114300" distR="114300" simplePos="0" relativeHeight="251566592" behindDoc="1" locked="0" layoutInCell="1" allowOverlap="1" wp14:anchorId="0EA0B9DC" wp14:editId="53A29DD5">
                <wp:simplePos x="0" y="0"/>
                <wp:positionH relativeFrom="page">
                  <wp:posOffset>355600</wp:posOffset>
                </wp:positionH>
                <wp:positionV relativeFrom="page">
                  <wp:posOffset>355600</wp:posOffset>
                </wp:positionV>
                <wp:extent cx="0" cy="0"/>
                <wp:effectExtent l="0" t="0" r="368300" b="368300"/>
                <wp:wrapNone/>
                <wp:docPr id="715" name="Group 7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560" y="560"/>
                          <a:chExt cx="0" cy="0"/>
                        </a:xfrm>
                      </wpg:grpSpPr>
                      <wps:wsp>
                        <wps:cNvPr id="716" name="Freeform 773"/>
                        <wps:cNvSpPr>
                          <a:spLocks noEditPoints="1"/>
                        </wps:cNvSpPr>
                        <wps:spPr bwMode="auto">
                          <a:xfrm>
                            <a:off x="1120" y="1120"/>
                            <a:ext cx="0" cy="0"/>
                          </a:xfrm>
                          <a:custGeom>
                            <a:avLst/>
                            <a:gdLst/>
                            <a:ahLst/>
                            <a:cxnLst>
                              <a:cxn ang="0">
                                <a:pos x="0" y="0"/>
                              </a:cxn>
                              <a:cxn ang="0">
                                <a:pos x="0" y="0"/>
                              </a:cxn>
                            </a:cxnLst>
                            <a:rect l="0" t="0" r="r" b="b"/>
                            <a:pathLst>
                              <a:path>
                                <a:moveTo>
                                  <a:pt x="0" y="0"/>
                                </a:moveTo>
                                <a:lnTo>
                                  <a:pt x="0" y="0"/>
                                </a:lnTo>
                              </a:path>
                            </a:pathLst>
                          </a:custGeom>
                          <a:noFill/>
                          <a:ln w="1270">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2" o:spid="_x0000_s1026" style="position:absolute;margin-left:28pt;margin-top:28pt;width:0;height:0;z-index:-251749888;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">
                <v:shape id="Freeform 773" o:spid="_x0000_s1027"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OgW8YA&#10;AADcAAAADwAAAGRycy9kb3ducmV2LnhtbESP0WrCQBRE3wv+w3KFvpS6MWAqMRtRqSCUWhrzAZfs&#10;bRKavRuya4x/3y0U+jjMzBkm206mEyMNrrWsYLmIQBBXVrdcKygvx+c1COeRNXaWScGdHGzz2UOG&#10;qbY3/qSx8LUIEHYpKmi871MpXdWQQbewPXHwvuxg0Ac51FIPeAtw08k4ihJpsOWw0GBPh4aq7+Jq&#10;FLw9RR/xKj6tWlfsk/K8fi9fR63U43zabUB4mvx/+K990gpelgn8nglHQO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0OgW8YAAADcAAAADwAAAAAAAAAAAAAAAACYAgAAZHJz&#10;L2Rvd25yZXYueG1sUEsFBgAAAAAEAAQA9QAAAIsDAAAAAA==&#10;" path="m,l,e" filled="f" strokecolor="#ededed" strokeweight=".1pt">
                  <v:path arrowok="t" o:connecttype="custom" o:connectlocs="0,0;0,0" o:connectangles="0,0"/>
                  <o:lock v:ext="edit" verticies="t"/>
                </v:shape>
                <w10:wrap anchorx="page" anchory="page"/>
              </v:group>
            </w:pict>
          </mc:Fallback>
        </mc:AlternateContent>
      </w:r>
      <w:r w:rsidR="005622A4" w:rsidRPr="00084091">
        <w:rPr>
          <w:rFonts w:asciiTheme="minorHAnsi" w:hAnsiTheme="minorHAnsi"/>
          <w:noProof/>
          <w:sz w:val="22"/>
          <w:szCs w:val="22"/>
          <w:lang w:eastAsia="zh-TW"/>
        </w:rPr>
        <mc:AlternateContent>
          <mc:Choice Requires="wpg">
            <w:drawing>
              <wp:anchor distT="0" distB="0" distL="114300" distR="114300" simplePos="0" relativeHeight="251565568" behindDoc="1" locked="0" layoutInCell="1" allowOverlap="1" wp14:anchorId="4706E74A" wp14:editId="123D0E80">
                <wp:simplePos x="0" y="0"/>
                <wp:positionH relativeFrom="page">
                  <wp:posOffset>355600</wp:posOffset>
                </wp:positionH>
                <wp:positionV relativeFrom="page">
                  <wp:posOffset>355600</wp:posOffset>
                </wp:positionV>
                <wp:extent cx="0" cy="0"/>
                <wp:effectExtent l="0" t="0" r="368300" b="368300"/>
                <wp:wrapNone/>
                <wp:docPr id="713" name="Group 7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560" y="560"/>
                          <a:chExt cx="0" cy="0"/>
                        </a:xfrm>
                      </wpg:grpSpPr>
                      <wps:wsp>
                        <wps:cNvPr id="714" name="Freeform 771"/>
                        <wps:cNvSpPr>
                          <a:spLocks noEditPoints="1"/>
                        </wps:cNvSpPr>
                        <wps:spPr bwMode="auto">
                          <a:xfrm>
                            <a:off x="1120" y="1120"/>
                            <a:ext cx="0" cy="0"/>
                          </a:xfrm>
                          <a:custGeom>
                            <a:avLst/>
                            <a:gdLst/>
                            <a:ahLst/>
                            <a:cxnLst>
                              <a:cxn ang="0">
                                <a:pos x="0" y="0"/>
                              </a:cxn>
                              <a:cxn ang="0">
                                <a:pos x="0" y="0"/>
                              </a:cxn>
                            </a:cxnLst>
                            <a:rect l="0" t="0" r="r" b="b"/>
                            <a:pathLst>
                              <a:path>
                                <a:moveTo>
                                  <a:pt x="0" y="0"/>
                                </a:moveTo>
                                <a:lnTo>
                                  <a:pt x="0" y="0"/>
                                </a:lnTo>
                              </a:path>
                            </a:pathLst>
                          </a:custGeom>
                          <a:noFill/>
                          <a:ln w="1270">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0" o:spid="_x0000_s1026" style="position:absolute;margin-left:28pt;margin-top:28pt;width:0;height:0;z-index:-251750912;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">
                <v:shape id="Freeform 771" o:spid="_x0000_s1027"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jAnMQA&#10;AADcAAAADwAAAGRycy9kb3ducmV2LnhtbESPQWsCMRSE74X+h/AKvRTNWkSX1SirIBQ8aXvw+Ng8&#10;d4Obl7CJmvbXN4WCx2FmvmGW62R7caMhGMcKJuMCBHHjtOFWwdfnblSCCBFZY++YFHxTgPXq+WmJ&#10;lXZ3PtDtGFuRIRwqVNDF6CspQ9ORxTB2njh7ZzdYjFkOrdQD3jPc9vK9KGbSouG80KGnbUfN5Xi1&#10;Ct4OP6d03Ze+1FtX18Yk5+1GqdeXVC9ARErxEf5vf2gF88kU/s7kI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YwJzEAAAA3AAAAA8AAAAAAAAAAAAAAAAAmAIAAGRycy9k&#10;b3ducmV2LnhtbFBLBQYAAAAABAAEAPUAAACJAwAAAAA=&#10;" path="m,l,e" filled="f" strokecolor="#999" strokeweight=".1pt">
                  <v:path arrowok="t" o:connecttype="custom" o:connectlocs="0,0;0,0" o:connectangles="0,0"/>
                  <o:lock v:ext="edit" verticies="t"/>
                </v:shape>
                <w10:wrap anchorx="page" anchory="page"/>
              </v:group>
            </w:pict>
          </mc:Fallback>
        </mc:AlternateContent>
      </w:r>
      <w:r w:rsidRPr="003C7307">
        <w:rPr>
          <w:rFonts w:asciiTheme="minorHAnsi" w:eastAsia="DejaVu Serif" w:hAnsiTheme="minorHAnsi" w:cs="DejaVu Serif"/>
          <w:sz w:val="22"/>
          <w:szCs w:val="22"/>
        </w:rPr>
        <w:t>point of anno</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a</w:t>
      </w:r>
      <w:r w:rsidRPr="003C7307">
        <w:rPr>
          <w:rFonts w:asciiTheme="minorHAnsi" w:eastAsia="DejaVu Serif" w:hAnsiTheme="minorHAnsi" w:cs="DejaVu Serif"/>
          <w:w w:val="102"/>
          <w:sz w:val="22"/>
          <w:szCs w:val="22"/>
        </w:rPr>
        <w:t>t</w:t>
      </w:r>
      <w:r w:rsidRPr="003C7307">
        <w:rPr>
          <w:rFonts w:asciiTheme="minorHAnsi" w:eastAsia="DejaVu Serif" w:hAnsiTheme="minorHAnsi" w:cs="DejaVu Serif"/>
          <w:w w:val="101"/>
          <w:sz w:val="22"/>
          <w:szCs w:val="22"/>
        </w:rPr>
        <w:t>ion</w:t>
      </w:r>
    </w:p>
    <w:p w14:paraId="47D73700" w14:textId="101C6BD0" w:rsidR="003D47FC" w:rsidRPr="003D47FC" w:rsidRDefault="00036CD2" w:rsidP="003D47FC">
      <w:pPr>
        <w:pStyle w:val="ListParagraph"/>
        <w:numPr>
          <w:ilvl w:val="1"/>
          <w:numId w:val="11"/>
        </w:numPr>
        <w:spacing w:before="68" w:line="280" w:lineRule="exact"/>
        <w:ind w:left="1260"/>
        <w:rPr>
          <w:rFonts w:asciiTheme="minorHAnsi" w:eastAsia="DejaVu Serif" w:hAnsiTheme="minorHAnsi" w:cs="DejaVu Serif"/>
          <w:sz w:val="22"/>
          <w:szCs w:val="22"/>
        </w:rPr>
      </w:pPr>
      <w:r w:rsidRPr="003D47FC">
        <w:rPr>
          <w:rFonts w:asciiTheme="minorHAnsi" w:eastAsia="DejaVu Serif" w:hAnsiTheme="minorHAnsi" w:cs="DejaVu Serif"/>
          <w:b/>
          <w:w w:val="101"/>
          <w:sz w:val="22"/>
          <w:szCs w:val="22"/>
        </w:rPr>
        <w:t>Response:</w:t>
      </w:r>
    </w:p>
    <w:p w14:paraId="2D60C23C" w14:textId="3748930D" w:rsidR="003D47FC" w:rsidRPr="003D47FC" w:rsidRDefault="00036CD2" w:rsidP="00A328FE">
      <w:pPr>
        <w:pStyle w:val="ListParagraph"/>
        <w:numPr>
          <w:ilvl w:val="1"/>
          <w:numId w:val="11"/>
        </w:numPr>
        <w:spacing w:before="68" w:line="280" w:lineRule="exact"/>
        <w:ind w:left="1800"/>
        <w:rPr>
          <w:rFonts w:asciiTheme="minorHAnsi" w:eastAsia="DejaVu Serif" w:hAnsiTheme="minorHAnsi" w:cs="DejaVu Serif"/>
          <w:sz w:val="22"/>
          <w:szCs w:val="22"/>
        </w:rPr>
      </w:pPr>
      <w:r w:rsidRPr="003D47FC">
        <w:rPr>
          <w:rFonts w:asciiTheme="minorHAnsi" w:eastAsia="DejaVu Serif" w:hAnsiTheme="minorHAnsi" w:cs="DejaVu Serif"/>
          <w:b/>
          <w:w w:val="101"/>
          <w:sz w:val="22"/>
          <w:szCs w:val="22"/>
        </w:rPr>
        <w:t>Success:</w:t>
      </w:r>
      <w:r w:rsidR="008B2A9E">
        <w:rPr>
          <w:rFonts w:asciiTheme="minorHAnsi" w:eastAsia="DejaVu Serif" w:hAnsiTheme="minorHAnsi" w:cs="DejaVu Serif"/>
          <w:b/>
          <w:w w:val="101"/>
          <w:sz w:val="22"/>
          <w:szCs w:val="22"/>
        </w:rPr>
        <w:t xml:space="preserve"> </w:t>
      </w:r>
      <w:r w:rsidRPr="003D47FC">
        <w:rPr>
          <w:rFonts w:asciiTheme="minorHAnsi" w:eastAsia="DejaVu Serif" w:hAnsiTheme="minorHAnsi" w:cs="DejaVu Serif"/>
          <w:w w:val="101"/>
          <w:sz w:val="22"/>
          <w:szCs w:val="22"/>
        </w:rPr>
        <w:t xml:space="preserve">None </w:t>
      </w:r>
    </w:p>
    <w:p w14:paraId="030E17AC" w14:textId="77777777" w:rsidR="003D47FC" w:rsidRPr="003D47FC" w:rsidRDefault="00036CD2" w:rsidP="00A328FE">
      <w:pPr>
        <w:pStyle w:val="ListParagraph"/>
        <w:numPr>
          <w:ilvl w:val="1"/>
          <w:numId w:val="11"/>
        </w:numPr>
        <w:spacing w:before="68" w:line="280" w:lineRule="exact"/>
        <w:ind w:left="1800"/>
        <w:rPr>
          <w:rFonts w:asciiTheme="minorHAnsi" w:eastAsia="DejaVu Serif" w:hAnsiTheme="minorHAnsi" w:cs="DejaVu Serif"/>
          <w:sz w:val="22"/>
          <w:szCs w:val="22"/>
        </w:rPr>
      </w:pPr>
      <w:r w:rsidRPr="003D47FC">
        <w:rPr>
          <w:rFonts w:asciiTheme="minorHAnsi" w:eastAsia="DejaVu Serif" w:hAnsiTheme="minorHAnsi" w:cs="DejaVu Serif"/>
          <w:b/>
          <w:w w:val="101"/>
          <w:sz w:val="22"/>
          <w:szCs w:val="22"/>
        </w:rPr>
        <w:t>Failure:</w:t>
      </w:r>
    </w:p>
    <w:p w14:paraId="644EF35E" w14:textId="77777777" w:rsidR="003D47FC" w:rsidRDefault="00036CD2" w:rsidP="00A328FE">
      <w:pPr>
        <w:pStyle w:val="ListParagraph"/>
        <w:numPr>
          <w:ilvl w:val="2"/>
          <w:numId w:val="11"/>
        </w:numPr>
        <w:tabs>
          <w:tab w:val="left" w:pos="2250"/>
        </w:tabs>
        <w:spacing w:before="68" w:line="280" w:lineRule="exact"/>
        <w:ind w:left="2340"/>
        <w:rPr>
          <w:rFonts w:asciiTheme="minorHAnsi" w:eastAsia="DejaVu Serif" w:hAnsiTheme="minorHAnsi" w:cs="DejaVu Serif"/>
          <w:sz w:val="22"/>
          <w:szCs w:val="22"/>
        </w:rPr>
      </w:pPr>
      <w:r w:rsidRPr="003D47FC">
        <w:rPr>
          <w:rFonts w:asciiTheme="minorHAnsi" w:eastAsia="DejaVu Serif" w:hAnsiTheme="minorHAnsi" w:cs="DejaVu Serif"/>
          <w:sz w:val="22"/>
          <w:szCs w:val="22"/>
        </w:rPr>
        <w:t>Invalid image_id</w:t>
      </w:r>
    </w:p>
    <w:p w14:paraId="641423C0" w14:textId="43DB4E84" w:rsidR="00A136DE" w:rsidRDefault="00036CD2" w:rsidP="00A328FE">
      <w:pPr>
        <w:pStyle w:val="ListParagraph"/>
        <w:numPr>
          <w:ilvl w:val="2"/>
          <w:numId w:val="11"/>
        </w:numPr>
        <w:tabs>
          <w:tab w:val="left" w:pos="2250"/>
        </w:tabs>
        <w:spacing w:before="68" w:line="280" w:lineRule="exact"/>
        <w:ind w:left="2340"/>
        <w:rPr>
          <w:rFonts w:asciiTheme="minorHAnsi" w:eastAsia="DejaVu Serif" w:hAnsiTheme="minorHAnsi" w:cs="DejaVu Serif"/>
          <w:sz w:val="22"/>
          <w:szCs w:val="22"/>
        </w:rPr>
      </w:pPr>
      <w:r w:rsidRPr="003D47FC">
        <w:rPr>
          <w:rFonts w:asciiTheme="minorHAnsi" w:eastAsia="DejaVu Serif" w:hAnsiTheme="minorHAnsi" w:cs="DejaVu Serif"/>
          <w:sz w:val="22"/>
          <w:szCs w:val="22"/>
        </w:rPr>
        <w:t>type not given</w:t>
      </w:r>
    </w:p>
    <w:p w14:paraId="537735FE" w14:textId="77777777" w:rsidR="00CE26AF" w:rsidRPr="00CE26AF" w:rsidRDefault="00CE26AF" w:rsidP="00CE26AF">
      <w:pPr>
        <w:spacing w:before="68" w:line="280" w:lineRule="exact"/>
        <w:rPr>
          <w:rFonts w:asciiTheme="minorHAnsi" w:eastAsia="DejaVu Serif" w:hAnsiTheme="minorHAnsi" w:cs="DejaVu Serif"/>
          <w:sz w:val="22"/>
          <w:szCs w:val="22"/>
        </w:rPr>
      </w:pPr>
    </w:p>
    <w:p w14:paraId="51A4736E" w14:textId="77777777" w:rsidR="00D82DAC" w:rsidRDefault="00036CD2" w:rsidP="00D82DAC">
      <w:pPr>
        <w:pStyle w:val="ListParagraph"/>
        <w:numPr>
          <w:ilvl w:val="0"/>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sz w:val="22"/>
          <w:szCs w:val="22"/>
        </w:rPr>
        <w:t>PUT /annotations/{annotation_id}</w:t>
      </w:r>
    </w:p>
    <w:p w14:paraId="6A667F06" w14:textId="474E60BA" w:rsidR="00D82DAC" w:rsidRPr="00D82DAC" w:rsidRDefault="00036CD2" w:rsidP="00D82DAC">
      <w:pPr>
        <w:pStyle w:val="ListParagraph"/>
        <w:numPr>
          <w:ilvl w:val="1"/>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b/>
          <w:sz w:val="22"/>
          <w:szCs w:val="22"/>
        </w:rPr>
        <w:t>Description:</w:t>
      </w:r>
      <w:r w:rsidR="00932A87">
        <w:rPr>
          <w:rFonts w:ascii="PMingLiU" w:hAnsi="PMingLiU" w:cs="DejaVu Serif" w:hint="eastAsia"/>
          <w:b/>
          <w:sz w:val="22"/>
          <w:szCs w:val="22"/>
          <w:lang w:eastAsia="zh-TW"/>
        </w:rPr>
        <w:t xml:space="preserve"> </w:t>
      </w:r>
      <w:r w:rsidRPr="00D82DAC">
        <w:rPr>
          <w:rFonts w:asciiTheme="minorHAnsi" w:eastAsia="DejaVu Serif" w:hAnsiTheme="minorHAnsi" w:cs="DejaVu Serif"/>
          <w:sz w:val="22"/>
          <w:szCs w:val="22"/>
        </w:rPr>
        <w:t xml:space="preserve">Edits the annotation with the given </w:t>
      </w:r>
      <w:r w:rsidRPr="00D82DAC">
        <w:rPr>
          <w:rFonts w:asciiTheme="minorHAnsi" w:eastAsia="DejaVu Serif" w:hAnsiTheme="minorHAnsi" w:cs="DejaVu Serif"/>
          <w:w w:val="101"/>
          <w:sz w:val="22"/>
          <w:szCs w:val="22"/>
        </w:rPr>
        <w:t>_id</w:t>
      </w:r>
    </w:p>
    <w:p w14:paraId="6C045B24" w14:textId="77777777" w:rsidR="00D82DAC" w:rsidRPr="00D82DAC" w:rsidRDefault="00036CD2" w:rsidP="00D82DAC">
      <w:pPr>
        <w:pStyle w:val="ListParagraph"/>
        <w:numPr>
          <w:ilvl w:val="1"/>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b/>
          <w:w w:val="101"/>
          <w:sz w:val="22"/>
          <w:szCs w:val="22"/>
        </w:rPr>
        <w:t>Parameters:</w:t>
      </w:r>
    </w:p>
    <w:p w14:paraId="73A3805C" w14:textId="77777777" w:rsidR="00D82DAC" w:rsidRPr="00D82DAC" w:rsidRDefault="00036CD2" w:rsidP="00D82DAC">
      <w:pPr>
        <w:pStyle w:val="ListParagraph"/>
        <w:numPr>
          <w:ilvl w:val="2"/>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b/>
          <w:sz w:val="22"/>
          <w:szCs w:val="22"/>
        </w:rPr>
        <w:t>type</w:t>
      </w:r>
      <w:r w:rsidRPr="00D82DAC">
        <w:rPr>
          <w:rFonts w:asciiTheme="minorHAnsi" w:eastAsia="DejaVu Serif" w:hAnsiTheme="minorHAnsi" w:cs="DejaVu Serif"/>
          <w:sz w:val="22"/>
          <w:szCs w:val="22"/>
        </w:rPr>
        <w:t xml:space="preserve"> </w:t>
      </w:r>
      <w:r w:rsidRPr="00D82DAC">
        <w:rPr>
          <w:rFonts w:asciiTheme="minorHAnsi" w:eastAsia="DejaVu Serif" w:hAnsiTheme="minorHAnsi" w:cs="DejaVu Serif"/>
          <w:w w:val="97"/>
          <w:sz w:val="22"/>
          <w:szCs w:val="22"/>
        </w:rPr>
        <w:t xml:space="preserve">Required: </w:t>
      </w:r>
      <w:r w:rsidRPr="00D82DAC">
        <w:rPr>
          <w:rFonts w:asciiTheme="minorHAnsi" w:eastAsia="DejaVu Serif" w:hAnsiTheme="minorHAnsi" w:cs="DejaVu Serif"/>
          <w:sz w:val="22"/>
          <w:szCs w:val="22"/>
        </w:rPr>
        <w:t>"point" || "range", designates type of annotation to edi</w:t>
      </w:r>
      <w:r w:rsidRPr="00D82DAC">
        <w:rPr>
          <w:rFonts w:asciiTheme="minorHAnsi" w:eastAsia="DejaVu Serif" w:hAnsiTheme="minorHAnsi" w:cs="DejaVu Serif"/>
          <w:w w:val="102"/>
          <w:sz w:val="22"/>
          <w:szCs w:val="22"/>
        </w:rPr>
        <w:t>t</w:t>
      </w:r>
    </w:p>
    <w:p w14:paraId="00428DD5" w14:textId="77777777" w:rsidR="00D82DAC" w:rsidRPr="00D82DAC" w:rsidRDefault="00036CD2" w:rsidP="00D82DAC">
      <w:pPr>
        <w:pStyle w:val="ListParagraph"/>
        <w:numPr>
          <w:ilvl w:val="2"/>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b/>
          <w:sz w:val="22"/>
          <w:szCs w:val="22"/>
        </w:rPr>
        <w:t>text</w:t>
      </w:r>
      <w:r w:rsidRPr="00D82DAC">
        <w:rPr>
          <w:rFonts w:asciiTheme="minorHAnsi" w:eastAsia="DejaVu Serif" w:hAnsiTheme="minorHAnsi" w:cs="DejaVu Serif"/>
          <w:sz w:val="22"/>
          <w:szCs w:val="22"/>
        </w:rPr>
        <w:t xml:space="preserve"> </w:t>
      </w:r>
      <w:r w:rsidRPr="00D82DAC">
        <w:rPr>
          <w:rFonts w:asciiTheme="minorHAnsi" w:eastAsia="DejaVu Serif" w:hAnsiTheme="minorHAnsi" w:cs="DejaVu Serif"/>
          <w:w w:val="97"/>
          <w:sz w:val="22"/>
          <w:szCs w:val="22"/>
        </w:rPr>
        <w:t xml:space="preserve">Optional: </w:t>
      </w:r>
      <w:r w:rsidRPr="00D82DAC">
        <w:rPr>
          <w:rFonts w:asciiTheme="minorHAnsi" w:eastAsia="DejaVu Serif" w:hAnsiTheme="minorHAnsi" w:cs="DejaVu Serif"/>
          <w:sz w:val="22"/>
          <w:szCs w:val="22"/>
        </w:rPr>
        <w:t>Text to display in anno</w:t>
      </w:r>
      <w:r w:rsidRPr="00D82DAC">
        <w:rPr>
          <w:rFonts w:asciiTheme="minorHAnsi" w:eastAsia="DejaVu Serif" w:hAnsiTheme="minorHAnsi" w:cs="DejaVu Serif"/>
          <w:w w:val="102"/>
          <w:sz w:val="22"/>
          <w:szCs w:val="22"/>
        </w:rPr>
        <w:t>t</w:t>
      </w:r>
      <w:r w:rsidRPr="00D82DAC">
        <w:rPr>
          <w:rFonts w:asciiTheme="minorHAnsi" w:eastAsia="DejaVu Serif" w:hAnsiTheme="minorHAnsi" w:cs="DejaVu Serif"/>
          <w:w w:val="101"/>
          <w:sz w:val="22"/>
          <w:szCs w:val="22"/>
        </w:rPr>
        <w:t>a</w:t>
      </w:r>
      <w:r w:rsidRPr="00D82DAC">
        <w:rPr>
          <w:rFonts w:asciiTheme="minorHAnsi" w:eastAsia="DejaVu Serif" w:hAnsiTheme="minorHAnsi" w:cs="DejaVu Serif"/>
          <w:w w:val="102"/>
          <w:sz w:val="22"/>
          <w:szCs w:val="22"/>
        </w:rPr>
        <w:t>t</w:t>
      </w:r>
      <w:r w:rsidRPr="00D82DAC">
        <w:rPr>
          <w:rFonts w:asciiTheme="minorHAnsi" w:eastAsia="DejaVu Serif" w:hAnsiTheme="minorHAnsi" w:cs="DejaVu Serif"/>
          <w:w w:val="101"/>
          <w:sz w:val="22"/>
          <w:szCs w:val="22"/>
        </w:rPr>
        <w:t>ion</w:t>
      </w:r>
    </w:p>
    <w:p w14:paraId="5866B4FC" w14:textId="77777777" w:rsidR="00D82DAC" w:rsidRPr="00D82DAC" w:rsidRDefault="00036CD2" w:rsidP="00D82DAC">
      <w:pPr>
        <w:pStyle w:val="ListParagraph"/>
        <w:numPr>
          <w:ilvl w:val="2"/>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b/>
          <w:sz w:val="22"/>
          <w:szCs w:val="22"/>
        </w:rPr>
        <w:t>start_point</w:t>
      </w:r>
      <w:r w:rsidRPr="00D82DAC">
        <w:rPr>
          <w:rFonts w:asciiTheme="minorHAnsi" w:eastAsia="DejaVu Serif" w:hAnsiTheme="minorHAnsi" w:cs="DejaVu Serif"/>
          <w:sz w:val="22"/>
          <w:szCs w:val="22"/>
        </w:rPr>
        <w:t xml:space="preserve"> </w:t>
      </w:r>
      <w:r w:rsidRPr="00D82DAC">
        <w:rPr>
          <w:rFonts w:asciiTheme="minorHAnsi" w:eastAsia="DejaVu Serif" w:hAnsiTheme="minorHAnsi" w:cs="DejaVu Serif"/>
          <w:w w:val="97"/>
          <w:sz w:val="22"/>
          <w:szCs w:val="22"/>
        </w:rPr>
        <w:t xml:space="preserve">Optional: </w:t>
      </w:r>
      <w:r w:rsidRPr="00D82DAC">
        <w:rPr>
          <w:rFonts w:asciiTheme="minorHAnsi" w:eastAsia="DejaVu Serif" w:hAnsiTheme="minorHAnsi" w:cs="DejaVu Serif"/>
          <w:sz w:val="22"/>
          <w:szCs w:val="22"/>
        </w:rPr>
        <w:t>Coordinates of start point of anno</w:t>
      </w:r>
      <w:r w:rsidRPr="00D82DAC">
        <w:rPr>
          <w:rFonts w:asciiTheme="minorHAnsi" w:eastAsia="DejaVu Serif" w:hAnsiTheme="minorHAnsi" w:cs="DejaVu Serif"/>
          <w:w w:val="102"/>
          <w:sz w:val="22"/>
          <w:szCs w:val="22"/>
        </w:rPr>
        <w:t>t</w:t>
      </w:r>
      <w:r w:rsidRPr="00D82DAC">
        <w:rPr>
          <w:rFonts w:asciiTheme="minorHAnsi" w:eastAsia="DejaVu Serif" w:hAnsiTheme="minorHAnsi" w:cs="DejaVu Serif"/>
          <w:w w:val="101"/>
          <w:sz w:val="22"/>
          <w:szCs w:val="22"/>
        </w:rPr>
        <w:t>a</w:t>
      </w:r>
      <w:r w:rsidRPr="00D82DAC">
        <w:rPr>
          <w:rFonts w:asciiTheme="minorHAnsi" w:eastAsia="DejaVu Serif" w:hAnsiTheme="minorHAnsi" w:cs="DejaVu Serif"/>
          <w:w w:val="102"/>
          <w:sz w:val="22"/>
          <w:szCs w:val="22"/>
        </w:rPr>
        <w:t>t</w:t>
      </w:r>
      <w:r w:rsidRPr="00D82DAC">
        <w:rPr>
          <w:rFonts w:asciiTheme="minorHAnsi" w:eastAsia="DejaVu Serif" w:hAnsiTheme="minorHAnsi" w:cs="DejaVu Serif"/>
          <w:w w:val="101"/>
          <w:sz w:val="22"/>
          <w:szCs w:val="22"/>
        </w:rPr>
        <w:t>ion</w:t>
      </w:r>
    </w:p>
    <w:p w14:paraId="5CC45154" w14:textId="77777777" w:rsidR="00D82DAC" w:rsidRPr="00D82DAC" w:rsidRDefault="00036CD2" w:rsidP="00D82DAC">
      <w:pPr>
        <w:pStyle w:val="ListParagraph"/>
        <w:numPr>
          <w:ilvl w:val="2"/>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b/>
          <w:sz w:val="22"/>
          <w:szCs w:val="22"/>
        </w:rPr>
        <w:t>end_point</w:t>
      </w:r>
      <w:r w:rsidRPr="00D82DAC">
        <w:rPr>
          <w:rFonts w:asciiTheme="minorHAnsi" w:eastAsia="DejaVu Serif" w:hAnsiTheme="minorHAnsi" w:cs="DejaVu Serif"/>
          <w:sz w:val="22"/>
          <w:szCs w:val="22"/>
        </w:rPr>
        <w:t xml:space="preserve"> </w:t>
      </w:r>
      <w:r w:rsidRPr="00D82DAC">
        <w:rPr>
          <w:rFonts w:asciiTheme="minorHAnsi" w:eastAsia="DejaVu Serif" w:hAnsiTheme="minorHAnsi" w:cs="DejaVu Serif"/>
          <w:w w:val="97"/>
          <w:sz w:val="22"/>
          <w:szCs w:val="22"/>
        </w:rPr>
        <w:t xml:space="preserve">Optional: </w:t>
      </w:r>
      <w:r w:rsidRPr="00D82DAC">
        <w:rPr>
          <w:rFonts w:asciiTheme="minorHAnsi" w:eastAsia="DejaVu Serif" w:hAnsiTheme="minorHAnsi" w:cs="DejaVu Serif"/>
          <w:sz w:val="22"/>
          <w:szCs w:val="22"/>
        </w:rPr>
        <w:t>Coordinates of end point of anno</w:t>
      </w:r>
      <w:r w:rsidRPr="00D82DAC">
        <w:rPr>
          <w:rFonts w:asciiTheme="minorHAnsi" w:eastAsia="DejaVu Serif" w:hAnsiTheme="minorHAnsi" w:cs="DejaVu Serif"/>
          <w:w w:val="102"/>
          <w:sz w:val="22"/>
          <w:szCs w:val="22"/>
        </w:rPr>
        <w:t>t</w:t>
      </w:r>
      <w:r w:rsidRPr="00D82DAC">
        <w:rPr>
          <w:rFonts w:asciiTheme="minorHAnsi" w:eastAsia="DejaVu Serif" w:hAnsiTheme="minorHAnsi" w:cs="DejaVu Serif"/>
          <w:w w:val="101"/>
          <w:sz w:val="22"/>
          <w:szCs w:val="22"/>
        </w:rPr>
        <w:t>a</w:t>
      </w:r>
      <w:r w:rsidRPr="00D82DAC">
        <w:rPr>
          <w:rFonts w:asciiTheme="minorHAnsi" w:eastAsia="DejaVu Serif" w:hAnsiTheme="minorHAnsi" w:cs="DejaVu Serif"/>
          <w:w w:val="102"/>
          <w:sz w:val="22"/>
          <w:szCs w:val="22"/>
        </w:rPr>
        <w:t>t</w:t>
      </w:r>
      <w:r w:rsidRPr="00D82DAC">
        <w:rPr>
          <w:rFonts w:asciiTheme="minorHAnsi" w:eastAsia="DejaVu Serif" w:hAnsiTheme="minorHAnsi" w:cs="DejaVu Serif"/>
          <w:w w:val="101"/>
          <w:sz w:val="22"/>
          <w:szCs w:val="22"/>
        </w:rPr>
        <w:t>ion</w:t>
      </w:r>
    </w:p>
    <w:p w14:paraId="0E9E293F" w14:textId="77777777" w:rsidR="00D82DAC" w:rsidRPr="00D82DAC" w:rsidRDefault="00036CD2" w:rsidP="00D82DAC">
      <w:pPr>
        <w:pStyle w:val="ListParagraph"/>
        <w:numPr>
          <w:ilvl w:val="1"/>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b/>
          <w:w w:val="101"/>
          <w:sz w:val="22"/>
          <w:szCs w:val="22"/>
        </w:rPr>
        <w:t xml:space="preserve">Response: </w:t>
      </w:r>
    </w:p>
    <w:p w14:paraId="12BFD1A3" w14:textId="728112CE" w:rsidR="00D82DAC" w:rsidRPr="00D82DAC" w:rsidRDefault="00036CD2" w:rsidP="00D82DAC">
      <w:pPr>
        <w:pStyle w:val="ListParagraph"/>
        <w:numPr>
          <w:ilvl w:val="2"/>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b/>
          <w:w w:val="101"/>
          <w:sz w:val="22"/>
          <w:szCs w:val="22"/>
        </w:rPr>
        <w:t>Success:</w:t>
      </w:r>
      <w:r w:rsidR="00D82DAC">
        <w:rPr>
          <w:rFonts w:asciiTheme="minorHAnsi" w:eastAsia="DejaVu Serif" w:hAnsiTheme="minorHAnsi" w:cs="DejaVu Serif"/>
          <w:b/>
          <w:w w:val="101"/>
          <w:sz w:val="22"/>
          <w:szCs w:val="22"/>
        </w:rPr>
        <w:t xml:space="preserve"> </w:t>
      </w:r>
      <w:r w:rsidRPr="00D82DAC">
        <w:rPr>
          <w:rFonts w:asciiTheme="minorHAnsi" w:eastAsia="DejaVu Serif" w:hAnsiTheme="minorHAnsi" w:cs="DejaVu Serif"/>
          <w:w w:val="101"/>
          <w:sz w:val="22"/>
          <w:szCs w:val="22"/>
        </w:rPr>
        <w:t xml:space="preserve">None </w:t>
      </w:r>
    </w:p>
    <w:p w14:paraId="51C6B4C4" w14:textId="77777777" w:rsidR="00D82DAC" w:rsidRPr="00D82DAC" w:rsidRDefault="00036CD2" w:rsidP="00D82DAC">
      <w:pPr>
        <w:pStyle w:val="ListParagraph"/>
        <w:numPr>
          <w:ilvl w:val="2"/>
          <w:numId w:val="11"/>
        </w:numPr>
        <w:spacing w:before="4"/>
        <w:rPr>
          <w:rFonts w:asciiTheme="minorHAnsi" w:eastAsia="DejaVu Serif" w:hAnsiTheme="minorHAnsi" w:cs="DejaVu Serif"/>
          <w:sz w:val="22"/>
          <w:szCs w:val="22"/>
        </w:rPr>
      </w:pPr>
      <w:r w:rsidRPr="00D82DAC">
        <w:rPr>
          <w:rFonts w:asciiTheme="minorHAnsi" w:eastAsia="DejaVu Serif" w:hAnsiTheme="minorHAnsi" w:cs="DejaVu Serif"/>
          <w:b/>
          <w:w w:val="101"/>
          <w:sz w:val="22"/>
          <w:szCs w:val="22"/>
        </w:rPr>
        <w:t>Failure</w:t>
      </w:r>
      <w:r w:rsidR="00D82DAC">
        <w:rPr>
          <w:rFonts w:asciiTheme="minorHAnsi" w:eastAsia="DejaVu Serif" w:hAnsiTheme="minorHAnsi" w:cs="DejaVu Serif"/>
          <w:b/>
          <w:w w:val="101"/>
          <w:sz w:val="22"/>
          <w:szCs w:val="22"/>
        </w:rPr>
        <w:t>:</w:t>
      </w:r>
    </w:p>
    <w:p w14:paraId="45F41A72" w14:textId="70EA5B48" w:rsidR="00D82DAC" w:rsidRPr="00D82DAC" w:rsidRDefault="00036CD2" w:rsidP="00D82DAC">
      <w:pPr>
        <w:pStyle w:val="ListParagraph"/>
        <w:numPr>
          <w:ilvl w:val="3"/>
          <w:numId w:val="11"/>
        </w:numPr>
        <w:spacing w:before="4"/>
        <w:rPr>
          <w:rFonts w:asciiTheme="minorHAnsi" w:eastAsia="DejaVu Serif" w:hAnsiTheme="minorHAnsi" w:cs="DejaVu Serif"/>
          <w:sz w:val="22"/>
          <w:szCs w:val="22"/>
        </w:rPr>
      </w:pPr>
      <w:r w:rsidRPr="00084091">
        <w:rPr>
          <w:rFonts w:asciiTheme="minorHAnsi" w:eastAsia="DejaVu Serif" w:hAnsiTheme="minorHAnsi" w:cs="DejaVu Serif"/>
          <w:sz w:val="22"/>
          <w:szCs w:val="22"/>
        </w:rPr>
        <w:t xml:space="preserve">Invalid annotation </w:t>
      </w:r>
      <w:r w:rsidRPr="00084091">
        <w:rPr>
          <w:rFonts w:asciiTheme="minorHAnsi" w:eastAsia="DejaVu Serif" w:hAnsiTheme="minorHAnsi" w:cs="DejaVu Serif"/>
          <w:w w:val="101"/>
          <w:sz w:val="22"/>
          <w:szCs w:val="22"/>
        </w:rPr>
        <w:t>_id</w:t>
      </w:r>
    </w:p>
    <w:p w14:paraId="1A857EB3" w14:textId="77777777" w:rsidR="00A328FE" w:rsidRPr="00A328FE" w:rsidRDefault="00036CD2" w:rsidP="00A328FE">
      <w:pPr>
        <w:pStyle w:val="ListParagraph"/>
        <w:numPr>
          <w:ilvl w:val="3"/>
          <w:numId w:val="11"/>
        </w:numPr>
        <w:spacing w:before="4"/>
        <w:rPr>
          <w:rFonts w:asciiTheme="minorHAnsi" w:eastAsia="DejaVu Serif" w:hAnsiTheme="minorHAnsi" w:cs="DejaVu Serif" w:hint="eastAsia"/>
          <w:sz w:val="22"/>
          <w:szCs w:val="22"/>
        </w:rPr>
      </w:pPr>
      <w:r w:rsidRPr="00D82DAC">
        <w:rPr>
          <w:rFonts w:asciiTheme="minorHAnsi" w:eastAsia="DejaVu Serif" w:hAnsiTheme="minorHAnsi" w:cs="DejaVu Serif"/>
          <w:sz w:val="22"/>
          <w:szCs w:val="22"/>
        </w:rPr>
        <w:t>type not given</w:t>
      </w:r>
    </w:p>
    <w:p w14:paraId="38BD07F8" w14:textId="77777777" w:rsidR="00A328FE" w:rsidRPr="00A328FE" w:rsidRDefault="00A328FE" w:rsidP="00A328FE">
      <w:pPr>
        <w:spacing w:before="4"/>
        <w:rPr>
          <w:rFonts w:asciiTheme="minorHAnsi" w:hAnsiTheme="minorHAnsi" w:cs="DejaVu Serif" w:hint="eastAsia"/>
          <w:sz w:val="22"/>
          <w:szCs w:val="22"/>
          <w:lang w:eastAsia="zh-TW"/>
        </w:rPr>
      </w:pPr>
    </w:p>
    <w:p w14:paraId="119C2276" w14:textId="77777777" w:rsidR="002B3B2A" w:rsidRPr="002B3B2A" w:rsidRDefault="00036CD2" w:rsidP="002B3B2A">
      <w:pPr>
        <w:pStyle w:val="ListParagraph"/>
        <w:numPr>
          <w:ilvl w:val="0"/>
          <w:numId w:val="11"/>
        </w:numPr>
        <w:spacing w:before="4"/>
        <w:rPr>
          <w:rFonts w:asciiTheme="minorHAnsi" w:eastAsia="DejaVu Serif" w:hAnsiTheme="minorHAnsi" w:cs="DejaVu Serif" w:hint="eastAsia"/>
          <w:sz w:val="22"/>
          <w:szCs w:val="22"/>
        </w:rPr>
      </w:pPr>
      <w:r w:rsidRPr="00A328FE">
        <w:rPr>
          <w:rFonts w:asciiTheme="minorHAnsi" w:eastAsia="DejaVu Serif" w:hAnsiTheme="minorHAnsi" w:cs="DejaVu Serif"/>
          <w:sz w:val="22"/>
          <w:szCs w:val="22"/>
        </w:rPr>
        <w:t>DELETE /annotations/{annotation_id}</w:t>
      </w:r>
    </w:p>
    <w:p w14:paraId="1989ECF1" w14:textId="77777777" w:rsidR="002B3B2A" w:rsidRPr="002B3B2A" w:rsidRDefault="00036CD2" w:rsidP="002B3B2A">
      <w:pPr>
        <w:pStyle w:val="ListParagraph"/>
        <w:numPr>
          <w:ilvl w:val="1"/>
          <w:numId w:val="11"/>
        </w:numPr>
        <w:spacing w:before="4"/>
        <w:rPr>
          <w:rFonts w:asciiTheme="minorHAnsi" w:eastAsia="DejaVu Serif" w:hAnsiTheme="minorHAnsi" w:cs="DejaVu Serif" w:hint="eastAsia"/>
          <w:sz w:val="22"/>
          <w:szCs w:val="22"/>
        </w:rPr>
      </w:pPr>
      <w:r w:rsidRPr="002B3B2A">
        <w:rPr>
          <w:rFonts w:asciiTheme="minorHAnsi" w:eastAsia="DejaVu Serif" w:hAnsiTheme="minorHAnsi" w:cs="DejaVu Serif"/>
          <w:b/>
          <w:sz w:val="22"/>
          <w:szCs w:val="22"/>
        </w:rPr>
        <w:t>Description:</w:t>
      </w:r>
      <w:r w:rsidR="00A328FE" w:rsidRPr="002B3B2A">
        <w:rPr>
          <w:rFonts w:ascii="PMingLiU" w:hAnsi="PMingLiU" w:cs="DejaVu Serif" w:hint="eastAsia"/>
          <w:b/>
          <w:sz w:val="22"/>
          <w:szCs w:val="22"/>
          <w:lang w:eastAsia="zh-TW"/>
        </w:rPr>
        <w:t xml:space="preserve"> </w:t>
      </w:r>
      <w:r w:rsidRPr="002B3B2A">
        <w:rPr>
          <w:rFonts w:asciiTheme="minorHAnsi" w:eastAsia="DejaVu Serif" w:hAnsiTheme="minorHAnsi" w:cs="DejaVu Serif"/>
          <w:sz w:val="22"/>
          <w:szCs w:val="22"/>
        </w:rPr>
        <w:t xml:space="preserve">Deletes the annotation with the given </w:t>
      </w:r>
      <w:r w:rsidRPr="002B3B2A">
        <w:rPr>
          <w:rFonts w:asciiTheme="minorHAnsi" w:eastAsia="DejaVu Serif" w:hAnsiTheme="minorHAnsi" w:cs="DejaVu Serif"/>
          <w:w w:val="101"/>
          <w:sz w:val="22"/>
          <w:szCs w:val="22"/>
        </w:rPr>
        <w:t>_id</w:t>
      </w:r>
    </w:p>
    <w:p w14:paraId="354D9B10" w14:textId="77777777" w:rsidR="002B3B2A" w:rsidRPr="002B3B2A" w:rsidRDefault="00036CD2" w:rsidP="002B3B2A">
      <w:pPr>
        <w:pStyle w:val="ListParagraph"/>
        <w:numPr>
          <w:ilvl w:val="1"/>
          <w:numId w:val="11"/>
        </w:numPr>
        <w:spacing w:before="4"/>
        <w:rPr>
          <w:rFonts w:asciiTheme="minorHAnsi" w:eastAsia="DejaVu Serif" w:hAnsiTheme="minorHAnsi" w:cs="DejaVu Serif" w:hint="eastAsia"/>
          <w:sz w:val="22"/>
          <w:szCs w:val="22"/>
        </w:rPr>
      </w:pPr>
      <w:r w:rsidRPr="002B3B2A">
        <w:rPr>
          <w:rFonts w:asciiTheme="minorHAnsi" w:eastAsia="DejaVu Serif" w:hAnsiTheme="minorHAnsi" w:cs="DejaVu Serif"/>
          <w:b/>
          <w:w w:val="101"/>
          <w:sz w:val="22"/>
          <w:szCs w:val="22"/>
        </w:rPr>
        <w:t>Parameters:</w:t>
      </w:r>
    </w:p>
    <w:p w14:paraId="4BC065E5" w14:textId="77777777" w:rsidR="00DD459E" w:rsidRPr="00DD459E" w:rsidRDefault="002B3B2A" w:rsidP="00DD459E">
      <w:pPr>
        <w:pStyle w:val="ListParagraph"/>
        <w:numPr>
          <w:ilvl w:val="2"/>
          <w:numId w:val="11"/>
        </w:numPr>
        <w:spacing w:before="4"/>
        <w:rPr>
          <w:rFonts w:asciiTheme="minorHAnsi" w:eastAsia="DejaVu Serif" w:hAnsiTheme="minorHAnsi" w:cs="DejaVu Serif" w:hint="eastAsia"/>
          <w:sz w:val="22"/>
          <w:szCs w:val="22"/>
        </w:rPr>
      </w:pPr>
      <w:r w:rsidRPr="002B3B2A">
        <w:rPr>
          <w:rFonts w:asciiTheme="minorHAnsi" w:eastAsia="DejaVu Serif" w:hAnsiTheme="minorHAnsi" w:cs="DejaVu Serif"/>
          <w:b/>
          <w:sz w:val="22"/>
          <w:szCs w:val="22"/>
        </w:rPr>
        <w:t>T</w:t>
      </w:r>
      <w:r w:rsidR="00036CD2" w:rsidRPr="002B3B2A">
        <w:rPr>
          <w:rFonts w:asciiTheme="minorHAnsi" w:eastAsia="DejaVu Serif" w:hAnsiTheme="minorHAnsi" w:cs="DejaVu Serif"/>
          <w:b/>
          <w:sz w:val="22"/>
          <w:szCs w:val="22"/>
        </w:rPr>
        <w:t>ype</w:t>
      </w:r>
      <w:r w:rsidRPr="002B3B2A">
        <w:rPr>
          <w:rFonts w:ascii="PMingLiU" w:hAnsi="PMingLiU" w:cs="DejaVu Serif" w:hint="eastAsia"/>
          <w:sz w:val="22"/>
          <w:szCs w:val="22"/>
          <w:lang w:eastAsia="zh-TW"/>
        </w:rPr>
        <w:t xml:space="preserve">: </w:t>
      </w:r>
      <w:r w:rsidR="00036CD2" w:rsidRPr="002B3B2A">
        <w:rPr>
          <w:rFonts w:asciiTheme="minorHAnsi" w:eastAsia="DejaVu Serif" w:hAnsiTheme="minorHAnsi" w:cs="DejaVu Serif"/>
          <w:w w:val="97"/>
          <w:sz w:val="22"/>
          <w:szCs w:val="22"/>
        </w:rPr>
        <w:t xml:space="preserve">Required: </w:t>
      </w:r>
      <w:r w:rsidR="00036CD2" w:rsidRPr="002B3B2A">
        <w:rPr>
          <w:rFonts w:asciiTheme="minorHAnsi" w:eastAsia="DejaVu Serif" w:hAnsiTheme="minorHAnsi" w:cs="DejaVu Serif"/>
          <w:sz w:val="22"/>
          <w:szCs w:val="22"/>
        </w:rPr>
        <w:t>"point" || "range", designates type of annotation to dele</w:t>
      </w:r>
      <w:r w:rsidR="00036CD2" w:rsidRPr="002B3B2A">
        <w:rPr>
          <w:rFonts w:asciiTheme="minorHAnsi" w:eastAsia="DejaVu Serif" w:hAnsiTheme="minorHAnsi" w:cs="DejaVu Serif"/>
          <w:w w:val="102"/>
          <w:sz w:val="22"/>
          <w:szCs w:val="22"/>
        </w:rPr>
        <w:t>t</w:t>
      </w:r>
      <w:r w:rsidR="00036CD2" w:rsidRPr="002B3B2A">
        <w:rPr>
          <w:rFonts w:asciiTheme="minorHAnsi" w:eastAsia="DejaVu Serif" w:hAnsiTheme="minorHAnsi" w:cs="DejaVu Serif"/>
          <w:w w:val="101"/>
          <w:sz w:val="22"/>
          <w:szCs w:val="22"/>
        </w:rPr>
        <w:t>e</w:t>
      </w:r>
    </w:p>
    <w:p w14:paraId="5B107221" w14:textId="77777777" w:rsidR="00DD459E" w:rsidRPr="00DD459E" w:rsidRDefault="005622A4" w:rsidP="00DD459E">
      <w:pPr>
        <w:pStyle w:val="ListParagraph"/>
        <w:numPr>
          <w:ilvl w:val="1"/>
          <w:numId w:val="11"/>
        </w:numPr>
        <w:spacing w:before="4"/>
        <w:rPr>
          <w:rFonts w:asciiTheme="minorHAnsi" w:eastAsia="DejaVu Serif" w:hAnsiTheme="minorHAnsi" w:cs="DejaVu Serif" w:hint="eastAsia"/>
          <w:sz w:val="22"/>
          <w:szCs w:val="22"/>
        </w:rPr>
      </w:pPr>
      <w:r w:rsidRPr="00084091">
        <w:rPr>
          <w:noProof/>
          <w:lang w:eastAsia="zh-TW"/>
        </w:rPr>
        <mc:AlternateContent>
          <mc:Choice Requires="wpg">
            <w:drawing>
              <wp:anchor distT="0" distB="0" distL="114300" distR="114300" simplePos="0" relativeHeight="251567616" behindDoc="1" locked="0" layoutInCell="1" allowOverlap="1" wp14:anchorId="0AA0F0EB" wp14:editId="29CB87EC">
                <wp:simplePos x="0" y="0"/>
                <wp:positionH relativeFrom="page">
                  <wp:posOffset>436880</wp:posOffset>
                </wp:positionH>
                <wp:positionV relativeFrom="paragraph">
                  <wp:posOffset>1155700</wp:posOffset>
                </wp:positionV>
                <wp:extent cx="10160" cy="20320"/>
                <wp:effectExtent l="8255" t="3810" r="635" b="4445"/>
                <wp:wrapNone/>
                <wp:docPr id="624" name="Group 6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 cy="20320"/>
                          <a:chOff x="688" y="1820"/>
                          <a:chExt cx="16" cy="32"/>
                        </a:xfrm>
                      </wpg:grpSpPr>
                      <wps:wsp>
                        <wps:cNvPr id="625" name="Freeform 682"/>
                        <wps:cNvSpPr>
                          <a:spLocks/>
                        </wps:cNvSpPr>
                        <wps:spPr bwMode="auto">
                          <a:xfrm>
                            <a:off x="688" y="1820"/>
                            <a:ext cx="16" cy="32"/>
                          </a:xfrm>
                          <a:custGeom>
                            <a:avLst/>
                            <a:gdLst>
                              <a:gd name="T0" fmla="+- 0 688 688"/>
                              <a:gd name="T1" fmla="*/ T0 w 16"/>
                              <a:gd name="T2" fmla="+- 0 1820 1820"/>
                              <a:gd name="T3" fmla="*/ 1820 h 32"/>
                              <a:gd name="T4" fmla="+- 0 704 688"/>
                              <a:gd name="T5" fmla="*/ T4 w 16"/>
                              <a:gd name="T6" fmla="+- 0 1820 1820"/>
                              <a:gd name="T7" fmla="*/ 1820 h 32"/>
                              <a:gd name="T8" fmla="+- 0 704 688"/>
                              <a:gd name="T9" fmla="*/ T8 w 16"/>
                              <a:gd name="T10" fmla="+- 0 1837 1820"/>
                              <a:gd name="T11" fmla="*/ 1837 h 32"/>
                              <a:gd name="T12" fmla="+- 0 688 688"/>
                              <a:gd name="T13" fmla="*/ T12 w 16"/>
                              <a:gd name="T14" fmla="+- 0 1853 1820"/>
                              <a:gd name="T15" fmla="*/ 1853 h 32"/>
                              <a:gd name="T16" fmla="+- 0 688 688"/>
                              <a:gd name="T17" fmla="*/ T16 w 16"/>
                              <a:gd name="T18" fmla="+- 0 1820 1820"/>
                              <a:gd name="T19" fmla="*/ 1820 h 32"/>
                            </a:gdLst>
                            <a:ahLst/>
                            <a:cxnLst>
                              <a:cxn ang="0">
                                <a:pos x="T1" y="T3"/>
                              </a:cxn>
                              <a:cxn ang="0">
                                <a:pos x="T5" y="T7"/>
                              </a:cxn>
                              <a:cxn ang="0">
                                <a:pos x="T9" y="T11"/>
                              </a:cxn>
                              <a:cxn ang="0">
                                <a:pos x="T13" y="T15"/>
                              </a:cxn>
                              <a:cxn ang="0">
                                <a:pos x="T17" y="T19"/>
                              </a:cxn>
                            </a:cxnLst>
                            <a:rect l="0" t="0" r="r" b="b"/>
                            <a:pathLst>
                              <a:path w="16" h="32">
                                <a:moveTo>
                                  <a:pt x="0" y="0"/>
                                </a:moveTo>
                                <a:lnTo>
                                  <a:pt x="16" y="0"/>
                                </a:lnTo>
                                <a:lnTo>
                                  <a:pt x="16" y="17"/>
                                </a:lnTo>
                                <a:lnTo>
                                  <a:pt x="0" y="33"/>
                                </a:lnTo>
                                <a:lnTo>
                                  <a:pt x="0"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1" o:spid="_x0000_s1026" style="position:absolute;margin-left:34.4pt;margin-top:91pt;width:.8pt;height:1.6pt;z-index:-251748864;mso-position-horizontal-relative:page" coordorigin="688,1820"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">
                <v:shape id="Freeform 682" o:spid="_x0000_s1027" style="position:absolute;left:688;top:1820;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JE8UA&#10;AADcAAAADwAAAGRycy9kb3ducmV2LnhtbESPQWvCQBSE70L/w/IKvdVNQyIluoo0aFMvpVbQ4yP7&#10;TILZtyG7jem/7woFj8PMfMMsVqNpxUC9aywreJlGIIhLqxuuFBy+N8+vIJxH1thaJgW/5GC1fJgs&#10;MNP2yl807H0lAoRdhgpq77tMSlfWZNBNbUccvLPtDfog+0rqHq8BbloZR9FMGmw4LNTY0VtN5WX/&#10;YwKlKPiSfOTVNt29H01zyj8TmSv19Diu5yA8jf4e/m8XWsEsTuF2Jhw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kTxQAAANwAAAAPAAAAAAAAAAAAAAAAAJgCAABkcnMv&#10;ZG93bnJldi54bWxQSwUGAAAAAAQABAD1AAAAigMAAAAA&#10;" path="m,l16,r,17l,33,,xe" fillcolor="#999" stroked="f">
                  <v:path arrowok="t" o:connecttype="custom" o:connectlocs="0,1820;16,1820;16,1837;0,1853;0,1820" o:connectangles="0,0,0,0,0"/>
                </v:shape>
                <w10:wrap anchorx="page"/>
              </v:group>
            </w:pict>
          </mc:Fallback>
        </mc:AlternateContent>
      </w:r>
      <w:r w:rsidR="00036CD2" w:rsidRPr="00DD459E">
        <w:rPr>
          <w:rFonts w:asciiTheme="minorHAnsi" w:eastAsia="DejaVu Serif" w:hAnsiTheme="minorHAnsi" w:cs="DejaVu Serif"/>
          <w:b/>
          <w:w w:val="101"/>
          <w:sz w:val="22"/>
          <w:szCs w:val="22"/>
        </w:rPr>
        <w:t xml:space="preserve">Response: </w:t>
      </w:r>
    </w:p>
    <w:p w14:paraId="32E610CD" w14:textId="77777777" w:rsidR="00DD459E" w:rsidRPr="00DD459E" w:rsidRDefault="00036CD2" w:rsidP="00DD459E">
      <w:pPr>
        <w:pStyle w:val="ListParagraph"/>
        <w:numPr>
          <w:ilvl w:val="2"/>
          <w:numId w:val="11"/>
        </w:numPr>
        <w:spacing w:before="4"/>
        <w:rPr>
          <w:rFonts w:asciiTheme="minorHAnsi" w:eastAsia="DejaVu Serif" w:hAnsiTheme="minorHAnsi" w:cs="DejaVu Serif" w:hint="eastAsia"/>
          <w:sz w:val="22"/>
          <w:szCs w:val="22"/>
        </w:rPr>
      </w:pPr>
      <w:r w:rsidRPr="00DD459E">
        <w:rPr>
          <w:rFonts w:asciiTheme="minorHAnsi" w:eastAsia="DejaVu Serif" w:hAnsiTheme="minorHAnsi" w:cs="DejaVu Serif"/>
          <w:b/>
          <w:w w:val="101"/>
          <w:sz w:val="22"/>
          <w:szCs w:val="22"/>
        </w:rPr>
        <w:t>Success:</w:t>
      </w:r>
      <w:r w:rsidR="00DD459E">
        <w:rPr>
          <w:rFonts w:ascii="PMingLiU" w:hAnsi="PMingLiU" w:cs="DejaVu Serif" w:hint="eastAsia"/>
          <w:b/>
          <w:w w:val="101"/>
          <w:sz w:val="22"/>
          <w:szCs w:val="22"/>
          <w:lang w:eastAsia="zh-TW"/>
        </w:rPr>
        <w:t xml:space="preserve"> </w:t>
      </w:r>
      <w:r w:rsidRPr="00DD459E">
        <w:rPr>
          <w:rFonts w:asciiTheme="minorHAnsi" w:eastAsia="DejaVu Serif" w:hAnsiTheme="minorHAnsi" w:cs="DejaVu Serif"/>
          <w:w w:val="101"/>
          <w:sz w:val="22"/>
          <w:szCs w:val="22"/>
        </w:rPr>
        <w:t xml:space="preserve">None </w:t>
      </w:r>
    </w:p>
    <w:p w14:paraId="67D36EB2" w14:textId="77777777" w:rsidR="00DD459E" w:rsidRPr="00DD459E" w:rsidRDefault="00036CD2" w:rsidP="00DD459E">
      <w:pPr>
        <w:pStyle w:val="ListParagraph"/>
        <w:numPr>
          <w:ilvl w:val="2"/>
          <w:numId w:val="11"/>
        </w:numPr>
        <w:spacing w:before="4"/>
        <w:rPr>
          <w:rFonts w:asciiTheme="minorHAnsi" w:eastAsia="DejaVu Serif" w:hAnsiTheme="minorHAnsi" w:cs="DejaVu Serif" w:hint="eastAsia"/>
          <w:sz w:val="22"/>
          <w:szCs w:val="22"/>
        </w:rPr>
      </w:pPr>
      <w:r w:rsidRPr="00DD459E">
        <w:rPr>
          <w:rFonts w:asciiTheme="minorHAnsi" w:eastAsia="DejaVu Serif" w:hAnsiTheme="minorHAnsi" w:cs="DejaVu Serif"/>
          <w:b/>
          <w:w w:val="101"/>
          <w:sz w:val="22"/>
          <w:szCs w:val="22"/>
        </w:rPr>
        <w:t>Failure</w:t>
      </w:r>
      <w:r w:rsidR="00DD459E">
        <w:rPr>
          <w:rFonts w:ascii="PMingLiU" w:hAnsi="PMingLiU" w:cs="DejaVu Serif" w:hint="eastAsia"/>
          <w:b/>
          <w:w w:val="101"/>
          <w:sz w:val="22"/>
          <w:szCs w:val="22"/>
          <w:lang w:eastAsia="zh-TW"/>
        </w:rPr>
        <w:t>:</w:t>
      </w:r>
    </w:p>
    <w:p w14:paraId="0B890A6C" w14:textId="05B729D0" w:rsidR="00DD459E" w:rsidRPr="00DD459E" w:rsidRDefault="00036CD2" w:rsidP="00DD459E">
      <w:pPr>
        <w:pStyle w:val="ListParagraph"/>
        <w:numPr>
          <w:ilvl w:val="3"/>
          <w:numId w:val="11"/>
        </w:numPr>
        <w:spacing w:before="13"/>
        <w:ind w:left="2671"/>
        <w:rPr>
          <w:rFonts w:asciiTheme="minorHAnsi" w:eastAsia="DejaVu Serif" w:hAnsiTheme="minorHAnsi" w:cs="DejaVu Serif" w:hint="eastAsia"/>
          <w:sz w:val="22"/>
          <w:szCs w:val="22"/>
        </w:rPr>
      </w:pPr>
      <w:r w:rsidRPr="00DD459E">
        <w:rPr>
          <w:rFonts w:asciiTheme="minorHAnsi" w:eastAsia="DejaVu Serif" w:hAnsiTheme="minorHAnsi" w:cs="DejaVu Serif"/>
          <w:sz w:val="22"/>
          <w:szCs w:val="22"/>
        </w:rPr>
        <w:t xml:space="preserve">Invalid annotation </w:t>
      </w:r>
      <w:r w:rsidRPr="00DD459E">
        <w:rPr>
          <w:rFonts w:asciiTheme="minorHAnsi" w:eastAsia="DejaVu Serif" w:hAnsiTheme="minorHAnsi" w:cs="DejaVu Serif"/>
          <w:w w:val="101"/>
          <w:sz w:val="22"/>
          <w:szCs w:val="22"/>
        </w:rPr>
        <w:t>_id</w:t>
      </w:r>
    </w:p>
    <w:p w14:paraId="3F5CC99F" w14:textId="2361890F" w:rsidR="00A136DE" w:rsidRPr="00DD459E" w:rsidRDefault="00036CD2" w:rsidP="00DD459E">
      <w:pPr>
        <w:pStyle w:val="ListParagraph"/>
        <w:numPr>
          <w:ilvl w:val="3"/>
          <w:numId w:val="11"/>
        </w:numPr>
        <w:spacing w:before="13"/>
        <w:ind w:left="2671"/>
        <w:rPr>
          <w:rFonts w:asciiTheme="minorHAnsi" w:eastAsia="DejaVu Serif" w:hAnsiTheme="minorHAnsi" w:cs="DejaVu Serif"/>
          <w:sz w:val="22"/>
          <w:szCs w:val="22"/>
        </w:rPr>
      </w:pPr>
      <w:r w:rsidRPr="00DD459E">
        <w:rPr>
          <w:rFonts w:asciiTheme="minorHAnsi" w:eastAsia="DejaVu Serif" w:hAnsiTheme="minorHAnsi" w:cs="DejaVu Serif"/>
          <w:sz w:val="22"/>
          <w:szCs w:val="22"/>
        </w:rPr>
        <w:t>type not given</w:t>
      </w:r>
    </w:p>
    <w:p w14:paraId="65AFBB4A" w14:textId="77777777" w:rsidR="00A136DE" w:rsidRPr="00084091" w:rsidRDefault="00A136DE">
      <w:pPr>
        <w:spacing w:before="1" w:line="160" w:lineRule="exact"/>
        <w:rPr>
          <w:rFonts w:asciiTheme="minorHAnsi" w:hAnsiTheme="minorHAnsi"/>
          <w:sz w:val="22"/>
          <w:szCs w:val="22"/>
        </w:rPr>
      </w:pPr>
    </w:p>
    <w:p w14:paraId="21B1009E" w14:textId="77777777" w:rsidR="00A136DE" w:rsidRPr="00084091" w:rsidRDefault="00A136DE">
      <w:pPr>
        <w:spacing w:line="200" w:lineRule="exact"/>
        <w:rPr>
          <w:rFonts w:asciiTheme="minorHAnsi" w:hAnsiTheme="minorHAnsi"/>
          <w:sz w:val="22"/>
          <w:szCs w:val="22"/>
        </w:rPr>
      </w:pPr>
    </w:p>
    <w:p w14:paraId="1E71751B" w14:textId="77777777" w:rsidR="00A136DE" w:rsidRPr="00084091" w:rsidRDefault="00A136DE">
      <w:pPr>
        <w:spacing w:line="200" w:lineRule="exact"/>
        <w:rPr>
          <w:rFonts w:asciiTheme="minorHAnsi" w:hAnsiTheme="minorHAnsi"/>
          <w:sz w:val="22"/>
          <w:szCs w:val="22"/>
        </w:rPr>
      </w:pPr>
    </w:p>
    <w:p w14:paraId="520EA17F" w14:textId="77777777" w:rsidR="001F69D3" w:rsidRDefault="001F69D3">
      <w:pPr>
        <w:rPr>
          <w:rFonts w:asciiTheme="minorHAnsi" w:eastAsia="DejaVu Serif" w:hAnsiTheme="minorHAnsi" w:cs="DejaVu Serif"/>
          <w:b/>
          <w:w w:val="101"/>
          <w:position w:val="-1"/>
          <w:sz w:val="22"/>
          <w:szCs w:val="22"/>
        </w:rPr>
      </w:pPr>
      <w:r>
        <w:rPr>
          <w:rFonts w:asciiTheme="minorHAnsi" w:eastAsia="DejaVu Serif" w:hAnsiTheme="minorHAnsi" w:cs="DejaVu Serif"/>
          <w:b/>
          <w:w w:val="101"/>
          <w:position w:val="-1"/>
          <w:sz w:val="22"/>
          <w:szCs w:val="22"/>
        </w:rPr>
        <w:br w:type="page"/>
      </w:r>
    </w:p>
    <w:p w14:paraId="66C2AB3A" w14:textId="1CBFED5C" w:rsidR="00A136DE" w:rsidRPr="00E65C0D" w:rsidRDefault="00036CD2" w:rsidP="00E65C0D">
      <w:pPr>
        <w:spacing w:line="280" w:lineRule="exact"/>
        <w:ind w:left="108"/>
        <w:rPr>
          <w:rFonts w:asciiTheme="minorHAnsi" w:eastAsia="DejaVu Serif" w:hAnsiTheme="minorHAnsi" w:cs="DejaVu Serif"/>
          <w:sz w:val="22"/>
          <w:szCs w:val="22"/>
        </w:rPr>
      </w:pPr>
      <w:r w:rsidRPr="00084091">
        <w:rPr>
          <w:rFonts w:asciiTheme="minorHAnsi" w:eastAsia="DejaVu Serif" w:hAnsiTheme="minorHAnsi" w:cs="DejaVu Serif"/>
          <w:b/>
          <w:w w:val="101"/>
          <w:position w:val="-1"/>
          <w:sz w:val="22"/>
          <w:szCs w:val="22"/>
        </w:rPr>
        <w:lastRenderedPageBreak/>
        <w:t>Contributions</w:t>
      </w:r>
    </w:p>
    <w:p w14:paraId="0B771888" w14:textId="77777777" w:rsidR="00E65C0D" w:rsidRDefault="00036CD2" w:rsidP="00E65C0D">
      <w:pPr>
        <w:pStyle w:val="ListParagraph"/>
        <w:numPr>
          <w:ilvl w:val="0"/>
          <w:numId w:val="12"/>
        </w:numPr>
        <w:spacing w:before="32"/>
        <w:rPr>
          <w:rFonts w:asciiTheme="minorHAnsi" w:eastAsia="DejaVu Serif" w:hAnsiTheme="minorHAnsi" w:cs="DejaVu Serif"/>
          <w:sz w:val="22"/>
          <w:szCs w:val="22"/>
        </w:rPr>
      </w:pPr>
      <w:r w:rsidRPr="00E65C0D">
        <w:rPr>
          <w:rFonts w:asciiTheme="minorHAnsi" w:eastAsia="DejaVu Serif" w:hAnsiTheme="minorHAnsi" w:cs="DejaVu Serif"/>
          <w:sz w:val="22"/>
          <w:szCs w:val="22"/>
        </w:rPr>
        <w:t>GET /contributions/access</w:t>
      </w:r>
    </w:p>
    <w:p w14:paraId="2795E753" w14:textId="77777777" w:rsidR="00E65C0D" w:rsidRPr="00E65C0D" w:rsidRDefault="00036CD2" w:rsidP="00E65C0D">
      <w:pPr>
        <w:pStyle w:val="ListParagraph"/>
        <w:numPr>
          <w:ilvl w:val="1"/>
          <w:numId w:val="12"/>
        </w:numPr>
        <w:spacing w:before="32"/>
        <w:rPr>
          <w:rFonts w:asciiTheme="minorHAnsi" w:eastAsia="DejaVu Serif" w:hAnsiTheme="minorHAnsi" w:cs="DejaVu Serif"/>
          <w:sz w:val="22"/>
          <w:szCs w:val="22"/>
        </w:rPr>
      </w:pPr>
      <w:r w:rsidRPr="00E65C0D">
        <w:rPr>
          <w:rFonts w:asciiTheme="minorHAnsi" w:eastAsia="DejaVu Serif" w:hAnsiTheme="minorHAnsi" w:cs="DejaVu Serif"/>
          <w:b/>
          <w:sz w:val="22"/>
          <w:szCs w:val="22"/>
        </w:rPr>
        <w:t>Description:</w:t>
      </w:r>
      <w:r w:rsidR="0084215D" w:rsidRPr="00E65C0D">
        <w:rPr>
          <w:rFonts w:ascii="PMingLiU" w:hAnsi="PMingLiU" w:cs="DejaVu Serif" w:hint="eastAsia"/>
          <w:b/>
          <w:sz w:val="22"/>
          <w:szCs w:val="22"/>
          <w:lang w:eastAsia="zh-TW"/>
        </w:rPr>
        <w:t xml:space="preserve"> </w:t>
      </w:r>
      <w:r w:rsidRPr="00E65C0D">
        <w:rPr>
          <w:rFonts w:asciiTheme="minorHAnsi" w:eastAsia="DejaVu Serif" w:hAnsiTheme="minorHAnsi" w:cs="DejaVu Serif"/>
          <w:sz w:val="22"/>
          <w:szCs w:val="22"/>
        </w:rPr>
        <w:t xml:space="preserve">Sees if user has access to edit medical image with </w:t>
      </w:r>
      <w:r w:rsidRPr="00E65C0D">
        <w:rPr>
          <w:rFonts w:asciiTheme="minorHAnsi" w:eastAsia="DejaVu Serif" w:hAnsiTheme="minorHAnsi" w:cs="DejaVu Serif"/>
          <w:w w:val="102"/>
          <w:sz w:val="22"/>
          <w:szCs w:val="22"/>
        </w:rPr>
        <w:t>t</w:t>
      </w:r>
      <w:r w:rsidRPr="00E65C0D">
        <w:rPr>
          <w:rFonts w:asciiTheme="minorHAnsi" w:eastAsia="DejaVu Serif" w:hAnsiTheme="minorHAnsi" w:cs="DejaVu Serif"/>
          <w:w w:val="101"/>
          <w:sz w:val="22"/>
          <w:szCs w:val="22"/>
        </w:rPr>
        <w:t xml:space="preserve">he </w:t>
      </w:r>
      <w:r w:rsidRPr="00E65C0D">
        <w:rPr>
          <w:rFonts w:asciiTheme="minorHAnsi" w:eastAsia="DejaVu Serif" w:hAnsiTheme="minorHAnsi" w:cs="DejaVu Serif"/>
          <w:sz w:val="22"/>
          <w:szCs w:val="22"/>
        </w:rPr>
        <w:t xml:space="preserve">given </w:t>
      </w:r>
      <w:r w:rsidRPr="00E65C0D">
        <w:rPr>
          <w:rFonts w:asciiTheme="minorHAnsi" w:eastAsia="DejaVu Serif" w:hAnsiTheme="minorHAnsi" w:cs="DejaVu Serif"/>
          <w:w w:val="101"/>
          <w:sz w:val="22"/>
          <w:szCs w:val="22"/>
        </w:rPr>
        <w:t>id</w:t>
      </w:r>
    </w:p>
    <w:p w14:paraId="4200BAC4" w14:textId="77777777" w:rsidR="00E65C0D" w:rsidRPr="00E65C0D" w:rsidRDefault="00036CD2" w:rsidP="00E65C0D">
      <w:pPr>
        <w:pStyle w:val="ListParagraph"/>
        <w:numPr>
          <w:ilvl w:val="1"/>
          <w:numId w:val="12"/>
        </w:numPr>
        <w:spacing w:before="32"/>
        <w:rPr>
          <w:rFonts w:asciiTheme="minorHAnsi" w:eastAsia="DejaVu Serif" w:hAnsiTheme="minorHAnsi" w:cs="DejaVu Serif"/>
          <w:sz w:val="22"/>
          <w:szCs w:val="22"/>
        </w:rPr>
      </w:pPr>
      <w:r w:rsidRPr="00E65C0D">
        <w:rPr>
          <w:rFonts w:asciiTheme="minorHAnsi" w:eastAsia="DejaVu Serif" w:hAnsiTheme="minorHAnsi" w:cs="DejaVu Serif"/>
          <w:b/>
          <w:w w:val="101"/>
          <w:sz w:val="22"/>
          <w:szCs w:val="22"/>
        </w:rPr>
        <w:t>Parameters:</w:t>
      </w:r>
    </w:p>
    <w:p w14:paraId="37BD3B02" w14:textId="41748942" w:rsidR="00E65C0D" w:rsidRDefault="00036CD2" w:rsidP="00E65C0D">
      <w:pPr>
        <w:pStyle w:val="ListParagraph"/>
        <w:numPr>
          <w:ilvl w:val="2"/>
          <w:numId w:val="12"/>
        </w:numPr>
        <w:spacing w:before="32"/>
        <w:rPr>
          <w:rFonts w:asciiTheme="minorHAnsi" w:eastAsia="DejaVu Serif" w:hAnsiTheme="minorHAnsi" w:cs="DejaVu Serif"/>
          <w:sz w:val="22"/>
          <w:szCs w:val="22"/>
        </w:rPr>
      </w:pPr>
      <w:r w:rsidRPr="00E65C0D">
        <w:rPr>
          <w:rFonts w:asciiTheme="minorHAnsi" w:eastAsia="DejaVu Serif" w:hAnsiTheme="minorHAnsi" w:cs="DejaVu Serif"/>
          <w:b/>
          <w:sz w:val="22"/>
          <w:szCs w:val="22"/>
        </w:rPr>
        <w:t>user</w:t>
      </w:r>
      <w:r w:rsidR="00A27546" w:rsidRPr="00E65C0D">
        <w:rPr>
          <w:rFonts w:asciiTheme="minorHAnsi" w:eastAsia="DejaVu Serif" w:hAnsiTheme="minorHAnsi" w:cs="DejaVu Serif"/>
          <w:b/>
          <w:sz w:val="22"/>
          <w:szCs w:val="22"/>
        </w:rPr>
        <w:t>name</w:t>
      </w:r>
      <w:r w:rsidRPr="00E65C0D">
        <w:rPr>
          <w:rFonts w:asciiTheme="minorHAnsi" w:eastAsia="DejaVu Serif" w:hAnsiTheme="minorHAnsi" w:cs="DejaVu Serif"/>
          <w:sz w:val="22"/>
          <w:szCs w:val="22"/>
        </w:rPr>
        <w:t xml:space="preserve"> </w:t>
      </w:r>
      <w:r w:rsidRPr="00E65C0D">
        <w:rPr>
          <w:rFonts w:asciiTheme="minorHAnsi" w:eastAsia="DejaVu Serif" w:hAnsiTheme="minorHAnsi" w:cs="DejaVu Serif"/>
          <w:w w:val="97"/>
          <w:sz w:val="22"/>
          <w:szCs w:val="22"/>
        </w:rPr>
        <w:t>Required:</w:t>
      </w:r>
      <w:r w:rsidR="004A123F">
        <w:rPr>
          <w:rFonts w:asciiTheme="minorHAnsi" w:eastAsia="DejaVu Serif" w:hAnsiTheme="minorHAnsi" w:cs="DejaVu Serif"/>
          <w:w w:val="97"/>
          <w:sz w:val="22"/>
          <w:szCs w:val="22"/>
        </w:rPr>
        <w:t xml:space="preserve"> </w:t>
      </w:r>
      <w:r w:rsidR="00935DF5">
        <w:rPr>
          <w:rFonts w:asciiTheme="minorHAnsi" w:eastAsia="DejaVu Serif" w:hAnsiTheme="minorHAnsi" w:cs="DejaVu Serif"/>
          <w:sz w:val="22"/>
          <w:szCs w:val="22"/>
        </w:rPr>
        <w:t>username</w:t>
      </w:r>
      <w:r w:rsidRPr="00E65C0D">
        <w:rPr>
          <w:rFonts w:asciiTheme="minorHAnsi" w:eastAsia="DejaVu Serif" w:hAnsiTheme="minorHAnsi" w:cs="DejaVu Serif"/>
          <w:sz w:val="22"/>
          <w:szCs w:val="22"/>
        </w:rPr>
        <w:t xml:space="preserve"> of User to check</w:t>
      </w:r>
    </w:p>
    <w:p w14:paraId="4282E14B" w14:textId="77777777" w:rsidR="00E65C0D" w:rsidRDefault="00036CD2" w:rsidP="00E65C0D">
      <w:pPr>
        <w:pStyle w:val="ListParagraph"/>
        <w:numPr>
          <w:ilvl w:val="2"/>
          <w:numId w:val="12"/>
        </w:numPr>
        <w:spacing w:before="32"/>
        <w:rPr>
          <w:rFonts w:asciiTheme="minorHAnsi" w:eastAsia="DejaVu Serif" w:hAnsiTheme="minorHAnsi" w:cs="DejaVu Serif"/>
          <w:sz w:val="22"/>
          <w:szCs w:val="22"/>
        </w:rPr>
      </w:pPr>
      <w:r w:rsidRPr="00E65C0D">
        <w:rPr>
          <w:rFonts w:asciiTheme="minorHAnsi" w:eastAsia="DejaVu Serif" w:hAnsiTheme="minorHAnsi" w:cs="DejaVu Serif"/>
          <w:b/>
          <w:sz w:val="22"/>
          <w:szCs w:val="22"/>
        </w:rPr>
        <w:t>image_id</w:t>
      </w:r>
      <w:r w:rsidRPr="00E65C0D">
        <w:rPr>
          <w:rFonts w:asciiTheme="minorHAnsi" w:eastAsia="DejaVu Serif" w:hAnsiTheme="minorHAnsi" w:cs="DejaVu Serif"/>
          <w:sz w:val="22"/>
          <w:szCs w:val="22"/>
        </w:rPr>
        <w:t xml:space="preserve"> </w:t>
      </w:r>
      <w:r w:rsidRPr="00E65C0D">
        <w:rPr>
          <w:rFonts w:asciiTheme="minorHAnsi" w:eastAsia="DejaVu Serif" w:hAnsiTheme="minorHAnsi" w:cs="DejaVu Serif"/>
          <w:w w:val="97"/>
          <w:sz w:val="22"/>
          <w:szCs w:val="22"/>
        </w:rPr>
        <w:t xml:space="preserve">Required: </w:t>
      </w:r>
      <w:r w:rsidRPr="00E65C0D">
        <w:rPr>
          <w:rFonts w:asciiTheme="minorHAnsi" w:eastAsia="DejaVu Serif" w:hAnsiTheme="minorHAnsi" w:cs="DejaVu Serif"/>
          <w:sz w:val="22"/>
          <w:szCs w:val="22"/>
        </w:rPr>
        <w:t>_id of MedImage to check</w:t>
      </w:r>
    </w:p>
    <w:p w14:paraId="53D2EABE" w14:textId="77777777" w:rsidR="00E65C0D" w:rsidRPr="00E65C0D" w:rsidRDefault="00036CD2" w:rsidP="00E65C0D">
      <w:pPr>
        <w:pStyle w:val="ListParagraph"/>
        <w:numPr>
          <w:ilvl w:val="1"/>
          <w:numId w:val="12"/>
        </w:numPr>
        <w:spacing w:before="32"/>
        <w:rPr>
          <w:rFonts w:asciiTheme="minorHAnsi" w:eastAsia="DejaVu Serif" w:hAnsiTheme="minorHAnsi" w:cs="DejaVu Serif"/>
          <w:sz w:val="22"/>
          <w:szCs w:val="22"/>
        </w:rPr>
      </w:pPr>
      <w:r w:rsidRPr="00E65C0D">
        <w:rPr>
          <w:rFonts w:asciiTheme="minorHAnsi" w:eastAsia="DejaVu Serif" w:hAnsiTheme="minorHAnsi" w:cs="DejaVu Serif"/>
          <w:b/>
          <w:w w:val="101"/>
          <w:sz w:val="22"/>
          <w:szCs w:val="22"/>
        </w:rPr>
        <w:t>Response:</w:t>
      </w:r>
    </w:p>
    <w:p w14:paraId="3EA62900" w14:textId="77777777" w:rsidR="00E65C0D" w:rsidRDefault="00036CD2" w:rsidP="00E65C0D">
      <w:pPr>
        <w:pStyle w:val="ListParagraph"/>
        <w:numPr>
          <w:ilvl w:val="1"/>
          <w:numId w:val="12"/>
        </w:numPr>
        <w:spacing w:before="32"/>
        <w:rPr>
          <w:rFonts w:asciiTheme="minorHAnsi" w:eastAsia="DejaVu Serif" w:hAnsiTheme="minorHAnsi" w:cs="DejaVu Serif"/>
          <w:sz w:val="22"/>
          <w:szCs w:val="22"/>
        </w:rPr>
      </w:pPr>
      <w:r w:rsidRPr="00E65C0D">
        <w:rPr>
          <w:rFonts w:asciiTheme="minorHAnsi" w:eastAsia="DejaVu Serif" w:hAnsiTheme="minorHAnsi" w:cs="DejaVu Serif"/>
          <w:b/>
          <w:sz w:val="22"/>
          <w:szCs w:val="22"/>
        </w:rPr>
        <w:t>Success:</w:t>
      </w:r>
      <w:r w:rsidR="00E65C0D">
        <w:rPr>
          <w:rFonts w:asciiTheme="minorHAnsi" w:eastAsia="DejaVu Serif" w:hAnsiTheme="minorHAnsi" w:cs="DejaVu Serif"/>
          <w:b/>
          <w:sz w:val="22"/>
          <w:szCs w:val="22"/>
        </w:rPr>
        <w:t xml:space="preserve"> </w:t>
      </w:r>
      <w:r w:rsidRPr="00E65C0D">
        <w:rPr>
          <w:rFonts w:asciiTheme="minorHAnsi" w:eastAsia="DejaVu Serif" w:hAnsiTheme="minorHAnsi" w:cs="DejaVu Serif"/>
          <w:sz w:val="22"/>
          <w:szCs w:val="22"/>
        </w:rPr>
        <w:t>Contribution Access</w:t>
      </w:r>
    </w:p>
    <w:p w14:paraId="08DEDAF8" w14:textId="77777777" w:rsidR="00E65C0D" w:rsidRPr="00E65C0D" w:rsidRDefault="00036CD2" w:rsidP="00E65C0D">
      <w:pPr>
        <w:pStyle w:val="ListParagraph"/>
        <w:numPr>
          <w:ilvl w:val="1"/>
          <w:numId w:val="12"/>
        </w:numPr>
        <w:spacing w:before="32"/>
        <w:rPr>
          <w:rFonts w:asciiTheme="minorHAnsi" w:eastAsia="DejaVu Serif" w:hAnsiTheme="minorHAnsi" w:cs="DejaVu Serif"/>
          <w:sz w:val="22"/>
          <w:szCs w:val="22"/>
        </w:rPr>
      </w:pPr>
      <w:r w:rsidRPr="00E65C0D">
        <w:rPr>
          <w:rFonts w:asciiTheme="minorHAnsi" w:eastAsia="DejaVu Serif" w:hAnsiTheme="minorHAnsi" w:cs="DejaVu Serif"/>
          <w:b/>
          <w:w w:val="101"/>
          <w:sz w:val="22"/>
          <w:szCs w:val="22"/>
        </w:rPr>
        <w:t>Failure:</w:t>
      </w:r>
    </w:p>
    <w:p w14:paraId="52EC6F4F" w14:textId="37E80288" w:rsidR="00E65C0D" w:rsidRDefault="009F2666" w:rsidP="00E65C0D">
      <w:pPr>
        <w:pStyle w:val="ListParagraph"/>
        <w:numPr>
          <w:ilvl w:val="2"/>
          <w:numId w:val="12"/>
        </w:numPr>
        <w:spacing w:before="32"/>
        <w:rPr>
          <w:rFonts w:asciiTheme="minorHAnsi" w:eastAsia="DejaVu Serif" w:hAnsiTheme="minorHAnsi" w:cs="DejaVu Serif"/>
          <w:sz w:val="22"/>
          <w:szCs w:val="22"/>
        </w:rPr>
      </w:pPr>
      <w:r>
        <w:rPr>
          <w:rFonts w:asciiTheme="minorHAnsi" w:eastAsia="DejaVu Serif" w:hAnsiTheme="minorHAnsi" w:cs="DejaVu Serif"/>
          <w:sz w:val="22"/>
          <w:szCs w:val="22"/>
        </w:rPr>
        <w:t>User does not exist</w:t>
      </w:r>
    </w:p>
    <w:p w14:paraId="33608FCF" w14:textId="53770004" w:rsidR="00A136DE" w:rsidRDefault="00036CD2" w:rsidP="006A03EA">
      <w:pPr>
        <w:pStyle w:val="ListParagraph"/>
        <w:numPr>
          <w:ilvl w:val="2"/>
          <w:numId w:val="12"/>
        </w:numPr>
        <w:spacing w:before="32"/>
        <w:rPr>
          <w:rFonts w:asciiTheme="minorHAnsi" w:eastAsia="DejaVu Serif" w:hAnsiTheme="minorHAnsi" w:cs="DejaVu Serif"/>
          <w:sz w:val="22"/>
          <w:szCs w:val="22"/>
        </w:rPr>
      </w:pPr>
      <w:r w:rsidRPr="00E65C0D">
        <w:rPr>
          <w:rFonts w:asciiTheme="minorHAnsi" w:eastAsia="DejaVu Serif" w:hAnsiTheme="minorHAnsi" w:cs="DejaVu Serif"/>
          <w:sz w:val="22"/>
          <w:szCs w:val="22"/>
        </w:rPr>
        <w:t>Invalid image_id</w:t>
      </w:r>
    </w:p>
    <w:p w14:paraId="6823A297" w14:textId="77777777" w:rsidR="005C6933" w:rsidRPr="005C6933" w:rsidRDefault="005C6933" w:rsidP="006A03EA">
      <w:pPr>
        <w:spacing w:before="32"/>
        <w:rPr>
          <w:rFonts w:asciiTheme="minorHAnsi" w:eastAsia="DejaVu Serif" w:hAnsiTheme="minorHAnsi" w:cs="DejaVu Serif"/>
          <w:sz w:val="22"/>
          <w:szCs w:val="22"/>
        </w:rPr>
      </w:pPr>
    </w:p>
    <w:p w14:paraId="1AFA9627" w14:textId="77777777" w:rsidR="006A03EA" w:rsidRDefault="00036CD2" w:rsidP="006A03EA">
      <w:pPr>
        <w:pStyle w:val="ListParagraph"/>
        <w:numPr>
          <w:ilvl w:val="0"/>
          <w:numId w:val="12"/>
        </w:numPr>
        <w:spacing w:before="4"/>
        <w:rPr>
          <w:rFonts w:asciiTheme="minorHAnsi" w:eastAsia="DejaVu Serif" w:hAnsiTheme="minorHAnsi" w:cs="DejaVu Serif"/>
          <w:sz w:val="22"/>
          <w:szCs w:val="22"/>
        </w:rPr>
      </w:pPr>
      <w:r w:rsidRPr="006A03EA">
        <w:rPr>
          <w:rFonts w:asciiTheme="minorHAnsi" w:eastAsia="DejaVu Serif" w:hAnsiTheme="minorHAnsi" w:cs="DejaVu Serif"/>
          <w:sz w:val="22"/>
          <w:szCs w:val="22"/>
        </w:rPr>
        <w:t>POST /contributions</w:t>
      </w:r>
    </w:p>
    <w:p w14:paraId="346527AD" w14:textId="77777777" w:rsidR="006A03EA" w:rsidRPr="006A03EA" w:rsidRDefault="00036CD2" w:rsidP="006A03EA">
      <w:pPr>
        <w:pStyle w:val="ListParagraph"/>
        <w:numPr>
          <w:ilvl w:val="1"/>
          <w:numId w:val="12"/>
        </w:numPr>
        <w:spacing w:before="4"/>
        <w:rPr>
          <w:rFonts w:asciiTheme="minorHAnsi" w:eastAsia="DejaVu Serif" w:hAnsiTheme="minorHAnsi" w:cs="DejaVu Serif"/>
          <w:sz w:val="22"/>
          <w:szCs w:val="22"/>
        </w:rPr>
      </w:pPr>
      <w:r w:rsidRPr="006A03EA">
        <w:rPr>
          <w:rFonts w:asciiTheme="minorHAnsi" w:eastAsia="DejaVu Serif" w:hAnsiTheme="minorHAnsi" w:cs="DejaVu Serif"/>
          <w:b/>
          <w:sz w:val="22"/>
          <w:szCs w:val="22"/>
        </w:rPr>
        <w:t>Description:</w:t>
      </w:r>
      <w:r w:rsidR="005C6933" w:rsidRPr="006A03EA">
        <w:rPr>
          <w:rFonts w:asciiTheme="minorHAnsi" w:eastAsia="DejaVu Serif" w:hAnsiTheme="minorHAnsi" w:cs="DejaVu Serif"/>
          <w:b/>
          <w:sz w:val="22"/>
          <w:szCs w:val="22"/>
        </w:rPr>
        <w:t xml:space="preserve"> </w:t>
      </w:r>
      <w:r w:rsidRPr="006A03EA">
        <w:rPr>
          <w:rFonts w:asciiTheme="minorHAnsi" w:eastAsia="DejaVu Serif" w:hAnsiTheme="minorHAnsi" w:cs="DejaVu Serif"/>
          <w:sz w:val="22"/>
          <w:szCs w:val="22"/>
        </w:rPr>
        <w:t>Adds user to collaboration on medical image wi</w:t>
      </w:r>
      <w:r w:rsidRPr="006A03EA">
        <w:rPr>
          <w:rFonts w:asciiTheme="minorHAnsi" w:eastAsia="DejaVu Serif" w:hAnsiTheme="minorHAnsi" w:cs="DejaVu Serif"/>
          <w:w w:val="102"/>
          <w:sz w:val="22"/>
          <w:szCs w:val="22"/>
        </w:rPr>
        <w:t>t</w:t>
      </w:r>
      <w:r w:rsidRPr="006A03EA">
        <w:rPr>
          <w:rFonts w:asciiTheme="minorHAnsi" w:eastAsia="DejaVu Serif" w:hAnsiTheme="minorHAnsi" w:cs="DejaVu Serif"/>
          <w:w w:val="101"/>
          <w:sz w:val="22"/>
          <w:szCs w:val="22"/>
        </w:rPr>
        <w:t xml:space="preserve">h </w:t>
      </w:r>
      <w:r w:rsidRPr="006A03EA">
        <w:rPr>
          <w:rFonts w:asciiTheme="minorHAnsi" w:eastAsia="DejaVu Serif" w:hAnsiTheme="minorHAnsi" w:cs="DejaVu Serif"/>
          <w:sz w:val="22"/>
          <w:szCs w:val="22"/>
        </w:rPr>
        <w:t xml:space="preserve">given </w:t>
      </w:r>
      <w:r w:rsidRPr="006A03EA">
        <w:rPr>
          <w:rFonts w:asciiTheme="minorHAnsi" w:eastAsia="DejaVu Serif" w:hAnsiTheme="minorHAnsi" w:cs="DejaVu Serif"/>
          <w:w w:val="101"/>
          <w:sz w:val="22"/>
          <w:szCs w:val="22"/>
        </w:rPr>
        <w:t>id</w:t>
      </w:r>
    </w:p>
    <w:p w14:paraId="471D1E2D" w14:textId="77777777" w:rsidR="006A03EA" w:rsidRPr="006A03EA" w:rsidRDefault="00036CD2" w:rsidP="006A03EA">
      <w:pPr>
        <w:pStyle w:val="ListParagraph"/>
        <w:numPr>
          <w:ilvl w:val="1"/>
          <w:numId w:val="12"/>
        </w:numPr>
        <w:spacing w:before="4"/>
        <w:rPr>
          <w:rFonts w:asciiTheme="minorHAnsi" w:eastAsia="DejaVu Serif" w:hAnsiTheme="minorHAnsi" w:cs="DejaVu Serif"/>
          <w:sz w:val="22"/>
          <w:szCs w:val="22"/>
        </w:rPr>
      </w:pPr>
      <w:r w:rsidRPr="006A03EA">
        <w:rPr>
          <w:rFonts w:asciiTheme="minorHAnsi" w:eastAsia="DejaVu Serif" w:hAnsiTheme="minorHAnsi" w:cs="DejaVu Serif"/>
          <w:b/>
          <w:w w:val="101"/>
          <w:sz w:val="22"/>
          <w:szCs w:val="22"/>
        </w:rPr>
        <w:t>Parameters:</w:t>
      </w:r>
    </w:p>
    <w:p w14:paraId="32A21FC1" w14:textId="29883A8C" w:rsidR="006A03EA" w:rsidRPr="006A03EA" w:rsidRDefault="00036CD2" w:rsidP="006A03EA">
      <w:pPr>
        <w:pStyle w:val="ListParagraph"/>
        <w:numPr>
          <w:ilvl w:val="2"/>
          <w:numId w:val="12"/>
        </w:numPr>
        <w:spacing w:before="4"/>
        <w:rPr>
          <w:rFonts w:asciiTheme="minorHAnsi" w:eastAsia="DejaVu Serif" w:hAnsiTheme="minorHAnsi" w:cs="DejaVu Serif"/>
          <w:sz w:val="22"/>
          <w:szCs w:val="22"/>
        </w:rPr>
      </w:pPr>
      <w:r w:rsidRPr="006A03EA">
        <w:rPr>
          <w:rFonts w:asciiTheme="minorHAnsi" w:eastAsia="DejaVu Serif" w:hAnsiTheme="minorHAnsi" w:cs="DejaVu Serif"/>
          <w:b/>
          <w:sz w:val="22"/>
          <w:szCs w:val="22"/>
        </w:rPr>
        <w:t>user</w:t>
      </w:r>
      <w:r w:rsidR="008A70C9">
        <w:rPr>
          <w:rFonts w:asciiTheme="minorHAnsi" w:eastAsia="DejaVu Serif" w:hAnsiTheme="minorHAnsi" w:cs="DejaVu Serif"/>
          <w:b/>
          <w:sz w:val="22"/>
          <w:szCs w:val="22"/>
        </w:rPr>
        <w:t>name</w:t>
      </w:r>
      <w:r w:rsidRPr="006A03EA">
        <w:rPr>
          <w:rFonts w:asciiTheme="minorHAnsi" w:eastAsia="DejaVu Serif" w:hAnsiTheme="minorHAnsi" w:cs="DejaVu Serif"/>
          <w:b/>
          <w:sz w:val="22"/>
          <w:szCs w:val="22"/>
        </w:rPr>
        <w:t>:</w:t>
      </w:r>
      <w:r w:rsidRPr="006A03EA">
        <w:rPr>
          <w:rFonts w:asciiTheme="minorHAnsi" w:eastAsia="DejaVu Serif" w:hAnsiTheme="minorHAnsi" w:cs="DejaVu Serif"/>
          <w:sz w:val="22"/>
          <w:szCs w:val="22"/>
        </w:rPr>
        <w:t xml:space="preserve"> Required: </w:t>
      </w:r>
      <w:r w:rsidR="002724D8">
        <w:rPr>
          <w:rFonts w:asciiTheme="minorHAnsi" w:eastAsia="DejaVu Serif" w:hAnsiTheme="minorHAnsi" w:cs="DejaVu Serif"/>
          <w:sz w:val="22"/>
          <w:szCs w:val="22"/>
        </w:rPr>
        <w:t>username</w:t>
      </w:r>
      <w:r w:rsidR="00D846D5">
        <w:rPr>
          <w:rFonts w:asciiTheme="minorHAnsi" w:eastAsia="DejaVu Serif" w:hAnsiTheme="minorHAnsi" w:cs="DejaVu Serif"/>
          <w:sz w:val="22"/>
          <w:szCs w:val="22"/>
        </w:rPr>
        <w:t xml:space="preserve"> </w:t>
      </w:r>
      <w:r w:rsidRPr="006A03EA">
        <w:rPr>
          <w:rFonts w:asciiTheme="minorHAnsi" w:eastAsia="DejaVu Serif" w:hAnsiTheme="minorHAnsi" w:cs="DejaVu Serif"/>
          <w:sz w:val="22"/>
          <w:szCs w:val="22"/>
        </w:rPr>
        <w:t>of User to add</w:t>
      </w:r>
    </w:p>
    <w:p w14:paraId="083ABED9" w14:textId="77777777" w:rsidR="006A03EA" w:rsidRPr="006A03EA" w:rsidRDefault="00036CD2" w:rsidP="006A03EA">
      <w:pPr>
        <w:pStyle w:val="ListParagraph"/>
        <w:numPr>
          <w:ilvl w:val="2"/>
          <w:numId w:val="12"/>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b/>
          <w:sz w:val="22"/>
          <w:szCs w:val="22"/>
        </w:rPr>
        <w:t>image_id:</w:t>
      </w:r>
      <w:r w:rsidRPr="006A03EA">
        <w:rPr>
          <w:rFonts w:asciiTheme="minorHAnsi" w:eastAsia="DejaVu Serif" w:hAnsiTheme="minorHAnsi" w:cs="DejaVu Serif"/>
          <w:sz w:val="22"/>
          <w:szCs w:val="22"/>
        </w:rPr>
        <w:t xml:space="preserve"> Required: _id of MedImage to add user t</w:t>
      </w:r>
      <w:r w:rsidR="006A03EA" w:rsidRPr="006A03EA">
        <w:rPr>
          <w:rFonts w:asciiTheme="minorHAnsi" w:eastAsia="DejaVu Serif" w:hAnsiTheme="minorHAnsi" w:cs="DejaVu Serif"/>
          <w:sz w:val="22"/>
          <w:szCs w:val="22"/>
        </w:rPr>
        <w:t>o</w:t>
      </w:r>
    </w:p>
    <w:p w14:paraId="76C26BF3" w14:textId="77777777" w:rsidR="006A03EA" w:rsidRPr="006A03EA" w:rsidRDefault="005622A4" w:rsidP="006A03EA">
      <w:pPr>
        <w:pStyle w:val="ListParagraph"/>
        <w:numPr>
          <w:ilvl w:val="1"/>
          <w:numId w:val="12"/>
        </w:numPr>
        <w:spacing w:before="61" w:line="261" w:lineRule="auto"/>
        <w:rPr>
          <w:rFonts w:asciiTheme="minorHAnsi" w:eastAsia="DejaVu Serif" w:hAnsiTheme="minorHAnsi" w:cs="DejaVu Serif"/>
          <w:sz w:val="22"/>
          <w:szCs w:val="22"/>
        </w:rPr>
      </w:pPr>
      <w:r w:rsidRPr="00084091">
        <w:rPr>
          <w:rFonts w:asciiTheme="minorHAnsi" w:hAnsiTheme="minorHAnsi"/>
          <w:noProof/>
          <w:sz w:val="22"/>
          <w:szCs w:val="22"/>
          <w:lang w:eastAsia="zh-TW"/>
        </w:rPr>
        <mc:AlternateContent>
          <mc:Choice Requires="wpg">
            <w:drawing>
              <wp:anchor distT="0" distB="0" distL="114300" distR="114300" simplePos="0" relativeHeight="251614720" behindDoc="1" locked="0" layoutInCell="1" allowOverlap="1" wp14:anchorId="786499D5" wp14:editId="2EDA4A0C">
                <wp:simplePos x="0" y="0"/>
                <wp:positionH relativeFrom="page">
                  <wp:posOffset>7108825</wp:posOffset>
                </wp:positionH>
                <wp:positionV relativeFrom="page">
                  <wp:posOffset>3711575</wp:posOffset>
                </wp:positionV>
                <wp:extent cx="10160" cy="20320"/>
                <wp:effectExtent l="3175" t="6350" r="5715" b="1905"/>
                <wp:wrapNone/>
                <wp:docPr id="540"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 cy="20320"/>
                          <a:chOff x="11196" y="5846"/>
                          <a:chExt cx="16" cy="32"/>
                        </a:xfrm>
                      </wpg:grpSpPr>
                      <wps:wsp>
                        <wps:cNvPr id="541" name="Freeform 598"/>
                        <wps:cNvSpPr>
                          <a:spLocks/>
                        </wps:cNvSpPr>
                        <wps:spPr bwMode="auto">
                          <a:xfrm>
                            <a:off x="11196" y="5846"/>
                            <a:ext cx="16" cy="32"/>
                          </a:xfrm>
                          <a:custGeom>
                            <a:avLst/>
                            <a:gdLst>
                              <a:gd name="T0" fmla="+- 0 11196 11196"/>
                              <a:gd name="T1" fmla="*/ T0 w 16"/>
                              <a:gd name="T2" fmla="+- 0 5862 5846"/>
                              <a:gd name="T3" fmla="*/ 5862 h 32"/>
                              <a:gd name="T4" fmla="+- 0 11212 11196"/>
                              <a:gd name="T5" fmla="*/ T4 w 16"/>
                              <a:gd name="T6" fmla="+- 0 5846 5846"/>
                              <a:gd name="T7" fmla="*/ 5846 h 32"/>
                              <a:gd name="T8" fmla="+- 0 11212 11196"/>
                              <a:gd name="T9" fmla="*/ T8 w 16"/>
                              <a:gd name="T10" fmla="+- 0 5878 5846"/>
                              <a:gd name="T11" fmla="*/ 5878 h 32"/>
                              <a:gd name="T12" fmla="+- 0 11196 11196"/>
                              <a:gd name="T13" fmla="*/ T12 w 16"/>
                              <a:gd name="T14" fmla="+- 0 5878 5846"/>
                              <a:gd name="T15" fmla="*/ 5878 h 32"/>
                              <a:gd name="T16" fmla="+- 0 11196 11196"/>
                              <a:gd name="T17" fmla="*/ T16 w 16"/>
                              <a:gd name="T18" fmla="+- 0 5862 5846"/>
                              <a:gd name="T19" fmla="*/ 5862 h 32"/>
                            </a:gdLst>
                            <a:ahLst/>
                            <a:cxnLst>
                              <a:cxn ang="0">
                                <a:pos x="T1" y="T3"/>
                              </a:cxn>
                              <a:cxn ang="0">
                                <a:pos x="T5" y="T7"/>
                              </a:cxn>
                              <a:cxn ang="0">
                                <a:pos x="T9" y="T11"/>
                              </a:cxn>
                              <a:cxn ang="0">
                                <a:pos x="T13" y="T15"/>
                              </a:cxn>
                              <a:cxn ang="0">
                                <a:pos x="T17" y="T19"/>
                              </a:cxn>
                            </a:cxnLst>
                            <a:rect l="0" t="0" r="r" b="b"/>
                            <a:pathLst>
                              <a:path w="16" h="32">
                                <a:moveTo>
                                  <a:pt x="0" y="16"/>
                                </a:moveTo>
                                <a:lnTo>
                                  <a:pt x="16" y="0"/>
                                </a:lnTo>
                                <a:lnTo>
                                  <a:pt x="16" y="32"/>
                                </a:lnTo>
                                <a:lnTo>
                                  <a:pt x="0" y="32"/>
                                </a:lnTo>
                                <a:lnTo>
                                  <a:pt x="0" y="1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7" o:spid="_x0000_s1026" style="position:absolute;margin-left:559.75pt;margin-top:292.25pt;width:.8pt;height:1.6pt;z-index:-251701760;mso-position-horizontal-relative:page;mso-position-vertical-relative:page" coordorigin="11196,5846"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">
                <v:shape id="Freeform 598" o:spid="_x0000_s1027" style="position:absolute;left:11196;top:5846;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Sgy8QA&#10;AADcAAAADwAAAGRycy9kb3ducmV2LnhtbESPQYvCMBSE78L+h/AWvGmqWJGuUVZRUTxt3b0/m2db&#10;tnkpTdTqrzeC4HGYmW+Y6bw1lbhQ40rLCgb9CARxZnXJuYLfw7o3AeE8ssbKMim4kYP57KMzxUTb&#10;K//QJfW5CBB2CSoovK8TKV1WkEHXtzVx8E62MeiDbHKpG7wGuKnkMIrG0mDJYaHAmpYFZf/p2ShY&#10;ZPco/pvsd3jM630abze31WGoVPez/f4C4an17/CrvdUK4tEAnm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0oMvEAAAA3AAAAA8AAAAAAAAAAAAAAAAAmAIAAGRycy9k&#10;b3ducmV2LnhtbFBLBQYAAAAABAAEAPUAAACJAwAAAAA=&#10;" path="m,16l16,r,32l,32,,16xe" fillcolor="#ededed" stroked="f">
                  <v:path arrowok="t" o:connecttype="custom" o:connectlocs="0,5862;16,5846;16,5878;0,5878;0,5862" o:connectangles="0,0,0,0,0"/>
                </v:shape>
                <w10:wrap anchorx="page" anchory="page"/>
              </v:group>
            </w:pict>
          </mc:Fallback>
        </mc:AlternateContent>
      </w:r>
      <w:r w:rsidRPr="00084091">
        <w:rPr>
          <w:rFonts w:asciiTheme="minorHAnsi" w:hAnsiTheme="minorHAnsi"/>
          <w:noProof/>
          <w:sz w:val="22"/>
          <w:szCs w:val="22"/>
          <w:lang w:eastAsia="zh-TW"/>
        </w:rPr>
        <mc:AlternateContent>
          <mc:Choice Requires="wpg">
            <w:drawing>
              <wp:anchor distT="0" distB="0" distL="114300" distR="114300" simplePos="0" relativeHeight="251612672" behindDoc="1" locked="0" layoutInCell="1" allowOverlap="1" wp14:anchorId="466E6AB4" wp14:editId="2F13ABCC">
                <wp:simplePos x="0" y="0"/>
                <wp:positionH relativeFrom="page">
                  <wp:posOffset>355600</wp:posOffset>
                </wp:positionH>
                <wp:positionV relativeFrom="page">
                  <wp:posOffset>355600</wp:posOffset>
                </wp:positionV>
                <wp:extent cx="0" cy="0"/>
                <wp:effectExtent l="0" t="0" r="368300" b="368300"/>
                <wp:wrapNone/>
                <wp:docPr id="538" name="Group 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560" y="560"/>
                          <a:chExt cx="0" cy="0"/>
                        </a:xfrm>
                      </wpg:grpSpPr>
                      <wps:wsp>
                        <wps:cNvPr id="539" name="Freeform 596"/>
                        <wps:cNvSpPr>
                          <a:spLocks noEditPoints="1"/>
                        </wps:cNvSpPr>
                        <wps:spPr bwMode="auto">
                          <a:xfrm>
                            <a:off x="1120" y="1120"/>
                            <a:ext cx="0" cy="0"/>
                          </a:xfrm>
                          <a:custGeom>
                            <a:avLst/>
                            <a:gdLst/>
                            <a:ahLst/>
                            <a:cxnLst>
                              <a:cxn ang="0">
                                <a:pos x="0" y="0"/>
                              </a:cxn>
                              <a:cxn ang="0">
                                <a:pos x="0" y="0"/>
                              </a:cxn>
                            </a:cxnLst>
                            <a:rect l="0" t="0" r="r" b="b"/>
                            <a:pathLst>
                              <a:path>
                                <a:moveTo>
                                  <a:pt x="0" y="0"/>
                                </a:moveTo>
                                <a:lnTo>
                                  <a:pt x="0" y="0"/>
                                </a:lnTo>
                              </a:path>
                            </a:pathLst>
                          </a:custGeom>
                          <a:noFill/>
                          <a:ln w="1270">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5" o:spid="_x0000_s1026" style="position:absolute;margin-left:28pt;margin-top:28pt;width:0;height:0;z-index:-251703808;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">
                <v:shape id="Freeform 596" o:spid="_x0000_s1027"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0GqMYA&#10;AADcAAAADwAAAGRycy9kb3ducmV2LnhtbESP0WrCQBRE3wv+w3IFX4pumhLR6CpWWhCKijEfcMle&#10;k2D2bshuY/r33UKhj8PMnGHW28E0oqfO1ZYVvMwiEMSF1TWXCvLrx3QBwnlkjY1lUvBNDrab0dMa&#10;U20ffKE+86UIEHYpKqi8b1MpXVGRQTezLXHwbrYz6IPsSqk7fAS4aWQcRXNpsOawUGFL+4qKe/Zl&#10;FHw+R+c4iQ9J7bK3eX5aHPP3Xis1GQ+7FQhPg/8P/7UPWkHyuoT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0GqMYAAADcAAAADwAAAAAAAAAAAAAAAACYAgAAZHJz&#10;L2Rvd25yZXYueG1sUEsFBgAAAAAEAAQA9QAAAIsDAAAAAA==&#10;" path="m,l,e" filled="f" strokecolor="#ededed" strokeweight=".1pt">
                  <v:path arrowok="t" o:connecttype="custom" o:connectlocs="0,0;0,0" o:connectangles="0,0"/>
                  <o:lock v:ext="edit" verticies="t"/>
                </v:shape>
                <w10:wrap anchorx="page" anchory="page"/>
              </v:group>
            </w:pict>
          </mc:Fallback>
        </mc:AlternateContent>
      </w:r>
      <w:r w:rsidRPr="00084091">
        <w:rPr>
          <w:rFonts w:asciiTheme="minorHAnsi" w:hAnsiTheme="minorHAnsi"/>
          <w:noProof/>
          <w:sz w:val="22"/>
          <w:szCs w:val="22"/>
          <w:lang w:eastAsia="zh-TW"/>
        </w:rPr>
        <mc:AlternateContent>
          <mc:Choice Requires="wpg">
            <w:drawing>
              <wp:anchor distT="0" distB="0" distL="114300" distR="114300" simplePos="0" relativeHeight="251611648" behindDoc="1" locked="0" layoutInCell="1" allowOverlap="1" wp14:anchorId="15004BA4" wp14:editId="418528BE">
                <wp:simplePos x="0" y="0"/>
                <wp:positionH relativeFrom="page">
                  <wp:posOffset>355600</wp:posOffset>
                </wp:positionH>
                <wp:positionV relativeFrom="page">
                  <wp:posOffset>355600</wp:posOffset>
                </wp:positionV>
                <wp:extent cx="0" cy="0"/>
                <wp:effectExtent l="0" t="0" r="368300" b="368300"/>
                <wp:wrapNone/>
                <wp:docPr id="536" name="Group 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560" y="560"/>
                          <a:chExt cx="0" cy="0"/>
                        </a:xfrm>
                      </wpg:grpSpPr>
                      <wps:wsp>
                        <wps:cNvPr id="537" name="Freeform 594"/>
                        <wps:cNvSpPr>
                          <a:spLocks noEditPoints="1"/>
                        </wps:cNvSpPr>
                        <wps:spPr bwMode="auto">
                          <a:xfrm>
                            <a:off x="1120" y="1120"/>
                            <a:ext cx="0" cy="0"/>
                          </a:xfrm>
                          <a:custGeom>
                            <a:avLst/>
                            <a:gdLst/>
                            <a:ahLst/>
                            <a:cxnLst>
                              <a:cxn ang="0">
                                <a:pos x="0" y="0"/>
                              </a:cxn>
                              <a:cxn ang="0">
                                <a:pos x="0" y="0"/>
                              </a:cxn>
                            </a:cxnLst>
                            <a:rect l="0" t="0" r="r" b="b"/>
                            <a:pathLst>
                              <a:path>
                                <a:moveTo>
                                  <a:pt x="0" y="0"/>
                                </a:moveTo>
                                <a:lnTo>
                                  <a:pt x="0" y="0"/>
                                </a:lnTo>
                              </a:path>
                            </a:pathLst>
                          </a:custGeom>
                          <a:noFill/>
                          <a:ln w="1270">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3" o:spid="_x0000_s1026" style="position:absolute;margin-left:28pt;margin-top:28pt;width:0;height:0;z-index:-251704832;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">
                <v:shape id="Freeform 594" o:spid="_x0000_s1027"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tsasQA&#10;AADcAAAADwAAAGRycy9kb3ducmV2LnhtbESPQWsCMRSE7wX/Q3hCL6VmVWyXrVFWoVDwpO2hx8fm&#10;dTe4eQmbqGl/fSMIHoeZ+YZZrpPtxZmGYBwrmE4KEMSN04ZbBV+f788liBCRNfaOScEvBVivRg9L&#10;rLS78J7Oh9iKDOFQoYIuRl9JGZqOLIaJ88TZ+3GDxZjl0Eo94CXDbS9nRfEiLRrOCx162nbUHA8n&#10;q+Bp//edTrvSl3rr6tqY5LzdKPU4TvUbiEgp3sO39odWsJi/wvVMPg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7bGrEAAAA3AAAAA8AAAAAAAAAAAAAAAAAmAIAAGRycy9k&#10;b3ducmV2LnhtbFBLBQYAAAAABAAEAPUAAACJAwAAAAA=&#10;" path="m,l,e" filled="f" strokecolor="#999" strokeweight=".1pt">
                  <v:path arrowok="t" o:connecttype="custom" o:connectlocs="0,0;0,0" o:connectangles="0,0"/>
                  <o:lock v:ext="edit" verticies="t"/>
                </v:shape>
                <w10:wrap anchorx="page" anchory="page"/>
              </v:group>
            </w:pict>
          </mc:Fallback>
        </mc:AlternateContent>
      </w:r>
      <w:r w:rsidR="00036CD2" w:rsidRPr="006A03EA">
        <w:rPr>
          <w:rFonts w:asciiTheme="minorHAnsi" w:eastAsia="DejaVu Serif" w:hAnsiTheme="minorHAnsi" w:cs="DejaVu Serif"/>
          <w:b/>
          <w:w w:val="101"/>
          <w:sz w:val="22"/>
          <w:szCs w:val="22"/>
        </w:rPr>
        <w:t>Response</w:t>
      </w:r>
      <w:r w:rsidR="006A03EA">
        <w:rPr>
          <w:rFonts w:asciiTheme="minorHAnsi" w:eastAsia="DejaVu Serif" w:hAnsiTheme="minorHAnsi" w:cs="DejaVu Serif"/>
          <w:b/>
          <w:w w:val="101"/>
          <w:sz w:val="22"/>
          <w:szCs w:val="22"/>
        </w:rPr>
        <w:t>:</w:t>
      </w:r>
    </w:p>
    <w:p w14:paraId="119C1766" w14:textId="77777777" w:rsidR="006A03EA" w:rsidRPr="006A03EA" w:rsidRDefault="00036CD2" w:rsidP="006A03EA">
      <w:pPr>
        <w:pStyle w:val="ListParagraph"/>
        <w:numPr>
          <w:ilvl w:val="2"/>
          <w:numId w:val="12"/>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b/>
          <w:w w:val="101"/>
          <w:sz w:val="22"/>
          <w:szCs w:val="22"/>
        </w:rPr>
        <w:t>Success:</w:t>
      </w:r>
    </w:p>
    <w:p w14:paraId="05C35A3F" w14:textId="77777777" w:rsidR="006A03EA" w:rsidRDefault="00036CD2" w:rsidP="006A03EA">
      <w:pPr>
        <w:pStyle w:val="ListParagraph"/>
        <w:numPr>
          <w:ilvl w:val="3"/>
          <w:numId w:val="12"/>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b/>
          <w:sz w:val="22"/>
          <w:szCs w:val="22"/>
        </w:rPr>
        <w:t>Contribution exists:</w:t>
      </w:r>
      <w:r w:rsidR="006A03EA">
        <w:rPr>
          <w:rFonts w:asciiTheme="minorHAnsi" w:eastAsia="DejaVu Serif" w:hAnsiTheme="minorHAnsi" w:cs="DejaVu Serif"/>
          <w:b/>
          <w:sz w:val="22"/>
          <w:szCs w:val="22"/>
        </w:rPr>
        <w:t xml:space="preserve"> </w:t>
      </w:r>
      <w:r w:rsidRPr="006A03EA">
        <w:rPr>
          <w:rFonts w:asciiTheme="minorHAnsi" w:eastAsia="DejaVu Serif" w:hAnsiTheme="minorHAnsi" w:cs="DejaVu Serif"/>
          <w:sz w:val="22"/>
          <w:szCs w:val="22"/>
        </w:rPr>
        <w:t>None</w:t>
      </w:r>
    </w:p>
    <w:p w14:paraId="725F673C" w14:textId="77777777" w:rsidR="006A03EA" w:rsidRPr="006A03EA" w:rsidRDefault="00036CD2" w:rsidP="006A03EA">
      <w:pPr>
        <w:pStyle w:val="ListParagraph"/>
        <w:numPr>
          <w:ilvl w:val="3"/>
          <w:numId w:val="12"/>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b/>
          <w:sz w:val="22"/>
          <w:szCs w:val="22"/>
        </w:rPr>
        <w:t>Contribution does not already exist:</w:t>
      </w:r>
      <w:r w:rsidR="006A03EA">
        <w:rPr>
          <w:rFonts w:asciiTheme="minorHAnsi" w:eastAsia="DejaVu Serif" w:hAnsiTheme="minorHAnsi" w:cs="DejaVu Serif"/>
          <w:b/>
          <w:sz w:val="22"/>
          <w:szCs w:val="22"/>
        </w:rPr>
        <w:t xml:space="preserve"> </w:t>
      </w:r>
      <w:r w:rsidRPr="006A03EA">
        <w:rPr>
          <w:rFonts w:asciiTheme="minorHAnsi" w:eastAsia="DejaVu Serif" w:hAnsiTheme="minorHAnsi" w:cs="DejaVu Serif"/>
          <w:sz w:val="22"/>
          <w:szCs w:val="22"/>
        </w:rPr>
        <w:t>Con</w:t>
      </w:r>
      <w:r w:rsidRPr="006A03EA">
        <w:rPr>
          <w:rFonts w:asciiTheme="minorHAnsi" w:eastAsia="DejaVu Serif" w:hAnsiTheme="minorHAnsi" w:cs="DejaVu Serif"/>
          <w:w w:val="102"/>
          <w:sz w:val="22"/>
          <w:szCs w:val="22"/>
        </w:rPr>
        <w:t>t</w:t>
      </w:r>
      <w:r w:rsidRPr="006A03EA">
        <w:rPr>
          <w:rFonts w:asciiTheme="minorHAnsi" w:eastAsia="DejaVu Serif" w:hAnsiTheme="minorHAnsi" w:cs="DejaVu Serif"/>
          <w:w w:val="101"/>
          <w:sz w:val="22"/>
          <w:szCs w:val="22"/>
        </w:rPr>
        <w:t>ribu</w:t>
      </w:r>
      <w:r w:rsidRPr="006A03EA">
        <w:rPr>
          <w:rFonts w:asciiTheme="minorHAnsi" w:eastAsia="DejaVu Serif" w:hAnsiTheme="minorHAnsi" w:cs="DejaVu Serif"/>
          <w:w w:val="102"/>
          <w:sz w:val="22"/>
          <w:szCs w:val="22"/>
        </w:rPr>
        <w:t>t</w:t>
      </w:r>
      <w:r w:rsidRPr="006A03EA">
        <w:rPr>
          <w:rFonts w:asciiTheme="minorHAnsi" w:eastAsia="DejaVu Serif" w:hAnsiTheme="minorHAnsi" w:cs="DejaVu Serif"/>
          <w:w w:val="101"/>
          <w:sz w:val="22"/>
          <w:szCs w:val="22"/>
        </w:rPr>
        <w:t>ion</w:t>
      </w:r>
    </w:p>
    <w:p w14:paraId="36D8C3A3" w14:textId="77777777" w:rsidR="006A03EA" w:rsidRPr="006A03EA" w:rsidRDefault="00036CD2" w:rsidP="006A03EA">
      <w:pPr>
        <w:pStyle w:val="ListParagraph"/>
        <w:numPr>
          <w:ilvl w:val="2"/>
          <w:numId w:val="12"/>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b/>
          <w:w w:val="101"/>
          <w:sz w:val="22"/>
          <w:szCs w:val="22"/>
        </w:rPr>
        <w:t>Failure:</w:t>
      </w:r>
    </w:p>
    <w:p w14:paraId="3A544C66" w14:textId="77777777" w:rsidR="006A03EA" w:rsidRDefault="00036CD2" w:rsidP="00602C71">
      <w:pPr>
        <w:pStyle w:val="ListParagraph"/>
        <w:numPr>
          <w:ilvl w:val="3"/>
          <w:numId w:val="12"/>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sz w:val="22"/>
          <w:szCs w:val="22"/>
        </w:rPr>
        <w:t xml:space="preserve">Invalid image_id </w:t>
      </w:r>
    </w:p>
    <w:p w14:paraId="5E65E15C" w14:textId="77777777" w:rsidR="006A03EA" w:rsidRPr="006A03EA" w:rsidRDefault="00036CD2" w:rsidP="00602C71">
      <w:pPr>
        <w:pStyle w:val="ListParagraph"/>
        <w:numPr>
          <w:ilvl w:val="3"/>
          <w:numId w:val="12"/>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sz w:val="22"/>
          <w:szCs w:val="22"/>
        </w:rPr>
        <w:t>image does not exis</w:t>
      </w:r>
      <w:r w:rsidRPr="006A03EA">
        <w:rPr>
          <w:rFonts w:asciiTheme="minorHAnsi" w:eastAsia="DejaVu Serif" w:hAnsiTheme="minorHAnsi" w:cs="DejaVu Serif"/>
          <w:w w:val="102"/>
          <w:sz w:val="22"/>
          <w:szCs w:val="22"/>
        </w:rPr>
        <w:t xml:space="preserve">t </w:t>
      </w:r>
    </w:p>
    <w:p w14:paraId="6B852953" w14:textId="2CA0EFDA" w:rsidR="00D905D4" w:rsidRPr="00602C71" w:rsidRDefault="00036CD2" w:rsidP="00602C71">
      <w:pPr>
        <w:pStyle w:val="ListParagraph"/>
        <w:numPr>
          <w:ilvl w:val="3"/>
          <w:numId w:val="12"/>
        </w:numPr>
        <w:spacing w:before="61" w:line="261" w:lineRule="auto"/>
        <w:rPr>
          <w:rFonts w:asciiTheme="minorHAnsi" w:eastAsia="DejaVu Serif" w:hAnsiTheme="minorHAnsi" w:cs="DejaVu Serif"/>
          <w:sz w:val="22"/>
          <w:szCs w:val="22"/>
        </w:rPr>
      </w:pPr>
      <w:r w:rsidRPr="006A03EA">
        <w:rPr>
          <w:rFonts w:asciiTheme="minorHAnsi" w:eastAsia="DejaVu Serif" w:hAnsiTheme="minorHAnsi" w:cs="DejaVu Serif"/>
          <w:sz w:val="22"/>
          <w:szCs w:val="22"/>
        </w:rPr>
        <w:t>user does not exis</w:t>
      </w:r>
      <w:r w:rsidRPr="006A03EA">
        <w:rPr>
          <w:rFonts w:asciiTheme="minorHAnsi" w:eastAsia="DejaVu Serif" w:hAnsiTheme="minorHAnsi" w:cs="DejaVu Serif"/>
          <w:w w:val="102"/>
          <w:sz w:val="22"/>
          <w:szCs w:val="22"/>
        </w:rPr>
        <w:t>t</w:t>
      </w:r>
    </w:p>
    <w:p w14:paraId="351E48AD" w14:textId="77777777" w:rsidR="00602C71" w:rsidRPr="00602C71" w:rsidRDefault="00602C71" w:rsidP="00602C71">
      <w:pPr>
        <w:spacing w:before="61" w:line="261" w:lineRule="auto"/>
        <w:rPr>
          <w:rFonts w:asciiTheme="minorHAnsi" w:eastAsia="DejaVu Serif" w:hAnsiTheme="minorHAnsi" w:cs="DejaVu Serif"/>
          <w:sz w:val="22"/>
          <w:szCs w:val="22"/>
        </w:rPr>
      </w:pPr>
    </w:p>
    <w:p w14:paraId="3CCD01D2" w14:textId="77777777" w:rsidR="00602C71" w:rsidRDefault="00036CD2" w:rsidP="00602C71">
      <w:pPr>
        <w:pStyle w:val="ListParagraph"/>
        <w:numPr>
          <w:ilvl w:val="0"/>
          <w:numId w:val="12"/>
        </w:numPr>
        <w:spacing w:line="280" w:lineRule="exact"/>
        <w:rPr>
          <w:rFonts w:asciiTheme="minorHAnsi" w:eastAsia="DejaVu Serif" w:hAnsiTheme="minorHAnsi" w:cs="DejaVu Serif"/>
          <w:sz w:val="22"/>
          <w:szCs w:val="22"/>
        </w:rPr>
      </w:pPr>
      <w:r w:rsidRPr="00602C71">
        <w:rPr>
          <w:rFonts w:asciiTheme="minorHAnsi" w:eastAsia="DejaVu Serif" w:hAnsiTheme="minorHAnsi" w:cs="DejaVu Serif"/>
          <w:sz w:val="22"/>
          <w:szCs w:val="22"/>
        </w:rPr>
        <w:t>DELETE /contributions/{contribution_id}</w:t>
      </w:r>
    </w:p>
    <w:p w14:paraId="73E52E9E" w14:textId="3C7C9AF8" w:rsidR="00602C71" w:rsidRPr="00602C71" w:rsidRDefault="00036CD2" w:rsidP="00602C71">
      <w:pPr>
        <w:pStyle w:val="ListParagraph"/>
        <w:numPr>
          <w:ilvl w:val="1"/>
          <w:numId w:val="12"/>
        </w:numPr>
        <w:spacing w:line="280" w:lineRule="exact"/>
        <w:rPr>
          <w:rFonts w:asciiTheme="minorHAnsi" w:eastAsia="DejaVu Serif" w:hAnsiTheme="minorHAnsi" w:cs="DejaVu Serif"/>
          <w:sz w:val="22"/>
          <w:szCs w:val="22"/>
        </w:rPr>
      </w:pPr>
      <w:r w:rsidRPr="00602C71">
        <w:rPr>
          <w:rFonts w:asciiTheme="minorHAnsi" w:eastAsia="DejaVu Serif" w:hAnsiTheme="minorHAnsi" w:cs="DejaVu Serif"/>
          <w:b/>
          <w:sz w:val="22"/>
          <w:szCs w:val="22"/>
        </w:rPr>
        <w:t>Description:</w:t>
      </w:r>
      <w:r w:rsidR="00602C71">
        <w:rPr>
          <w:rFonts w:asciiTheme="minorHAnsi" w:eastAsia="DejaVu Serif" w:hAnsiTheme="minorHAnsi" w:cs="DejaVu Serif"/>
          <w:b/>
          <w:sz w:val="22"/>
          <w:szCs w:val="22"/>
        </w:rPr>
        <w:t xml:space="preserve"> </w:t>
      </w:r>
      <w:r w:rsidRPr="00602C71">
        <w:rPr>
          <w:rFonts w:asciiTheme="minorHAnsi" w:eastAsia="DejaVu Serif" w:hAnsiTheme="minorHAnsi" w:cs="DejaVu Serif"/>
          <w:sz w:val="22"/>
          <w:szCs w:val="22"/>
        </w:rPr>
        <w:t xml:space="preserve">Deletes contribution with given </w:t>
      </w:r>
      <w:r w:rsidRPr="00602C71">
        <w:rPr>
          <w:rFonts w:asciiTheme="minorHAnsi" w:eastAsia="DejaVu Serif" w:hAnsiTheme="minorHAnsi" w:cs="DejaVu Serif"/>
          <w:w w:val="101"/>
          <w:sz w:val="22"/>
          <w:szCs w:val="22"/>
        </w:rPr>
        <w:t>_id</w:t>
      </w:r>
    </w:p>
    <w:p w14:paraId="515D06EE" w14:textId="1351E441" w:rsidR="00602C71" w:rsidRPr="00602C71" w:rsidRDefault="00036CD2" w:rsidP="00602C71">
      <w:pPr>
        <w:pStyle w:val="ListParagraph"/>
        <w:numPr>
          <w:ilvl w:val="1"/>
          <w:numId w:val="12"/>
        </w:numPr>
        <w:spacing w:line="280" w:lineRule="exact"/>
        <w:rPr>
          <w:rFonts w:asciiTheme="minorHAnsi" w:eastAsia="DejaVu Serif" w:hAnsiTheme="minorHAnsi" w:cs="DejaVu Serif"/>
          <w:sz w:val="22"/>
          <w:szCs w:val="22"/>
        </w:rPr>
      </w:pPr>
      <w:r w:rsidRPr="00602C71">
        <w:rPr>
          <w:rFonts w:asciiTheme="minorHAnsi" w:eastAsia="DejaVu Serif" w:hAnsiTheme="minorHAnsi" w:cs="DejaVu Serif"/>
          <w:b/>
          <w:w w:val="101"/>
          <w:sz w:val="22"/>
          <w:szCs w:val="22"/>
        </w:rPr>
        <w:t>Parameters:</w:t>
      </w:r>
      <w:r w:rsidR="00602C71">
        <w:rPr>
          <w:rFonts w:asciiTheme="minorHAnsi" w:eastAsia="DejaVu Serif" w:hAnsiTheme="minorHAnsi" w:cs="DejaVu Serif"/>
          <w:b/>
          <w:w w:val="101"/>
          <w:sz w:val="22"/>
          <w:szCs w:val="22"/>
        </w:rPr>
        <w:t xml:space="preserve"> </w:t>
      </w:r>
      <w:r w:rsidRPr="00602C71">
        <w:rPr>
          <w:rFonts w:asciiTheme="minorHAnsi" w:eastAsia="DejaVu Serif" w:hAnsiTheme="minorHAnsi" w:cs="DejaVu Serif"/>
          <w:w w:val="101"/>
          <w:sz w:val="22"/>
          <w:szCs w:val="22"/>
        </w:rPr>
        <w:t>None</w:t>
      </w:r>
    </w:p>
    <w:p w14:paraId="47AE4204" w14:textId="76D6961B" w:rsidR="00602C71" w:rsidRPr="00602C71" w:rsidRDefault="005622A4" w:rsidP="00602C71">
      <w:pPr>
        <w:pStyle w:val="ListParagraph"/>
        <w:numPr>
          <w:ilvl w:val="1"/>
          <w:numId w:val="12"/>
        </w:numPr>
        <w:spacing w:line="280" w:lineRule="exact"/>
        <w:rPr>
          <w:rFonts w:asciiTheme="minorHAnsi" w:eastAsia="DejaVu Serif" w:hAnsiTheme="minorHAnsi" w:cs="DejaVu Serif"/>
          <w:sz w:val="22"/>
          <w:szCs w:val="22"/>
        </w:rPr>
      </w:pPr>
      <w:r w:rsidRPr="00084091">
        <w:rPr>
          <w:noProof/>
          <w:lang w:eastAsia="zh-TW"/>
        </w:rPr>
        <mc:AlternateContent>
          <mc:Choice Requires="wpg">
            <w:drawing>
              <wp:anchor distT="0" distB="0" distL="114300" distR="114300" simplePos="0" relativeHeight="251613696" behindDoc="1" locked="0" layoutInCell="1" allowOverlap="1" wp14:anchorId="38B2D6D0" wp14:editId="5324AE7C">
                <wp:simplePos x="0" y="0"/>
                <wp:positionH relativeFrom="page">
                  <wp:posOffset>436880</wp:posOffset>
                </wp:positionH>
                <wp:positionV relativeFrom="paragraph">
                  <wp:posOffset>969010</wp:posOffset>
                </wp:positionV>
                <wp:extent cx="10160" cy="20320"/>
                <wp:effectExtent l="8255" t="8255" r="635" b="0"/>
                <wp:wrapNone/>
                <wp:docPr id="483"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 cy="20320"/>
                          <a:chOff x="688" y="1526"/>
                          <a:chExt cx="16" cy="32"/>
                        </a:xfrm>
                      </wpg:grpSpPr>
                      <wps:wsp>
                        <wps:cNvPr id="484" name="Freeform 541"/>
                        <wps:cNvSpPr>
                          <a:spLocks/>
                        </wps:cNvSpPr>
                        <wps:spPr bwMode="auto">
                          <a:xfrm>
                            <a:off x="688" y="1526"/>
                            <a:ext cx="16" cy="32"/>
                          </a:xfrm>
                          <a:custGeom>
                            <a:avLst/>
                            <a:gdLst>
                              <a:gd name="T0" fmla="+- 0 688 688"/>
                              <a:gd name="T1" fmla="*/ T0 w 16"/>
                              <a:gd name="T2" fmla="+- 0 1526 1526"/>
                              <a:gd name="T3" fmla="*/ 1526 h 32"/>
                              <a:gd name="T4" fmla="+- 0 704 688"/>
                              <a:gd name="T5" fmla="*/ T4 w 16"/>
                              <a:gd name="T6" fmla="+- 0 1526 1526"/>
                              <a:gd name="T7" fmla="*/ 1526 h 32"/>
                              <a:gd name="T8" fmla="+- 0 704 688"/>
                              <a:gd name="T9" fmla="*/ T8 w 16"/>
                              <a:gd name="T10" fmla="+- 0 1542 1526"/>
                              <a:gd name="T11" fmla="*/ 1542 h 32"/>
                              <a:gd name="T12" fmla="+- 0 688 688"/>
                              <a:gd name="T13" fmla="*/ T12 w 16"/>
                              <a:gd name="T14" fmla="+- 0 1558 1526"/>
                              <a:gd name="T15" fmla="*/ 1558 h 32"/>
                              <a:gd name="T16" fmla="+- 0 688 688"/>
                              <a:gd name="T17" fmla="*/ T16 w 16"/>
                              <a:gd name="T18" fmla="+- 0 1526 1526"/>
                              <a:gd name="T19" fmla="*/ 1526 h 32"/>
                            </a:gdLst>
                            <a:ahLst/>
                            <a:cxnLst>
                              <a:cxn ang="0">
                                <a:pos x="T1" y="T3"/>
                              </a:cxn>
                              <a:cxn ang="0">
                                <a:pos x="T5" y="T7"/>
                              </a:cxn>
                              <a:cxn ang="0">
                                <a:pos x="T9" y="T11"/>
                              </a:cxn>
                              <a:cxn ang="0">
                                <a:pos x="T13" y="T15"/>
                              </a:cxn>
                              <a:cxn ang="0">
                                <a:pos x="T17" y="T19"/>
                              </a:cxn>
                            </a:cxnLst>
                            <a:rect l="0" t="0" r="r" b="b"/>
                            <a:pathLst>
                              <a:path w="16" h="32">
                                <a:moveTo>
                                  <a:pt x="0" y="0"/>
                                </a:moveTo>
                                <a:lnTo>
                                  <a:pt x="16" y="0"/>
                                </a:lnTo>
                                <a:lnTo>
                                  <a:pt x="16" y="16"/>
                                </a:lnTo>
                                <a:lnTo>
                                  <a:pt x="0" y="32"/>
                                </a:lnTo>
                                <a:lnTo>
                                  <a:pt x="0"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0" o:spid="_x0000_s1026" style="position:absolute;margin-left:34.4pt;margin-top:76.3pt;width:.8pt;height:1.6pt;z-index:-251702784;mso-position-horizontal-relative:page" coordorigin="688,1526"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">
                <v:shape id="Freeform 541" o:spid="_x0000_s1027" style="position:absolute;left:688;top:1526;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dU8QA&#10;AADcAAAADwAAAGRycy9kb3ducmV2LnhtbESPQWvCQBSE7wX/w/IEb7qpxCKpqxSDGnspVaEeH9ln&#10;Esy+DdlV4793BaHHYWa+YWaLztTiSq2rLCt4H0UgiHOrKy4UHPar4RSE88gaa8uk4E4OFvPe2wwT&#10;bW/8S9edL0SAsEtQQel9k0jp8pIMupFtiIN3sq1BH2RbSN3iLcBNLcdR9CENVhwWSmxoWVJ+3l1M&#10;oGQZn+NtWqwn35s/Ux3Tn1imSg363dcnCE+d/w+/2plWEE9jeJ4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0HVPEAAAA3AAAAA8AAAAAAAAAAAAAAAAAmAIAAGRycy9k&#10;b3ducmV2LnhtbFBLBQYAAAAABAAEAPUAAACJAwAAAAA=&#10;" path="m,l16,r,16l,32,,xe" fillcolor="#999" stroked="f">
                  <v:path arrowok="t" o:connecttype="custom" o:connectlocs="0,1526;16,1526;16,1542;0,1558;0,1526" o:connectangles="0,0,0,0,0"/>
                </v:shape>
                <w10:wrap anchorx="page"/>
              </v:group>
            </w:pict>
          </mc:Fallback>
        </mc:AlternateContent>
      </w:r>
      <w:r w:rsidR="00036CD2" w:rsidRPr="00602C71">
        <w:rPr>
          <w:rFonts w:asciiTheme="minorHAnsi" w:eastAsia="DejaVu Serif" w:hAnsiTheme="minorHAnsi" w:cs="DejaVu Serif"/>
          <w:b/>
          <w:w w:val="101"/>
          <w:sz w:val="22"/>
          <w:szCs w:val="22"/>
        </w:rPr>
        <w:t xml:space="preserve">Response: </w:t>
      </w:r>
    </w:p>
    <w:p w14:paraId="0D149561" w14:textId="799E150F" w:rsidR="00602C71" w:rsidRPr="00602C71" w:rsidRDefault="00036CD2" w:rsidP="00602C71">
      <w:pPr>
        <w:pStyle w:val="ListParagraph"/>
        <w:numPr>
          <w:ilvl w:val="2"/>
          <w:numId w:val="12"/>
        </w:numPr>
        <w:spacing w:line="280" w:lineRule="exact"/>
        <w:rPr>
          <w:rFonts w:asciiTheme="minorHAnsi" w:eastAsia="DejaVu Serif" w:hAnsiTheme="minorHAnsi" w:cs="DejaVu Serif" w:hint="eastAsia"/>
          <w:sz w:val="22"/>
          <w:szCs w:val="22"/>
        </w:rPr>
      </w:pPr>
      <w:r w:rsidRPr="00602C71">
        <w:rPr>
          <w:rFonts w:asciiTheme="minorHAnsi" w:eastAsia="DejaVu Serif" w:hAnsiTheme="minorHAnsi" w:cs="DejaVu Serif"/>
          <w:b/>
          <w:w w:val="101"/>
          <w:sz w:val="22"/>
          <w:szCs w:val="22"/>
        </w:rPr>
        <w:t>Success:</w:t>
      </w:r>
      <w:r w:rsidR="00E24CE5">
        <w:rPr>
          <w:rFonts w:ascii="PMingLiU" w:hAnsi="PMingLiU" w:cs="DejaVu Serif" w:hint="eastAsia"/>
          <w:b/>
          <w:w w:val="101"/>
          <w:sz w:val="22"/>
          <w:szCs w:val="22"/>
          <w:lang w:eastAsia="zh-TW"/>
        </w:rPr>
        <w:t xml:space="preserve"> </w:t>
      </w:r>
      <w:r w:rsidRPr="00602C71">
        <w:rPr>
          <w:rFonts w:asciiTheme="minorHAnsi" w:eastAsia="DejaVu Serif" w:hAnsiTheme="minorHAnsi" w:cs="DejaVu Serif"/>
          <w:w w:val="101"/>
          <w:sz w:val="22"/>
          <w:szCs w:val="22"/>
        </w:rPr>
        <w:t xml:space="preserve">None </w:t>
      </w:r>
    </w:p>
    <w:p w14:paraId="6CB697EF" w14:textId="69B36115" w:rsidR="00602C71" w:rsidRPr="00602C71" w:rsidRDefault="00036CD2" w:rsidP="00602C71">
      <w:pPr>
        <w:pStyle w:val="ListParagraph"/>
        <w:numPr>
          <w:ilvl w:val="2"/>
          <w:numId w:val="12"/>
        </w:numPr>
        <w:spacing w:line="280" w:lineRule="exact"/>
        <w:rPr>
          <w:rFonts w:asciiTheme="minorHAnsi" w:eastAsia="DejaVu Serif" w:hAnsiTheme="minorHAnsi" w:cs="DejaVu Serif" w:hint="eastAsia"/>
          <w:sz w:val="22"/>
          <w:szCs w:val="22"/>
        </w:rPr>
      </w:pPr>
      <w:r w:rsidRPr="00602C71">
        <w:rPr>
          <w:rFonts w:asciiTheme="minorHAnsi" w:eastAsia="DejaVu Serif" w:hAnsiTheme="minorHAnsi" w:cs="DejaVu Serif"/>
          <w:b/>
          <w:w w:val="101"/>
          <w:sz w:val="22"/>
          <w:szCs w:val="22"/>
        </w:rPr>
        <w:t>Failure:</w:t>
      </w:r>
    </w:p>
    <w:p w14:paraId="455B6599" w14:textId="33EFAEE0" w:rsidR="00A136DE" w:rsidRPr="00602C71" w:rsidRDefault="00036CD2" w:rsidP="00602C71">
      <w:pPr>
        <w:pStyle w:val="ListParagraph"/>
        <w:numPr>
          <w:ilvl w:val="3"/>
          <w:numId w:val="12"/>
        </w:numPr>
        <w:spacing w:line="280" w:lineRule="exact"/>
        <w:rPr>
          <w:rFonts w:asciiTheme="minorHAnsi" w:eastAsia="DejaVu Serif" w:hAnsiTheme="minorHAnsi" w:cs="DejaVu Serif"/>
          <w:sz w:val="22"/>
          <w:szCs w:val="22"/>
        </w:rPr>
      </w:pPr>
      <w:r w:rsidRPr="00602C71">
        <w:rPr>
          <w:rFonts w:asciiTheme="minorHAnsi" w:eastAsia="DejaVu Serif" w:hAnsiTheme="minorHAnsi" w:cs="DejaVu Serif"/>
          <w:sz w:val="22"/>
          <w:szCs w:val="22"/>
        </w:rPr>
        <w:t>Invalid con</w:t>
      </w:r>
      <w:r w:rsidRPr="00602C71">
        <w:rPr>
          <w:rFonts w:asciiTheme="minorHAnsi" w:eastAsia="DejaVu Serif" w:hAnsiTheme="minorHAnsi" w:cs="DejaVu Serif"/>
          <w:w w:val="102"/>
          <w:sz w:val="22"/>
          <w:szCs w:val="22"/>
        </w:rPr>
        <w:t>t</w:t>
      </w:r>
      <w:r w:rsidRPr="00602C71">
        <w:rPr>
          <w:rFonts w:asciiTheme="minorHAnsi" w:eastAsia="DejaVu Serif" w:hAnsiTheme="minorHAnsi" w:cs="DejaVu Serif"/>
          <w:w w:val="101"/>
          <w:sz w:val="22"/>
          <w:szCs w:val="22"/>
        </w:rPr>
        <w:t>ribu</w:t>
      </w:r>
      <w:r w:rsidRPr="00602C71">
        <w:rPr>
          <w:rFonts w:asciiTheme="minorHAnsi" w:eastAsia="DejaVu Serif" w:hAnsiTheme="minorHAnsi" w:cs="DejaVu Serif"/>
          <w:w w:val="102"/>
          <w:sz w:val="22"/>
          <w:szCs w:val="22"/>
        </w:rPr>
        <w:t>t</w:t>
      </w:r>
      <w:r w:rsidRPr="00602C71">
        <w:rPr>
          <w:rFonts w:asciiTheme="minorHAnsi" w:eastAsia="DejaVu Serif" w:hAnsiTheme="minorHAnsi" w:cs="DejaVu Serif"/>
          <w:w w:val="101"/>
          <w:sz w:val="22"/>
          <w:szCs w:val="22"/>
        </w:rPr>
        <w:t>ion_id</w:t>
      </w:r>
    </w:p>
    <w:p w14:paraId="5E556623" w14:textId="77777777" w:rsidR="00A136DE" w:rsidRPr="00084091" w:rsidRDefault="00A136DE">
      <w:pPr>
        <w:spacing w:before="1" w:line="160" w:lineRule="exact"/>
        <w:rPr>
          <w:rFonts w:asciiTheme="minorHAnsi" w:hAnsiTheme="minorHAnsi"/>
          <w:sz w:val="22"/>
          <w:szCs w:val="22"/>
        </w:rPr>
      </w:pPr>
    </w:p>
    <w:p w14:paraId="0D3C3877" w14:textId="77777777" w:rsidR="00A136DE" w:rsidRPr="00084091" w:rsidRDefault="00A136DE">
      <w:pPr>
        <w:spacing w:line="200" w:lineRule="exact"/>
        <w:rPr>
          <w:rFonts w:asciiTheme="minorHAnsi" w:hAnsiTheme="minorHAnsi"/>
          <w:sz w:val="22"/>
          <w:szCs w:val="22"/>
        </w:rPr>
      </w:pPr>
    </w:p>
    <w:p w14:paraId="5A4EE859" w14:textId="77777777" w:rsidR="00A136DE" w:rsidRPr="00084091" w:rsidRDefault="00A136DE">
      <w:pPr>
        <w:spacing w:line="200" w:lineRule="exact"/>
        <w:rPr>
          <w:rFonts w:asciiTheme="minorHAnsi" w:hAnsiTheme="minorHAnsi"/>
          <w:sz w:val="22"/>
          <w:szCs w:val="22"/>
        </w:rPr>
      </w:pPr>
    </w:p>
    <w:p w14:paraId="2034843D" w14:textId="77777777" w:rsidR="00A136DE" w:rsidRPr="00084091" w:rsidRDefault="00036CD2">
      <w:pPr>
        <w:spacing w:line="280" w:lineRule="exact"/>
        <w:ind w:left="108"/>
        <w:rPr>
          <w:rFonts w:asciiTheme="minorHAnsi" w:eastAsia="DejaVu Serif" w:hAnsiTheme="minorHAnsi" w:cs="DejaVu Serif"/>
          <w:sz w:val="22"/>
          <w:szCs w:val="22"/>
        </w:rPr>
      </w:pPr>
      <w:r w:rsidRPr="00084091">
        <w:rPr>
          <w:rFonts w:asciiTheme="minorHAnsi" w:eastAsia="DejaVu Serif" w:hAnsiTheme="minorHAnsi" w:cs="DejaVu Serif"/>
          <w:b/>
          <w:w w:val="101"/>
          <w:position w:val="-1"/>
          <w:sz w:val="22"/>
          <w:szCs w:val="22"/>
        </w:rPr>
        <w:t>MedImages</w:t>
      </w:r>
    </w:p>
    <w:p w14:paraId="396EE3D0" w14:textId="10CE84AA" w:rsidR="001D75C0" w:rsidRDefault="00036CD2" w:rsidP="00D646FC">
      <w:pPr>
        <w:pStyle w:val="ListParagraph"/>
        <w:numPr>
          <w:ilvl w:val="0"/>
          <w:numId w:val="13"/>
        </w:numPr>
        <w:spacing w:before="32" w:line="260" w:lineRule="auto"/>
        <w:ind w:right="-10"/>
        <w:rPr>
          <w:rFonts w:asciiTheme="minorHAnsi" w:eastAsia="DejaVu Serif" w:hAnsiTheme="minorHAnsi" w:cs="DejaVu Serif"/>
          <w:sz w:val="22"/>
          <w:szCs w:val="22"/>
        </w:rPr>
      </w:pPr>
      <w:r w:rsidRPr="001D75C0">
        <w:rPr>
          <w:rFonts w:asciiTheme="minorHAnsi" w:eastAsia="DejaVu Serif" w:hAnsiTheme="minorHAnsi" w:cs="DejaVu Serif"/>
          <w:sz w:val="22"/>
          <w:szCs w:val="22"/>
        </w:rPr>
        <w:t>GET /users/{user</w:t>
      </w:r>
      <w:r w:rsidR="001D75C0">
        <w:rPr>
          <w:rFonts w:asciiTheme="minorHAnsi" w:eastAsia="DejaVu Serif" w:hAnsiTheme="minorHAnsi" w:cs="DejaVu Serif"/>
          <w:sz w:val="22"/>
          <w:szCs w:val="22"/>
        </w:rPr>
        <w:t>name</w:t>
      </w:r>
      <w:r w:rsidR="001D75C0" w:rsidRPr="001D75C0">
        <w:rPr>
          <w:rFonts w:asciiTheme="minorHAnsi" w:eastAsia="DejaVu Serif" w:hAnsiTheme="minorHAnsi" w:cs="DejaVu Serif"/>
          <w:sz w:val="22"/>
          <w:szCs w:val="22"/>
        </w:rPr>
        <w:t xml:space="preserve"> </w:t>
      </w:r>
      <w:r w:rsidRPr="001D75C0">
        <w:rPr>
          <w:rFonts w:asciiTheme="minorHAnsi" w:eastAsia="DejaVu Serif" w:hAnsiTheme="minorHAnsi" w:cs="DejaVu Serif"/>
          <w:sz w:val="22"/>
          <w:szCs w:val="22"/>
        </w:rPr>
        <w:t xml:space="preserve">}/medimages </w:t>
      </w:r>
    </w:p>
    <w:p w14:paraId="1650E3FB" w14:textId="77777777" w:rsidR="001D75C0" w:rsidRDefault="00036CD2" w:rsidP="00D646FC">
      <w:pPr>
        <w:pStyle w:val="ListParagraph"/>
        <w:numPr>
          <w:ilvl w:val="1"/>
          <w:numId w:val="13"/>
        </w:numPr>
        <w:spacing w:before="32" w:line="260" w:lineRule="auto"/>
        <w:ind w:right="-10"/>
        <w:rPr>
          <w:rFonts w:asciiTheme="minorHAnsi" w:eastAsia="DejaVu Serif" w:hAnsiTheme="minorHAnsi" w:cs="DejaVu Serif"/>
          <w:sz w:val="22"/>
          <w:szCs w:val="22"/>
        </w:rPr>
      </w:pPr>
      <w:r w:rsidRPr="001D75C0">
        <w:rPr>
          <w:rFonts w:asciiTheme="minorHAnsi" w:eastAsia="DejaVu Serif" w:hAnsiTheme="minorHAnsi" w:cs="DejaVu Serif"/>
          <w:b/>
          <w:sz w:val="22"/>
          <w:szCs w:val="22"/>
        </w:rPr>
        <w:t>Description:</w:t>
      </w:r>
      <w:r w:rsidR="001D75C0">
        <w:rPr>
          <w:rFonts w:asciiTheme="minorHAnsi" w:eastAsia="DejaVu Serif" w:hAnsiTheme="minorHAnsi" w:cs="DejaVu Serif"/>
          <w:b/>
          <w:sz w:val="22"/>
          <w:szCs w:val="22"/>
        </w:rPr>
        <w:t xml:space="preserve"> </w:t>
      </w:r>
      <w:r w:rsidRPr="001D75C0">
        <w:rPr>
          <w:rFonts w:asciiTheme="minorHAnsi" w:eastAsia="DejaVu Serif" w:hAnsiTheme="minorHAnsi" w:cs="DejaVu Serif"/>
          <w:sz w:val="22"/>
          <w:szCs w:val="22"/>
        </w:rPr>
        <w:t xml:space="preserve">Gets the MedImages for a user </w:t>
      </w:r>
    </w:p>
    <w:p w14:paraId="2131EEE4" w14:textId="77777777" w:rsidR="00B34FE5" w:rsidRDefault="00036CD2" w:rsidP="00D646FC">
      <w:pPr>
        <w:pStyle w:val="ListParagraph"/>
        <w:numPr>
          <w:ilvl w:val="1"/>
          <w:numId w:val="13"/>
        </w:numPr>
        <w:spacing w:before="32" w:line="260" w:lineRule="auto"/>
        <w:ind w:right="-10"/>
        <w:rPr>
          <w:rFonts w:asciiTheme="minorHAnsi" w:eastAsia="DejaVu Serif" w:hAnsiTheme="minorHAnsi" w:cs="DejaVu Serif"/>
          <w:sz w:val="22"/>
          <w:szCs w:val="22"/>
        </w:rPr>
      </w:pPr>
      <w:r w:rsidRPr="001D75C0">
        <w:rPr>
          <w:rFonts w:asciiTheme="minorHAnsi" w:eastAsia="DejaVu Serif" w:hAnsiTheme="minorHAnsi" w:cs="DejaVu Serif"/>
          <w:b/>
          <w:sz w:val="22"/>
          <w:szCs w:val="22"/>
        </w:rPr>
        <w:t>Parameters:</w:t>
      </w:r>
      <w:r w:rsidR="001D75C0">
        <w:rPr>
          <w:rFonts w:asciiTheme="minorHAnsi" w:eastAsia="DejaVu Serif" w:hAnsiTheme="minorHAnsi" w:cs="DejaVu Serif"/>
          <w:b/>
          <w:sz w:val="22"/>
          <w:szCs w:val="22"/>
        </w:rPr>
        <w:t xml:space="preserve"> </w:t>
      </w:r>
      <w:r w:rsidRPr="001D75C0">
        <w:rPr>
          <w:rFonts w:asciiTheme="minorHAnsi" w:eastAsia="DejaVu Serif" w:hAnsiTheme="minorHAnsi" w:cs="DejaVu Serif"/>
          <w:sz w:val="22"/>
          <w:szCs w:val="22"/>
        </w:rPr>
        <w:t>None</w:t>
      </w:r>
    </w:p>
    <w:p w14:paraId="71E58482" w14:textId="4724F56B" w:rsidR="00B34FE5" w:rsidRPr="00B34FE5" w:rsidRDefault="00036CD2" w:rsidP="00D646FC">
      <w:pPr>
        <w:pStyle w:val="ListParagraph"/>
        <w:numPr>
          <w:ilvl w:val="1"/>
          <w:numId w:val="13"/>
        </w:numPr>
        <w:spacing w:before="32" w:line="260" w:lineRule="auto"/>
        <w:ind w:right="-10"/>
        <w:rPr>
          <w:rFonts w:asciiTheme="minorHAnsi" w:eastAsia="DejaVu Serif" w:hAnsiTheme="minorHAnsi" w:cs="DejaVu Serif"/>
          <w:sz w:val="22"/>
          <w:szCs w:val="22"/>
        </w:rPr>
      </w:pPr>
      <w:r w:rsidRPr="00B34FE5">
        <w:rPr>
          <w:rFonts w:asciiTheme="minorHAnsi" w:eastAsia="DejaVu Serif" w:hAnsiTheme="minorHAnsi" w:cs="DejaVu Serif"/>
          <w:b/>
          <w:w w:val="101"/>
          <w:sz w:val="22"/>
          <w:szCs w:val="22"/>
        </w:rPr>
        <w:t>Response:</w:t>
      </w:r>
    </w:p>
    <w:p w14:paraId="4C8468F2" w14:textId="70071D26" w:rsidR="00B34FE5" w:rsidRPr="00B34FE5" w:rsidRDefault="00036CD2" w:rsidP="00D646FC">
      <w:pPr>
        <w:pStyle w:val="ListParagraph"/>
        <w:numPr>
          <w:ilvl w:val="2"/>
          <w:numId w:val="13"/>
        </w:numPr>
        <w:spacing w:before="32" w:line="260" w:lineRule="auto"/>
        <w:ind w:right="-10"/>
        <w:rPr>
          <w:rFonts w:asciiTheme="minorHAnsi" w:eastAsia="DejaVu Serif" w:hAnsiTheme="minorHAnsi" w:cs="DejaVu Serif"/>
          <w:sz w:val="22"/>
          <w:szCs w:val="22"/>
        </w:rPr>
      </w:pPr>
      <w:r w:rsidRPr="00B34FE5">
        <w:rPr>
          <w:rFonts w:asciiTheme="minorHAnsi" w:eastAsia="DejaVu Serif" w:hAnsiTheme="minorHAnsi" w:cs="DejaVu Serif"/>
          <w:b/>
          <w:w w:val="101"/>
          <w:sz w:val="22"/>
          <w:szCs w:val="22"/>
        </w:rPr>
        <w:t>Success:</w:t>
      </w:r>
      <w:r w:rsidR="00B34FE5">
        <w:rPr>
          <w:rFonts w:asciiTheme="minorHAnsi" w:eastAsia="DejaVu Serif" w:hAnsiTheme="minorHAnsi" w:cs="DejaVu Serif"/>
          <w:b/>
          <w:w w:val="101"/>
          <w:sz w:val="22"/>
          <w:szCs w:val="22"/>
        </w:rPr>
        <w:t xml:space="preserve"> </w:t>
      </w:r>
      <w:r w:rsidRPr="00B34FE5">
        <w:rPr>
          <w:rFonts w:asciiTheme="minorHAnsi" w:eastAsia="DejaVu Serif" w:hAnsiTheme="minorHAnsi" w:cs="DejaVu Serif"/>
          <w:w w:val="101"/>
          <w:sz w:val="22"/>
          <w:szCs w:val="22"/>
        </w:rPr>
        <w:t xml:space="preserve">Array[MedImage] </w:t>
      </w:r>
    </w:p>
    <w:p w14:paraId="3B47420F" w14:textId="77777777" w:rsidR="00B34FE5" w:rsidRPr="00B34FE5" w:rsidRDefault="00036CD2" w:rsidP="00D646FC">
      <w:pPr>
        <w:pStyle w:val="ListParagraph"/>
        <w:numPr>
          <w:ilvl w:val="2"/>
          <w:numId w:val="13"/>
        </w:numPr>
        <w:spacing w:before="32" w:line="260" w:lineRule="auto"/>
        <w:ind w:right="-10"/>
        <w:rPr>
          <w:rFonts w:asciiTheme="minorHAnsi" w:eastAsia="DejaVu Serif" w:hAnsiTheme="minorHAnsi" w:cs="DejaVu Serif"/>
          <w:sz w:val="22"/>
          <w:szCs w:val="22"/>
        </w:rPr>
      </w:pPr>
      <w:r w:rsidRPr="00B34FE5">
        <w:rPr>
          <w:rFonts w:asciiTheme="minorHAnsi" w:eastAsia="DejaVu Serif" w:hAnsiTheme="minorHAnsi" w:cs="DejaVu Serif"/>
          <w:b/>
          <w:w w:val="101"/>
          <w:sz w:val="22"/>
          <w:szCs w:val="22"/>
        </w:rPr>
        <w:t>Failure:</w:t>
      </w:r>
    </w:p>
    <w:p w14:paraId="6E2B9107" w14:textId="5C6A705C" w:rsidR="00A136DE" w:rsidRPr="00B34FE5" w:rsidRDefault="00D646FC" w:rsidP="00D646FC">
      <w:pPr>
        <w:pStyle w:val="ListParagraph"/>
        <w:numPr>
          <w:ilvl w:val="3"/>
          <w:numId w:val="13"/>
        </w:numPr>
        <w:spacing w:before="32" w:line="260" w:lineRule="auto"/>
        <w:ind w:right="-10"/>
        <w:rPr>
          <w:rFonts w:asciiTheme="minorHAnsi" w:eastAsia="DejaVu Serif" w:hAnsiTheme="minorHAnsi" w:cs="DejaVu Serif"/>
          <w:sz w:val="22"/>
          <w:szCs w:val="22"/>
        </w:rPr>
      </w:pPr>
      <w:r>
        <w:rPr>
          <w:rFonts w:asciiTheme="minorHAnsi" w:eastAsia="DejaVu Serif" w:hAnsiTheme="minorHAnsi" w:cs="DejaVu Serif"/>
          <w:sz w:val="22"/>
          <w:szCs w:val="22"/>
        </w:rPr>
        <w:t>User doesn’t exist</w:t>
      </w:r>
    </w:p>
    <w:p w14:paraId="5A9D1900" w14:textId="77777777" w:rsidR="00D646FC" w:rsidRDefault="00D646FC" w:rsidP="00D646FC">
      <w:pPr>
        <w:spacing w:before="4" w:line="260" w:lineRule="auto"/>
        <w:ind w:right="-10"/>
        <w:rPr>
          <w:rFonts w:asciiTheme="minorHAnsi" w:eastAsia="DejaVu Serif" w:hAnsiTheme="minorHAnsi" w:cs="DejaVu Serif"/>
          <w:sz w:val="22"/>
          <w:szCs w:val="22"/>
        </w:rPr>
      </w:pPr>
    </w:p>
    <w:p w14:paraId="4EAA1113" w14:textId="77777777" w:rsidR="00D646FC" w:rsidRDefault="00036CD2" w:rsidP="00D646FC">
      <w:pPr>
        <w:pStyle w:val="ListParagraph"/>
        <w:numPr>
          <w:ilvl w:val="0"/>
          <w:numId w:val="13"/>
        </w:numPr>
        <w:spacing w:before="4" w:line="260" w:lineRule="auto"/>
        <w:ind w:right="-10"/>
        <w:rPr>
          <w:rFonts w:asciiTheme="minorHAnsi" w:eastAsia="DejaVu Serif" w:hAnsiTheme="minorHAnsi" w:cs="DejaVu Serif"/>
          <w:sz w:val="22"/>
          <w:szCs w:val="22"/>
        </w:rPr>
      </w:pPr>
      <w:r w:rsidRPr="00D646FC">
        <w:rPr>
          <w:rFonts w:asciiTheme="minorHAnsi" w:eastAsia="DejaVu Serif" w:hAnsiTheme="minorHAnsi" w:cs="DejaVu Serif"/>
          <w:sz w:val="22"/>
          <w:szCs w:val="22"/>
        </w:rPr>
        <w:t xml:space="preserve">POST /medimages </w:t>
      </w:r>
    </w:p>
    <w:p w14:paraId="2BA59E94" w14:textId="77777777" w:rsidR="00D646FC" w:rsidRDefault="00036CD2" w:rsidP="00D646FC">
      <w:pPr>
        <w:pStyle w:val="ListParagraph"/>
        <w:numPr>
          <w:ilvl w:val="1"/>
          <w:numId w:val="13"/>
        </w:numPr>
        <w:spacing w:before="4" w:line="260" w:lineRule="auto"/>
        <w:ind w:right="-10"/>
        <w:rPr>
          <w:rFonts w:asciiTheme="minorHAnsi" w:eastAsia="DejaVu Serif" w:hAnsiTheme="minorHAnsi" w:cs="DejaVu Serif"/>
          <w:sz w:val="22"/>
          <w:szCs w:val="22"/>
        </w:rPr>
      </w:pPr>
      <w:r w:rsidRPr="00D646FC">
        <w:rPr>
          <w:rFonts w:asciiTheme="minorHAnsi" w:eastAsia="DejaVu Serif" w:hAnsiTheme="minorHAnsi" w:cs="DejaVu Serif"/>
          <w:b/>
          <w:w w:val="101"/>
          <w:sz w:val="22"/>
          <w:szCs w:val="22"/>
        </w:rPr>
        <w:t>Description:</w:t>
      </w:r>
      <w:r w:rsidR="00D646FC">
        <w:rPr>
          <w:rFonts w:asciiTheme="minorHAnsi" w:eastAsia="DejaVu Serif" w:hAnsiTheme="minorHAnsi" w:cs="DejaVu Serif"/>
          <w:b/>
          <w:w w:val="101"/>
          <w:sz w:val="22"/>
          <w:szCs w:val="22"/>
        </w:rPr>
        <w:t xml:space="preserve"> </w:t>
      </w:r>
      <w:r w:rsidRPr="00D646FC">
        <w:rPr>
          <w:rFonts w:asciiTheme="minorHAnsi" w:eastAsia="DejaVu Serif" w:hAnsiTheme="minorHAnsi" w:cs="DejaVu Serif"/>
          <w:w w:val="101"/>
          <w:sz w:val="22"/>
          <w:szCs w:val="22"/>
        </w:rPr>
        <w:t>Crea</w:t>
      </w:r>
      <w:r w:rsidRPr="00D646FC">
        <w:rPr>
          <w:rFonts w:asciiTheme="minorHAnsi" w:eastAsia="DejaVu Serif" w:hAnsiTheme="minorHAnsi" w:cs="DejaVu Serif"/>
          <w:w w:val="102"/>
          <w:sz w:val="22"/>
          <w:szCs w:val="22"/>
        </w:rPr>
        <w:t>t</w:t>
      </w:r>
      <w:r w:rsidRPr="00D646FC">
        <w:rPr>
          <w:rFonts w:asciiTheme="minorHAnsi" w:eastAsia="DejaVu Serif" w:hAnsiTheme="minorHAnsi" w:cs="DejaVu Serif"/>
          <w:w w:val="101"/>
          <w:sz w:val="22"/>
          <w:szCs w:val="22"/>
        </w:rPr>
        <w:t xml:space="preserve">es </w:t>
      </w:r>
      <w:r w:rsidRPr="00D646FC">
        <w:rPr>
          <w:rFonts w:asciiTheme="minorHAnsi" w:eastAsia="DejaVu Serif" w:hAnsiTheme="minorHAnsi" w:cs="DejaVu Serif"/>
          <w:sz w:val="22"/>
          <w:szCs w:val="22"/>
        </w:rPr>
        <w:t xml:space="preserve">a MedImage </w:t>
      </w:r>
    </w:p>
    <w:p w14:paraId="41068BCF" w14:textId="77777777" w:rsidR="00D646FC" w:rsidRPr="00D646FC" w:rsidRDefault="00036CD2" w:rsidP="00D646FC">
      <w:pPr>
        <w:pStyle w:val="ListParagraph"/>
        <w:numPr>
          <w:ilvl w:val="1"/>
          <w:numId w:val="13"/>
        </w:numPr>
        <w:spacing w:before="4" w:line="260" w:lineRule="auto"/>
        <w:ind w:right="-10"/>
        <w:rPr>
          <w:rFonts w:asciiTheme="minorHAnsi" w:eastAsia="DejaVu Serif" w:hAnsiTheme="minorHAnsi" w:cs="DejaVu Serif"/>
          <w:sz w:val="22"/>
          <w:szCs w:val="22"/>
        </w:rPr>
      </w:pPr>
      <w:r w:rsidRPr="00D646FC">
        <w:rPr>
          <w:rFonts w:asciiTheme="minorHAnsi" w:eastAsia="DejaVu Serif" w:hAnsiTheme="minorHAnsi" w:cs="DejaVu Serif"/>
          <w:b/>
          <w:sz w:val="22"/>
          <w:szCs w:val="22"/>
        </w:rPr>
        <w:t>Parameters:</w:t>
      </w:r>
    </w:p>
    <w:p w14:paraId="5BF200FE" w14:textId="0CC68C28" w:rsidR="00D646FC" w:rsidRDefault="00036CD2" w:rsidP="00D646FC">
      <w:pPr>
        <w:pStyle w:val="ListParagraph"/>
        <w:numPr>
          <w:ilvl w:val="2"/>
          <w:numId w:val="13"/>
        </w:numPr>
        <w:spacing w:before="4" w:line="260" w:lineRule="auto"/>
        <w:ind w:right="-10"/>
        <w:rPr>
          <w:rFonts w:asciiTheme="minorHAnsi" w:eastAsia="DejaVu Serif" w:hAnsiTheme="minorHAnsi" w:cs="DejaVu Serif"/>
          <w:sz w:val="22"/>
          <w:szCs w:val="22"/>
        </w:rPr>
      </w:pPr>
      <w:r w:rsidRPr="00D646FC">
        <w:rPr>
          <w:rFonts w:asciiTheme="minorHAnsi" w:eastAsia="DejaVu Serif" w:hAnsiTheme="minorHAnsi" w:cs="DejaVu Serif"/>
          <w:b/>
          <w:sz w:val="22"/>
          <w:szCs w:val="22"/>
        </w:rPr>
        <w:t>user</w:t>
      </w:r>
      <w:r w:rsidR="00D646FC">
        <w:rPr>
          <w:rFonts w:asciiTheme="minorHAnsi" w:eastAsia="DejaVu Serif" w:hAnsiTheme="minorHAnsi" w:cs="DejaVu Serif"/>
          <w:b/>
          <w:sz w:val="22"/>
          <w:szCs w:val="22"/>
        </w:rPr>
        <w:t>name</w:t>
      </w:r>
      <w:r w:rsidRPr="00D646FC">
        <w:rPr>
          <w:rFonts w:asciiTheme="minorHAnsi" w:eastAsia="DejaVu Serif" w:hAnsiTheme="minorHAnsi" w:cs="DejaVu Serif"/>
          <w:sz w:val="22"/>
          <w:szCs w:val="22"/>
        </w:rPr>
        <w:t xml:space="preserve"> </w:t>
      </w:r>
      <w:r w:rsidRPr="00D646FC">
        <w:rPr>
          <w:rFonts w:asciiTheme="minorHAnsi" w:eastAsia="DejaVu Serif" w:hAnsiTheme="minorHAnsi" w:cs="DejaVu Serif"/>
          <w:w w:val="97"/>
          <w:sz w:val="22"/>
          <w:szCs w:val="22"/>
        </w:rPr>
        <w:t xml:space="preserve">Required: </w:t>
      </w:r>
      <w:r w:rsidR="00EE7721">
        <w:rPr>
          <w:rFonts w:asciiTheme="minorHAnsi" w:eastAsia="DejaVu Serif" w:hAnsiTheme="minorHAnsi" w:cs="DejaVu Serif"/>
          <w:sz w:val="22"/>
          <w:szCs w:val="22"/>
        </w:rPr>
        <w:t>username</w:t>
      </w:r>
      <w:r w:rsidRPr="00D646FC">
        <w:rPr>
          <w:rFonts w:asciiTheme="minorHAnsi" w:eastAsia="DejaVu Serif" w:hAnsiTheme="minorHAnsi" w:cs="DejaVu Serif"/>
          <w:sz w:val="22"/>
          <w:szCs w:val="22"/>
        </w:rPr>
        <w:t xml:space="preserve"> of user who created image</w:t>
      </w:r>
    </w:p>
    <w:p w14:paraId="22AD6CA2" w14:textId="77777777" w:rsidR="003C7EE6" w:rsidRDefault="00036CD2" w:rsidP="003C7EE6">
      <w:pPr>
        <w:pStyle w:val="ListParagraph"/>
        <w:numPr>
          <w:ilvl w:val="2"/>
          <w:numId w:val="13"/>
        </w:numPr>
        <w:spacing w:before="4" w:line="260" w:lineRule="auto"/>
        <w:ind w:right="-10"/>
        <w:rPr>
          <w:rFonts w:asciiTheme="minorHAnsi" w:eastAsia="DejaVu Serif" w:hAnsiTheme="minorHAnsi" w:cs="DejaVu Serif"/>
          <w:sz w:val="22"/>
          <w:szCs w:val="22"/>
        </w:rPr>
      </w:pPr>
      <w:r w:rsidRPr="00D646FC">
        <w:rPr>
          <w:rFonts w:asciiTheme="minorHAnsi" w:eastAsia="DejaVu Serif" w:hAnsiTheme="minorHAnsi" w:cs="DejaVu Serif"/>
          <w:b/>
          <w:sz w:val="22"/>
          <w:szCs w:val="22"/>
        </w:rPr>
        <w:t>title</w:t>
      </w:r>
      <w:r w:rsidRPr="00D646FC">
        <w:rPr>
          <w:rFonts w:asciiTheme="minorHAnsi" w:eastAsia="DejaVu Serif" w:hAnsiTheme="minorHAnsi" w:cs="DejaVu Serif"/>
          <w:sz w:val="22"/>
          <w:szCs w:val="22"/>
        </w:rPr>
        <w:t xml:space="preserve"> </w:t>
      </w:r>
      <w:r w:rsidRPr="00D646FC">
        <w:rPr>
          <w:rFonts w:asciiTheme="minorHAnsi" w:eastAsia="DejaVu Serif" w:hAnsiTheme="minorHAnsi" w:cs="DejaVu Serif"/>
          <w:w w:val="97"/>
          <w:sz w:val="22"/>
          <w:szCs w:val="22"/>
        </w:rPr>
        <w:t xml:space="preserve">Required: </w:t>
      </w:r>
      <w:r w:rsidRPr="00D646FC">
        <w:rPr>
          <w:rFonts w:asciiTheme="minorHAnsi" w:eastAsia="DejaVu Serif" w:hAnsiTheme="minorHAnsi" w:cs="DejaVu Serif"/>
          <w:sz w:val="22"/>
          <w:szCs w:val="22"/>
        </w:rPr>
        <w:t>Title to display for MedImage</w:t>
      </w:r>
    </w:p>
    <w:p w14:paraId="57FDB89B" w14:textId="77777777" w:rsidR="003E5C2B" w:rsidRDefault="00036CD2" w:rsidP="003E5C2B">
      <w:pPr>
        <w:pStyle w:val="ListParagraph"/>
        <w:numPr>
          <w:ilvl w:val="2"/>
          <w:numId w:val="13"/>
        </w:numPr>
        <w:spacing w:before="4" w:line="260" w:lineRule="auto"/>
        <w:ind w:right="-10"/>
        <w:rPr>
          <w:rFonts w:asciiTheme="minorHAnsi" w:eastAsia="DejaVu Serif" w:hAnsiTheme="minorHAnsi" w:cs="DejaVu Serif"/>
          <w:sz w:val="22"/>
          <w:szCs w:val="22"/>
        </w:rPr>
      </w:pPr>
      <w:r w:rsidRPr="003C7EE6">
        <w:rPr>
          <w:rFonts w:asciiTheme="minorHAnsi" w:eastAsia="DejaVu Serif" w:hAnsiTheme="minorHAnsi" w:cs="DejaVu Serif"/>
          <w:b/>
          <w:sz w:val="22"/>
          <w:szCs w:val="22"/>
        </w:rPr>
        <w:t>medImage</w:t>
      </w:r>
      <w:r w:rsidRPr="003C7EE6">
        <w:rPr>
          <w:rFonts w:asciiTheme="minorHAnsi" w:eastAsia="DejaVu Serif" w:hAnsiTheme="minorHAnsi" w:cs="DejaVu Serif"/>
          <w:sz w:val="22"/>
          <w:szCs w:val="22"/>
        </w:rPr>
        <w:t xml:space="preserve"> </w:t>
      </w:r>
      <w:r w:rsidRPr="003C7EE6">
        <w:rPr>
          <w:rFonts w:asciiTheme="minorHAnsi" w:eastAsia="DejaVu Serif" w:hAnsiTheme="minorHAnsi" w:cs="DejaVu Serif"/>
          <w:w w:val="97"/>
          <w:sz w:val="22"/>
          <w:szCs w:val="22"/>
        </w:rPr>
        <w:t xml:space="preserve">Required: </w:t>
      </w:r>
      <w:r w:rsidRPr="003C7EE6">
        <w:rPr>
          <w:rFonts w:asciiTheme="minorHAnsi" w:eastAsia="DejaVu Serif" w:hAnsiTheme="minorHAnsi" w:cs="DejaVu Serif"/>
          <w:sz w:val="22"/>
          <w:szCs w:val="22"/>
        </w:rPr>
        <w:t>Actual image file to created MedImage from</w:t>
      </w:r>
    </w:p>
    <w:p w14:paraId="6B187836" w14:textId="77777777" w:rsidR="003E5C2B" w:rsidRPr="003E5C2B" w:rsidRDefault="00036CD2" w:rsidP="003E5C2B">
      <w:pPr>
        <w:pStyle w:val="ListParagraph"/>
        <w:numPr>
          <w:ilvl w:val="1"/>
          <w:numId w:val="13"/>
        </w:numPr>
        <w:spacing w:before="4" w:line="260" w:lineRule="auto"/>
        <w:ind w:right="-10"/>
        <w:rPr>
          <w:rFonts w:asciiTheme="minorHAnsi" w:eastAsia="DejaVu Serif" w:hAnsiTheme="minorHAnsi" w:cs="DejaVu Serif"/>
          <w:sz w:val="22"/>
          <w:szCs w:val="22"/>
        </w:rPr>
      </w:pPr>
      <w:r w:rsidRPr="003E5C2B">
        <w:rPr>
          <w:rFonts w:asciiTheme="minorHAnsi" w:eastAsia="DejaVu Serif" w:hAnsiTheme="minorHAnsi" w:cs="DejaVu Serif"/>
          <w:b/>
          <w:w w:val="101"/>
          <w:sz w:val="22"/>
          <w:szCs w:val="22"/>
        </w:rPr>
        <w:t>Response:</w:t>
      </w:r>
    </w:p>
    <w:p w14:paraId="17587351" w14:textId="77777777" w:rsidR="003E5C2B" w:rsidRPr="003E5C2B" w:rsidRDefault="00036CD2" w:rsidP="003E5C2B">
      <w:pPr>
        <w:pStyle w:val="ListParagraph"/>
        <w:numPr>
          <w:ilvl w:val="2"/>
          <w:numId w:val="13"/>
        </w:numPr>
        <w:spacing w:before="4" w:line="260" w:lineRule="auto"/>
        <w:ind w:right="-10"/>
        <w:rPr>
          <w:rFonts w:asciiTheme="minorHAnsi" w:eastAsia="DejaVu Serif" w:hAnsiTheme="minorHAnsi" w:cs="DejaVu Serif" w:hint="eastAsia"/>
          <w:sz w:val="22"/>
          <w:szCs w:val="22"/>
        </w:rPr>
      </w:pPr>
      <w:r w:rsidRPr="003E5C2B">
        <w:rPr>
          <w:rFonts w:asciiTheme="minorHAnsi" w:eastAsia="DejaVu Serif" w:hAnsiTheme="minorHAnsi" w:cs="DejaVu Serif"/>
          <w:b/>
          <w:sz w:val="22"/>
          <w:szCs w:val="22"/>
        </w:rPr>
        <w:t>Success:</w:t>
      </w:r>
      <w:r w:rsidR="003E5C2B">
        <w:rPr>
          <w:rFonts w:asciiTheme="minorHAnsi" w:eastAsia="DejaVu Serif" w:hAnsiTheme="minorHAnsi" w:cs="DejaVu Serif"/>
          <w:b/>
          <w:sz w:val="22"/>
          <w:szCs w:val="22"/>
        </w:rPr>
        <w:t xml:space="preserve"> </w:t>
      </w:r>
      <w:r w:rsidRPr="003E5C2B">
        <w:rPr>
          <w:rFonts w:asciiTheme="minorHAnsi" w:eastAsia="DejaVu Serif" w:hAnsiTheme="minorHAnsi" w:cs="DejaVu Serif"/>
          <w:sz w:val="22"/>
          <w:szCs w:val="22"/>
        </w:rPr>
        <w:t>MedImage Response</w:t>
      </w:r>
    </w:p>
    <w:p w14:paraId="3B48A3FC" w14:textId="77777777" w:rsidR="003E5C2B" w:rsidRPr="003E5C2B" w:rsidRDefault="00036CD2" w:rsidP="003E5C2B">
      <w:pPr>
        <w:pStyle w:val="ListParagraph"/>
        <w:numPr>
          <w:ilvl w:val="2"/>
          <w:numId w:val="13"/>
        </w:numPr>
        <w:spacing w:before="4" w:line="260" w:lineRule="auto"/>
        <w:ind w:right="-10"/>
        <w:rPr>
          <w:rFonts w:asciiTheme="minorHAnsi" w:eastAsia="DejaVu Serif" w:hAnsiTheme="minorHAnsi" w:cs="DejaVu Serif" w:hint="eastAsia"/>
          <w:sz w:val="22"/>
          <w:szCs w:val="22"/>
        </w:rPr>
      </w:pPr>
      <w:r w:rsidRPr="003E5C2B">
        <w:rPr>
          <w:rFonts w:asciiTheme="minorHAnsi" w:eastAsia="DejaVu Serif" w:hAnsiTheme="minorHAnsi" w:cs="DejaVu Serif"/>
          <w:b/>
          <w:w w:val="101"/>
          <w:sz w:val="22"/>
          <w:szCs w:val="22"/>
        </w:rPr>
        <w:t>Failure:</w:t>
      </w:r>
    </w:p>
    <w:p w14:paraId="0A1ADCAE" w14:textId="77777777" w:rsidR="003E5C2B" w:rsidRPr="003E5C2B" w:rsidRDefault="00036CD2" w:rsidP="003E5C2B">
      <w:pPr>
        <w:pStyle w:val="ListParagraph"/>
        <w:numPr>
          <w:ilvl w:val="3"/>
          <w:numId w:val="13"/>
        </w:numPr>
        <w:spacing w:before="4" w:line="260" w:lineRule="auto"/>
        <w:ind w:right="-10"/>
        <w:rPr>
          <w:rFonts w:asciiTheme="minorHAnsi" w:eastAsia="DejaVu Serif" w:hAnsiTheme="minorHAnsi" w:cs="DejaVu Serif" w:hint="eastAsia"/>
          <w:sz w:val="22"/>
          <w:szCs w:val="22"/>
        </w:rPr>
      </w:pPr>
      <w:r w:rsidRPr="003E5C2B">
        <w:rPr>
          <w:rFonts w:asciiTheme="minorHAnsi" w:eastAsia="DejaVu Serif" w:hAnsiTheme="minorHAnsi" w:cs="DejaVu Serif"/>
          <w:sz w:val="22"/>
          <w:szCs w:val="22"/>
        </w:rPr>
        <w:t>File type not jpeg or png</w:t>
      </w:r>
    </w:p>
    <w:p w14:paraId="19F36627" w14:textId="77777777" w:rsidR="003E5C2B" w:rsidRDefault="003E5C2B" w:rsidP="003E5C2B">
      <w:pPr>
        <w:pStyle w:val="ListParagraph"/>
        <w:numPr>
          <w:ilvl w:val="3"/>
          <w:numId w:val="13"/>
        </w:numPr>
        <w:spacing w:before="4" w:line="260" w:lineRule="auto"/>
        <w:ind w:right="-10"/>
        <w:rPr>
          <w:rFonts w:asciiTheme="minorHAnsi" w:eastAsia="DejaVu Serif" w:hAnsiTheme="minorHAnsi" w:cs="DejaVu Serif"/>
          <w:sz w:val="22"/>
          <w:szCs w:val="22"/>
        </w:rPr>
      </w:pPr>
      <w:r>
        <w:rPr>
          <w:rFonts w:asciiTheme="minorHAnsi" w:eastAsia="DejaVu Serif" w:hAnsiTheme="minorHAnsi" w:cs="DejaVu Serif"/>
          <w:sz w:val="22"/>
          <w:szCs w:val="22"/>
        </w:rPr>
        <w:t>User doesn’t exist</w:t>
      </w:r>
    </w:p>
    <w:p w14:paraId="25657943" w14:textId="29A2AB8E" w:rsidR="00A136DE" w:rsidRPr="003E5C2B" w:rsidRDefault="00036CD2" w:rsidP="003E5C2B">
      <w:pPr>
        <w:pStyle w:val="ListParagraph"/>
        <w:numPr>
          <w:ilvl w:val="3"/>
          <w:numId w:val="13"/>
        </w:numPr>
        <w:spacing w:before="4" w:line="260" w:lineRule="auto"/>
        <w:ind w:right="-10"/>
        <w:rPr>
          <w:rFonts w:asciiTheme="minorHAnsi" w:eastAsia="DejaVu Serif" w:hAnsiTheme="minorHAnsi" w:cs="DejaVu Serif"/>
          <w:sz w:val="22"/>
          <w:szCs w:val="22"/>
        </w:rPr>
      </w:pPr>
      <w:r w:rsidRPr="003E5C2B">
        <w:rPr>
          <w:rFonts w:asciiTheme="minorHAnsi" w:eastAsia="DejaVu Serif" w:hAnsiTheme="minorHAnsi" w:cs="DejaVu Serif"/>
          <w:sz w:val="22"/>
          <w:szCs w:val="22"/>
        </w:rPr>
        <w:lastRenderedPageBreak/>
        <w:t>title not non emp</w:t>
      </w:r>
      <w:r w:rsidRPr="003E5C2B">
        <w:rPr>
          <w:rFonts w:asciiTheme="minorHAnsi" w:eastAsia="DejaVu Serif" w:hAnsiTheme="minorHAnsi" w:cs="DejaVu Serif"/>
          <w:w w:val="102"/>
          <w:sz w:val="22"/>
          <w:szCs w:val="22"/>
        </w:rPr>
        <w:t>t</w:t>
      </w:r>
      <w:r w:rsidRPr="003E5C2B">
        <w:rPr>
          <w:rFonts w:asciiTheme="minorHAnsi" w:eastAsia="DejaVu Serif" w:hAnsiTheme="minorHAnsi" w:cs="DejaVu Serif"/>
          <w:w w:val="101"/>
          <w:sz w:val="22"/>
          <w:szCs w:val="22"/>
        </w:rPr>
        <w:t>y</w:t>
      </w:r>
    </w:p>
    <w:p w14:paraId="3BD3089E" w14:textId="77777777" w:rsidR="003E5C2B" w:rsidRDefault="003E5C2B">
      <w:pPr>
        <w:spacing w:before="13" w:line="261" w:lineRule="auto"/>
        <w:ind w:left="1390" w:right="4639" w:hanging="641"/>
        <w:rPr>
          <w:rFonts w:asciiTheme="minorHAnsi" w:eastAsia="DejaVu Serif" w:hAnsiTheme="minorHAnsi" w:cs="DejaVu Serif"/>
          <w:sz w:val="22"/>
          <w:szCs w:val="22"/>
        </w:rPr>
      </w:pPr>
    </w:p>
    <w:p w14:paraId="1E7F39E4" w14:textId="77777777" w:rsidR="003E5C2B" w:rsidRDefault="00036CD2" w:rsidP="003E5C2B">
      <w:pPr>
        <w:pStyle w:val="ListParagraph"/>
        <w:numPr>
          <w:ilvl w:val="0"/>
          <w:numId w:val="13"/>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sz w:val="22"/>
          <w:szCs w:val="22"/>
        </w:rPr>
        <w:t xml:space="preserve">PUT </w:t>
      </w:r>
      <w:r w:rsidR="003E5C2B" w:rsidRPr="003E5C2B">
        <w:rPr>
          <w:rFonts w:asciiTheme="minorHAnsi" w:eastAsia="DejaVu Serif" w:hAnsiTheme="minorHAnsi" w:cs="DejaVu Serif"/>
          <w:sz w:val="22"/>
          <w:szCs w:val="22"/>
        </w:rPr>
        <w:t xml:space="preserve"> *</w:t>
      </w:r>
      <w:r w:rsidRPr="003E5C2B">
        <w:rPr>
          <w:rFonts w:asciiTheme="minorHAnsi" w:eastAsia="DejaVu Serif" w:hAnsiTheme="minorHAnsi" w:cs="DejaVu Serif"/>
          <w:sz w:val="22"/>
          <w:szCs w:val="22"/>
        </w:rPr>
        <w:t xml:space="preserve">/medimages/{image_id} </w:t>
      </w:r>
    </w:p>
    <w:p w14:paraId="7FAFD451" w14:textId="77777777" w:rsidR="003E5C2B" w:rsidRDefault="00036CD2" w:rsidP="003E5C2B">
      <w:pPr>
        <w:pStyle w:val="ListParagraph"/>
        <w:numPr>
          <w:ilvl w:val="1"/>
          <w:numId w:val="13"/>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b/>
          <w:sz w:val="22"/>
          <w:szCs w:val="22"/>
        </w:rPr>
        <w:t>Description:</w:t>
      </w:r>
      <w:r w:rsidR="003E5C2B">
        <w:rPr>
          <w:rFonts w:asciiTheme="minorHAnsi" w:eastAsia="DejaVu Serif" w:hAnsiTheme="minorHAnsi" w:cs="DejaVu Serif"/>
          <w:b/>
          <w:sz w:val="22"/>
          <w:szCs w:val="22"/>
        </w:rPr>
        <w:t xml:space="preserve"> </w:t>
      </w:r>
      <w:r w:rsidRPr="003E5C2B">
        <w:rPr>
          <w:rFonts w:asciiTheme="minorHAnsi" w:eastAsia="DejaVu Serif" w:hAnsiTheme="minorHAnsi" w:cs="DejaVu Serif"/>
          <w:sz w:val="22"/>
          <w:szCs w:val="22"/>
        </w:rPr>
        <w:t xml:space="preserve">Edits a MedImage </w:t>
      </w:r>
    </w:p>
    <w:p w14:paraId="52178E75" w14:textId="77777777" w:rsidR="003E5C2B" w:rsidRPr="003E5C2B" w:rsidRDefault="00036CD2" w:rsidP="003E5C2B">
      <w:pPr>
        <w:pStyle w:val="ListParagraph"/>
        <w:numPr>
          <w:ilvl w:val="1"/>
          <w:numId w:val="13"/>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b/>
          <w:sz w:val="22"/>
          <w:szCs w:val="22"/>
        </w:rPr>
        <w:t>Parameters:</w:t>
      </w:r>
    </w:p>
    <w:p w14:paraId="22C6E747" w14:textId="77777777" w:rsidR="003E5C2B" w:rsidRDefault="003E5C2B" w:rsidP="003E5C2B">
      <w:pPr>
        <w:pStyle w:val="ListParagraph"/>
        <w:numPr>
          <w:ilvl w:val="2"/>
          <w:numId w:val="13"/>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b/>
          <w:sz w:val="22"/>
          <w:szCs w:val="22"/>
        </w:rPr>
        <w:t>Title</w:t>
      </w:r>
      <w:r w:rsidR="00036CD2" w:rsidRPr="003E5C2B">
        <w:rPr>
          <w:rFonts w:asciiTheme="minorHAnsi" w:eastAsia="DejaVu Serif" w:hAnsiTheme="minorHAnsi" w:cs="DejaVu Serif"/>
          <w:sz w:val="22"/>
          <w:szCs w:val="22"/>
        </w:rPr>
        <w:t xml:space="preserve"> </w:t>
      </w:r>
      <w:r w:rsidR="00036CD2" w:rsidRPr="003E5C2B">
        <w:rPr>
          <w:rFonts w:asciiTheme="minorHAnsi" w:eastAsia="DejaVu Serif" w:hAnsiTheme="minorHAnsi" w:cs="DejaVu Serif"/>
          <w:w w:val="97"/>
          <w:sz w:val="22"/>
          <w:szCs w:val="22"/>
        </w:rPr>
        <w:t xml:space="preserve">Required: </w:t>
      </w:r>
      <w:r w:rsidR="00036CD2" w:rsidRPr="003E5C2B">
        <w:rPr>
          <w:rFonts w:asciiTheme="minorHAnsi" w:eastAsia="DejaVu Serif" w:hAnsiTheme="minorHAnsi" w:cs="DejaVu Serif"/>
          <w:sz w:val="22"/>
          <w:szCs w:val="22"/>
        </w:rPr>
        <w:t>Title to display for MedImage</w:t>
      </w:r>
    </w:p>
    <w:p w14:paraId="6E314930" w14:textId="77777777" w:rsidR="003E5C2B" w:rsidRPr="003E5C2B" w:rsidRDefault="00036CD2" w:rsidP="003E5C2B">
      <w:pPr>
        <w:pStyle w:val="ListParagraph"/>
        <w:numPr>
          <w:ilvl w:val="1"/>
          <w:numId w:val="13"/>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b/>
          <w:w w:val="101"/>
          <w:sz w:val="22"/>
          <w:szCs w:val="22"/>
        </w:rPr>
        <w:t xml:space="preserve">Response: </w:t>
      </w:r>
    </w:p>
    <w:p w14:paraId="70FD8B4E" w14:textId="77777777" w:rsidR="003E5C2B" w:rsidRPr="003E5C2B" w:rsidRDefault="00036CD2" w:rsidP="003E5C2B">
      <w:pPr>
        <w:pStyle w:val="ListParagraph"/>
        <w:numPr>
          <w:ilvl w:val="2"/>
          <w:numId w:val="13"/>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b/>
          <w:w w:val="101"/>
          <w:sz w:val="22"/>
          <w:szCs w:val="22"/>
        </w:rPr>
        <w:t>Success:</w:t>
      </w:r>
      <w:r w:rsidR="003E5C2B">
        <w:rPr>
          <w:rFonts w:asciiTheme="minorHAnsi" w:eastAsia="DejaVu Serif" w:hAnsiTheme="minorHAnsi" w:cs="DejaVu Serif"/>
          <w:b/>
          <w:w w:val="101"/>
          <w:sz w:val="22"/>
          <w:szCs w:val="22"/>
        </w:rPr>
        <w:t xml:space="preserve"> </w:t>
      </w:r>
      <w:r w:rsidRPr="003E5C2B">
        <w:rPr>
          <w:rFonts w:asciiTheme="minorHAnsi" w:eastAsia="DejaVu Serif" w:hAnsiTheme="minorHAnsi" w:cs="DejaVu Serif"/>
          <w:w w:val="101"/>
          <w:sz w:val="22"/>
          <w:szCs w:val="22"/>
        </w:rPr>
        <w:t xml:space="preserve">None </w:t>
      </w:r>
    </w:p>
    <w:p w14:paraId="4AB0846F" w14:textId="77777777" w:rsidR="003E5C2B" w:rsidRPr="003E5C2B" w:rsidRDefault="00036CD2" w:rsidP="003E5C2B">
      <w:pPr>
        <w:pStyle w:val="ListParagraph"/>
        <w:numPr>
          <w:ilvl w:val="2"/>
          <w:numId w:val="13"/>
        </w:numPr>
        <w:tabs>
          <w:tab w:val="left" w:pos="10260"/>
        </w:tabs>
        <w:spacing w:before="13" w:line="261" w:lineRule="auto"/>
        <w:ind w:right="-10"/>
        <w:rPr>
          <w:rFonts w:asciiTheme="minorHAnsi" w:eastAsia="DejaVu Serif" w:hAnsiTheme="minorHAnsi" w:cs="DejaVu Serif"/>
          <w:sz w:val="22"/>
          <w:szCs w:val="22"/>
        </w:rPr>
      </w:pPr>
      <w:r w:rsidRPr="003E5C2B">
        <w:rPr>
          <w:rFonts w:asciiTheme="minorHAnsi" w:eastAsia="DejaVu Serif" w:hAnsiTheme="minorHAnsi" w:cs="DejaVu Serif"/>
          <w:b/>
          <w:w w:val="101"/>
          <w:sz w:val="22"/>
          <w:szCs w:val="22"/>
        </w:rPr>
        <w:t>Failure:</w:t>
      </w:r>
    </w:p>
    <w:p w14:paraId="50E5AA9F" w14:textId="77777777" w:rsidR="003E5C2B" w:rsidRPr="003E5C2B" w:rsidRDefault="00036CD2" w:rsidP="003E5C2B">
      <w:pPr>
        <w:pStyle w:val="ListParagraph"/>
        <w:numPr>
          <w:ilvl w:val="3"/>
          <w:numId w:val="13"/>
        </w:numPr>
        <w:tabs>
          <w:tab w:val="left" w:pos="10260"/>
        </w:tabs>
        <w:spacing w:before="13" w:line="261" w:lineRule="auto"/>
        <w:ind w:left="2671" w:right="-10"/>
        <w:rPr>
          <w:rFonts w:asciiTheme="minorHAnsi" w:eastAsia="DejaVu Serif" w:hAnsiTheme="minorHAnsi" w:cs="DejaVu Serif"/>
          <w:sz w:val="22"/>
          <w:szCs w:val="22"/>
        </w:rPr>
      </w:pPr>
      <w:r w:rsidRPr="003E5C2B">
        <w:rPr>
          <w:rFonts w:asciiTheme="minorHAnsi" w:eastAsia="DejaVu Serif" w:hAnsiTheme="minorHAnsi" w:cs="DejaVu Serif"/>
          <w:sz w:val="22"/>
          <w:szCs w:val="22"/>
        </w:rPr>
        <w:t xml:space="preserve">Invalid MedImage </w:t>
      </w:r>
      <w:r w:rsidRPr="003E5C2B">
        <w:rPr>
          <w:rFonts w:asciiTheme="minorHAnsi" w:eastAsia="DejaVu Serif" w:hAnsiTheme="minorHAnsi" w:cs="DejaVu Serif"/>
          <w:w w:val="101"/>
          <w:sz w:val="22"/>
          <w:szCs w:val="22"/>
        </w:rPr>
        <w:t>_id</w:t>
      </w:r>
    </w:p>
    <w:p w14:paraId="433A786E" w14:textId="77777777" w:rsidR="00771897" w:rsidRPr="00771897" w:rsidRDefault="00036CD2" w:rsidP="00771897">
      <w:pPr>
        <w:pStyle w:val="ListParagraph"/>
        <w:numPr>
          <w:ilvl w:val="3"/>
          <w:numId w:val="13"/>
        </w:numPr>
        <w:tabs>
          <w:tab w:val="left" w:pos="10260"/>
        </w:tabs>
        <w:spacing w:before="68" w:line="261" w:lineRule="auto"/>
        <w:ind w:left="2671" w:right="-10"/>
        <w:rPr>
          <w:rFonts w:asciiTheme="minorHAnsi" w:eastAsia="DejaVu Serif" w:hAnsiTheme="minorHAnsi" w:cs="DejaVu Serif"/>
          <w:sz w:val="22"/>
          <w:szCs w:val="22"/>
        </w:rPr>
      </w:pPr>
      <w:r w:rsidRPr="00771897">
        <w:rPr>
          <w:rFonts w:asciiTheme="minorHAnsi" w:eastAsia="DejaVu Serif" w:hAnsiTheme="minorHAnsi" w:cs="DejaVu Serif"/>
          <w:sz w:val="22"/>
          <w:szCs w:val="22"/>
        </w:rPr>
        <w:t xml:space="preserve">Invalid title (empty or </w:t>
      </w:r>
      <w:r w:rsidRPr="00771897">
        <w:rPr>
          <w:rFonts w:asciiTheme="minorHAnsi" w:eastAsia="DejaVu Serif" w:hAnsiTheme="minorHAnsi" w:cs="DejaVu Serif"/>
          <w:w w:val="101"/>
          <w:sz w:val="22"/>
          <w:szCs w:val="22"/>
        </w:rPr>
        <w:t>whitespace)</w:t>
      </w:r>
      <w:r w:rsidR="005622A4" w:rsidRPr="00084091">
        <w:rPr>
          <w:rFonts w:asciiTheme="minorHAnsi" w:hAnsiTheme="minorHAnsi"/>
          <w:noProof/>
          <w:sz w:val="22"/>
          <w:szCs w:val="22"/>
          <w:lang w:eastAsia="zh-TW"/>
        </w:rPr>
        <mc:AlternateContent>
          <mc:Choice Requires="wpg">
            <w:drawing>
              <wp:anchor distT="0" distB="0" distL="114300" distR="114300" simplePos="0" relativeHeight="251668992" behindDoc="1" locked="0" layoutInCell="1" allowOverlap="1" wp14:anchorId="34DADE14" wp14:editId="24FA201D">
                <wp:simplePos x="0" y="0"/>
                <wp:positionH relativeFrom="page">
                  <wp:posOffset>7108825</wp:posOffset>
                </wp:positionH>
                <wp:positionV relativeFrom="page">
                  <wp:posOffset>7831455</wp:posOffset>
                </wp:positionV>
                <wp:extent cx="10160" cy="20320"/>
                <wp:effectExtent l="3175" t="1905" r="5715" b="6350"/>
                <wp:wrapNone/>
                <wp:docPr id="346"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 cy="20320"/>
                          <a:chOff x="11196" y="12333"/>
                          <a:chExt cx="16" cy="32"/>
                        </a:xfrm>
                      </wpg:grpSpPr>
                      <wps:wsp>
                        <wps:cNvPr id="347" name="Freeform 404"/>
                        <wps:cNvSpPr>
                          <a:spLocks/>
                        </wps:cNvSpPr>
                        <wps:spPr bwMode="auto">
                          <a:xfrm>
                            <a:off x="11196" y="12333"/>
                            <a:ext cx="16" cy="32"/>
                          </a:xfrm>
                          <a:custGeom>
                            <a:avLst/>
                            <a:gdLst>
                              <a:gd name="T0" fmla="+- 0 11196 11196"/>
                              <a:gd name="T1" fmla="*/ T0 w 16"/>
                              <a:gd name="T2" fmla="+- 0 12349 12333"/>
                              <a:gd name="T3" fmla="*/ 12349 h 32"/>
                              <a:gd name="T4" fmla="+- 0 11212 11196"/>
                              <a:gd name="T5" fmla="*/ T4 w 16"/>
                              <a:gd name="T6" fmla="+- 0 12333 12333"/>
                              <a:gd name="T7" fmla="*/ 12333 h 32"/>
                              <a:gd name="T8" fmla="+- 0 11212 11196"/>
                              <a:gd name="T9" fmla="*/ T8 w 16"/>
                              <a:gd name="T10" fmla="+- 0 12365 12333"/>
                              <a:gd name="T11" fmla="*/ 12365 h 32"/>
                              <a:gd name="T12" fmla="+- 0 11196 11196"/>
                              <a:gd name="T13" fmla="*/ T12 w 16"/>
                              <a:gd name="T14" fmla="+- 0 12365 12333"/>
                              <a:gd name="T15" fmla="*/ 12365 h 32"/>
                              <a:gd name="T16" fmla="+- 0 11196 11196"/>
                              <a:gd name="T17" fmla="*/ T16 w 16"/>
                              <a:gd name="T18" fmla="+- 0 12349 12333"/>
                              <a:gd name="T19" fmla="*/ 12349 h 32"/>
                            </a:gdLst>
                            <a:ahLst/>
                            <a:cxnLst>
                              <a:cxn ang="0">
                                <a:pos x="T1" y="T3"/>
                              </a:cxn>
                              <a:cxn ang="0">
                                <a:pos x="T5" y="T7"/>
                              </a:cxn>
                              <a:cxn ang="0">
                                <a:pos x="T9" y="T11"/>
                              </a:cxn>
                              <a:cxn ang="0">
                                <a:pos x="T13" y="T15"/>
                              </a:cxn>
                              <a:cxn ang="0">
                                <a:pos x="T17" y="T19"/>
                              </a:cxn>
                            </a:cxnLst>
                            <a:rect l="0" t="0" r="r" b="b"/>
                            <a:pathLst>
                              <a:path w="16" h="32">
                                <a:moveTo>
                                  <a:pt x="0" y="16"/>
                                </a:moveTo>
                                <a:lnTo>
                                  <a:pt x="16" y="0"/>
                                </a:lnTo>
                                <a:lnTo>
                                  <a:pt x="16" y="32"/>
                                </a:lnTo>
                                <a:lnTo>
                                  <a:pt x="0" y="32"/>
                                </a:lnTo>
                                <a:lnTo>
                                  <a:pt x="0" y="1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3" o:spid="_x0000_s1026" style="position:absolute;margin-left:559.75pt;margin-top:616.65pt;width:.8pt;height:1.6pt;z-index:-251647488;mso-position-horizontal-relative:page;mso-position-vertical-relative:page" coordorigin="11196,12333"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">
                <v:shape id="Freeform 404" o:spid="_x0000_s1027" style="position:absolute;left:11196;top:12333;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pf3MYA&#10;AADcAAAADwAAAGRycy9kb3ducmV2LnhtbESPT2vCQBTE74V+h+UJvTUb/1ZiNtKKiuLJ2N5fs88k&#10;NPs2ZLca++m7hYLHYWZ+w6TL3jTiQp2rLSsYRjEI4sLqmksF76fN8xyE88gaG8uk4EYOltnjQ4qJ&#10;tlc+0iX3pQgQdgkqqLxvEyldUZFBF9mWOHhn2xn0QXal1B1eA9w0chTHM2mw5rBQYUurioqv/Nso&#10;eCt+4unH/LDHz7I95NPd9rY+jZR6GvSvCxCeen8P/7d3WsF48gJ/Z8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pf3MYAAADcAAAADwAAAAAAAAAAAAAAAACYAgAAZHJz&#10;L2Rvd25yZXYueG1sUEsFBgAAAAAEAAQA9QAAAIsDAAAAAA==&#10;" path="m,16l16,r,32l,32,,16xe" fillcolor="#ededed" stroked="f">
                  <v:path arrowok="t" o:connecttype="custom" o:connectlocs="0,12349;16,12333;16,12365;0,12365;0,12349" o:connectangles="0,0,0,0,0"/>
                </v:shape>
                <w10:wrap anchorx="page" anchory="page"/>
              </v:group>
            </w:pict>
          </mc:Fallback>
        </mc:AlternateContent>
      </w:r>
      <w:r w:rsidR="005622A4" w:rsidRPr="00084091">
        <w:rPr>
          <w:rFonts w:asciiTheme="minorHAnsi" w:hAnsiTheme="minorHAnsi"/>
          <w:noProof/>
          <w:sz w:val="22"/>
          <w:szCs w:val="22"/>
          <w:lang w:eastAsia="zh-TW"/>
        </w:rPr>
        <mc:AlternateContent>
          <mc:Choice Requires="wpg">
            <w:drawing>
              <wp:anchor distT="0" distB="0" distL="114300" distR="114300" simplePos="0" relativeHeight="251666944" behindDoc="1" locked="0" layoutInCell="1" allowOverlap="1" wp14:anchorId="4B866E78" wp14:editId="1E3A430E">
                <wp:simplePos x="0" y="0"/>
                <wp:positionH relativeFrom="page">
                  <wp:posOffset>355600</wp:posOffset>
                </wp:positionH>
                <wp:positionV relativeFrom="page">
                  <wp:posOffset>355600</wp:posOffset>
                </wp:positionV>
                <wp:extent cx="0" cy="0"/>
                <wp:effectExtent l="0" t="0" r="368300" b="368300"/>
                <wp:wrapNone/>
                <wp:docPr id="344"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560" y="560"/>
                          <a:chExt cx="0" cy="0"/>
                        </a:xfrm>
                      </wpg:grpSpPr>
                      <wps:wsp>
                        <wps:cNvPr id="345" name="Freeform 402"/>
                        <wps:cNvSpPr>
                          <a:spLocks noEditPoints="1"/>
                        </wps:cNvSpPr>
                        <wps:spPr bwMode="auto">
                          <a:xfrm>
                            <a:off x="1120" y="1120"/>
                            <a:ext cx="0" cy="0"/>
                          </a:xfrm>
                          <a:custGeom>
                            <a:avLst/>
                            <a:gdLst/>
                            <a:ahLst/>
                            <a:cxnLst>
                              <a:cxn ang="0">
                                <a:pos x="0" y="0"/>
                              </a:cxn>
                              <a:cxn ang="0">
                                <a:pos x="0" y="0"/>
                              </a:cxn>
                            </a:cxnLst>
                            <a:rect l="0" t="0" r="r" b="b"/>
                            <a:pathLst>
                              <a:path>
                                <a:moveTo>
                                  <a:pt x="0" y="0"/>
                                </a:moveTo>
                                <a:lnTo>
                                  <a:pt x="0" y="0"/>
                                </a:lnTo>
                              </a:path>
                            </a:pathLst>
                          </a:custGeom>
                          <a:noFill/>
                          <a:ln w="1270">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1" o:spid="_x0000_s1026" style="position:absolute;margin-left:28pt;margin-top:28pt;width:0;height:0;z-index:-251649536;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">
                <v:shape id="Freeform 402" o:spid="_x0000_s1027"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29KMYA&#10;AADcAAAADwAAAGRycy9kb3ducmV2LnhtbESP0WrCQBRE3wX/YblCX0rdNDUi0VWqKAii0pgPuGRv&#10;k9Ds3ZDdxvTvu4WCj8PMnGFWm8E0oqfO1ZYVvE4jEMSF1TWXCvLb4WUBwnlkjY1lUvBDDjbr8WiF&#10;qbZ3/qA+86UIEHYpKqi8b1MpXVGRQTe1LXHwPm1n0AfZlVJ3eA9w08g4iubSYM1hocKWdhUVX9m3&#10;UXB6jq5xEh+T2mXbeX5ZnPN9r5V6mgzvSxCeBv8I/7ePWsHbLIG/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29KMYAAADcAAAADwAAAAAAAAAAAAAAAACYAgAAZHJz&#10;L2Rvd25yZXYueG1sUEsFBgAAAAAEAAQA9QAAAIsDAAAAAA==&#10;" path="m,l,e" filled="f" strokecolor="#ededed" strokeweight=".1pt">
                  <v:path arrowok="t" o:connecttype="custom" o:connectlocs="0,0;0,0" o:connectangles="0,0"/>
                  <o:lock v:ext="edit" verticies="t"/>
                </v:shape>
                <w10:wrap anchorx="page" anchory="page"/>
              </v:group>
            </w:pict>
          </mc:Fallback>
        </mc:AlternateContent>
      </w:r>
      <w:r w:rsidR="005622A4" w:rsidRPr="00084091">
        <w:rPr>
          <w:rFonts w:asciiTheme="minorHAnsi" w:hAnsiTheme="minorHAnsi"/>
          <w:noProof/>
          <w:sz w:val="22"/>
          <w:szCs w:val="22"/>
          <w:lang w:eastAsia="zh-TW"/>
        </w:rPr>
        <mc:AlternateContent>
          <mc:Choice Requires="wpg">
            <w:drawing>
              <wp:anchor distT="0" distB="0" distL="114300" distR="114300" simplePos="0" relativeHeight="251665920" behindDoc="1" locked="0" layoutInCell="1" allowOverlap="1" wp14:anchorId="7F48DD30" wp14:editId="32A921BC">
                <wp:simplePos x="0" y="0"/>
                <wp:positionH relativeFrom="page">
                  <wp:posOffset>355600</wp:posOffset>
                </wp:positionH>
                <wp:positionV relativeFrom="page">
                  <wp:posOffset>355600</wp:posOffset>
                </wp:positionV>
                <wp:extent cx="0" cy="0"/>
                <wp:effectExtent l="0" t="0" r="368300" b="368300"/>
                <wp:wrapNone/>
                <wp:docPr id="342" name="Group 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560" y="560"/>
                          <a:chExt cx="0" cy="0"/>
                        </a:xfrm>
                      </wpg:grpSpPr>
                      <wps:wsp>
                        <wps:cNvPr id="343" name="Freeform 400"/>
                        <wps:cNvSpPr>
                          <a:spLocks noEditPoints="1"/>
                        </wps:cNvSpPr>
                        <wps:spPr bwMode="auto">
                          <a:xfrm>
                            <a:off x="1120" y="1120"/>
                            <a:ext cx="0" cy="0"/>
                          </a:xfrm>
                          <a:custGeom>
                            <a:avLst/>
                            <a:gdLst/>
                            <a:ahLst/>
                            <a:cxnLst>
                              <a:cxn ang="0">
                                <a:pos x="0" y="0"/>
                              </a:cxn>
                              <a:cxn ang="0">
                                <a:pos x="0" y="0"/>
                              </a:cxn>
                            </a:cxnLst>
                            <a:rect l="0" t="0" r="r" b="b"/>
                            <a:pathLst>
                              <a:path>
                                <a:moveTo>
                                  <a:pt x="0" y="0"/>
                                </a:moveTo>
                                <a:lnTo>
                                  <a:pt x="0" y="0"/>
                                </a:lnTo>
                              </a:path>
                            </a:pathLst>
                          </a:custGeom>
                          <a:noFill/>
                          <a:ln w="1270">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9" o:spid="_x0000_s1026" style="position:absolute;margin-left:28pt;margin-top:28pt;width:0;height:0;z-index:-251650560;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">
                <v:shape id="Freeform 400" o:spid="_x0000_s1027"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b7MQA&#10;AADcAAAADwAAAGRycy9kb3ducmV2LnhtbESPQWsCMRSE70L/Q3iFXqRmrUWWrVFWoVDwpO3B42Pz&#10;uhu6eQmbrKb99UYQehxm5htmtUm2F2cagnGsYD4rQBA3ThtuFXx9vj+XIEJE1tg7JgW/FGCzfpis&#10;sNLuwgc6H2MrMoRDhQq6GH0lZWg6shhmzhNn79sNFmOWQyv1gJcMt718KYqltGg4L3ToaddR83Mc&#10;rYLp4e+Uxn3pS71zdW1Mct5ulXp6TPUbiEgp/ofv7Q+tYPG6gNu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2+zEAAAA3AAAAA8AAAAAAAAAAAAAAAAAmAIAAGRycy9k&#10;b3ducmV2LnhtbFBLBQYAAAAABAAEAPUAAACJAwAAAAA=&#10;" path="m,l,e" filled="f" strokecolor="#999" strokeweight=".1pt">
                  <v:path arrowok="t" o:connecttype="custom" o:connectlocs="0,0;0,0" o:connectangles="0,0"/>
                  <o:lock v:ext="edit" verticies="t"/>
                </v:shape>
                <w10:wrap anchorx="page" anchory="page"/>
              </v:group>
            </w:pict>
          </mc:Fallback>
        </mc:AlternateContent>
      </w:r>
      <w:r w:rsidR="005622A4" w:rsidRPr="00084091">
        <w:rPr>
          <w:rFonts w:asciiTheme="minorHAnsi" w:hAnsiTheme="minorHAnsi"/>
          <w:noProof/>
          <w:sz w:val="22"/>
          <w:szCs w:val="22"/>
          <w:lang w:eastAsia="zh-TW"/>
        </w:rPr>
        <mc:AlternateContent>
          <mc:Choice Requires="wpg">
            <w:drawing>
              <wp:anchor distT="0" distB="0" distL="114300" distR="114300" simplePos="0" relativeHeight="251664896" behindDoc="1" locked="0" layoutInCell="1" allowOverlap="1" wp14:anchorId="295A7459" wp14:editId="13B9A570">
                <wp:simplePos x="0" y="0"/>
                <wp:positionH relativeFrom="page">
                  <wp:posOffset>7108825</wp:posOffset>
                </wp:positionH>
                <wp:positionV relativeFrom="page">
                  <wp:posOffset>2308225</wp:posOffset>
                </wp:positionV>
                <wp:extent cx="10160" cy="20320"/>
                <wp:effectExtent l="3175" t="3175" r="5715" b="5080"/>
                <wp:wrapNone/>
                <wp:docPr id="340" name="Group 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 cy="20320"/>
                          <a:chOff x="11196" y="3635"/>
                          <a:chExt cx="16" cy="32"/>
                        </a:xfrm>
                      </wpg:grpSpPr>
                      <wps:wsp>
                        <wps:cNvPr id="341" name="Freeform 398"/>
                        <wps:cNvSpPr>
                          <a:spLocks/>
                        </wps:cNvSpPr>
                        <wps:spPr bwMode="auto">
                          <a:xfrm>
                            <a:off x="11196" y="3635"/>
                            <a:ext cx="16" cy="32"/>
                          </a:xfrm>
                          <a:custGeom>
                            <a:avLst/>
                            <a:gdLst>
                              <a:gd name="T0" fmla="+- 0 11196 11196"/>
                              <a:gd name="T1" fmla="*/ T0 w 16"/>
                              <a:gd name="T2" fmla="+- 0 3651 3635"/>
                              <a:gd name="T3" fmla="*/ 3651 h 32"/>
                              <a:gd name="T4" fmla="+- 0 11212 11196"/>
                              <a:gd name="T5" fmla="*/ T4 w 16"/>
                              <a:gd name="T6" fmla="+- 0 3635 3635"/>
                              <a:gd name="T7" fmla="*/ 3635 h 32"/>
                              <a:gd name="T8" fmla="+- 0 11212 11196"/>
                              <a:gd name="T9" fmla="*/ T8 w 16"/>
                              <a:gd name="T10" fmla="+- 0 3667 3635"/>
                              <a:gd name="T11" fmla="*/ 3667 h 32"/>
                              <a:gd name="T12" fmla="+- 0 11196 11196"/>
                              <a:gd name="T13" fmla="*/ T12 w 16"/>
                              <a:gd name="T14" fmla="+- 0 3667 3635"/>
                              <a:gd name="T15" fmla="*/ 3667 h 32"/>
                              <a:gd name="T16" fmla="+- 0 11196 11196"/>
                              <a:gd name="T17" fmla="*/ T16 w 16"/>
                              <a:gd name="T18" fmla="+- 0 3651 3635"/>
                              <a:gd name="T19" fmla="*/ 3651 h 32"/>
                            </a:gdLst>
                            <a:ahLst/>
                            <a:cxnLst>
                              <a:cxn ang="0">
                                <a:pos x="T1" y="T3"/>
                              </a:cxn>
                              <a:cxn ang="0">
                                <a:pos x="T5" y="T7"/>
                              </a:cxn>
                              <a:cxn ang="0">
                                <a:pos x="T9" y="T11"/>
                              </a:cxn>
                              <a:cxn ang="0">
                                <a:pos x="T13" y="T15"/>
                              </a:cxn>
                              <a:cxn ang="0">
                                <a:pos x="T17" y="T19"/>
                              </a:cxn>
                            </a:cxnLst>
                            <a:rect l="0" t="0" r="r" b="b"/>
                            <a:pathLst>
                              <a:path w="16" h="32">
                                <a:moveTo>
                                  <a:pt x="0" y="16"/>
                                </a:moveTo>
                                <a:lnTo>
                                  <a:pt x="16" y="0"/>
                                </a:lnTo>
                                <a:lnTo>
                                  <a:pt x="16" y="32"/>
                                </a:lnTo>
                                <a:lnTo>
                                  <a:pt x="0" y="32"/>
                                </a:lnTo>
                                <a:lnTo>
                                  <a:pt x="0" y="16"/>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7" o:spid="_x0000_s1026" style="position:absolute;margin-left:559.75pt;margin-top:181.75pt;width:.8pt;height:1.6pt;z-index:-251651584;mso-position-horizontal-relative:page;mso-position-vertical-relative:page" coordorigin="11196,3635" coordsize="1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">
                <v:shape id="Freeform 398" o:spid="_x0000_s1027" style="position:absolute;left:11196;top:3635;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iM8UA&#10;AADcAAAADwAAAGRycy9kb3ducmV2LnhtbESPQWvCQBSE74X+h+UVequbWC0SXUNbqiieGvX+zD6T&#10;YPZtyK5J7K93C4Ueh5n5hlmkg6lFR62rLCuIRxEI4tzqigsFh/3qZQbCeWSNtWVScCMH6fLxYYGJ&#10;tj1/U5f5QgQIuwQVlN43iZQuL8mgG9mGOHhn2xr0QbaF1C32AW5qOY6iN2mw4rBQYkOfJeWX7GoU&#10;fOQ/0fQ4223xVDS7bLpZ3772Y6Wen4b3OQhPg/8P/7U3WsHrJIbf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2IzxQAAANwAAAAPAAAAAAAAAAAAAAAAAJgCAABkcnMv&#10;ZG93bnJldi54bWxQSwUGAAAAAAQABAD1AAAAigMAAAAA&#10;" path="m,16l16,r,32l,32,,16xe" fillcolor="#ededed" stroked="f">
                  <v:path arrowok="t" o:connecttype="custom" o:connectlocs="0,3651;16,3635;16,3667;0,3667;0,3651" o:connectangles="0,0,0,0,0"/>
                </v:shape>
                <w10:wrap anchorx="page" anchory="page"/>
              </v:group>
            </w:pict>
          </mc:Fallback>
        </mc:AlternateContent>
      </w:r>
      <w:r w:rsidR="005622A4" w:rsidRPr="00084091">
        <w:rPr>
          <w:rFonts w:asciiTheme="minorHAnsi" w:hAnsiTheme="minorHAnsi"/>
          <w:noProof/>
          <w:sz w:val="22"/>
          <w:szCs w:val="22"/>
          <w:lang w:eastAsia="zh-TW"/>
        </w:rPr>
        <mc:AlternateContent>
          <mc:Choice Requires="wpg">
            <w:drawing>
              <wp:anchor distT="0" distB="0" distL="114300" distR="114300" simplePos="0" relativeHeight="251662848" behindDoc="1" locked="0" layoutInCell="1" allowOverlap="1" wp14:anchorId="0E2E4231" wp14:editId="46BBE247">
                <wp:simplePos x="0" y="0"/>
                <wp:positionH relativeFrom="page">
                  <wp:posOffset>355600</wp:posOffset>
                </wp:positionH>
                <wp:positionV relativeFrom="page">
                  <wp:posOffset>355600</wp:posOffset>
                </wp:positionV>
                <wp:extent cx="0" cy="0"/>
                <wp:effectExtent l="0" t="0" r="368300" b="368300"/>
                <wp:wrapNone/>
                <wp:docPr id="338" name="Group 3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560" y="560"/>
                          <a:chExt cx="0" cy="0"/>
                        </a:xfrm>
                      </wpg:grpSpPr>
                      <wps:wsp>
                        <wps:cNvPr id="339" name="Freeform 396"/>
                        <wps:cNvSpPr>
                          <a:spLocks noEditPoints="1"/>
                        </wps:cNvSpPr>
                        <wps:spPr bwMode="auto">
                          <a:xfrm>
                            <a:off x="1120" y="1120"/>
                            <a:ext cx="0" cy="0"/>
                          </a:xfrm>
                          <a:custGeom>
                            <a:avLst/>
                            <a:gdLst/>
                            <a:ahLst/>
                            <a:cxnLst>
                              <a:cxn ang="0">
                                <a:pos x="0" y="0"/>
                              </a:cxn>
                              <a:cxn ang="0">
                                <a:pos x="0" y="0"/>
                              </a:cxn>
                            </a:cxnLst>
                            <a:rect l="0" t="0" r="r" b="b"/>
                            <a:pathLst>
                              <a:path>
                                <a:moveTo>
                                  <a:pt x="0" y="0"/>
                                </a:moveTo>
                                <a:lnTo>
                                  <a:pt x="0" y="0"/>
                                </a:lnTo>
                              </a:path>
                            </a:pathLst>
                          </a:custGeom>
                          <a:noFill/>
                          <a:ln w="1270">
                            <a:solidFill>
                              <a:srgbClr val="EDED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5" o:spid="_x0000_s1026" style="position:absolute;margin-left:28pt;margin-top:28pt;width:0;height:0;z-index:-251653632;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">
                <v:shape id="Freeform 396" o:spid="_x0000_s1027"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bEUMYA&#10;AADcAAAADwAAAGRycy9kb3ducmV2LnhtbESP0WrCQBRE3wv+w3KFvkjdGFFs6ibY0oJQWjHNB1yy&#10;1ySYvRuy2xj/3i0IfRxm5gyzzUbTioF611hWsJhHIIhLqxuuFBQ/H08bEM4ja2wtk4IrOcjSycMW&#10;E20vfKQh95UIEHYJKqi97xIpXVmTQTe3HXHwTrY36IPsK6l7vAS4aWUcRWtpsOGwUGNHbzWV5/zX&#10;KPicRYd4Fe9Xjctf18X35qt4H7RSj9Nx9wLC0+j/w/f2XitYLp/h70w4Aj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bEUMYAAADcAAAADwAAAAAAAAAAAAAAAACYAgAAZHJz&#10;L2Rvd25yZXYueG1sUEsFBgAAAAAEAAQA9QAAAIsDAAAAAA==&#10;" path="m,l,e" filled="f" strokecolor="#ededed" strokeweight=".1pt">
                  <v:path arrowok="t" o:connecttype="custom" o:connectlocs="0,0;0,0" o:connectangles="0,0"/>
                  <o:lock v:ext="edit" verticies="t"/>
                </v:shape>
                <w10:wrap anchorx="page" anchory="page"/>
              </v:group>
            </w:pict>
          </mc:Fallback>
        </mc:AlternateContent>
      </w:r>
      <w:r w:rsidR="005622A4" w:rsidRPr="00084091">
        <w:rPr>
          <w:rFonts w:asciiTheme="minorHAnsi" w:hAnsiTheme="minorHAnsi"/>
          <w:noProof/>
          <w:sz w:val="22"/>
          <w:szCs w:val="22"/>
          <w:lang w:eastAsia="zh-TW"/>
        </w:rPr>
        <mc:AlternateContent>
          <mc:Choice Requires="wpg">
            <w:drawing>
              <wp:anchor distT="0" distB="0" distL="114300" distR="114300" simplePos="0" relativeHeight="251661824" behindDoc="1" locked="0" layoutInCell="1" allowOverlap="1" wp14:anchorId="1FAE0CB2" wp14:editId="627A4E75">
                <wp:simplePos x="0" y="0"/>
                <wp:positionH relativeFrom="page">
                  <wp:posOffset>355600</wp:posOffset>
                </wp:positionH>
                <wp:positionV relativeFrom="page">
                  <wp:posOffset>355600</wp:posOffset>
                </wp:positionV>
                <wp:extent cx="0" cy="0"/>
                <wp:effectExtent l="0" t="0" r="368300" b="368300"/>
                <wp:wrapNone/>
                <wp:docPr id="336"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560" y="560"/>
                          <a:chExt cx="0" cy="0"/>
                        </a:xfrm>
                      </wpg:grpSpPr>
                      <wps:wsp>
                        <wps:cNvPr id="337" name="Freeform 394"/>
                        <wps:cNvSpPr>
                          <a:spLocks noEditPoints="1"/>
                        </wps:cNvSpPr>
                        <wps:spPr bwMode="auto">
                          <a:xfrm>
                            <a:off x="1120" y="1120"/>
                            <a:ext cx="0" cy="0"/>
                          </a:xfrm>
                          <a:custGeom>
                            <a:avLst/>
                            <a:gdLst/>
                            <a:ahLst/>
                            <a:cxnLst>
                              <a:cxn ang="0">
                                <a:pos x="0" y="0"/>
                              </a:cxn>
                              <a:cxn ang="0">
                                <a:pos x="0" y="0"/>
                              </a:cxn>
                            </a:cxnLst>
                            <a:rect l="0" t="0" r="r" b="b"/>
                            <a:pathLst>
                              <a:path>
                                <a:moveTo>
                                  <a:pt x="0" y="0"/>
                                </a:moveTo>
                                <a:lnTo>
                                  <a:pt x="0" y="0"/>
                                </a:lnTo>
                              </a:path>
                            </a:pathLst>
                          </a:custGeom>
                          <a:noFill/>
                          <a:ln w="1270">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3" o:spid="_x0000_s1026" style="position:absolute;margin-left:28pt;margin-top:28pt;width:0;height:0;z-index:-251654656;mso-position-horizontal-relative:page;mso-position-vertical-relative:page" coordorigin="560,56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">
                <v:shape id="Freeform 394" o:spid="_x0000_s1027" style="position:absolute;left:1120;top:1120;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uksQA&#10;AADcAAAADwAAAGRycy9kb3ducmV2LnhtbESPQWsCMRSE70L/Q3iFXqRmrVCXrVFWoVDwpO3B42Pz&#10;uhu6eQmbrKb99UYQehxm5htmtUm2F2cagnGsYD4rQBA3ThtuFXx9vj+XIEJE1tg7JgW/FGCzfpis&#10;sNLuwgc6H2MrMoRDhQq6GH0lZWg6shhmzhNn79sNFmOWQyv1gJcMt718KYpXadFwXujQ066j5uc4&#10;WgXTw98pjfvSl3rn6tqY5LzdKvX0mOo3EJFS/A/f2x9awWKxhNuZf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wrpLEAAAA3AAAAA8AAAAAAAAAAAAAAAAAmAIAAGRycy9k&#10;b3ducmV2LnhtbFBLBQYAAAAABAAEAPUAAACJAwAAAAA=&#10;" path="m,l,e" filled="f" strokecolor="#999" strokeweight=".1pt">
                  <v:path arrowok="t" o:connecttype="custom" o:connectlocs="0,0;0,0" o:connectangles="0,0"/>
                  <o:lock v:ext="edit" verticies="t"/>
                </v:shape>
                <w10:wrap anchorx="page" anchory="page"/>
              </v:group>
            </w:pict>
          </mc:Fallback>
        </mc:AlternateContent>
      </w:r>
      <w:r w:rsidR="00771897">
        <w:rPr>
          <w:rFonts w:asciiTheme="minorHAnsi" w:eastAsia="DejaVu Serif" w:hAnsiTheme="minorHAnsi" w:cs="DejaVu Serif"/>
          <w:w w:val="101"/>
          <w:sz w:val="22"/>
          <w:szCs w:val="22"/>
        </w:rPr>
        <w:t>M</w:t>
      </w:r>
    </w:p>
    <w:p w14:paraId="2EAC0C5C" w14:textId="4992F2EC" w:rsidR="00A136DE" w:rsidRPr="00771897" w:rsidRDefault="00771897" w:rsidP="00771897">
      <w:pPr>
        <w:pStyle w:val="ListParagraph"/>
        <w:numPr>
          <w:ilvl w:val="3"/>
          <w:numId w:val="13"/>
        </w:numPr>
        <w:tabs>
          <w:tab w:val="left" w:pos="10260"/>
        </w:tabs>
        <w:spacing w:before="68" w:line="261" w:lineRule="auto"/>
        <w:ind w:left="2671" w:right="-10"/>
        <w:rPr>
          <w:rFonts w:asciiTheme="minorHAnsi" w:eastAsia="DejaVu Serif" w:hAnsiTheme="minorHAnsi" w:cs="DejaVu Serif"/>
          <w:sz w:val="22"/>
          <w:szCs w:val="22"/>
        </w:rPr>
      </w:pPr>
      <w:r>
        <w:rPr>
          <w:rFonts w:asciiTheme="minorHAnsi" w:eastAsia="DejaVu Serif" w:hAnsiTheme="minorHAnsi" w:cs="DejaVu Serif"/>
          <w:w w:val="101"/>
          <w:sz w:val="22"/>
          <w:szCs w:val="22"/>
        </w:rPr>
        <w:t>M</w:t>
      </w:r>
      <w:r w:rsidR="00036CD2" w:rsidRPr="00771897">
        <w:rPr>
          <w:rFonts w:asciiTheme="minorHAnsi" w:eastAsia="DejaVu Serif" w:hAnsiTheme="minorHAnsi" w:cs="DejaVu Serif"/>
          <w:sz w:val="22"/>
          <w:szCs w:val="22"/>
        </w:rPr>
        <w:t>edImage not found</w:t>
      </w:r>
    </w:p>
    <w:p w14:paraId="1E3CCA2C" w14:textId="77777777" w:rsidR="00771897" w:rsidRDefault="00036CD2" w:rsidP="00771897">
      <w:pPr>
        <w:pStyle w:val="ListParagraph"/>
        <w:numPr>
          <w:ilvl w:val="0"/>
          <w:numId w:val="13"/>
        </w:numPr>
        <w:spacing w:before="4" w:line="260" w:lineRule="auto"/>
        <w:ind w:right="20"/>
        <w:rPr>
          <w:rFonts w:asciiTheme="minorHAnsi" w:eastAsia="DejaVu Serif" w:hAnsiTheme="minorHAnsi" w:cs="DejaVu Serif"/>
          <w:sz w:val="22"/>
          <w:szCs w:val="22"/>
        </w:rPr>
      </w:pPr>
      <w:r w:rsidRPr="00771897">
        <w:rPr>
          <w:rFonts w:asciiTheme="minorHAnsi" w:eastAsia="DejaVu Serif" w:hAnsiTheme="minorHAnsi" w:cs="DejaVu Serif"/>
          <w:sz w:val="22"/>
          <w:szCs w:val="22"/>
        </w:rPr>
        <w:t>DELETE medimages/{image_id}</w:t>
      </w:r>
    </w:p>
    <w:p w14:paraId="7B157D1D" w14:textId="77777777" w:rsidR="00771897" w:rsidRDefault="00036CD2" w:rsidP="00771897">
      <w:pPr>
        <w:pStyle w:val="ListParagraph"/>
        <w:numPr>
          <w:ilvl w:val="1"/>
          <w:numId w:val="13"/>
        </w:numPr>
        <w:spacing w:before="4" w:line="260" w:lineRule="auto"/>
        <w:ind w:right="20"/>
        <w:rPr>
          <w:rFonts w:asciiTheme="minorHAnsi" w:eastAsia="DejaVu Serif" w:hAnsiTheme="minorHAnsi" w:cs="DejaVu Serif"/>
          <w:sz w:val="22"/>
          <w:szCs w:val="22"/>
        </w:rPr>
      </w:pPr>
      <w:r w:rsidRPr="00771897">
        <w:rPr>
          <w:rFonts w:asciiTheme="minorHAnsi" w:eastAsia="DejaVu Serif" w:hAnsiTheme="minorHAnsi" w:cs="DejaVu Serif"/>
          <w:b/>
          <w:sz w:val="22"/>
          <w:szCs w:val="22"/>
        </w:rPr>
        <w:t>Description:</w:t>
      </w:r>
      <w:r w:rsidR="00771897">
        <w:rPr>
          <w:rFonts w:asciiTheme="minorHAnsi" w:eastAsia="DejaVu Serif" w:hAnsiTheme="minorHAnsi" w:cs="DejaVu Serif"/>
          <w:b/>
          <w:sz w:val="22"/>
          <w:szCs w:val="22"/>
        </w:rPr>
        <w:t xml:space="preserve"> </w:t>
      </w:r>
      <w:r w:rsidRPr="00771897">
        <w:rPr>
          <w:rFonts w:asciiTheme="minorHAnsi" w:eastAsia="DejaVu Serif" w:hAnsiTheme="minorHAnsi" w:cs="DejaVu Serif"/>
          <w:sz w:val="22"/>
          <w:szCs w:val="22"/>
        </w:rPr>
        <w:t xml:space="preserve">Deletes a MedImage </w:t>
      </w:r>
    </w:p>
    <w:p w14:paraId="1FC03672" w14:textId="77777777" w:rsidR="00771897" w:rsidRPr="00771897" w:rsidRDefault="00036CD2" w:rsidP="00771897">
      <w:pPr>
        <w:pStyle w:val="ListParagraph"/>
        <w:numPr>
          <w:ilvl w:val="1"/>
          <w:numId w:val="13"/>
        </w:numPr>
        <w:spacing w:before="4" w:line="260" w:lineRule="auto"/>
        <w:ind w:right="20"/>
        <w:rPr>
          <w:rFonts w:asciiTheme="minorHAnsi" w:eastAsia="DejaVu Serif" w:hAnsiTheme="minorHAnsi" w:cs="DejaVu Serif" w:hint="eastAsia"/>
          <w:sz w:val="22"/>
          <w:szCs w:val="22"/>
        </w:rPr>
      </w:pPr>
      <w:r w:rsidRPr="00771897">
        <w:rPr>
          <w:rFonts w:asciiTheme="minorHAnsi" w:eastAsia="DejaVu Serif" w:hAnsiTheme="minorHAnsi" w:cs="DejaVu Serif"/>
          <w:b/>
          <w:sz w:val="22"/>
          <w:szCs w:val="22"/>
        </w:rPr>
        <w:t>Parameters:</w:t>
      </w:r>
      <w:r w:rsidR="00771897">
        <w:rPr>
          <w:rFonts w:ascii="PMingLiU" w:hAnsi="PMingLiU" w:cs="DejaVu Serif" w:hint="eastAsia"/>
          <w:b/>
          <w:sz w:val="22"/>
          <w:szCs w:val="22"/>
          <w:lang w:eastAsia="zh-TW"/>
        </w:rPr>
        <w:t xml:space="preserve"> </w:t>
      </w:r>
      <w:r w:rsidRPr="00771897">
        <w:rPr>
          <w:rFonts w:asciiTheme="minorHAnsi" w:eastAsia="DejaVu Serif" w:hAnsiTheme="minorHAnsi" w:cs="DejaVu Serif"/>
          <w:sz w:val="22"/>
          <w:szCs w:val="22"/>
        </w:rPr>
        <w:t>None</w:t>
      </w:r>
    </w:p>
    <w:p w14:paraId="0586904F" w14:textId="77777777" w:rsidR="00771897" w:rsidRPr="00771897" w:rsidRDefault="00036CD2" w:rsidP="00771897">
      <w:pPr>
        <w:pStyle w:val="ListParagraph"/>
        <w:numPr>
          <w:ilvl w:val="1"/>
          <w:numId w:val="13"/>
        </w:numPr>
        <w:spacing w:before="4" w:line="260" w:lineRule="auto"/>
        <w:ind w:right="20"/>
        <w:rPr>
          <w:rFonts w:asciiTheme="minorHAnsi" w:eastAsia="DejaVu Serif" w:hAnsiTheme="minorHAnsi" w:cs="DejaVu Serif" w:hint="eastAsia"/>
          <w:sz w:val="22"/>
          <w:szCs w:val="22"/>
        </w:rPr>
      </w:pPr>
      <w:r w:rsidRPr="00771897">
        <w:rPr>
          <w:rFonts w:asciiTheme="minorHAnsi" w:eastAsia="DejaVu Serif" w:hAnsiTheme="minorHAnsi" w:cs="DejaVu Serif"/>
          <w:b/>
          <w:w w:val="101"/>
          <w:sz w:val="22"/>
          <w:szCs w:val="22"/>
        </w:rPr>
        <w:t xml:space="preserve">Response: </w:t>
      </w:r>
    </w:p>
    <w:p w14:paraId="346B594D" w14:textId="77777777" w:rsidR="00771897" w:rsidRPr="00771897" w:rsidRDefault="00036CD2" w:rsidP="00771897">
      <w:pPr>
        <w:pStyle w:val="ListParagraph"/>
        <w:numPr>
          <w:ilvl w:val="2"/>
          <w:numId w:val="13"/>
        </w:numPr>
        <w:spacing w:before="4" w:line="260" w:lineRule="auto"/>
        <w:ind w:right="20"/>
        <w:rPr>
          <w:rFonts w:asciiTheme="minorHAnsi" w:eastAsia="DejaVu Serif" w:hAnsiTheme="minorHAnsi" w:cs="DejaVu Serif" w:hint="eastAsia"/>
          <w:sz w:val="22"/>
          <w:szCs w:val="22"/>
        </w:rPr>
      </w:pPr>
      <w:r w:rsidRPr="00771897">
        <w:rPr>
          <w:rFonts w:asciiTheme="minorHAnsi" w:eastAsia="DejaVu Serif" w:hAnsiTheme="minorHAnsi" w:cs="DejaVu Serif"/>
          <w:b/>
          <w:w w:val="101"/>
          <w:sz w:val="22"/>
          <w:szCs w:val="22"/>
        </w:rPr>
        <w:t>Success:</w:t>
      </w:r>
      <w:r w:rsidRPr="00771897">
        <w:rPr>
          <w:rFonts w:asciiTheme="minorHAnsi" w:eastAsia="DejaVu Serif" w:hAnsiTheme="minorHAnsi" w:cs="DejaVu Serif"/>
          <w:w w:val="101"/>
          <w:sz w:val="22"/>
          <w:szCs w:val="22"/>
        </w:rPr>
        <w:t xml:space="preserve">None </w:t>
      </w:r>
    </w:p>
    <w:p w14:paraId="5A28CF13" w14:textId="77777777" w:rsidR="00771897" w:rsidRPr="00771897" w:rsidRDefault="00036CD2" w:rsidP="00771897">
      <w:pPr>
        <w:pStyle w:val="ListParagraph"/>
        <w:numPr>
          <w:ilvl w:val="2"/>
          <w:numId w:val="13"/>
        </w:numPr>
        <w:spacing w:before="4" w:line="260" w:lineRule="auto"/>
        <w:ind w:right="20"/>
        <w:rPr>
          <w:rFonts w:asciiTheme="minorHAnsi" w:eastAsia="DejaVu Serif" w:hAnsiTheme="minorHAnsi" w:cs="DejaVu Serif" w:hint="eastAsia"/>
          <w:sz w:val="22"/>
          <w:szCs w:val="22"/>
        </w:rPr>
      </w:pPr>
      <w:r w:rsidRPr="00771897">
        <w:rPr>
          <w:rFonts w:asciiTheme="minorHAnsi" w:eastAsia="DejaVu Serif" w:hAnsiTheme="minorHAnsi" w:cs="DejaVu Serif"/>
          <w:b/>
          <w:w w:val="101"/>
          <w:sz w:val="22"/>
          <w:szCs w:val="22"/>
        </w:rPr>
        <w:t>Failure:</w:t>
      </w:r>
    </w:p>
    <w:p w14:paraId="4D85BA74" w14:textId="77777777" w:rsidR="00771897" w:rsidRPr="00771897" w:rsidRDefault="00036CD2" w:rsidP="00771897">
      <w:pPr>
        <w:pStyle w:val="ListParagraph"/>
        <w:numPr>
          <w:ilvl w:val="3"/>
          <w:numId w:val="13"/>
        </w:numPr>
        <w:spacing w:before="4" w:line="260" w:lineRule="auto"/>
        <w:ind w:right="20"/>
        <w:rPr>
          <w:rFonts w:asciiTheme="minorHAnsi" w:eastAsia="DejaVu Serif" w:hAnsiTheme="minorHAnsi" w:cs="DejaVu Serif" w:hint="eastAsia"/>
          <w:sz w:val="22"/>
          <w:szCs w:val="22"/>
        </w:rPr>
      </w:pPr>
      <w:r w:rsidRPr="00771897">
        <w:rPr>
          <w:rFonts w:asciiTheme="minorHAnsi" w:eastAsia="DejaVu Serif" w:hAnsiTheme="minorHAnsi" w:cs="DejaVu Serif"/>
          <w:sz w:val="22"/>
          <w:szCs w:val="22"/>
        </w:rPr>
        <w:t xml:space="preserve">Invalid image </w:t>
      </w:r>
      <w:r w:rsidRPr="00771897">
        <w:rPr>
          <w:rFonts w:asciiTheme="minorHAnsi" w:eastAsia="DejaVu Serif" w:hAnsiTheme="minorHAnsi" w:cs="DejaVu Serif"/>
          <w:w w:val="101"/>
          <w:sz w:val="22"/>
          <w:szCs w:val="22"/>
        </w:rPr>
        <w:t>_id</w:t>
      </w:r>
    </w:p>
    <w:p w14:paraId="5CD3A746" w14:textId="076C9D56" w:rsidR="00313466" w:rsidRPr="00C36973" w:rsidRDefault="00036CD2" w:rsidP="00C36973">
      <w:pPr>
        <w:pStyle w:val="ListParagraph"/>
        <w:numPr>
          <w:ilvl w:val="3"/>
          <w:numId w:val="13"/>
        </w:numPr>
        <w:spacing w:before="4" w:line="260" w:lineRule="auto"/>
        <w:ind w:right="20"/>
        <w:rPr>
          <w:rFonts w:asciiTheme="minorHAnsi" w:eastAsia="DejaVu Serif" w:hAnsiTheme="minorHAnsi" w:cs="DejaVu Serif" w:hint="eastAsia"/>
          <w:sz w:val="22"/>
          <w:szCs w:val="22"/>
        </w:rPr>
      </w:pPr>
      <w:r w:rsidRPr="00771897">
        <w:rPr>
          <w:rFonts w:asciiTheme="minorHAnsi" w:eastAsia="DejaVu Serif" w:hAnsiTheme="minorHAnsi" w:cs="DejaVu Serif"/>
          <w:sz w:val="22"/>
          <w:szCs w:val="22"/>
        </w:rPr>
        <w:t>Medimage does not exis</w:t>
      </w:r>
      <w:r w:rsidRPr="00771897">
        <w:rPr>
          <w:rFonts w:asciiTheme="minorHAnsi" w:eastAsia="DejaVu Serif" w:hAnsiTheme="minorHAnsi" w:cs="DejaVu Serif"/>
          <w:w w:val="102"/>
          <w:sz w:val="22"/>
          <w:szCs w:val="22"/>
        </w:rPr>
        <w:t>t</w:t>
      </w:r>
      <w:bookmarkStart w:id="0" w:name="_GoBack"/>
      <w:bookmarkEnd w:id="0"/>
    </w:p>
    <w:sectPr w:rsidR="00313466" w:rsidRPr="00C36973">
      <w:pgSz w:w="11900" w:h="16840"/>
      <w:pgMar w:top="600" w:right="620" w:bottom="280" w:left="5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13E27" w14:textId="77777777" w:rsidR="006D1DF8" w:rsidRDefault="006D1DF8" w:rsidP="00754BB5">
      <w:r>
        <w:separator/>
      </w:r>
    </w:p>
  </w:endnote>
  <w:endnote w:type="continuationSeparator" w:id="0">
    <w:p w14:paraId="7961190E" w14:textId="77777777" w:rsidR="006D1DF8" w:rsidRDefault="006D1DF8" w:rsidP="0075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DejaVu Serif">
    <w:altName w:val="Times New Roman"/>
    <w:panose1 w:val="00000000000000000000"/>
    <w:charset w:val="00"/>
    <w:family w:val="roman"/>
    <w:notTrueType/>
    <w:pitch w:val="default"/>
  </w:font>
  <w:font w:name="Helvetica Light">
    <w:altName w:val="Malgun Gothic"/>
    <w:charset w:val="00"/>
    <w:family w:val="auto"/>
    <w:pitch w:val="variable"/>
    <w:sig w:usb0="00000003" w:usb1="4000204A" w:usb2="00000000" w:usb3="00000000" w:csb0="00000001" w:csb1="00000000"/>
  </w:font>
  <w:font w:name="DejaVu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F7F8A" w14:textId="77777777" w:rsidR="006D1DF8" w:rsidRDefault="006D1DF8" w:rsidP="00754BB5">
      <w:r>
        <w:separator/>
      </w:r>
    </w:p>
  </w:footnote>
  <w:footnote w:type="continuationSeparator" w:id="0">
    <w:p w14:paraId="6A31CD5E" w14:textId="77777777" w:rsidR="006D1DF8" w:rsidRDefault="006D1DF8" w:rsidP="00754B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07561"/>
    <w:multiLevelType w:val="hybridMultilevel"/>
    <w:tmpl w:val="581C9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35E26"/>
    <w:multiLevelType w:val="hybridMultilevel"/>
    <w:tmpl w:val="58120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0739D"/>
    <w:multiLevelType w:val="hybridMultilevel"/>
    <w:tmpl w:val="6D1A214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1A87B52"/>
    <w:multiLevelType w:val="hybridMultilevel"/>
    <w:tmpl w:val="F6BC36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94F1DBC"/>
    <w:multiLevelType w:val="hybridMultilevel"/>
    <w:tmpl w:val="B8BEDE78"/>
    <w:lvl w:ilvl="0" w:tplc="04090003">
      <w:start w:val="1"/>
      <w:numFmt w:val="bullet"/>
      <w:lvlText w:val="o"/>
      <w:lvlJc w:val="left"/>
      <w:pPr>
        <w:ind w:left="2110" w:hanging="360"/>
      </w:pPr>
      <w:rPr>
        <w:rFonts w:ascii="Courier New" w:hAnsi="Courier New" w:hint="default"/>
      </w:rPr>
    </w:lvl>
    <w:lvl w:ilvl="1" w:tplc="04090003" w:tentative="1">
      <w:start w:val="1"/>
      <w:numFmt w:val="bullet"/>
      <w:lvlText w:val="o"/>
      <w:lvlJc w:val="left"/>
      <w:pPr>
        <w:ind w:left="2830" w:hanging="360"/>
      </w:pPr>
      <w:rPr>
        <w:rFonts w:ascii="Courier New" w:hAnsi="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5">
    <w:nsid w:val="4F4B2739"/>
    <w:multiLevelType w:val="multilevel"/>
    <w:tmpl w:val="C1EE53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5748349E"/>
    <w:multiLevelType w:val="hybridMultilevel"/>
    <w:tmpl w:val="ADE82B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86E2994"/>
    <w:multiLevelType w:val="hybridMultilevel"/>
    <w:tmpl w:val="198EE0A6"/>
    <w:lvl w:ilvl="0" w:tplc="B172DC68">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8">
    <w:nsid w:val="5D6362B2"/>
    <w:multiLevelType w:val="hybridMultilevel"/>
    <w:tmpl w:val="21DA2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2A69C8"/>
    <w:multiLevelType w:val="hybridMultilevel"/>
    <w:tmpl w:val="6342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9531F0"/>
    <w:multiLevelType w:val="hybridMultilevel"/>
    <w:tmpl w:val="61382A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7C10DF"/>
    <w:multiLevelType w:val="hybridMultilevel"/>
    <w:tmpl w:val="FCE80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0C03C5B"/>
    <w:multiLevelType w:val="hybridMultilevel"/>
    <w:tmpl w:val="3A08C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1"/>
  </w:num>
  <w:num w:numId="4">
    <w:abstractNumId w:val="2"/>
  </w:num>
  <w:num w:numId="5">
    <w:abstractNumId w:val="7"/>
  </w:num>
  <w:num w:numId="6">
    <w:abstractNumId w:val="6"/>
  </w:num>
  <w:num w:numId="7">
    <w:abstractNumId w:val="3"/>
  </w:num>
  <w:num w:numId="8">
    <w:abstractNumId w:val="0"/>
  </w:num>
  <w:num w:numId="9">
    <w:abstractNumId w:val="4"/>
  </w:num>
  <w:num w:numId="10">
    <w:abstractNumId w:val="1"/>
  </w:num>
  <w:num w:numId="11">
    <w:abstractNumId w:val="1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DE"/>
    <w:rsid w:val="000265E0"/>
    <w:rsid w:val="000334E5"/>
    <w:rsid w:val="00036CD2"/>
    <w:rsid w:val="00084091"/>
    <w:rsid w:val="00085C3A"/>
    <w:rsid w:val="000F6C5D"/>
    <w:rsid w:val="00113DC5"/>
    <w:rsid w:val="00157A70"/>
    <w:rsid w:val="001D75C0"/>
    <w:rsid w:val="001F69D3"/>
    <w:rsid w:val="00263470"/>
    <w:rsid w:val="002724D8"/>
    <w:rsid w:val="002B3B2A"/>
    <w:rsid w:val="00303400"/>
    <w:rsid w:val="00313466"/>
    <w:rsid w:val="00367B7C"/>
    <w:rsid w:val="003C7307"/>
    <w:rsid w:val="003C7EE6"/>
    <w:rsid w:val="003D47FC"/>
    <w:rsid w:val="003D4FEC"/>
    <w:rsid w:val="003D53A6"/>
    <w:rsid w:val="003E5C2B"/>
    <w:rsid w:val="003F45CE"/>
    <w:rsid w:val="00413879"/>
    <w:rsid w:val="00477009"/>
    <w:rsid w:val="004A123F"/>
    <w:rsid w:val="004B04ED"/>
    <w:rsid w:val="005622A4"/>
    <w:rsid w:val="005C6933"/>
    <w:rsid w:val="005F7E42"/>
    <w:rsid w:val="00602C71"/>
    <w:rsid w:val="006565C8"/>
    <w:rsid w:val="006A03EA"/>
    <w:rsid w:val="006A6700"/>
    <w:rsid w:val="006D1DF8"/>
    <w:rsid w:val="006D3ADA"/>
    <w:rsid w:val="00713723"/>
    <w:rsid w:val="00754BB5"/>
    <w:rsid w:val="00771897"/>
    <w:rsid w:val="007C67E7"/>
    <w:rsid w:val="007C685B"/>
    <w:rsid w:val="0080471C"/>
    <w:rsid w:val="0084215D"/>
    <w:rsid w:val="0086504B"/>
    <w:rsid w:val="00877A22"/>
    <w:rsid w:val="008A70C9"/>
    <w:rsid w:val="008B2A9E"/>
    <w:rsid w:val="008E3486"/>
    <w:rsid w:val="00920E25"/>
    <w:rsid w:val="0093185A"/>
    <w:rsid w:val="00932A87"/>
    <w:rsid w:val="00935DF5"/>
    <w:rsid w:val="00970A51"/>
    <w:rsid w:val="009F2666"/>
    <w:rsid w:val="00A1233F"/>
    <w:rsid w:val="00A136DE"/>
    <w:rsid w:val="00A27546"/>
    <w:rsid w:val="00A328FE"/>
    <w:rsid w:val="00AA370A"/>
    <w:rsid w:val="00B0512C"/>
    <w:rsid w:val="00B302ED"/>
    <w:rsid w:val="00B34FE5"/>
    <w:rsid w:val="00B8298F"/>
    <w:rsid w:val="00C36973"/>
    <w:rsid w:val="00CE26AF"/>
    <w:rsid w:val="00D646FC"/>
    <w:rsid w:val="00D64792"/>
    <w:rsid w:val="00D82DAC"/>
    <w:rsid w:val="00D846D5"/>
    <w:rsid w:val="00D86EAC"/>
    <w:rsid w:val="00D905D4"/>
    <w:rsid w:val="00DD459E"/>
    <w:rsid w:val="00DD7C7C"/>
    <w:rsid w:val="00DF1CD7"/>
    <w:rsid w:val="00E15B08"/>
    <w:rsid w:val="00E24CE5"/>
    <w:rsid w:val="00E3315F"/>
    <w:rsid w:val="00E65C0D"/>
    <w:rsid w:val="00EE26EB"/>
    <w:rsid w:val="00EE7721"/>
    <w:rsid w:val="00F442A6"/>
    <w:rsid w:val="00F93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7C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36CD2"/>
    <w:pPr>
      <w:ind w:left="720"/>
      <w:contextualSpacing/>
    </w:pPr>
  </w:style>
  <w:style w:type="paragraph" w:styleId="BalloonText">
    <w:name w:val="Balloon Text"/>
    <w:basedOn w:val="Normal"/>
    <w:link w:val="BalloonTextChar"/>
    <w:uiPriority w:val="99"/>
    <w:semiHidden/>
    <w:unhideWhenUsed/>
    <w:rsid w:val="00036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6CD2"/>
    <w:rPr>
      <w:rFonts w:ascii="Lucida Grande" w:hAnsi="Lucida Grande" w:cs="Lucida Grande"/>
      <w:sz w:val="18"/>
      <w:szCs w:val="18"/>
    </w:rPr>
  </w:style>
  <w:style w:type="table" w:styleId="TableGrid">
    <w:name w:val="Table Grid"/>
    <w:basedOn w:val="TableNormal"/>
    <w:uiPriority w:val="59"/>
    <w:rsid w:val="00D905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4BB5"/>
    <w:pPr>
      <w:tabs>
        <w:tab w:val="center" w:pos="4680"/>
        <w:tab w:val="right" w:pos="9360"/>
      </w:tabs>
    </w:pPr>
  </w:style>
  <w:style w:type="character" w:customStyle="1" w:styleId="HeaderChar">
    <w:name w:val="Header Char"/>
    <w:basedOn w:val="DefaultParagraphFont"/>
    <w:link w:val="Header"/>
    <w:uiPriority w:val="99"/>
    <w:rsid w:val="00754BB5"/>
  </w:style>
  <w:style w:type="paragraph" w:styleId="Footer">
    <w:name w:val="footer"/>
    <w:basedOn w:val="Normal"/>
    <w:link w:val="FooterChar"/>
    <w:uiPriority w:val="99"/>
    <w:unhideWhenUsed/>
    <w:rsid w:val="00754BB5"/>
    <w:pPr>
      <w:tabs>
        <w:tab w:val="center" w:pos="4680"/>
        <w:tab w:val="right" w:pos="9360"/>
      </w:tabs>
    </w:pPr>
  </w:style>
  <w:style w:type="character" w:customStyle="1" w:styleId="FooterChar">
    <w:name w:val="Footer Char"/>
    <w:basedOn w:val="DefaultParagraphFont"/>
    <w:link w:val="Footer"/>
    <w:uiPriority w:val="99"/>
    <w:rsid w:val="00754B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36CD2"/>
    <w:pPr>
      <w:ind w:left="720"/>
      <w:contextualSpacing/>
    </w:pPr>
  </w:style>
  <w:style w:type="paragraph" w:styleId="BalloonText">
    <w:name w:val="Balloon Text"/>
    <w:basedOn w:val="Normal"/>
    <w:link w:val="BalloonTextChar"/>
    <w:uiPriority w:val="99"/>
    <w:semiHidden/>
    <w:unhideWhenUsed/>
    <w:rsid w:val="00036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6CD2"/>
    <w:rPr>
      <w:rFonts w:ascii="Lucida Grande" w:hAnsi="Lucida Grande" w:cs="Lucida Grande"/>
      <w:sz w:val="18"/>
      <w:szCs w:val="18"/>
    </w:rPr>
  </w:style>
  <w:style w:type="table" w:styleId="TableGrid">
    <w:name w:val="Table Grid"/>
    <w:basedOn w:val="TableNormal"/>
    <w:uiPriority w:val="59"/>
    <w:rsid w:val="00D905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54BB5"/>
    <w:pPr>
      <w:tabs>
        <w:tab w:val="center" w:pos="4680"/>
        <w:tab w:val="right" w:pos="9360"/>
      </w:tabs>
    </w:pPr>
  </w:style>
  <w:style w:type="character" w:customStyle="1" w:styleId="HeaderChar">
    <w:name w:val="Header Char"/>
    <w:basedOn w:val="DefaultParagraphFont"/>
    <w:link w:val="Header"/>
    <w:uiPriority w:val="99"/>
    <w:rsid w:val="00754BB5"/>
  </w:style>
  <w:style w:type="paragraph" w:styleId="Footer">
    <w:name w:val="footer"/>
    <w:basedOn w:val="Normal"/>
    <w:link w:val="FooterChar"/>
    <w:uiPriority w:val="99"/>
    <w:unhideWhenUsed/>
    <w:rsid w:val="00754BB5"/>
    <w:pPr>
      <w:tabs>
        <w:tab w:val="center" w:pos="4680"/>
        <w:tab w:val="right" w:pos="9360"/>
      </w:tabs>
    </w:pPr>
  </w:style>
  <w:style w:type="character" w:customStyle="1" w:styleId="FooterChar">
    <w:name w:val="Footer Char"/>
    <w:basedOn w:val="DefaultParagraphFont"/>
    <w:link w:val="Footer"/>
    <w:uiPriority w:val="99"/>
    <w:rsid w:val="00754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11</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Calvin Li</dc:creator>
  <cp:lastModifiedBy>Calvin Li</cp:lastModifiedBy>
  <cp:revision>64</cp:revision>
  <dcterms:created xsi:type="dcterms:W3CDTF">2014-10-22T02:44:00Z</dcterms:created>
  <dcterms:modified xsi:type="dcterms:W3CDTF">2014-10-22T03:53:00Z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1285944879</vt:i4>
  </property>
</Properties>
</file>