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3D2AEC3" w14:textId="77777777" w:rsidR="00036CD2" w:rsidRPr="00036CD2" w:rsidRDefault="00036CD2">
      <w:pPr>
        <w:spacing w:before="61"/>
        <w:ind w:left="108"/>
        <w:rPr>
          <w:rFonts w:asciiTheme="minorHAnsi" w:eastAsia="DejaVu Serif" w:hAnsiTheme="minorHAnsi" w:cs="DejaVu Serif"/>
          <w:b/>
          <w:spacing w:val="3"/>
          <w:sz w:val="25"/>
          <w:szCs w:val="25"/>
        </w:rPr>
      </w:pPr>
    </w:p>
    <w:p w14:paraId="24876C46" w14:textId="77777777" w:rsidR="00036CD2" w:rsidRDefault="00036CD2" w:rsidP="00036CD2">
      <w:pPr>
        <w:spacing w:before="61"/>
        <w:ind w:left="108"/>
        <w:jc w:val="center"/>
        <w:rPr>
          <w:rFonts w:ascii="Helvetica Light" w:eastAsia="DejaVu Serif" w:hAnsi="Helvetica Light" w:cs="DejaVu Serif"/>
          <w:spacing w:val="3"/>
          <w:sz w:val="100"/>
          <w:szCs w:val="100"/>
        </w:rPr>
      </w:pPr>
    </w:p>
    <w:p w14:paraId="7A516F73" w14:textId="77777777" w:rsidR="00036CD2" w:rsidRDefault="00036CD2" w:rsidP="00036CD2">
      <w:pPr>
        <w:spacing w:before="61"/>
        <w:ind w:left="108"/>
        <w:jc w:val="center"/>
        <w:rPr>
          <w:rFonts w:ascii="Helvetica Light" w:eastAsia="DejaVu Serif" w:hAnsi="Helvetica Light" w:cs="DejaVu Serif"/>
          <w:spacing w:val="3"/>
          <w:sz w:val="100"/>
          <w:szCs w:val="100"/>
        </w:rPr>
      </w:pPr>
    </w:p>
    <w:p w14:paraId="212D8D8F" w14:textId="77777777" w:rsidR="00036CD2" w:rsidRDefault="00036CD2" w:rsidP="00036CD2">
      <w:pPr>
        <w:spacing w:before="61"/>
        <w:ind w:left="108"/>
        <w:jc w:val="center"/>
        <w:rPr>
          <w:rFonts w:ascii="Helvetica Light" w:eastAsia="DejaVu Serif" w:hAnsi="Helvetica Light" w:cs="DejaVu Serif"/>
          <w:spacing w:val="3"/>
          <w:sz w:val="100"/>
          <w:szCs w:val="100"/>
        </w:rPr>
      </w:pPr>
    </w:p>
    <w:p w14:paraId="6B9C674F" w14:textId="77777777" w:rsidR="00036CD2" w:rsidRDefault="00036CD2" w:rsidP="00036CD2">
      <w:pPr>
        <w:spacing w:before="61"/>
        <w:ind w:left="108"/>
        <w:jc w:val="center"/>
        <w:rPr>
          <w:rFonts w:ascii="Helvetica Light" w:eastAsia="DejaVu Serif" w:hAnsi="Helvetica Light" w:cs="DejaVu Serif"/>
          <w:spacing w:val="3"/>
          <w:sz w:val="100"/>
          <w:szCs w:val="100"/>
        </w:rPr>
      </w:pPr>
    </w:p>
    <w:p w14:paraId="6A344306" w14:textId="77777777" w:rsidR="00036CD2" w:rsidRPr="00036CD2" w:rsidRDefault="00036CD2" w:rsidP="00036CD2">
      <w:pPr>
        <w:spacing w:before="61"/>
        <w:ind w:left="108"/>
        <w:jc w:val="center"/>
        <w:rPr>
          <w:rFonts w:ascii="Helvetica Light" w:eastAsia="DejaVu Serif" w:hAnsi="Helvetica Light" w:cs="DejaVu Serif"/>
          <w:spacing w:val="3"/>
          <w:sz w:val="100"/>
          <w:szCs w:val="100"/>
        </w:rPr>
      </w:pPr>
      <w:proofErr w:type="spellStart"/>
      <w:r w:rsidRPr="00036CD2">
        <w:rPr>
          <w:rFonts w:ascii="Helvetica Light" w:eastAsia="DejaVu Serif" w:hAnsi="Helvetica Light" w:cs="DejaVu Serif"/>
          <w:spacing w:val="3"/>
          <w:sz w:val="100"/>
          <w:szCs w:val="100"/>
        </w:rPr>
        <w:t>MedImage</w:t>
      </w:r>
      <w:proofErr w:type="spellEnd"/>
    </w:p>
    <w:p w14:paraId="71FC2ACC" w14:textId="77777777" w:rsidR="00036CD2" w:rsidRPr="00036CD2" w:rsidRDefault="00036CD2" w:rsidP="00036CD2">
      <w:pPr>
        <w:spacing w:before="61"/>
        <w:ind w:left="108"/>
        <w:jc w:val="center"/>
        <w:rPr>
          <w:rFonts w:ascii="Helvetica Light" w:eastAsia="DejaVu Serif" w:hAnsi="Helvetica Light" w:cs="DejaVu Serif"/>
          <w:spacing w:val="3"/>
          <w:sz w:val="60"/>
          <w:szCs w:val="60"/>
        </w:rPr>
      </w:pPr>
      <w:r w:rsidRPr="00036CD2">
        <w:rPr>
          <w:rFonts w:ascii="Helvetica Light" w:eastAsia="DejaVu Serif" w:hAnsi="Helvetica Light" w:cs="DejaVu Serif"/>
          <w:spacing w:val="3"/>
          <w:sz w:val="60"/>
          <w:szCs w:val="60"/>
        </w:rPr>
        <w:t>Design Doc</w:t>
      </w:r>
    </w:p>
    <w:p w14:paraId="7202CA58" w14:textId="77777777" w:rsidR="00036CD2" w:rsidRPr="00036CD2" w:rsidRDefault="00036CD2">
      <w:pPr>
        <w:spacing w:before="61"/>
        <w:ind w:left="108"/>
        <w:rPr>
          <w:rFonts w:asciiTheme="minorHAnsi" w:eastAsia="DejaVu Serif" w:hAnsiTheme="minorHAnsi" w:cs="DejaVu Serif"/>
          <w:b/>
          <w:spacing w:val="3"/>
          <w:sz w:val="25"/>
          <w:szCs w:val="25"/>
        </w:rPr>
      </w:pPr>
    </w:p>
    <w:p w14:paraId="70198415" w14:textId="77777777" w:rsidR="00036CD2" w:rsidRPr="00036CD2" w:rsidRDefault="00036CD2">
      <w:pPr>
        <w:spacing w:before="61"/>
        <w:ind w:left="108"/>
        <w:rPr>
          <w:rFonts w:asciiTheme="minorHAnsi" w:eastAsia="DejaVu Serif" w:hAnsiTheme="minorHAnsi" w:cs="DejaVu Serif"/>
          <w:b/>
          <w:spacing w:val="3"/>
          <w:sz w:val="25"/>
          <w:szCs w:val="25"/>
        </w:rPr>
      </w:pPr>
    </w:p>
    <w:p w14:paraId="1DED0C0C" w14:textId="77777777" w:rsidR="00036CD2" w:rsidRDefault="00036CD2">
      <w:pPr>
        <w:spacing w:before="61"/>
        <w:ind w:left="108"/>
        <w:rPr>
          <w:rFonts w:asciiTheme="minorHAnsi" w:eastAsia="DejaVu Serif" w:hAnsiTheme="minorHAnsi" w:cs="DejaVu Serif"/>
          <w:b/>
          <w:spacing w:val="3"/>
          <w:sz w:val="25"/>
          <w:szCs w:val="25"/>
        </w:rPr>
      </w:pPr>
    </w:p>
    <w:p w14:paraId="29F3E9EC" w14:textId="77777777" w:rsidR="00036CD2" w:rsidRDefault="00036CD2">
      <w:pPr>
        <w:spacing w:before="61"/>
        <w:ind w:left="108"/>
        <w:rPr>
          <w:rFonts w:asciiTheme="minorHAnsi" w:eastAsia="DejaVu Serif" w:hAnsiTheme="minorHAnsi" w:cs="DejaVu Serif"/>
          <w:b/>
          <w:spacing w:val="3"/>
          <w:sz w:val="25"/>
          <w:szCs w:val="25"/>
        </w:rPr>
      </w:pPr>
    </w:p>
    <w:p w14:paraId="0D61DA1B" w14:textId="77777777" w:rsidR="00036CD2" w:rsidRDefault="00036CD2">
      <w:pPr>
        <w:spacing w:before="61"/>
        <w:ind w:left="108"/>
        <w:rPr>
          <w:rFonts w:asciiTheme="minorHAnsi" w:eastAsia="DejaVu Serif" w:hAnsiTheme="minorHAnsi" w:cs="DejaVu Serif"/>
          <w:b/>
          <w:spacing w:val="3"/>
          <w:sz w:val="25"/>
          <w:szCs w:val="25"/>
        </w:rPr>
      </w:pPr>
    </w:p>
    <w:p w14:paraId="7DF8E957" w14:textId="77777777" w:rsidR="00036CD2" w:rsidRDefault="00036CD2">
      <w:pPr>
        <w:spacing w:before="61"/>
        <w:ind w:left="108"/>
        <w:rPr>
          <w:rFonts w:asciiTheme="minorHAnsi" w:eastAsia="DejaVu Serif" w:hAnsiTheme="minorHAnsi" w:cs="DejaVu Serif"/>
          <w:b/>
          <w:spacing w:val="3"/>
          <w:sz w:val="25"/>
          <w:szCs w:val="25"/>
        </w:rPr>
      </w:pPr>
    </w:p>
    <w:p w14:paraId="511C9CE6" w14:textId="77777777" w:rsidR="00036CD2" w:rsidRDefault="00036CD2">
      <w:pPr>
        <w:spacing w:before="61"/>
        <w:ind w:left="108"/>
        <w:rPr>
          <w:rFonts w:asciiTheme="minorHAnsi" w:eastAsia="DejaVu Serif" w:hAnsiTheme="minorHAnsi" w:cs="DejaVu Serif"/>
          <w:b/>
          <w:spacing w:val="3"/>
          <w:sz w:val="25"/>
          <w:szCs w:val="25"/>
        </w:rPr>
      </w:pPr>
    </w:p>
    <w:p w14:paraId="51BC0BC7" w14:textId="77777777" w:rsidR="00036CD2" w:rsidRDefault="00036CD2">
      <w:pPr>
        <w:spacing w:before="61"/>
        <w:ind w:left="108"/>
        <w:rPr>
          <w:rFonts w:asciiTheme="minorHAnsi" w:eastAsia="DejaVu Serif" w:hAnsiTheme="minorHAnsi" w:cs="DejaVu Serif"/>
          <w:b/>
          <w:spacing w:val="3"/>
          <w:sz w:val="25"/>
          <w:szCs w:val="25"/>
        </w:rPr>
      </w:pPr>
    </w:p>
    <w:p w14:paraId="361CC489" w14:textId="77777777" w:rsidR="00036CD2" w:rsidRDefault="00036CD2">
      <w:pPr>
        <w:spacing w:before="61"/>
        <w:ind w:left="108"/>
        <w:rPr>
          <w:rFonts w:asciiTheme="minorHAnsi" w:eastAsia="DejaVu Serif" w:hAnsiTheme="minorHAnsi" w:cs="DejaVu Serif"/>
          <w:b/>
          <w:spacing w:val="3"/>
          <w:sz w:val="25"/>
          <w:szCs w:val="25"/>
        </w:rPr>
      </w:pPr>
    </w:p>
    <w:p w14:paraId="08AC7D30" w14:textId="77777777" w:rsidR="00036CD2" w:rsidRDefault="00036CD2">
      <w:pPr>
        <w:spacing w:before="61"/>
        <w:ind w:left="108"/>
        <w:rPr>
          <w:rFonts w:asciiTheme="minorHAnsi" w:eastAsia="DejaVu Serif" w:hAnsiTheme="minorHAnsi" w:cs="DejaVu Serif"/>
          <w:b/>
          <w:spacing w:val="3"/>
          <w:sz w:val="25"/>
          <w:szCs w:val="25"/>
        </w:rPr>
      </w:pPr>
    </w:p>
    <w:p w14:paraId="5C4B3D81" w14:textId="77777777" w:rsidR="00036CD2" w:rsidRDefault="00036CD2">
      <w:pPr>
        <w:spacing w:before="61"/>
        <w:ind w:left="108"/>
        <w:rPr>
          <w:rFonts w:asciiTheme="minorHAnsi" w:eastAsia="DejaVu Serif" w:hAnsiTheme="minorHAnsi" w:cs="DejaVu Serif"/>
          <w:b/>
          <w:spacing w:val="3"/>
          <w:sz w:val="25"/>
          <w:szCs w:val="25"/>
        </w:rPr>
      </w:pPr>
    </w:p>
    <w:p w14:paraId="4D835800" w14:textId="77777777" w:rsidR="00036CD2" w:rsidRDefault="00036CD2">
      <w:pPr>
        <w:spacing w:before="61"/>
        <w:ind w:left="108"/>
        <w:rPr>
          <w:rFonts w:asciiTheme="minorHAnsi" w:eastAsia="DejaVu Serif" w:hAnsiTheme="minorHAnsi" w:cs="DejaVu Serif"/>
          <w:b/>
          <w:spacing w:val="3"/>
          <w:sz w:val="25"/>
          <w:szCs w:val="25"/>
        </w:rPr>
      </w:pPr>
    </w:p>
    <w:p w14:paraId="42D3E58C" w14:textId="77777777" w:rsidR="00036CD2" w:rsidRDefault="00036CD2">
      <w:pPr>
        <w:spacing w:before="61"/>
        <w:ind w:left="108"/>
        <w:rPr>
          <w:rFonts w:asciiTheme="minorHAnsi" w:eastAsia="DejaVu Serif" w:hAnsiTheme="minorHAnsi" w:cs="DejaVu Serif"/>
          <w:b/>
          <w:spacing w:val="3"/>
          <w:sz w:val="25"/>
          <w:szCs w:val="25"/>
        </w:rPr>
      </w:pPr>
    </w:p>
    <w:p w14:paraId="5619F4C3" w14:textId="77777777" w:rsidR="00036CD2" w:rsidRDefault="00036CD2">
      <w:pPr>
        <w:spacing w:before="61"/>
        <w:ind w:left="108"/>
        <w:rPr>
          <w:rFonts w:asciiTheme="minorHAnsi" w:eastAsia="DejaVu Serif" w:hAnsiTheme="minorHAnsi" w:cs="DejaVu Serif"/>
          <w:b/>
          <w:spacing w:val="3"/>
          <w:sz w:val="25"/>
          <w:szCs w:val="25"/>
        </w:rPr>
      </w:pPr>
    </w:p>
    <w:p w14:paraId="3CCFD2ED" w14:textId="77777777" w:rsidR="00036CD2" w:rsidRDefault="00036CD2">
      <w:pPr>
        <w:spacing w:before="61"/>
        <w:ind w:left="108"/>
        <w:rPr>
          <w:rFonts w:asciiTheme="minorHAnsi" w:eastAsia="DejaVu Serif" w:hAnsiTheme="minorHAnsi" w:cs="DejaVu Serif"/>
          <w:b/>
          <w:spacing w:val="3"/>
          <w:sz w:val="25"/>
          <w:szCs w:val="25"/>
        </w:rPr>
      </w:pPr>
    </w:p>
    <w:p w14:paraId="0BDBB221" w14:textId="77777777" w:rsidR="00036CD2" w:rsidRDefault="00036CD2">
      <w:pPr>
        <w:spacing w:before="61"/>
        <w:ind w:left="108"/>
        <w:rPr>
          <w:rFonts w:asciiTheme="minorHAnsi" w:eastAsia="DejaVu Serif" w:hAnsiTheme="minorHAnsi" w:cs="DejaVu Serif"/>
          <w:b/>
          <w:spacing w:val="3"/>
          <w:sz w:val="25"/>
          <w:szCs w:val="25"/>
        </w:rPr>
      </w:pPr>
    </w:p>
    <w:p w14:paraId="064D6246" w14:textId="77777777" w:rsidR="00036CD2" w:rsidRDefault="00036CD2">
      <w:pPr>
        <w:spacing w:before="61"/>
        <w:ind w:left="108"/>
        <w:rPr>
          <w:rFonts w:asciiTheme="minorHAnsi" w:eastAsia="DejaVu Serif" w:hAnsiTheme="minorHAnsi" w:cs="DejaVu Serif"/>
          <w:b/>
          <w:spacing w:val="3"/>
          <w:sz w:val="25"/>
          <w:szCs w:val="25"/>
        </w:rPr>
      </w:pPr>
      <w:bookmarkStart w:id="0" w:name="_GoBack"/>
      <w:bookmarkEnd w:id="0"/>
    </w:p>
    <w:p w14:paraId="61BFD971" w14:textId="77777777" w:rsidR="00036CD2" w:rsidRDefault="00036CD2">
      <w:pPr>
        <w:spacing w:before="61"/>
        <w:ind w:left="108"/>
        <w:rPr>
          <w:rFonts w:asciiTheme="minorHAnsi" w:eastAsia="DejaVu Serif" w:hAnsiTheme="minorHAnsi" w:cs="DejaVu Serif"/>
          <w:b/>
          <w:spacing w:val="3"/>
          <w:sz w:val="25"/>
          <w:szCs w:val="25"/>
        </w:rPr>
      </w:pPr>
    </w:p>
    <w:p w14:paraId="18059EDE" w14:textId="77777777" w:rsidR="00036CD2" w:rsidRDefault="00036CD2" w:rsidP="00036CD2">
      <w:pPr>
        <w:spacing w:before="61"/>
        <w:ind w:left="108"/>
        <w:jc w:val="right"/>
        <w:rPr>
          <w:rFonts w:asciiTheme="minorHAnsi" w:eastAsia="DejaVu Serif" w:hAnsiTheme="minorHAnsi" w:cs="DejaVu Serif"/>
          <w:spacing w:val="3"/>
          <w:sz w:val="24"/>
          <w:szCs w:val="24"/>
        </w:rPr>
      </w:pPr>
      <w:r w:rsidRPr="00036CD2">
        <w:rPr>
          <w:rFonts w:asciiTheme="minorHAnsi" w:eastAsia="DejaVu Serif" w:hAnsiTheme="minorHAnsi" w:cs="DejaVu Serif"/>
          <w:spacing w:val="3"/>
          <w:sz w:val="24"/>
          <w:szCs w:val="24"/>
        </w:rPr>
        <w:t>Contributors</w:t>
      </w:r>
    </w:p>
    <w:p w14:paraId="190FD92F" w14:textId="77777777" w:rsidR="0087278E" w:rsidRPr="00036CD2" w:rsidRDefault="0087278E" w:rsidP="00036CD2">
      <w:pPr>
        <w:spacing w:before="61"/>
        <w:ind w:left="108"/>
        <w:jc w:val="right"/>
        <w:rPr>
          <w:rFonts w:asciiTheme="minorHAnsi" w:eastAsia="DejaVu Serif" w:hAnsiTheme="minorHAnsi" w:cs="DejaVu Serif"/>
          <w:spacing w:val="3"/>
          <w:sz w:val="24"/>
          <w:szCs w:val="24"/>
        </w:rPr>
      </w:pPr>
    </w:p>
    <w:p w14:paraId="2AAC63D2" w14:textId="77777777" w:rsidR="00036CD2" w:rsidRPr="00036CD2" w:rsidRDefault="00036CD2" w:rsidP="00036CD2">
      <w:pPr>
        <w:spacing w:before="61"/>
        <w:ind w:left="108"/>
        <w:jc w:val="right"/>
        <w:rPr>
          <w:rFonts w:asciiTheme="minorHAnsi" w:eastAsia="DejaVu Serif" w:hAnsiTheme="minorHAnsi" w:cs="DejaVu Serif"/>
          <w:spacing w:val="3"/>
          <w:sz w:val="24"/>
          <w:szCs w:val="24"/>
        </w:rPr>
      </w:pPr>
      <w:r w:rsidRPr="00036CD2">
        <w:rPr>
          <w:rFonts w:asciiTheme="minorHAnsi" w:eastAsia="DejaVu Serif" w:hAnsiTheme="minorHAnsi" w:cs="DejaVu Serif"/>
          <w:spacing w:val="3"/>
          <w:sz w:val="24"/>
          <w:szCs w:val="24"/>
        </w:rPr>
        <w:t>Danny Sanchez</w:t>
      </w:r>
    </w:p>
    <w:p w14:paraId="327E3978" w14:textId="77777777" w:rsidR="00036CD2" w:rsidRPr="00036CD2" w:rsidRDefault="00036CD2" w:rsidP="00036CD2">
      <w:pPr>
        <w:spacing w:before="61"/>
        <w:ind w:left="108"/>
        <w:jc w:val="right"/>
        <w:rPr>
          <w:rFonts w:asciiTheme="minorHAnsi" w:eastAsia="DejaVu Serif" w:hAnsiTheme="minorHAnsi" w:cs="DejaVu Serif"/>
          <w:spacing w:val="3"/>
          <w:sz w:val="24"/>
          <w:szCs w:val="24"/>
        </w:rPr>
      </w:pPr>
      <w:r w:rsidRPr="00036CD2">
        <w:rPr>
          <w:rFonts w:asciiTheme="minorHAnsi" w:eastAsia="DejaVu Serif" w:hAnsiTheme="minorHAnsi" w:cs="DejaVu Serif"/>
          <w:spacing w:val="3"/>
          <w:sz w:val="24"/>
          <w:szCs w:val="24"/>
        </w:rPr>
        <w:t>Victoria Gong</w:t>
      </w:r>
    </w:p>
    <w:p w14:paraId="2F6F83B1" w14:textId="77777777" w:rsidR="00036CD2" w:rsidRPr="00036CD2" w:rsidRDefault="00036CD2" w:rsidP="00036CD2">
      <w:pPr>
        <w:spacing w:before="61"/>
        <w:ind w:left="108"/>
        <w:jc w:val="right"/>
        <w:rPr>
          <w:rFonts w:asciiTheme="minorHAnsi" w:eastAsia="DejaVu Serif" w:hAnsiTheme="minorHAnsi" w:cs="DejaVu Serif"/>
          <w:spacing w:val="3"/>
          <w:sz w:val="24"/>
          <w:szCs w:val="24"/>
        </w:rPr>
      </w:pPr>
      <w:r w:rsidRPr="00036CD2">
        <w:rPr>
          <w:rFonts w:asciiTheme="minorHAnsi" w:eastAsia="DejaVu Serif" w:hAnsiTheme="minorHAnsi" w:cs="DejaVu Serif"/>
          <w:spacing w:val="3"/>
          <w:sz w:val="24"/>
          <w:szCs w:val="24"/>
        </w:rPr>
        <w:t>Calvin Li</w:t>
      </w:r>
    </w:p>
    <w:p w14:paraId="641BE1A2" w14:textId="77777777" w:rsidR="00036CD2" w:rsidRDefault="00036CD2">
      <w:pPr>
        <w:spacing w:before="61"/>
        <w:ind w:left="108"/>
        <w:rPr>
          <w:rFonts w:asciiTheme="minorHAnsi" w:eastAsia="DejaVu Serif" w:hAnsiTheme="minorHAnsi" w:cs="DejaVu Serif"/>
          <w:b/>
          <w:spacing w:val="3"/>
          <w:sz w:val="25"/>
          <w:szCs w:val="25"/>
        </w:rPr>
      </w:pPr>
    </w:p>
    <w:p w14:paraId="1CABF6DE" w14:textId="77777777" w:rsidR="00036CD2" w:rsidRDefault="00036CD2">
      <w:pPr>
        <w:spacing w:before="61"/>
        <w:ind w:left="108"/>
        <w:rPr>
          <w:rFonts w:asciiTheme="minorHAnsi" w:eastAsia="DejaVu Serif" w:hAnsiTheme="minorHAnsi" w:cs="DejaVu Serif"/>
          <w:b/>
          <w:spacing w:val="3"/>
          <w:sz w:val="25"/>
          <w:szCs w:val="25"/>
        </w:rPr>
      </w:pPr>
    </w:p>
    <w:p w14:paraId="0C2A7586" w14:textId="77777777" w:rsidR="00036CD2" w:rsidRDefault="00036CD2">
      <w:pPr>
        <w:spacing w:before="61"/>
        <w:ind w:left="108"/>
        <w:rPr>
          <w:rFonts w:asciiTheme="minorHAnsi" w:eastAsia="DejaVu Serif" w:hAnsiTheme="minorHAnsi" w:cs="DejaVu Serif"/>
          <w:b/>
          <w:spacing w:val="3"/>
          <w:sz w:val="25"/>
          <w:szCs w:val="25"/>
        </w:rPr>
      </w:pPr>
    </w:p>
    <w:p w14:paraId="53EB451C" w14:textId="77777777" w:rsidR="00036CD2" w:rsidRDefault="00036CD2" w:rsidP="00036CD2">
      <w:pPr>
        <w:spacing w:before="61"/>
        <w:rPr>
          <w:rFonts w:asciiTheme="minorHAnsi" w:eastAsia="DejaVu Serif" w:hAnsiTheme="minorHAnsi" w:cs="DejaVu Serif"/>
          <w:b/>
          <w:spacing w:val="3"/>
          <w:sz w:val="25"/>
          <w:szCs w:val="25"/>
        </w:rPr>
      </w:pPr>
    </w:p>
    <w:p w14:paraId="03C71C31" w14:textId="77777777" w:rsidR="00A136DE" w:rsidRPr="00036CD2" w:rsidRDefault="00A136DE">
      <w:pPr>
        <w:spacing w:before="9" w:line="200" w:lineRule="exact"/>
        <w:rPr>
          <w:rFonts w:asciiTheme="minorHAnsi" w:hAnsiTheme="minorHAnsi"/>
        </w:rPr>
      </w:pPr>
    </w:p>
    <w:p w14:paraId="10574F12" w14:textId="77777777" w:rsidR="00263470" w:rsidRDefault="00263470" w:rsidP="00036CD2">
      <w:pPr>
        <w:ind w:left="108"/>
        <w:rPr>
          <w:rFonts w:asciiTheme="minorHAnsi" w:eastAsia="DejaVu Serif" w:hAnsiTheme="minorHAnsi" w:cs="DejaVu Serif"/>
          <w:b/>
          <w:spacing w:val="6"/>
          <w:sz w:val="38"/>
          <w:szCs w:val="38"/>
        </w:rPr>
      </w:pPr>
    </w:p>
    <w:p w14:paraId="08912F30" w14:textId="77777777" w:rsidR="00036CD2" w:rsidRDefault="00036CD2" w:rsidP="00036CD2">
      <w:pPr>
        <w:ind w:left="108"/>
        <w:rPr>
          <w:rFonts w:asciiTheme="minorHAnsi" w:eastAsia="DejaVu Serif" w:hAnsiTheme="minorHAnsi" w:cs="DejaVu Serif"/>
          <w:b/>
          <w:spacing w:val="6"/>
          <w:sz w:val="38"/>
          <w:szCs w:val="38"/>
        </w:rPr>
      </w:pPr>
      <w:r>
        <w:rPr>
          <w:rFonts w:asciiTheme="minorHAnsi" w:eastAsia="DejaVu Serif" w:hAnsiTheme="minorHAnsi" w:cs="DejaVu Serif"/>
          <w:b/>
          <w:spacing w:val="6"/>
          <w:sz w:val="38"/>
          <w:szCs w:val="38"/>
        </w:rPr>
        <w:t>Purpose</w:t>
      </w:r>
    </w:p>
    <w:p w14:paraId="44CBFE6F" w14:textId="77777777" w:rsidR="00036CD2" w:rsidRDefault="00036CD2" w:rsidP="00036CD2">
      <w:pPr>
        <w:pStyle w:val="ListParagraph"/>
        <w:widowControl w:val="0"/>
        <w:numPr>
          <w:ilvl w:val="0"/>
          <w:numId w:val="2"/>
        </w:numPr>
        <w:autoSpaceDE w:val="0"/>
        <w:autoSpaceDN w:val="0"/>
        <w:adjustRightInd w:val="0"/>
        <w:rPr>
          <w:rFonts w:ascii="Calibri" w:hAnsi="Calibri"/>
          <w:sz w:val="23"/>
          <w:szCs w:val="23"/>
        </w:rPr>
      </w:pPr>
      <w:r w:rsidRPr="00036CD2">
        <w:rPr>
          <w:rFonts w:ascii="Calibri" w:hAnsi="Calibri"/>
          <w:sz w:val="23"/>
          <w:szCs w:val="23"/>
        </w:rPr>
        <w:t>Allow medical professionals to include important data on medical images</w:t>
      </w:r>
    </w:p>
    <w:p w14:paraId="60ECB26D" w14:textId="77777777" w:rsidR="00036CD2" w:rsidRPr="00036CD2" w:rsidRDefault="00036CD2" w:rsidP="00036CD2">
      <w:pPr>
        <w:pStyle w:val="ListParagraph"/>
        <w:widowControl w:val="0"/>
        <w:numPr>
          <w:ilvl w:val="0"/>
          <w:numId w:val="4"/>
        </w:numPr>
        <w:autoSpaceDE w:val="0"/>
        <w:autoSpaceDN w:val="0"/>
        <w:adjustRightInd w:val="0"/>
        <w:rPr>
          <w:rFonts w:ascii="Calibri" w:hAnsi="Calibri"/>
          <w:sz w:val="23"/>
          <w:szCs w:val="23"/>
        </w:rPr>
      </w:pPr>
      <w:r w:rsidRPr="00036CD2">
        <w:rPr>
          <w:rFonts w:ascii="Calibri" w:hAnsi="Calibri"/>
          <w:sz w:val="23"/>
          <w:szCs w:val="23"/>
        </w:rPr>
        <w:t>Medical professionals want to take notes on specific portion(s) of their medical images denoting</w:t>
      </w:r>
      <w:r>
        <w:rPr>
          <w:rFonts w:ascii="Calibri" w:hAnsi="Calibri"/>
          <w:sz w:val="23"/>
          <w:szCs w:val="23"/>
        </w:rPr>
        <w:t xml:space="preserve"> </w:t>
      </w:r>
      <w:r w:rsidRPr="00036CD2">
        <w:rPr>
          <w:rFonts w:ascii="Calibri" w:hAnsi="Calibri"/>
          <w:sz w:val="23"/>
          <w:szCs w:val="23"/>
        </w:rPr>
        <w:t>certain characteristics or problems. Consequently, they can look at the image in the future and have a clearer understanding of their notes related to the image.</w:t>
      </w:r>
    </w:p>
    <w:p w14:paraId="7385F216" w14:textId="77777777" w:rsidR="00036CD2" w:rsidRPr="00036CD2" w:rsidRDefault="00036CD2" w:rsidP="00036CD2">
      <w:pPr>
        <w:widowControl w:val="0"/>
        <w:autoSpaceDE w:val="0"/>
        <w:autoSpaceDN w:val="0"/>
        <w:adjustRightInd w:val="0"/>
        <w:rPr>
          <w:rFonts w:ascii="Calibri" w:hAnsi="Calibri"/>
          <w:sz w:val="23"/>
          <w:szCs w:val="23"/>
        </w:rPr>
      </w:pPr>
    </w:p>
    <w:p w14:paraId="74A524CF" w14:textId="77777777" w:rsidR="00036CD2" w:rsidRDefault="00036CD2" w:rsidP="00036CD2">
      <w:pPr>
        <w:pStyle w:val="ListParagraph"/>
        <w:widowControl w:val="0"/>
        <w:numPr>
          <w:ilvl w:val="0"/>
          <w:numId w:val="2"/>
        </w:numPr>
        <w:autoSpaceDE w:val="0"/>
        <w:autoSpaceDN w:val="0"/>
        <w:adjustRightInd w:val="0"/>
        <w:rPr>
          <w:rFonts w:ascii="Calibri" w:hAnsi="Calibri"/>
          <w:sz w:val="23"/>
          <w:szCs w:val="23"/>
        </w:rPr>
      </w:pPr>
      <w:r w:rsidRPr="00036CD2">
        <w:rPr>
          <w:rFonts w:ascii="Calibri" w:hAnsi="Calibri"/>
          <w:sz w:val="23"/>
          <w:szCs w:val="23"/>
        </w:rPr>
        <w:t>Allow medical professionals to share collective knowledge</w:t>
      </w:r>
    </w:p>
    <w:p w14:paraId="7E820BE9" w14:textId="77777777" w:rsidR="00036CD2" w:rsidRPr="00036CD2" w:rsidRDefault="00036CD2" w:rsidP="00036CD2">
      <w:pPr>
        <w:pStyle w:val="ListParagraph"/>
        <w:widowControl w:val="0"/>
        <w:numPr>
          <w:ilvl w:val="0"/>
          <w:numId w:val="4"/>
        </w:numPr>
        <w:autoSpaceDE w:val="0"/>
        <w:autoSpaceDN w:val="0"/>
        <w:adjustRightInd w:val="0"/>
        <w:rPr>
          <w:rFonts w:ascii="Calibri" w:hAnsi="Calibri"/>
          <w:sz w:val="23"/>
          <w:szCs w:val="23"/>
        </w:rPr>
      </w:pPr>
      <w:r w:rsidRPr="00036CD2">
        <w:rPr>
          <w:rFonts w:ascii="Calibri" w:hAnsi="Calibri"/>
          <w:sz w:val="23"/>
          <w:szCs w:val="23"/>
        </w:rPr>
        <w:t>Medical professionals want to collectively work together in sharing their knowledge when</w:t>
      </w:r>
      <w:r>
        <w:rPr>
          <w:rFonts w:ascii="Calibri" w:hAnsi="Calibri"/>
          <w:sz w:val="23"/>
          <w:szCs w:val="23"/>
        </w:rPr>
        <w:t xml:space="preserve"> </w:t>
      </w:r>
      <w:r w:rsidRPr="00036CD2">
        <w:rPr>
          <w:rFonts w:ascii="Calibri" w:hAnsi="Calibri"/>
          <w:sz w:val="23"/>
          <w:szCs w:val="23"/>
        </w:rPr>
        <w:t>analyzing an image, allowing for more collaboration and teamwork.</w:t>
      </w:r>
    </w:p>
    <w:p w14:paraId="5E0FED71" w14:textId="77777777" w:rsidR="00036CD2" w:rsidRPr="00036CD2" w:rsidRDefault="00036CD2" w:rsidP="00036CD2">
      <w:pPr>
        <w:pStyle w:val="ListParagraph"/>
        <w:widowControl w:val="0"/>
        <w:autoSpaceDE w:val="0"/>
        <w:autoSpaceDN w:val="0"/>
        <w:adjustRightInd w:val="0"/>
        <w:rPr>
          <w:rFonts w:ascii="Calibri" w:hAnsi="Calibri"/>
          <w:sz w:val="23"/>
          <w:szCs w:val="23"/>
        </w:rPr>
      </w:pPr>
    </w:p>
    <w:p w14:paraId="2414F560" w14:textId="77777777" w:rsidR="00036CD2" w:rsidRDefault="00036CD2" w:rsidP="00036CD2">
      <w:pPr>
        <w:pStyle w:val="ListParagraph"/>
        <w:widowControl w:val="0"/>
        <w:numPr>
          <w:ilvl w:val="0"/>
          <w:numId w:val="2"/>
        </w:numPr>
        <w:autoSpaceDE w:val="0"/>
        <w:autoSpaceDN w:val="0"/>
        <w:adjustRightInd w:val="0"/>
        <w:rPr>
          <w:rFonts w:ascii="Calibri" w:hAnsi="Calibri"/>
          <w:sz w:val="23"/>
          <w:szCs w:val="23"/>
        </w:rPr>
      </w:pPr>
      <w:r w:rsidRPr="00036CD2">
        <w:rPr>
          <w:rFonts w:ascii="Calibri" w:hAnsi="Calibri"/>
          <w:sz w:val="23"/>
          <w:szCs w:val="23"/>
        </w:rPr>
        <w:t>Allow medical professionals to find relevant medical images</w:t>
      </w:r>
    </w:p>
    <w:p w14:paraId="531617E0" w14:textId="77777777" w:rsidR="00036CD2" w:rsidRPr="00036CD2" w:rsidRDefault="00036CD2" w:rsidP="00036CD2">
      <w:pPr>
        <w:pStyle w:val="ListParagraph"/>
        <w:widowControl w:val="0"/>
        <w:numPr>
          <w:ilvl w:val="0"/>
          <w:numId w:val="4"/>
        </w:numPr>
        <w:autoSpaceDE w:val="0"/>
        <w:autoSpaceDN w:val="0"/>
        <w:adjustRightInd w:val="0"/>
        <w:rPr>
          <w:rFonts w:ascii="Calibri" w:hAnsi="Calibri"/>
          <w:sz w:val="23"/>
          <w:szCs w:val="23"/>
        </w:rPr>
      </w:pPr>
      <w:r w:rsidRPr="00036CD2">
        <w:rPr>
          <w:rFonts w:ascii="Calibri" w:hAnsi="Calibri"/>
          <w:sz w:val="23"/>
          <w:szCs w:val="23"/>
        </w:rPr>
        <w:t>Medical professionals want to find related medical images to their desire searches so they can</w:t>
      </w:r>
      <w:r>
        <w:rPr>
          <w:rFonts w:ascii="Calibri" w:hAnsi="Calibri"/>
          <w:sz w:val="23"/>
          <w:szCs w:val="23"/>
        </w:rPr>
        <w:t xml:space="preserve"> </w:t>
      </w:r>
      <w:r w:rsidRPr="00036CD2">
        <w:rPr>
          <w:rFonts w:ascii="Calibri" w:hAnsi="Calibri"/>
          <w:sz w:val="23"/>
          <w:szCs w:val="23"/>
        </w:rPr>
        <w:t>compare images and draw conclusions from those comparisons.</w:t>
      </w:r>
    </w:p>
    <w:p w14:paraId="119EC877" w14:textId="77777777" w:rsidR="00036CD2" w:rsidRDefault="00036CD2" w:rsidP="00036CD2">
      <w:pPr>
        <w:ind w:left="108"/>
        <w:rPr>
          <w:rFonts w:asciiTheme="minorHAnsi" w:eastAsia="DejaVu Serif" w:hAnsiTheme="minorHAnsi" w:cs="DejaVu Serif"/>
          <w:b/>
          <w:spacing w:val="6"/>
          <w:sz w:val="38"/>
          <w:szCs w:val="38"/>
        </w:rPr>
      </w:pPr>
    </w:p>
    <w:p w14:paraId="137D39C7" w14:textId="77777777" w:rsidR="00036CD2" w:rsidRDefault="00036CD2" w:rsidP="00036CD2">
      <w:pPr>
        <w:ind w:left="108"/>
        <w:rPr>
          <w:rFonts w:asciiTheme="minorHAnsi" w:eastAsia="DejaVu Serif" w:hAnsiTheme="minorHAnsi" w:cs="DejaVu Serif"/>
          <w:b/>
          <w:spacing w:val="6"/>
          <w:sz w:val="38"/>
          <w:szCs w:val="38"/>
        </w:rPr>
      </w:pPr>
      <w:r>
        <w:rPr>
          <w:rFonts w:asciiTheme="minorHAnsi" w:eastAsia="DejaVu Serif" w:hAnsiTheme="minorHAnsi" w:cs="DejaVu Serif"/>
          <w:b/>
          <w:spacing w:val="6"/>
          <w:sz w:val="38"/>
          <w:szCs w:val="38"/>
        </w:rPr>
        <w:t xml:space="preserve">Context </w:t>
      </w:r>
    </w:p>
    <w:p w14:paraId="461E31C7" w14:textId="77777777" w:rsidR="00036CD2" w:rsidRDefault="00036CD2" w:rsidP="00036CD2">
      <w:pPr>
        <w:ind w:left="108"/>
        <w:jc w:val="center"/>
        <w:rPr>
          <w:rFonts w:asciiTheme="minorHAnsi" w:eastAsia="DejaVu Serif" w:hAnsiTheme="minorHAnsi" w:cs="DejaVu Serif"/>
          <w:b/>
          <w:spacing w:val="6"/>
          <w:sz w:val="38"/>
          <w:szCs w:val="38"/>
        </w:rPr>
      </w:pPr>
      <w:r>
        <w:rPr>
          <w:rFonts w:asciiTheme="minorHAnsi" w:eastAsia="DejaVu Serif" w:hAnsiTheme="minorHAnsi" w:cs="DejaVu Serif"/>
          <w:b/>
          <w:noProof/>
          <w:spacing w:val="6"/>
          <w:sz w:val="38"/>
          <w:szCs w:val="38"/>
        </w:rPr>
        <w:drawing>
          <wp:inline distT="0" distB="0" distL="0" distR="0" wp14:anchorId="7E0F3B68" wp14:editId="29670BCE">
            <wp:extent cx="6216918" cy="3492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7762" cy="3492979"/>
                    </a:xfrm>
                    <a:prstGeom prst="rect">
                      <a:avLst/>
                    </a:prstGeom>
                    <a:noFill/>
                    <a:ln>
                      <a:noFill/>
                    </a:ln>
                  </pic:spPr>
                </pic:pic>
              </a:graphicData>
            </a:graphic>
          </wp:inline>
        </w:drawing>
      </w:r>
    </w:p>
    <w:p w14:paraId="0F6878C3" w14:textId="77777777" w:rsidR="00036CD2" w:rsidRPr="00036CD2" w:rsidRDefault="00036CD2" w:rsidP="00036CD2">
      <w:pPr>
        <w:ind w:left="108"/>
        <w:rPr>
          <w:rFonts w:asciiTheme="minorHAnsi" w:eastAsia="DejaVu Serif" w:hAnsiTheme="minorHAnsi" w:cs="DejaVu Serif"/>
          <w:spacing w:val="6"/>
          <w:sz w:val="23"/>
          <w:szCs w:val="23"/>
        </w:rPr>
      </w:pPr>
      <w:r>
        <w:rPr>
          <w:rFonts w:asciiTheme="minorHAnsi" w:eastAsia="DejaVu Serif" w:hAnsiTheme="minorHAnsi" w:cs="DejaVu Serif"/>
          <w:spacing w:val="6"/>
          <w:sz w:val="23"/>
          <w:szCs w:val="23"/>
        </w:rPr>
        <w:t>In our project, there will now only be one group interacting with our program: medical professionals. The people will be the ones uploading images, editing them and annotating them. Although one might argue that medical assistants may not edit other doctor’s images necessarily, the same is possibly true for doctors outside the collaboration scope.</w:t>
      </w:r>
      <w:r w:rsidR="00A1233F">
        <w:rPr>
          <w:rFonts w:asciiTheme="minorHAnsi" w:eastAsia="DejaVu Serif" w:hAnsiTheme="minorHAnsi" w:cs="DejaVu Serif"/>
          <w:spacing w:val="6"/>
          <w:sz w:val="23"/>
          <w:szCs w:val="23"/>
        </w:rPr>
        <w:t xml:space="preserve"> In essence, both groups are </w:t>
      </w:r>
      <w:r w:rsidR="00A1233F">
        <w:rPr>
          <w:rFonts w:asciiTheme="minorHAnsi" w:eastAsia="DejaVu Serif" w:hAnsiTheme="minorHAnsi" w:cs="DejaVu Serif"/>
          <w:spacing w:val="6"/>
          <w:sz w:val="23"/>
          <w:szCs w:val="23"/>
          <w:u w:val="single"/>
        </w:rPr>
        <w:t>still</w:t>
      </w:r>
      <w:r w:rsidR="00A1233F">
        <w:rPr>
          <w:rFonts w:asciiTheme="minorHAnsi" w:eastAsia="DejaVu Serif" w:hAnsiTheme="minorHAnsi" w:cs="DejaVu Serif"/>
          <w:spacing w:val="6"/>
          <w:sz w:val="23"/>
          <w:szCs w:val="23"/>
        </w:rPr>
        <w:t xml:space="preserve"> medical professionals. E</w:t>
      </w:r>
      <w:r>
        <w:rPr>
          <w:rFonts w:asciiTheme="minorHAnsi" w:eastAsia="DejaVu Serif" w:hAnsiTheme="minorHAnsi" w:cs="DejaVu Serif"/>
          <w:spacing w:val="6"/>
          <w:sz w:val="23"/>
          <w:szCs w:val="23"/>
        </w:rPr>
        <w:t xml:space="preserve">diting and image rights </w:t>
      </w:r>
      <w:r w:rsidR="00A1233F">
        <w:rPr>
          <w:rFonts w:asciiTheme="minorHAnsi" w:eastAsia="DejaVu Serif" w:hAnsiTheme="minorHAnsi" w:cs="DejaVu Serif"/>
          <w:spacing w:val="6"/>
          <w:sz w:val="23"/>
          <w:szCs w:val="23"/>
        </w:rPr>
        <w:t xml:space="preserve">are instead left </w:t>
      </w:r>
      <w:r>
        <w:rPr>
          <w:rFonts w:asciiTheme="minorHAnsi" w:eastAsia="DejaVu Serif" w:hAnsiTheme="minorHAnsi" w:cs="DejaVu Serif"/>
          <w:spacing w:val="6"/>
          <w:sz w:val="23"/>
          <w:szCs w:val="23"/>
        </w:rPr>
        <w:t>to the design of the program.</w:t>
      </w:r>
    </w:p>
    <w:p w14:paraId="35ED7FAC" w14:textId="77777777" w:rsidR="00036CD2" w:rsidRDefault="00036CD2" w:rsidP="00036CD2">
      <w:pPr>
        <w:ind w:left="108"/>
        <w:rPr>
          <w:rFonts w:asciiTheme="minorHAnsi" w:eastAsia="DejaVu Serif" w:hAnsiTheme="minorHAnsi" w:cs="DejaVu Serif"/>
          <w:b/>
          <w:spacing w:val="6"/>
          <w:sz w:val="38"/>
          <w:szCs w:val="38"/>
        </w:rPr>
      </w:pPr>
    </w:p>
    <w:p w14:paraId="62B7FA16" w14:textId="35C6476D" w:rsidR="00263470" w:rsidRDefault="00263470" w:rsidP="00036CD2">
      <w:pPr>
        <w:ind w:left="108"/>
        <w:rPr>
          <w:rFonts w:asciiTheme="minorHAnsi" w:eastAsia="DejaVu Serif" w:hAnsiTheme="minorHAnsi" w:cs="DejaVu Serif"/>
          <w:b/>
          <w:spacing w:val="6"/>
          <w:sz w:val="38"/>
          <w:szCs w:val="38"/>
        </w:rPr>
      </w:pPr>
      <w:r>
        <w:rPr>
          <w:rFonts w:asciiTheme="minorHAnsi" w:eastAsia="DejaVu Serif" w:hAnsiTheme="minorHAnsi" w:cs="DejaVu Serif"/>
          <w:b/>
          <w:spacing w:val="6"/>
          <w:sz w:val="38"/>
          <w:szCs w:val="38"/>
        </w:rPr>
        <w:t>Concepts</w:t>
      </w:r>
    </w:p>
    <w:p w14:paraId="47021401" w14:textId="0F1FF7B6" w:rsidR="00263470" w:rsidRPr="00263470" w:rsidRDefault="00263470" w:rsidP="00263470">
      <w:pPr>
        <w:pStyle w:val="ListParagraph"/>
        <w:numPr>
          <w:ilvl w:val="0"/>
          <w:numId w:val="5"/>
        </w:numPr>
        <w:rPr>
          <w:rFonts w:asciiTheme="minorHAnsi" w:eastAsia="DejaVu Serif" w:hAnsiTheme="minorHAnsi" w:cs="DejaVu Serif"/>
          <w:spacing w:val="6"/>
          <w:sz w:val="23"/>
          <w:szCs w:val="23"/>
        </w:rPr>
      </w:pPr>
      <w:r w:rsidRPr="00263470">
        <w:rPr>
          <w:rFonts w:asciiTheme="minorHAnsi" w:eastAsia="DejaVu Serif" w:hAnsiTheme="minorHAnsi" w:cs="DejaVu Serif"/>
          <w:spacing w:val="6"/>
          <w:sz w:val="23"/>
          <w:szCs w:val="23"/>
        </w:rPr>
        <w:t>Annotations – writing notes on a portion of the image (purpose 1)</w:t>
      </w:r>
    </w:p>
    <w:p w14:paraId="6A271604" w14:textId="25A113CC" w:rsidR="00263470" w:rsidRDefault="00263470" w:rsidP="00263470">
      <w:pPr>
        <w:pStyle w:val="ListParagraph"/>
        <w:numPr>
          <w:ilvl w:val="0"/>
          <w:numId w:val="5"/>
        </w:numPr>
        <w:rPr>
          <w:rFonts w:asciiTheme="minorHAnsi" w:eastAsia="DejaVu Serif" w:hAnsiTheme="minorHAnsi" w:cs="DejaVu Serif"/>
          <w:spacing w:val="6"/>
          <w:sz w:val="23"/>
          <w:szCs w:val="23"/>
        </w:rPr>
      </w:pPr>
      <w:r>
        <w:rPr>
          <w:rFonts w:asciiTheme="minorHAnsi" w:eastAsia="DejaVu Serif" w:hAnsiTheme="minorHAnsi" w:cs="DejaVu Serif"/>
          <w:spacing w:val="6"/>
          <w:sz w:val="23"/>
          <w:szCs w:val="23"/>
        </w:rPr>
        <w:t>Tagging – placing a keyword describing a detail of the image (purpose 1,2,3)</w:t>
      </w:r>
    </w:p>
    <w:p w14:paraId="07AA26D9" w14:textId="734EF1C3" w:rsidR="00263470" w:rsidRDefault="00263470" w:rsidP="00263470">
      <w:pPr>
        <w:pStyle w:val="ListParagraph"/>
        <w:numPr>
          <w:ilvl w:val="0"/>
          <w:numId w:val="5"/>
        </w:numPr>
        <w:rPr>
          <w:rFonts w:asciiTheme="minorHAnsi" w:eastAsia="DejaVu Serif" w:hAnsiTheme="minorHAnsi" w:cs="DejaVu Serif"/>
          <w:spacing w:val="6"/>
          <w:sz w:val="23"/>
          <w:szCs w:val="23"/>
        </w:rPr>
      </w:pPr>
      <w:r>
        <w:rPr>
          <w:rFonts w:asciiTheme="minorHAnsi" w:eastAsia="DejaVu Serif" w:hAnsiTheme="minorHAnsi" w:cs="DejaVu Serif"/>
          <w:spacing w:val="6"/>
          <w:sz w:val="23"/>
          <w:szCs w:val="23"/>
        </w:rPr>
        <w:t>Images – the medical images (purpose 2)</w:t>
      </w:r>
    </w:p>
    <w:p w14:paraId="369DA90C" w14:textId="77777777" w:rsidR="00263470" w:rsidRDefault="00263470" w:rsidP="00263470">
      <w:pPr>
        <w:rPr>
          <w:rFonts w:asciiTheme="minorHAnsi" w:eastAsia="DejaVu Serif" w:hAnsiTheme="minorHAnsi" w:cs="DejaVu Serif"/>
          <w:spacing w:val="6"/>
          <w:sz w:val="23"/>
          <w:szCs w:val="23"/>
        </w:rPr>
      </w:pPr>
    </w:p>
    <w:p w14:paraId="37C61D62" w14:textId="77777777" w:rsidR="00263470" w:rsidRDefault="00263470" w:rsidP="00263470">
      <w:pPr>
        <w:rPr>
          <w:rFonts w:asciiTheme="minorHAnsi" w:eastAsia="DejaVu Serif" w:hAnsiTheme="minorHAnsi" w:cs="DejaVu Serif"/>
          <w:spacing w:val="6"/>
          <w:sz w:val="23"/>
          <w:szCs w:val="23"/>
        </w:rPr>
      </w:pPr>
    </w:p>
    <w:p w14:paraId="46620208" w14:textId="77777777" w:rsidR="00263470" w:rsidRDefault="00263470" w:rsidP="00263470">
      <w:pPr>
        <w:rPr>
          <w:rFonts w:asciiTheme="minorHAnsi" w:eastAsia="DejaVu Serif" w:hAnsiTheme="minorHAnsi" w:cs="DejaVu Serif"/>
          <w:spacing w:val="6"/>
          <w:sz w:val="23"/>
          <w:szCs w:val="23"/>
        </w:rPr>
      </w:pPr>
    </w:p>
    <w:p w14:paraId="38F4C70C" w14:textId="77777777" w:rsidR="00263470" w:rsidRDefault="00263470" w:rsidP="00263470">
      <w:pPr>
        <w:rPr>
          <w:rFonts w:asciiTheme="minorHAnsi" w:eastAsia="DejaVu Serif" w:hAnsiTheme="minorHAnsi" w:cs="DejaVu Serif"/>
          <w:spacing w:val="6"/>
          <w:sz w:val="23"/>
          <w:szCs w:val="23"/>
        </w:rPr>
      </w:pPr>
    </w:p>
    <w:p w14:paraId="2184DE8B" w14:textId="77777777" w:rsidR="00263470" w:rsidRDefault="00263470" w:rsidP="00263470">
      <w:pPr>
        <w:rPr>
          <w:rFonts w:asciiTheme="minorHAnsi" w:eastAsia="DejaVu Serif" w:hAnsiTheme="minorHAnsi" w:cs="DejaVu Serif"/>
          <w:spacing w:val="6"/>
          <w:sz w:val="23"/>
          <w:szCs w:val="23"/>
        </w:rPr>
      </w:pPr>
    </w:p>
    <w:p w14:paraId="015A4368" w14:textId="77777777" w:rsidR="00263470" w:rsidRDefault="00263470" w:rsidP="00263470">
      <w:pPr>
        <w:rPr>
          <w:rFonts w:asciiTheme="minorHAnsi" w:eastAsia="DejaVu Serif" w:hAnsiTheme="minorHAnsi" w:cs="DejaVu Serif"/>
          <w:spacing w:val="6"/>
          <w:sz w:val="23"/>
          <w:szCs w:val="23"/>
        </w:rPr>
      </w:pPr>
    </w:p>
    <w:p w14:paraId="7ED89623" w14:textId="77777777" w:rsidR="00263470" w:rsidRDefault="00263470" w:rsidP="00263470">
      <w:pPr>
        <w:rPr>
          <w:rFonts w:asciiTheme="minorHAnsi" w:eastAsia="DejaVu Serif" w:hAnsiTheme="minorHAnsi" w:cs="DejaVu Serif"/>
          <w:spacing w:val="6"/>
          <w:sz w:val="23"/>
          <w:szCs w:val="23"/>
        </w:rPr>
      </w:pPr>
    </w:p>
    <w:p w14:paraId="5604C71C" w14:textId="77777777" w:rsidR="00263470" w:rsidRPr="00263470" w:rsidRDefault="00263470" w:rsidP="00263470">
      <w:pPr>
        <w:rPr>
          <w:rFonts w:asciiTheme="minorHAnsi" w:eastAsia="DejaVu Serif" w:hAnsiTheme="minorHAnsi" w:cs="DejaVu Serif"/>
          <w:spacing w:val="6"/>
          <w:sz w:val="23"/>
          <w:szCs w:val="23"/>
        </w:rPr>
      </w:pPr>
    </w:p>
    <w:p w14:paraId="7347B11D" w14:textId="77777777" w:rsidR="00036CD2" w:rsidRDefault="00036CD2" w:rsidP="00036CD2">
      <w:pPr>
        <w:ind w:left="108"/>
        <w:rPr>
          <w:rFonts w:asciiTheme="minorHAnsi" w:eastAsia="DejaVu Serif" w:hAnsiTheme="minorHAnsi" w:cs="DejaVu Serif"/>
          <w:b/>
          <w:sz w:val="38"/>
          <w:szCs w:val="38"/>
        </w:rPr>
      </w:pPr>
      <w:r w:rsidRPr="00036CD2">
        <w:rPr>
          <w:rFonts w:asciiTheme="minorHAnsi" w:eastAsia="DejaVu Serif" w:hAnsiTheme="minorHAnsi" w:cs="DejaVu Serif"/>
          <w:b/>
          <w:spacing w:val="6"/>
          <w:sz w:val="38"/>
          <w:szCs w:val="38"/>
        </w:rPr>
        <w:t>D</w:t>
      </w:r>
      <w:r w:rsidRPr="00036CD2">
        <w:rPr>
          <w:rFonts w:asciiTheme="minorHAnsi" w:eastAsia="DejaVu Serif" w:hAnsiTheme="minorHAnsi" w:cs="DejaVu Serif"/>
          <w:b/>
          <w:spacing w:val="-2"/>
          <w:sz w:val="38"/>
          <w:szCs w:val="38"/>
        </w:rPr>
        <w:t>e</w:t>
      </w:r>
      <w:r w:rsidRPr="00036CD2">
        <w:rPr>
          <w:rFonts w:asciiTheme="minorHAnsi" w:eastAsia="DejaVu Serif" w:hAnsiTheme="minorHAnsi" w:cs="DejaVu Serif"/>
          <w:b/>
          <w:spacing w:val="10"/>
          <w:sz w:val="38"/>
          <w:szCs w:val="38"/>
        </w:rPr>
        <w:t>s</w:t>
      </w:r>
      <w:r w:rsidRPr="00036CD2">
        <w:rPr>
          <w:rFonts w:asciiTheme="minorHAnsi" w:eastAsia="DejaVu Serif" w:hAnsiTheme="minorHAnsi" w:cs="DejaVu Serif"/>
          <w:b/>
          <w:spacing w:val="-1"/>
          <w:sz w:val="38"/>
          <w:szCs w:val="38"/>
        </w:rPr>
        <w:t>i</w:t>
      </w:r>
      <w:r w:rsidRPr="00036CD2">
        <w:rPr>
          <w:rFonts w:asciiTheme="minorHAnsi" w:eastAsia="DejaVu Serif" w:hAnsiTheme="minorHAnsi" w:cs="DejaVu Serif"/>
          <w:b/>
          <w:spacing w:val="6"/>
          <w:sz w:val="38"/>
          <w:szCs w:val="38"/>
        </w:rPr>
        <w:t>g</w:t>
      </w:r>
      <w:r w:rsidRPr="00036CD2">
        <w:rPr>
          <w:rFonts w:asciiTheme="minorHAnsi" w:eastAsia="DejaVu Serif" w:hAnsiTheme="minorHAnsi" w:cs="DejaVu Serif"/>
          <w:b/>
          <w:sz w:val="38"/>
          <w:szCs w:val="38"/>
        </w:rPr>
        <w:t>n</w:t>
      </w:r>
    </w:p>
    <w:p w14:paraId="20629841" w14:textId="77777777" w:rsidR="00036CD2" w:rsidRDefault="00036CD2" w:rsidP="00036CD2">
      <w:pPr>
        <w:ind w:left="108"/>
        <w:rPr>
          <w:rFonts w:asciiTheme="minorHAnsi" w:eastAsia="DejaVu Serif" w:hAnsiTheme="minorHAnsi" w:cs="DejaVu Serif"/>
          <w:b/>
          <w:sz w:val="38"/>
          <w:szCs w:val="38"/>
        </w:rPr>
      </w:pPr>
    </w:p>
    <w:p w14:paraId="0177ACB1" w14:textId="76BA3CD1" w:rsidR="00036CD2" w:rsidRPr="00263470" w:rsidRDefault="00263470" w:rsidP="00036CD2">
      <w:pPr>
        <w:ind w:left="108"/>
        <w:rPr>
          <w:rFonts w:asciiTheme="minorHAnsi" w:eastAsia="DejaVu Serif" w:hAnsiTheme="minorHAnsi" w:cs="DejaVu Serif"/>
          <w:sz w:val="32"/>
          <w:szCs w:val="32"/>
          <w:u w:val="single"/>
        </w:rPr>
      </w:pPr>
      <w:r w:rsidRPr="00263470">
        <w:rPr>
          <w:rFonts w:asciiTheme="minorHAnsi" w:eastAsia="DejaVu Serif" w:hAnsiTheme="minorHAnsi" w:cs="DejaVu Serif"/>
          <w:sz w:val="32"/>
          <w:szCs w:val="32"/>
          <w:u w:val="single"/>
        </w:rPr>
        <w:t>Data model</w:t>
      </w:r>
    </w:p>
    <w:p w14:paraId="00812D79" w14:textId="02B0C6A0" w:rsidR="00263470" w:rsidRPr="0087278E" w:rsidRDefault="0087278E" w:rsidP="00036CD2">
      <w:pPr>
        <w:ind w:left="108"/>
        <w:rPr>
          <w:rFonts w:asciiTheme="minorHAnsi" w:eastAsia="DejaVu Serif" w:hAnsiTheme="minorHAnsi" w:cs="DejaVu Serif"/>
          <w:b/>
          <w:sz w:val="38"/>
          <w:szCs w:val="38"/>
          <w:vertAlign w:val="subscript"/>
        </w:rPr>
      </w:pPr>
      <w:r>
        <w:rPr>
          <w:rFonts w:asciiTheme="minorHAnsi" w:eastAsia="DejaVu Serif" w:hAnsiTheme="minorHAnsi" w:cs="DejaVu Serif"/>
          <w:b/>
          <w:noProof/>
          <w:sz w:val="38"/>
          <w:szCs w:val="38"/>
        </w:rPr>
        <w:drawing>
          <wp:inline distT="0" distB="0" distL="0" distR="0" wp14:anchorId="7E1BB4CB" wp14:editId="1439F18A">
            <wp:extent cx="6731000" cy="3786976"/>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00" cy="3786976"/>
                    </a:xfrm>
                    <a:prstGeom prst="rect">
                      <a:avLst/>
                    </a:prstGeom>
                    <a:noFill/>
                    <a:ln>
                      <a:noFill/>
                    </a:ln>
                  </pic:spPr>
                </pic:pic>
              </a:graphicData>
            </a:graphic>
          </wp:inline>
        </w:drawing>
      </w:r>
    </w:p>
    <w:p w14:paraId="61BC112A" w14:textId="08DEE308" w:rsidR="00263470" w:rsidRPr="00263470" w:rsidRDefault="00263470" w:rsidP="00036CD2">
      <w:pPr>
        <w:ind w:left="108"/>
        <w:rPr>
          <w:rFonts w:asciiTheme="minorHAnsi" w:eastAsia="DejaVu Serif" w:hAnsiTheme="minorHAnsi" w:cs="DejaVu Serif"/>
          <w:sz w:val="32"/>
          <w:szCs w:val="32"/>
          <w:u w:val="single"/>
        </w:rPr>
      </w:pPr>
      <w:r w:rsidRPr="00263470">
        <w:rPr>
          <w:rFonts w:asciiTheme="minorHAnsi" w:eastAsia="DejaVu Serif" w:hAnsiTheme="minorHAnsi" w:cs="DejaVu Serif"/>
          <w:sz w:val="32"/>
          <w:szCs w:val="32"/>
          <w:u w:val="single"/>
        </w:rPr>
        <w:t xml:space="preserve">Data design </w:t>
      </w:r>
    </w:p>
    <w:p w14:paraId="6728A2D1" w14:textId="5DE52372" w:rsidR="00036CD2" w:rsidRPr="00036CD2" w:rsidRDefault="0087278E" w:rsidP="00036CD2">
      <w:pPr>
        <w:ind w:left="108"/>
        <w:rPr>
          <w:rFonts w:asciiTheme="minorHAnsi" w:eastAsia="DejaVu Serif" w:hAnsiTheme="minorHAnsi" w:cs="DejaVu Serif"/>
          <w:sz w:val="38"/>
          <w:szCs w:val="38"/>
        </w:rPr>
      </w:pPr>
      <w:r>
        <w:rPr>
          <w:rFonts w:asciiTheme="minorHAnsi" w:eastAsia="DejaVu Serif" w:hAnsiTheme="minorHAnsi" w:cs="DejaVu Serif"/>
          <w:noProof/>
          <w:sz w:val="38"/>
          <w:szCs w:val="38"/>
        </w:rPr>
        <w:drawing>
          <wp:inline distT="0" distB="0" distL="0" distR="0" wp14:anchorId="3DCD19AB" wp14:editId="3A8DAE92">
            <wp:extent cx="6731000" cy="37869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00" cy="3786976"/>
                    </a:xfrm>
                    <a:prstGeom prst="rect">
                      <a:avLst/>
                    </a:prstGeom>
                    <a:noFill/>
                    <a:ln>
                      <a:noFill/>
                    </a:ln>
                  </pic:spPr>
                </pic:pic>
              </a:graphicData>
            </a:graphic>
          </wp:inline>
        </w:drawing>
      </w:r>
    </w:p>
    <w:p w14:paraId="1CFB25B0" w14:textId="77777777" w:rsidR="00036CD2" w:rsidRPr="00036CD2" w:rsidRDefault="00036CD2" w:rsidP="00036CD2">
      <w:pPr>
        <w:spacing w:before="2" w:line="120" w:lineRule="exact"/>
        <w:rPr>
          <w:rFonts w:asciiTheme="minorHAnsi" w:hAnsiTheme="minorHAnsi"/>
          <w:sz w:val="13"/>
          <w:szCs w:val="13"/>
        </w:rPr>
      </w:pPr>
    </w:p>
    <w:p w14:paraId="03965CF5" w14:textId="77777777" w:rsidR="00263470" w:rsidRDefault="00263470" w:rsidP="00263470">
      <w:pPr>
        <w:spacing w:line="280" w:lineRule="exact"/>
        <w:ind w:left="108"/>
        <w:rPr>
          <w:rFonts w:asciiTheme="minorHAnsi" w:eastAsia="DejaVu Serif" w:hAnsiTheme="minorHAnsi" w:cs="DejaVu Serif"/>
          <w:b/>
          <w:spacing w:val="4"/>
          <w:position w:val="-1"/>
          <w:sz w:val="25"/>
          <w:szCs w:val="25"/>
        </w:rPr>
      </w:pPr>
    </w:p>
    <w:p w14:paraId="3A78CEB0" w14:textId="77777777" w:rsidR="00263470" w:rsidRDefault="00263470" w:rsidP="00263470">
      <w:pPr>
        <w:spacing w:line="280" w:lineRule="exact"/>
        <w:ind w:left="108"/>
        <w:rPr>
          <w:rFonts w:asciiTheme="minorHAnsi" w:eastAsia="DejaVu Serif" w:hAnsiTheme="minorHAnsi" w:cs="DejaVu Serif"/>
          <w:b/>
          <w:spacing w:val="4"/>
          <w:position w:val="-1"/>
          <w:sz w:val="25"/>
          <w:szCs w:val="25"/>
        </w:rPr>
      </w:pPr>
    </w:p>
    <w:p w14:paraId="479E0BCE" w14:textId="77777777" w:rsidR="00263470" w:rsidRDefault="00263470" w:rsidP="00263470">
      <w:pPr>
        <w:spacing w:line="280" w:lineRule="exact"/>
        <w:ind w:left="108"/>
        <w:rPr>
          <w:rFonts w:asciiTheme="minorHAnsi" w:eastAsia="DejaVu Serif" w:hAnsiTheme="minorHAnsi" w:cs="DejaVu Serif"/>
          <w:b/>
          <w:spacing w:val="4"/>
          <w:position w:val="-1"/>
          <w:sz w:val="25"/>
          <w:szCs w:val="25"/>
        </w:rPr>
      </w:pPr>
    </w:p>
    <w:p w14:paraId="1537BDD2" w14:textId="77777777" w:rsidR="00263470" w:rsidRDefault="00263470" w:rsidP="00263470">
      <w:pPr>
        <w:spacing w:line="280" w:lineRule="exact"/>
        <w:ind w:left="108"/>
        <w:rPr>
          <w:rFonts w:asciiTheme="minorHAnsi" w:eastAsia="DejaVu Serif" w:hAnsiTheme="minorHAnsi" w:cs="DejaVu Serif"/>
          <w:b/>
          <w:spacing w:val="4"/>
          <w:position w:val="-1"/>
          <w:sz w:val="25"/>
          <w:szCs w:val="25"/>
        </w:rPr>
      </w:pPr>
    </w:p>
    <w:p w14:paraId="1679EEEB" w14:textId="77777777" w:rsidR="00263470" w:rsidRDefault="00263470" w:rsidP="00263470">
      <w:pPr>
        <w:spacing w:line="280" w:lineRule="exact"/>
        <w:ind w:left="108"/>
        <w:rPr>
          <w:rFonts w:asciiTheme="minorHAnsi" w:eastAsia="DejaVu Serif" w:hAnsiTheme="minorHAnsi" w:cs="DejaVu Serif"/>
          <w:b/>
          <w:spacing w:val="4"/>
          <w:position w:val="-1"/>
          <w:sz w:val="25"/>
          <w:szCs w:val="25"/>
        </w:rPr>
      </w:pPr>
    </w:p>
    <w:p w14:paraId="5ECF67BD" w14:textId="77777777" w:rsidR="00263470" w:rsidRDefault="00263470" w:rsidP="00263470">
      <w:pPr>
        <w:spacing w:line="280" w:lineRule="exact"/>
        <w:ind w:left="108"/>
        <w:rPr>
          <w:rFonts w:asciiTheme="minorHAnsi" w:eastAsia="DejaVu Serif" w:hAnsiTheme="minorHAnsi" w:cs="DejaVu Serif"/>
          <w:b/>
          <w:spacing w:val="4"/>
          <w:position w:val="-1"/>
          <w:sz w:val="25"/>
          <w:szCs w:val="25"/>
        </w:rPr>
      </w:pPr>
    </w:p>
    <w:p w14:paraId="55CBAA9B" w14:textId="77777777" w:rsidR="00263470" w:rsidRDefault="00263470" w:rsidP="00263470">
      <w:pPr>
        <w:spacing w:line="280" w:lineRule="exact"/>
        <w:ind w:left="108"/>
        <w:rPr>
          <w:rFonts w:asciiTheme="minorHAnsi" w:eastAsia="DejaVu Serif" w:hAnsiTheme="minorHAnsi" w:cs="DejaVu Serif"/>
          <w:b/>
          <w:spacing w:val="4"/>
          <w:position w:val="-1"/>
          <w:sz w:val="25"/>
          <w:szCs w:val="25"/>
        </w:rPr>
      </w:pPr>
    </w:p>
    <w:p w14:paraId="015CDA33" w14:textId="77777777" w:rsidR="00263470" w:rsidRDefault="00263470" w:rsidP="00263470">
      <w:pPr>
        <w:spacing w:line="280" w:lineRule="exact"/>
        <w:ind w:left="108"/>
        <w:rPr>
          <w:rFonts w:asciiTheme="minorHAnsi" w:eastAsia="DejaVu Serif" w:hAnsiTheme="minorHAnsi" w:cs="DejaVu Serif"/>
          <w:b/>
          <w:spacing w:val="4"/>
          <w:position w:val="-1"/>
          <w:sz w:val="25"/>
          <w:szCs w:val="25"/>
        </w:rPr>
      </w:pPr>
    </w:p>
    <w:p w14:paraId="28EF7D5C" w14:textId="77777777" w:rsidR="00263470" w:rsidRPr="00263470" w:rsidRDefault="00263470" w:rsidP="00263470">
      <w:pPr>
        <w:spacing w:line="280" w:lineRule="exact"/>
        <w:ind w:left="108"/>
        <w:rPr>
          <w:rFonts w:asciiTheme="minorHAnsi" w:eastAsia="DejaVu Serif" w:hAnsiTheme="minorHAnsi" w:cs="DejaVu Serif"/>
          <w:sz w:val="32"/>
          <w:szCs w:val="32"/>
          <w:u w:val="single"/>
        </w:rPr>
      </w:pPr>
      <w:r w:rsidRPr="00263470">
        <w:rPr>
          <w:rFonts w:asciiTheme="minorHAnsi" w:eastAsia="DejaVu Serif" w:hAnsiTheme="minorHAnsi" w:cs="DejaVu Serif"/>
          <w:spacing w:val="4"/>
          <w:position w:val="-1"/>
          <w:sz w:val="32"/>
          <w:szCs w:val="32"/>
          <w:u w:val="single"/>
        </w:rPr>
        <w:t>D</w:t>
      </w:r>
      <w:r w:rsidRPr="00263470">
        <w:rPr>
          <w:rFonts w:asciiTheme="minorHAnsi" w:eastAsia="DejaVu Serif" w:hAnsiTheme="minorHAnsi" w:cs="DejaVu Serif"/>
          <w:spacing w:val="14"/>
          <w:position w:val="-1"/>
          <w:sz w:val="32"/>
          <w:szCs w:val="32"/>
          <w:u w:val="single"/>
        </w:rPr>
        <w:t>e</w:t>
      </w:r>
      <w:r w:rsidRPr="00263470">
        <w:rPr>
          <w:rFonts w:asciiTheme="minorHAnsi" w:eastAsia="DejaVu Serif" w:hAnsiTheme="minorHAnsi" w:cs="DejaVu Serif"/>
          <w:spacing w:val="17"/>
          <w:position w:val="-1"/>
          <w:sz w:val="32"/>
          <w:szCs w:val="32"/>
          <w:u w:val="single"/>
        </w:rPr>
        <w:t>s</w:t>
      </w:r>
      <w:r w:rsidRPr="00263470">
        <w:rPr>
          <w:rFonts w:asciiTheme="minorHAnsi" w:eastAsia="DejaVu Serif" w:hAnsiTheme="minorHAnsi" w:cs="DejaVu Serif"/>
          <w:spacing w:val="-1"/>
          <w:position w:val="-1"/>
          <w:sz w:val="32"/>
          <w:szCs w:val="32"/>
          <w:u w:val="single"/>
        </w:rPr>
        <w:t>i</w:t>
      </w:r>
      <w:r w:rsidRPr="00263470">
        <w:rPr>
          <w:rFonts w:asciiTheme="minorHAnsi" w:eastAsia="DejaVu Serif" w:hAnsiTheme="minorHAnsi" w:cs="DejaVu Serif"/>
          <w:spacing w:val="-2"/>
          <w:position w:val="-1"/>
          <w:sz w:val="32"/>
          <w:szCs w:val="32"/>
          <w:u w:val="single"/>
        </w:rPr>
        <w:t>g</w:t>
      </w:r>
      <w:r w:rsidRPr="00263470">
        <w:rPr>
          <w:rFonts w:asciiTheme="minorHAnsi" w:eastAsia="DejaVu Serif" w:hAnsiTheme="minorHAnsi" w:cs="DejaVu Serif"/>
          <w:spacing w:val="7"/>
          <w:position w:val="-1"/>
          <w:sz w:val="32"/>
          <w:szCs w:val="32"/>
          <w:u w:val="single"/>
        </w:rPr>
        <w:t>n</w:t>
      </w:r>
      <w:r w:rsidRPr="00263470">
        <w:rPr>
          <w:rFonts w:asciiTheme="minorHAnsi" w:eastAsia="DejaVu Serif" w:hAnsiTheme="minorHAnsi" w:cs="DejaVu Serif"/>
          <w:spacing w:val="19"/>
          <w:position w:val="-1"/>
          <w:sz w:val="32"/>
          <w:szCs w:val="32"/>
          <w:u w:val="single"/>
        </w:rPr>
        <w:t xml:space="preserve"> </w:t>
      </w:r>
      <w:r w:rsidRPr="00263470">
        <w:rPr>
          <w:rFonts w:asciiTheme="minorHAnsi" w:eastAsia="DejaVu Serif" w:hAnsiTheme="minorHAnsi" w:cs="DejaVu Serif"/>
          <w:spacing w:val="-8"/>
          <w:position w:val="-1"/>
          <w:sz w:val="32"/>
          <w:szCs w:val="32"/>
          <w:u w:val="single"/>
        </w:rPr>
        <w:t>J</w:t>
      </w:r>
      <w:r w:rsidRPr="00263470">
        <w:rPr>
          <w:rFonts w:asciiTheme="minorHAnsi" w:eastAsia="DejaVu Serif" w:hAnsiTheme="minorHAnsi" w:cs="DejaVu Serif"/>
          <w:spacing w:val="7"/>
          <w:position w:val="-1"/>
          <w:sz w:val="32"/>
          <w:szCs w:val="32"/>
          <w:u w:val="single"/>
        </w:rPr>
        <w:t>u</w:t>
      </w:r>
      <w:r w:rsidRPr="00263470">
        <w:rPr>
          <w:rFonts w:asciiTheme="minorHAnsi" w:eastAsia="DejaVu Serif" w:hAnsiTheme="minorHAnsi" w:cs="DejaVu Serif"/>
          <w:spacing w:val="17"/>
          <w:position w:val="-1"/>
          <w:sz w:val="32"/>
          <w:szCs w:val="32"/>
          <w:u w:val="single"/>
        </w:rPr>
        <w:t>s</w:t>
      </w:r>
      <w:r w:rsidRPr="00263470">
        <w:rPr>
          <w:rFonts w:asciiTheme="minorHAnsi" w:eastAsia="DejaVu Serif" w:hAnsiTheme="minorHAnsi" w:cs="DejaVu Serif"/>
          <w:spacing w:val="11"/>
          <w:position w:val="-1"/>
          <w:sz w:val="32"/>
          <w:szCs w:val="32"/>
          <w:u w:val="single"/>
        </w:rPr>
        <w:t>t</w:t>
      </w:r>
      <w:r w:rsidRPr="00263470">
        <w:rPr>
          <w:rFonts w:asciiTheme="minorHAnsi" w:eastAsia="DejaVu Serif" w:hAnsiTheme="minorHAnsi" w:cs="DejaVu Serif"/>
          <w:spacing w:val="-1"/>
          <w:position w:val="-1"/>
          <w:sz w:val="32"/>
          <w:szCs w:val="32"/>
          <w:u w:val="single"/>
        </w:rPr>
        <w:t>i</w:t>
      </w:r>
      <w:r w:rsidRPr="00263470">
        <w:rPr>
          <w:rFonts w:asciiTheme="minorHAnsi" w:eastAsia="DejaVu Serif" w:hAnsiTheme="minorHAnsi" w:cs="DejaVu Serif"/>
          <w:spacing w:val="3"/>
          <w:position w:val="-1"/>
          <w:sz w:val="32"/>
          <w:szCs w:val="32"/>
          <w:u w:val="single"/>
        </w:rPr>
        <w:t>f</w:t>
      </w:r>
      <w:r w:rsidRPr="00263470">
        <w:rPr>
          <w:rFonts w:asciiTheme="minorHAnsi" w:eastAsia="DejaVu Serif" w:hAnsiTheme="minorHAnsi" w:cs="DejaVu Serif"/>
          <w:spacing w:val="-1"/>
          <w:position w:val="-1"/>
          <w:sz w:val="32"/>
          <w:szCs w:val="32"/>
          <w:u w:val="single"/>
        </w:rPr>
        <w:t>i</w:t>
      </w:r>
      <w:r w:rsidRPr="00263470">
        <w:rPr>
          <w:rFonts w:asciiTheme="minorHAnsi" w:eastAsia="DejaVu Serif" w:hAnsiTheme="minorHAnsi" w:cs="DejaVu Serif"/>
          <w:spacing w:val="5"/>
          <w:position w:val="-1"/>
          <w:sz w:val="32"/>
          <w:szCs w:val="32"/>
          <w:u w:val="single"/>
        </w:rPr>
        <w:t>c</w:t>
      </w:r>
      <w:r w:rsidRPr="00263470">
        <w:rPr>
          <w:rFonts w:asciiTheme="minorHAnsi" w:eastAsia="DejaVu Serif" w:hAnsiTheme="minorHAnsi" w:cs="DejaVu Serif"/>
          <w:spacing w:val="11"/>
          <w:position w:val="-1"/>
          <w:sz w:val="32"/>
          <w:szCs w:val="32"/>
          <w:u w:val="single"/>
        </w:rPr>
        <w:t>at</w:t>
      </w:r>
      <w:r w:rsidRPr="00263470">
        <w:rPr>
          <w:rFonts w:asciiTheme="minorHAnsi" w:eastAsia="DejaVu Serif" w:hAnsiTheme="minorHAnsi" w:cs="DejaVu Serif"/>
          <w:spacing w:val="-1"/>
          <w:position w:val="-1"/>
          <w:sz w:val="32"/>
          <w:szCs w:val="32"/>
          <w:u w:val="single"/>
        </w:rPr>
        <w:t>i</w:t>
      </w:r>
      <w:r w:rsidRPr="00263470">
        <w:rPr>
          <w:rFonts w:asciiTheme="minorHAnsi" w:eastAsia="DejaVu Serif" w:hAnsiTheme="minorHAnsi" w:cs="DejaVu Serif"/>
          <w:spacing w:val="7"/>
          <w:position w:val="-1"/>
          <w:sz w:val="32"/>
          <w:szCs w:val="32"/>
          <w:u w:val="single"/>
        </w:rPr>
        <w:t>on</w:t>
      </w:r>
      <w:r w:rsidRPr="00263470">
        <w:rPr>
          <w:rFonts w:asciiTheme="minorHAnsi" w:eastAsia="DejaVu Serif" w:hAnsiTheme="minorHAnsi" w:cs="DejaVu Serif"/>
          <w:position w:val="-1"/>
          <w:sz w:val="32"/>
          <w:szCs w:val="32"/>
          <w:u w:val="single"/>
        </w:rPr>
        <w:t>s</w:t>
      </w:r>
    </w:p>
    <w:p w14:paraId="06A8E920" w14:textId="77777777" w:rsidR="00263470" w:rsidRPr="00036CD2" w:rsidRDefault="00263470" w:rsidP="00263470">
      <w:pPr>
        <w:spacing w:line="260" w:lineRule="exact"/>
        <w:rPr>
          <w:rFonts w:asciiTheme="minorHAnsi" w:hAnsiTheme="minorHAnsi"/>
          <w:sz w:val="26"/>
          <w:szCs w:val="26"/>
        </w:rPr>
      </w:pPr>
    </w:p>
    <w:p w14:paraId="190414AB" w14:textId="29658998" w:rsidR="00263470" w:rsidRPr="00036CD2" w:rsidRDefault="008366C5" w:rsidP="00263470">
      <w:pPr>
        <w:spacing w:before="30"/>
        <w:ind w:left="90"/>
        <w:rPr>
          <w:rFonts w:asciiTheme="minorHAnsi" w:eastAsia="DejaVu Serif" w:hAnsiTheme="minorHAnsi" w:cs="DejaVu Serif"/>
          <w:sz w:val="25"/>
          <w:szCs w:val="25"/>
        </w:rPr>
      </w:pPr>
      <w:r>
        <w:rPr>
          <w:rFonts w:asciiTheme="minorHAnsi" w:hAnsiTheme="minorHAnsi"/>
        </w:rPr>
        <w:pict w14:anchorId="3A353913">
          <v:group id="_x0000_s1980" style="position:absolute;left:0;text-align:left;margin-left:52.4pt;margin-top:6.4pt;width:4.8pt;height:4.8pt;z-index:-251526656;mso-position-horizontal-relative:page" coordorigin="1049,129" coordsize="96,96">
            <v:group id="_x0000_s1981" style="position:absolute;left:1057;top:137;width:80;height:80" coordorigin="1057,137" coordsize="80,80">
              <v:shape id="_x0000_s1982" style="position:absolute;left:1057;top:137;width:80;height:80" coordorigin="1057,137" coordsize="80,80" path="m1137,177l1131,198,1115,212,1097,217,1075,211,1061,195,1057,177,1063,155,1079,141,1097,137,1118,143,1132,159,1137,177xe" fillcolor="black" stroked="f">
                <v:path arrowok="t"/>
              </v:shape>
              <v:group id="_x0000_s1983" style="position:absolute;left:1057;top:137;width:80;height:80" coordorigin="1057,137" coordsize="80,80">
                <v:shape id="_x0000_s1984"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proofErr w:type="spellStart"/>
      <w:r w:rsidR="00263470" w:rsidRPr="00036CD2">
        <w:rPr>
          <w:rFonts w:asciiTheme="minorHAnsi" w:eastAsia="DejaVu Serif" w:hAnsiTheme="minorHAnsi" w:cs="DejaVu Serif"/>
          <w:b/>
          <w:spacing w:val="-9"/>
          <w:sz w:val="25"/>
          <w:szCs w:val="25"/>
        </w:rPr>
        <w:t>M</w:t>
      </w:r>
      <w:r w:rsidR="00263470" w:rsidRPr="00036CD2">
        <w:rPr>
          <w:rFonts w:asciiTheme="minorHAnsi" w:eastAsia="DejaVu Serif" w:hAnsiTheme="minorHAnsi" w:cs="DejaVu Serif"/>
          <w:b/>
          <w:spacing w:val="14"/>
          <w:sz w:val="25"/>
          <w:szCs w:val="25"/>
        </w:rPr>
        <w:t>e</w:t>
      </w:r>
      <w:r w:rsidR="00263470">
        <w:rPr>
          <w:rFonts w:asciiTheme="minorHAnsi" w:eastAsia="DejaVu Serif" w:hAnsiTheme="minorHAnsi" w:cs="DejaVu Serif"/>
          <w:b/>
          <w:spacing w:val="14"/>
          <w:sz w:val="25"/>
          <w:szCs w:val="25"/>
        </w:rPr>
        <w:t>d</w:t>
      </w:r>
      <w:r w:rsidR="00263470" w:rsidRPr="00036CD2">
        <w:rPr>
          <w:rFonts w:asciiTheme="minorHAnsi" w:eastAsia="DejaVu Serif" w:hAnsiTheme="minorHAnsi" w:cs="DejaVu Serif"/>
          <w:b/>
          <w:spacing w:val="-23"/>
          <w:sz w:val="25"/>
          <w:szCs w:val="25"/>
        </w:rPr>
        <w:t>I</w:t>
      </w:r>
      <w:r w:rsidR="00263470" w:rsidRPr="00036CD2">
        <w:rPr>
          <w:rFonts w:asciiTheme="minorHAnsi" w:eastAsia="DejaVu Serif" w:hAnsiTheme="minorHAnsi" w:cs="DejaVu Serif"/>
          <w:b/>
          <w:spacing w:val="-13"/>
          <w:sz w:val="25"/>
          <w:szCs w:val="25"/>
        </w:rPr>
        <w:t>m</w:t>
      </w:r>
      <w:r w:rsidR="00263470" w:rsidRPr="00036CD2">
        <w:rPr>
          <w:rFonts w:asciiTheme="minorHAnsi" w:eastAsia="DejaVu Serif" w:hAnsiTheme="minorHAnsi" w:cs="DejaVu Serif"/>
          <w:b/>
          <w:spacing w:val="11"/>
          <w:sz w:val="25"/>
          <w:szCs w:val="25"/>
        </w:rPr>
        <w:t>a</w:t>
      </w:r>
      <w:r w:rsidR="00263470" w:rsidRPr="00036CD2">
        <w:rPr>
          <w:rFonts w:asciiTheme="minorHAnsi" w:eastAsia="DejaVu Serif" w:hAnsiTheme="minorHAnsi" w:cs="DejaVu Serif"/>
          <w:b/>
          <w:spacing w:val="-2"/>
          <w:sz w:val="25"/>
          <w:szCs w:val="25"/>
        </w:rPr>
        <w:t>g</w:t>
      </w:r>
      <w:r w:rsidR="00263470" w:rsidRPr="00036CD2">
        <w:rPr>
          <w:rFonts w:asciiTheme="minorHAnsi" w:eastAsia="DejaVu Serif" w:hAnsiTheme="minorHAnsi" w:cs="DejaVu Serif"/>
          <w:b/>
          <w:spacing w:val="14"/>
          <w:sz w:val="25"/>
          <w:szCs w:val="25"/>
        </w:rPr>
        <w:t>e</w:t>
      </w:r>
      <w:proofErr w:type="spellEnd"/>
      <w:r w:rsidR="003D4FEC">
        <w:rPr>
          <w:rFonts w:asciiTheme="minorHAnsi" w:eastAsia="DejaVu Serif" w:hAnsiTheme="minorHAnsi" w:cs="DejaVu Serif"/>
          <w:b/>
          <w:spacing w:val="14"/>
          <w:sz w:val="25"/>
          <w:szCs w:val="25"/>
        </w:rPr>
        <w:t>: Tags, Annotations, Contributions--</w:t>
      </w:r>
      <w:r w:rsidR="00263470" w:rsidRPr="00036CD2">
        <w:rPr>
          <w:rFonts w:asciiTheme="minorHAnsi" w:eastAsia="DejaVu Serif" w:hAnsiTheme="minorHAnsi" w:cs="DejaVu Serif"/>
          <w:b/>
          <w:spacing w:val="24"/>
          <w:sz w:val="25"/>
          <w:szCs w:val="25"/>
        </w:rPr>
        <w:t xml:space="preserve"> </w:t>
      </w:r>
      <w:r w:rsidR="00263470" w:rsidRPr="00036CD2">
        <w:rPr>
          <w:rFonts w:asciiTheme="minorHAnsi" w:eastAsia="DejaVu Serif" w:hAnsiTheme="minorHAnsi" w:cs="DejaVu Serif"/>
          <w:b/>
          <w:spacing w:val="-2"/>
          <w:sz w:val="25"/>
          <w:szCs w:val="25"/>
        </w:rPr>
        <w:t>b</w:t>
      </w:r>
      <w:r w:rsidR="00263470" w:rsidRPr="00036CD2">
        <w:rPr>
          <w:rFonts w:asciiTheme="minorHAnsi" w:eastAsia="DejaVu Serif" w:hAnsiTheme="minorHAnsi" w:cs="DejaVu Serif"/>
          <w:b/>
          <w:spacing w:val="14"/>
          <w:sz w:val="25"/>
          <w:szCs w:val="25"/>
        </w:rPr>
        <w:t>e</w:t>
      </w:r>
      <w:r w:rsidR="00263470" w:rsidRPr="00036CD2">
        <w:rPr>
          <w:rFonts w:asciiTheme="minorHAnsi" w:eastAsia="DejaVu Serif" w:hAnsiTheme="minorHAnsi" w:cs="DejaVu Serif"/>
          <w:b/>
          <w:spacing w:val="-1"/>
          <w:sz w:val="25"/>
          <w:szCs w:val="25"/>
        </w:rPr>
        <w:t>i</w:t>
      </w:r>
      <w:r w:rsidR="00263470" w:rsidRPr="00036CD2">
        <w:rPr>
          <w:rFonts w:asciiTheme="minorHAnsi" w:eastAsia="DejaVu Serif" w:hAnsiTheme="minorHAnsi" w:cs="DejaVu Serif"/>
          <w:b/>
          <w:spacing w:val="7"/>
          <w:sz w:val="25"/>
          <w:szCs w:val="25"/>
        </w:rPr>
        <w:t>n</w:t>
      </w:r>
      <w:r w:rsidR="00263470" w:rsidRPr="00036CD2">
        <w:rPr>
          <w:rFonts w:asciiTheme="minorHAnsi" w:eastAsia="DejaVu Serif" w:hAnsiTheme="minorHAnsi" w:cs="DejaVu Serif"/>
          <w:b/>
          <w:spacing w:val="-2"/>
          <w:sz w:val="25"/>
          <w:szCs w:val="25"/>
        </w:rPr>
        <w:t>g</w:t>
      </w:r>
      <w:r w:rsidR="00263470" w:rsidRPr="00036CD2">
        <w:rPr>
          <w:rFonts w:asciiTheme="minorHAnsi" w:eastAsia="DejaVu Serif" w:hAnsiTheme="minorHAnsi" w:cs="DejaVu Serif"/>
          <w:b/>
          <w:spacing w:val="17"/>
          <w:sz w:val="25"/>
          <w:szCs w:val="25"/>
        </w:rPr>
        <w:t xml:space="preserve"> </w:t>
      </w:r>
      <w:r w:rsidR="00263470" w:rsidRPr="00036CD2">
        <w:rPr>
          <w:rFonts w:asciiTheme="minorHAnsi" w:eastAsia="DejaVu Serif" w:hAnsiTheme="minorHAnsi" w:cs="DejaVu Serif"/>
          <w:b/>
          <w:spacing w:val="10"/>
          <w:sz w:val="25"/>
          <w:szCs w:val="25"/>
        </w:rPr>
        <w:t>r</w:t>
      </w:r>
      <w:r w:rsidR="00263470" w:rsidRPr="00036CD2">
        <w:rPr>
          <w:rFonts w:asciiTheme="minorHAnsi" w:eastAsia="DejaVu Serif" w:hAnsiTheme="minorHAnsi" w:cs="DejaVu Serif"/>
          <w:b/>
          <w:spacing w:val="14"/>
          <w:sz w:val="25"/>
          <w:szCs w:val="25"/>
        </w:rPr>
        <w:t>e</w:t>
      </w:r>
      <w:r w:rsidR="00263470" w:rsidRPr="00036CD2">
        <w:rPr>
          <w:rFonts w:asciiTheme="minorHAnsi" w:eastAsia="DejaVu Serif" w:hAnsiTheme="minorHAnsi" w:cs="DejaVu Serif"/>
          <w:b/>
          <w:spacing w:val="-1"/>
          <w:sz w:val="25"/>
          <w:szCs w:val="25"/>
        </w:rPr>
        <w:t>l</w:t>
      </w:r>
      <w:r w:rsidR="00263470" w:rsidRPr="00036CD2">
        <w:rPr>
          <w:rFonts w:asciiTheme="minorHAnsi" w:eastAsia="DejaVu Serif" w:hAnsiTheme="minorHAnsi" w:cs="DejaVu Serif"/>
          <w:b/>
          <w:spacing w:val="11"/>
          <w:sz w:val="25"/>
          <w:szCs w:val="25"/>
        </w:rPr>
        <w:t>at</w:t>
      </w:r>
      <w:r w:rsidR="00263470" w:rsidRPr="00036CD2">
        <w:rPr>
          <w:rFonts w:asciiTheme="minorHAnsi" w:eastAsia="DejaVu Serif" w:hAnsiTheme="minorHAnsi" w:cs="DejaVu Serif"/>
          <w:b/>
          <w:spacing w:val="-1"/>
          <w:sz w:val="25"/>
          <w:szCs w:val="25"/>
        </w:rPr>
        <w:t>i</w:t>
      </w:r>
      <w:r w:rsidR="00263470" w:rsidRPr="00036CD2">
        <w:rPr>
          <w:rFonts w:asciiTheme="minorHAnsi" w:eastAsia="DejaVu Serif" w:hAnsiTheme="minorHAnsi" w:cs="DejaVu Serif"/>
          <w:b/>
          <w:spacing w:val="7"/>
          <w:sz w:val="25"/>
          <w:szCs w:val="25"/>
        </w:rPr>
        <w:t>on</w:t>
      </w:r>
      <w:r w:rsidR="00263470" w:rsidRPr="00036CD2">
        <w:rPr>
          <w:rFonts w:asciiTheme="minorHAnsi" w:eastAsia="DejaVu Serif" w:hAnsiTheme="minorHAnsi" w:cs="DejaVu Serif"/>
          <w:b/>
          <w:spacing w:val="11"/>
          <w:sz w:val="25"/>
          <w:szCs w:val="25"/>
        </w:rPr>
        <w:t>a</w:t>
      </w:r>
      <w:r w:rsidR="00263470" w:rsidRPr="00036CD2">
        <w:rPr>
          <w:rFonts w:asciiTheme="minorHAnsi" w:eastAsia="DejaVu Serif" w:hAnsiTheme="minorHAnsi" w:cs="DejaVu Serif"/>
          <w:b/>
          <w:spacing w:val="-1"/>
          <w:sz w:val="25"/>
          <w:szCs w:val="25"/>
        </w:rPr>
        <w:t>l</w:t>
      </w:r>
      <w:r w:rsidR="00263470" w:rsidRPr="00036CD2">
        <w:rPr>
          <w:rFonts w:asciiTheme="minorHAnsi" w:eastAsia="DejaVu Serif" w:hAnsiTheme="minorHAnsi" w:cs="DejaVu Serif"/>
          <w:b/>
          <w:spacing w:val="22"/>
          <w:sz w:val="25"/>
          <w:szCs w:val="25"/>
        </w:rPr>
        <w:t xml:space="preserve"> </w:t>
      </w:r>
      <w:r w:rsidR="00263470" w:rsidRPr="00036CD2">
        <w:rPr>
          <w:rFonts w:asciiTheme="minorHAnsi" w:eastAsia="DejaVu Serif" w:hAnsiTheme="minorHAnsi" w:cs="DejaVu Serif"/>
          <w:b/>
          <w:spacing w:val="-3"/>
          <w:sz w:val="25"/>
          <w:szCs w:val="25"/>
        </w:rPr>
        <w:t>v</w:t>
      </w:r>
      <w:r w:rsidR="00263470" w:rsidRPr="00036CD2">
        <w:rPr>
          <w:rFonts w:asciiTheme="minorHAnsi" w:eastAsia="DejaVu Serif" w:hAnsiTheme="minorHAnsi" w:cs="DejaVu Serif"/>
          <w:b/>
          <w:spacing w:val="17"/>
          <w:sz w:val="25"/>
          <w:szCs w:val="25"/>
        </w:rPr>
        <w:t>s</w:t>
      </w:r>
      <w:r w:rsidR="00263470" w:rsidRPr="00036CD2">
        <w:rPr>
          <w:rFonts w:asciiTheme="minorHAnsi" w:eastAsia="DejaVu Serif" w:hAnsiTheme="minorHAnsi" w:cs="DejaVu Serif"/>
          <w:b/>
          <w:spacing w:val="-8"/>
          <w:sz w:val="25"/>
          <w:szCs w:val="25"/>
        </w:rPr>
        <w:t>.</w:t>
      </w:r>
      <w:r w:rsidR="00263470" w:rsidRPr="00036CD2">
        <w:rPr>
          <w:rFonts w:asciiTheme="minorHAnsi" w:eastAsia="DejaVu Serif" w:hAnsiTheme="minorHAnsi" w:cs="DejaVu Serif"/>
          <w:b/>
          <w:spacing w:val="13"/>
          <w:sz w:val="25"/>
          <w:szCs w:val="25"/>
        </w:rPr>
        <w:t xml:space="preserve"> </w:t>
      </w:r>
      <w:r w:rsidR="00263470" w:rsidRPr="00036CD2">
        <w:rPr>
          <w:rFonts w:asciiTheme="minorHAnsi" w:eastAsia="DejaVu Serif" w:hAnsiTheme="minorHAnsi" w:cs="DejaVu Serif"/>
          <w:b/>
          <w:spacing w:val="14"/>
          <w:sz w:val="25"/>
          <w:szCs w:val="25"/>
        </w:rPr>
        <w:t>e</w:t>
      </w:r>
      <w:r w:rsidR="00263470" w:rsidRPr="00036CD2">
        <w:rPr>
          <w:rFonts w:asciiTheme="minorHAnsi" w:eastAsia="DejaVu Serif" w:hAnsiTheme="minorHAnsi" w:cs="DejaVu Serif"/>
          <w:b/>
          <w:spacing w:val="-13"/>
          <w:sz w:val="25"/>
          <w:szCs w:val="25"/>
        </w:rPr>
        <w:t>m</w:t>
      </w:r>
      <w:r w:rsidR="00263470" w:rsidRPr="00036CD2">
        <w:rPr>
          <w:rFonts w:asciiTheme="minorHAnsi" w:eastAsia="DejaVu Serif" w:hAnsiTheme="minorHAnsi" w:cs="DejaVu Serif"/>
          <w:b/>
          <w:spacing w:val="-2"/>
          <w:sz w:val="25"/>
          <w:szCs w:val="25"/>
        </w:rPr>
        <w:t>b</w:t>
      </w:r>
      <w:r w:rsidR="00263470" w:rsidRPr="00036CD2">
        <w:rPr>
          <w:rFonts w:asciiTheme="minorHAnsi" w:eastAsia="DejaVu Serif" w:hAnsiTheme="minorHAnsi" w:cs="DejaVu Serif"/>
          <w:b/>
          <w:spacing w:val="14"/>
          <w:sz w:val="25"/>
          <w:szCs w:val="25"/>
        </w:rPr>
        <w:t>edded</w:t>
      </w:r>
      <w:r w:rsidR="00263470" w:rsidRPr="00036CD2">
        <w:rPr>
          <w:rFonts w:asciiTheme="minorHAnsi" w:eastAsia="DejaVu Serif" w:hAnsiTheme="minorHAnsi" w:cs="DejaVu Serif"/>
          <w:b/>
          <w:sz w:val="25"/>
          <w:szCs w:val="25"/>
        </w:rPr>
        <w:t>.</w:t>
      </w:r>
    </w:p>
    <w:p w14:paraId="4C99A5C2" w14:textId="77777777" w:rsidR="00263470" w:rsidRPr="00036CD2" w:rsidRDefault="00263470" w:rsidP="00263470">
      <w:pPr>
        <w:spacing w:before="3" w:line="280" w:lineRule="exact"/>
        <w:rPr>
          <w:rFonts w:asciiTheme="minorHAnsi" w:hAnsiTheme="minorHAnsi"/>
          <w:sz w:val="28"/>
          <w:szCs w:val="28"/>
        </w:rPr>
      </w:pPr>
    </w:p>
    <w:p w14:paraId="2C61FE41" w14:textId="77777777" w:rsidR="00263470" w:rsidRPr="00263470" w:rsidRDefault="00263470" w:rsidP="00263470">
      <w:pPr>
        <w:pStyle w:val="ListParagraph"/>
        <w:numPr>
          <w:ilvl w:val="0"/>
          <w:numId w:val="4"/>
        </w:numPr>
        <w:spacing w:line="251" w:lineRule="auto"/>
        <w:ind w:left="810" w:right="138"/>
        <w:rPr>
          <w:rFonts w:asciiTheme="minorHAnsi" w:eastAsia="DejaVu Serif" w:hAnsiTheme="minorHAnsi" w:cs="DejaVu Serif"/>
          <w:sz w:val="25"/>
          <w:szCs w:val="25"/>
        </w:rPr>
      </w:pPr>
      <w:r w:rsidRPr="00263470">
        <w:rPr>
          <w:rFonts w:asciiTheme="minorHAnsi" w:eastAsia="DejaVu Serif" w:hAnsiTheme="minorHAnsi" w:cs="DejaVu Serif"/>
          <w:b/>
          <w:spacing w:val="3"/>
          <w:sz w:val="25"/>
          <w:szCs w:val="25"/>
        </w:rPr>
        <w:t>T</w:t>
      </w:r>
      <w:r w:rsidRPr="00263470">
        <w:rPr>
          <w:rFonts w:asciiTheme="minorHAnsi" w:eastAsia="DejaVu Serif" w:hAnsiTheme="minorHAnsi" w:cs="DejaVu Serif"/>
          <w:b/>
          <w:spacing w:val="11"/>
          <w:sz w:val="25"/>
          <w:szCs w:val="25"/>
        </w:rPr>
        <w:t>a</w:t>
      </w:r>
      <w:r w:rsidRPr="00263470">
        <w:rPr>
          <w:rFonts w:asciiTheme="minorHAnsi" w:eastAsia="DejaVu Serif" w:hAnsiTheme="minorHAnsi" w:cs="DejaVu Serif"/>
          <w:b/>
          <w:spacing w:val="-2"/>
          <w:sz w:val="25"/>
          <w:szCs w:val="25"/>
        </w:rPr>
        <w:t>g</w:t>
      </w:r>
      <w:r w:rsidRPr="00263470">
        <w:rPr>
          <w:rFonts w:asciiTheme="minorHAnsi" w:eastAsia="DejaVu Serif" w:hAnsiTheme="minorHAnsi" w:cs="DejaVu Serif"/>
          <w:b/>
          <w:spacing w:val="17"/>
          <w:sz w:val="25"/>
          <w:szCs w:val="25"/>
        </w:rPr>
        <w:t>s</w:t>
      </w:r>
      <w:r w:rsidRPr="00263470">
        <w:rPr>
          <w:rFonts w:asciiTheme="minorHAnsi" w:eastAsia="DejaVu Serif" w:hAnsiTheme="minorHAnsi" w:cs="DejaVu Serif"/>
          <w:b/>
          <w:spacing w:val="2"/>
          <w:sz w:val="25"/>
          <w:szCs w:val="25"/>
        </w:rPr>
        <w:t xml:space="preserve">: </w:t>
      </w:r>
    </w:p>
    <w:p w14:paraId="753C4CBA" w14:textId="3848B98C" w:rsidR="005F7E42" w:rsidRPr="005F7E42" w:rsidRDefault="005F7E42" w:rsidP="005F7E42">
      <w:pPr>
        <w:pStyle w:val="ListParagraph"/>
        <w:numPr>
          <w:ilvl w:val="1"/>
          <w:numId w:val="4"/>
        </w:numPr>
        <w:spacing w:line="251" w:lineRule="auto"/>
        <w:ind w:left="1080" w:right="138"/>
        <w:rPr>
          <w:rFonts w:asciiTheme="minorHAnsi" w:eastAsia="DejaVu Serif" w:hAnsiTheme="minorHAnsi" w:cs="DejaVu Serif"/>
          <w:sz w:val="25"/>
          <w:szCs w:val="25"/>
        </w:rPr>
      </w:pPr>
      <w:r w:rsidRPr="00263470">
        <w:rPr>
          <w:rFonts w:asciiTheme="minorHAnsi" w:eastAsia="DejaVu Serif" w:hAnsiTheme="minorHAnsi" w:cs="DejaVu Serif"/>
          <w:sz w:val="25"/>
          <w:szCs w:val="25"/>
          <w:u w:val="single"/>
        </w:rPr>
        <w:t>Need</w:t>
      </w:r>
      <w:r>
        <w:rPr>
          <w:rFonts w:asciiTheme="minorHAnsi" w:eastAsia="DejaVu Serif" w:hAnsiTheme="minorHAnsi" w:cs="DejaVu Serif"/>
          <w:sz w:val="25"/>
          <w:szCs w:val="25"/>
        </w:rPr>
        <w:t xml:space="preserve">: </w:t>
      </w:r>
      <w:r>
        <w:rPr>
          <w:rFonts w:asciiTheme="minorHAnsi" w:eastAsia="DejaVu Serif" w:hAnsiTheme="minorHAnsi" w:cs="DejaVu Serif"/>
          <w:spacing w:val="7"/>
          <w:sz w:val="25"/>
          <w:szCs w:val="25"/>
        </w:rPr>
        <w:t xml:space="preserve">A </w:t>
      </w:r>
      <w:r w:rsidRPr="00263470">
        <w:rPr>
          <w:rFonts w:asciiTheme="minorHAnsi" w:eastAsia="DejaVu Serif" w:hAnsiTheme="minorHAnsi" w:cs="DejaVu Serif"/>
          <w:spacing w:val="14"/>
          <w:w w:val="101"/>
          <w:sz w:val="25"/>
          <w:szCs w:val="25"/>
        </w:rPr>
        <w:t>s</w:t>
      </w:r>
      <w:r w:rsidRPr="00263470">
        <w:rPr>
          <w:rFonts w:asciiTheme="minorHAnsi" w:eastAsia="DejaVu Serif" w:hAnsiTheme="minorHAnsi" w:cs="DejaVu Serif"/>
          <w:spacing w:val="10"/>
          <w:w w:val="101"/>
          <w:sz w:val="25"/>
          <w:szCs w:val="25"/>
        </w:rPr>
        <w:t>e</w:t>
      </w:r>
      <w:r w:rsidRPr="00263470">
        <w:rPr>
          <w:rFonts w:asciiTheme="minorHAnsi" w:eastAsia="DejaVu Serif" w:hAnsiTheme="minorHAnsi" w:cs="DejaVu Serif"/>
          <w:spacing w:val="9"/>
          <w:w w:val="101"/>
          <w:sz w:val="25"/>
          <w:szCs w:val="25"/>
        </w:rPr>
        <w:t>a</w:t>
      </w:r>
      <w:r w:rsidRPr="00263470">
        <w:rPr>
          <w:rFonts w:asciiTheme="minorHAnsi" w:eastAsia="DejaVu Serif" w:hAnsiTheme="minorHAnsi" w:cs="DejaVu Serif"/>
          <w:spacing w:val="7"/>
          <w:w w:val="101"/>
          <w:sz w:val="25"/>
          <w:szCs w:val="25"/>
        </w:rPr>
        <w:t>r</w:t>
      </w:r>
      <w:r w:rsidRPr="00263470">
        <w:rPr>
          <w:rFonts w:asciiTheme="minorHAnsi" w:eastAsia="DejaVu Serif" w:hAnsiTheme="minorHAnsi" w:cs="DejaVu Serif"/>
          <w:spacing w:val="2"/>
          <w:w w:val="101"/>
          <w:sz w:val="25"/>
          <w:szCs w:val="25"/>
        </w:rPr>
        <w:t>c</w:t>
      </w:r>
      <w:r w:rsidRPr="00263470">
        <w:rPr>
          <w:rFonts w:asciiTheme="minorHAnsi" w:eastAsia="DejaVu Serif" w:hAnsiTheme="minorHAnsi" w:cs="DejaVu Serif"/>
          <w:spacing w:val="12"/>
          <w:w w:val="101"/>
          <w:sz w:val="25"/>
          <w:szCs w:val="25"/>
        </w:rPr>
        <w:t>h</w:t>
      </w:r>
      <w:r w:rsidRPr="00263470">
        <w:rPr>
          <w:rFonts w:asciiTheme="minorHAnsi" w:eastAsia="DejaVu Serif" w:hAnsiTheme="minorHAnsi" w:cs="DejaVu Serif"/>
          <w:spacing w:val="-1"/>
          <w:w w:val="101"/>
          <w:sz w:val="25"/>
          <w:szCs w:val="25"/>
        </w:rPr>
        <w:t xml:space="preserve"> </w:t>
      </w:r>
      <w:r w:rsidRPr="00263470">
        <w:rPr>
          <w:rFonts w:asciiTheme="minorHAnsi" w:eastAsia="DejaVu Serif" w:hAnsiTheme="minorHAnsi" w:cs="DejaVu Serif"/>
          <w:spacing w:val="2"/>
          <w:sz w:val="25"/>
          <w:szCs w:val="25"/>
        </w:rPr>
        <w:t>f</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10"/>
          <w:sz w:val="25"/>
          <w:szCs w:val="25"/>
        </w:rPr>
        <w:t xml:space="preserve">e </w:t>
      </w:r>
      <w:r>
        <w:rPr>
          <w:rFonts w:asciiTheme="minorHAnsi" w:eastAsia="DejaVu Serif" w:hAnsiTheme="minorHAnsi" w:cs="DejaVu Serif"/>
          <w:spacing w:val="10"/>
          <w:sz w:val="25"/>
          <w:szCs w:val="25"/>
        </w:rPr>
        <w:t xml:space="preserve">that would be mainly dependent </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4"/>
          <w:sz w:val="25"/>
          <w:szCs w:val="25"/>
        </w:rPr>
        <w:t>ss</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0"/>
          <w:sz w:val="25"/>
          <w:szCs w:val="25"/>
        </w:rPr>
        <w:t>te</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14"/>
          <w:sz w:val="25"/>
          <w:szCs w:val="25"/>
        </w:rPr>
        <w:t xml:space="preserve"> </w:t>
      </w:r>
      <w:r w:rsidRPr="00263470">
        <w:rPr>
          <w:rFonts w:asciiTheme="minorHAnsi" w:eastAsia="DejaVu Serif" w:hAnsiTheme="minorHAnsi" w:cs="DejaVu Serif"/>
          <w:spacing w:val="7"/>
          <w:sz w:val="25"/>
          <w:szCs w:val="25"/>
        </w:rPr>
        <w:t>w</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z w:val="25"/>
          <w:szCs w:val="25"/>
        </w:rPr>
        <w:t xml:space="preserve">h </w:t>
      </w:r>
      <w:r w:rsidRPr="00263470">
        <w:rPr>
          <w:rFonts w:asciiTheme="minorHAnsi" w:eastAsia="DejaVu Serif" w:hAnsiTheme="minorHAnsi" w:cs="DejaVu Serif"/>
          <w:spacing w:val="-1"/>
          <w:sz w:val="25"/>
          <w:szCs w:val="25"/>
        </w:rPr>
        <w:t>im</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0"/>
          <w:sz w:val="25"/>
          <w:szCs w:val="25"/>
        </w:rPr>
        <w:t>e</w:t>
      </w:r>
      <w:r>
        <w:rPr>
          <w:rFonts w:asciiTheme="minorHAnsi" w:eastAsia="DejaVu Serif" w:hAnsiTheme="minorHAnsi" w:cs="DejaVu Serif"/>
          <w:spacing w:val="10"/>
          <w:sz w:val="25"/>
          <w:szCs w:val="25"/>
        </w:rPr>
        <w:t>. Tags to be displayed on each associated image.</w:t>
      </w:r>
    </w:p>
    <w:p w14:paraId="3D78E1D0" w14:textId="621F8626" w:rsidR="00263470" w:rsidRDefault="005F7E42" w:rsidP="00263470">
      <w:pPr>
        <w:pStyle w:val="ListParagraph"/>
        <w:numPr>
          <w:ilvl w:val="1"/>
          <w:numId w:val="4"/>
        </w:numPr>
        <w:spacing w:line="251" w:lineRule="auto"/>
        <w:ind w:left="1080" w:right="138"/>
        <w:rPr>
          <w:rFonts w:asciiTheme="minorHAnsi" w:eastAsia="DejaVu Serif" w:hAnsiTheme="minorHAnsi" w:cs="DejaVu Serif"/>
          <w:sz w:val="25"/>
          <w:szCs w:val="25"/>
        </w:rPr>
      </w:pPr>
      <w:r>
        <w:rPr>
          <w:rFonts w:asciiTheme="minorHAnsi" w:eastAsia="DejaVu Serif" w:hAnsiTheme="minorHAnsi" w:cs="DejaVu Serif"/>
          <w:spacing w:val="2"/>
          <w:sz w:val="25"/>
          <w:szCs w:val="25"/>
          <w:u w:val="single"/>
        </w:rPr>
        <w:t>Options</w:t>
      </w:r>
      <w:r w:rsidR="00263470">
        <w:rPr>
          <w:rFonts w:asciiTheme="minorHAnsi" w:eastAsia="DejaVu Serif" w:hAnsiTheme="minorHAnsi" w:cs="DejaVu Serif"/>
          <w:spacing w:val="2"/>
          <w:sz w:val="25"/>
          <w:szCs w:val="25"/>
        </w:rPr>
        <w:t>:</w:t>
      </w:r>
      <w:r w:rsidR="00263470">
        <w:rPr>
          <w:rFonts w:asciiTheme="minorHAnsi" w:eastAsia="DejaVu Serif" w:hAnsiTheme="minorHAnsi" w:cs="DejaVu Serif"/>
          <w:spacing w:val="15"/>
          <w:sz w:val="25"/>
          <w:szCs w:val="25"/>
        </w:rPr>
        <w:t xml:space="preserve"> </w:t>
      </w:r>
      <w:proofErr w:type="spellStart"/>
      <w:r w:rsidR="00263470">
        <w:rPr>
          <w:rFonts w:asciiTheme="minorHAnsi" w:eastAsia="DejaVu Serif" w:hAnsiTheme="minorHAnsi" w:cs="DejaVu Serif"/>
          <w:spacing w:val="15"/>
          <w:sz w:val="25"/>
          <w:szCs w:val="25"/>
        </w:rPr>
        <w:t>MedImage</w:t>
      </w:r>
      <w:proofErr w:type="spellEnd"/>
      <w:r w:rsidR="00263470">
        <w:rPr>
          <w:rFonts w:asciiTheme="minorHAnsi" w:eastAsia="DejaVu Serif" w:hAnsiTheme="minorHAnsi" w:cs="DejaVu Serif"/>
          <w:spacing w:val="15"/>
          <w:sz w:val="25"/>
          <w:szCs w:val="25"/>
        </w:rPr>
        <w:t xml:space="preserve"> contain a list of embedded Tags vs. A separate collection just holding Tag objects containing an </w:t>
      </w:r>
      <w:proofErr w:type="spellStart"/>
      <w:r w:rsidR="00263470">
        <w:rPr>
          <w:rFonts w:asciiTheme="minorHAnsi" w:eastAsia="DejaVu Serif" w:hAnsiTheme="minorHAnsi" w:cs="DejaVu Serif"/>
          <w:spacing w:val="15"/>
          <w:sz w:val="25"/>
          <w:szCs w:val="25"/>
        </w:rPr>
        <w:t>ImageMed</w:t>
      </w:r>
      <w:proofErr w:type="spellEnd"/>
      <w:r w:rsidR="00263470">
        <w:rPr>
          <w:rFonts w:asciiTheme="minorHAnsi" w:eastAsia="DejaVu Serif" w:hAnsiTheme="minorHAnsi" w:cs="DejaVu Serif"/>
          <w:spacing w:val="15"/>
          <w:sz w:val="25"/>
          <w:szCs w:val="25"/>
        </w:rPr>
        <w:t xml:space="preserve"> id and the associated tag name. </w:t>
      </w:r>
      <w:r w:rsidRPr="00263470">
        <w:rPr>
          <w:rFonts w:asciiTheme="minorHAnsi" w:eastAsia="DejaVu Serif" w:hAnsiTheme="minorHAnsi" w:cs="DejaVu Serif"/>
          <w:spacing w:val="7"/>
          <w:sz w:val="25"/>
          <w:szCs w:val="25"/>
        </w:rPr>
        <w:t>T</w:t>
      </w:r>
      <w:r w:rsidRPr="00263470">
        <w:rPr>
          <w:rFonts w:asciiTheme="minorHAnsi" w:eastAsia="DejaVu Serif" w:hAnsiTheme="minorHAnsi" w:cs="DejaVu Serif"/>
          <w:spacing w:val="12"/>
          <w:sz w:val="25"/>
          <w:szCs w:val="25"/>
        </w:rPr>
        <w:t>hu</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
          <w:sz w:val="25"/>
          <w:szCs w:val="25"/>
        </w:rPr>
        <w:t>,</w:t>
      </w:r>
      <w:r w:rsidRPr="00263470">
        <w:rPr>
          <w:rFonts w:asciiTheme="minorHAnsi" w:eastAsia="DejaVu Serif" w:hAnsiTheme="minorHAnsi" w:cs="DejaVu Serif"/>
          <w:spacing w:val="7"/>
          <w:sz w:val="25"/>
          <w:szCs w:val="25"/>
        </w:rPr>
        <w:t xml:space="preserve"> </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7"/>
          <w:sz w:val="25"/>
          <w:szCs w:val="25"/>
        </w:rPr>
        <w:t>or</w:t>
      </w:r>
      <w:r w:rsidRPr="00263470">
        <w:rPr>
          <w:rFonts w:asciiTheme="minorHAnsi" w:eastAsia="DejaVu Serif" w:hAnsiTheme="minorHAnsi" w:cs="DejaVu Serif"/>
          <w:spacing w:val="2"/>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
          <w:sz w:val="25"/>
          <w:szCs w:val="25"/>
        </w:rPr>
        <w:t>im</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4"/>
          <w:sz w:val="25"/>
          <w:szCs w:val="25"/>
        </w:rPr>
        <w:t xml:space="preserve"> </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
          <w:sz w:val="25"/>
          <w:szCs w:val="25"/>
        </w:rPr>
        <w:t>x</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7"/>
          <w:sz w:val="25"/>
          <w:szCs w:val="25"/>
        </w:rPr>
        <w:t xml:space="preserve"> </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2"/>
          <w:sz w:val="25"/>
          <w:szCs w:val="25"/>
        </w:rPr>
        <w:t xml:space="preserve"> </w:t>
      </w:r>
      <w:r w:rsidRPr="00263470">
        <w:rPr>
          <w:rFonts w:asciiTheme="minorHAnsi" w:eastAsia="DejaVu Serif" w:hAnsiTheme="minorHAnsi" w:cs="DejaVu Serif"/>
          <w:spacing w:val="-1"/>
          <w:sz w:val="25"/>
          <w:szCs w:val="25"/>
        </w:rPr>
        <w:t>m</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1"/>
          <w:sz w:val="25"/>
          <w:szCs w:val="25"/>
        </w:rPr>
        <w:t>l</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3"/>
          <w:sz w:val="25"/>
          <w:szCs w:val="25"/>
        </w:rPr>
        <w:t>p</w:t>
      </w:r>
      <w:r w:rsidRPr="00263470">
        <w:rPr>
          <w:rFonts w:asciiTheme="minorHAnsi" w:eastAsia="DejaVu Serif" w:hAnsiTheme="minorHAnsi" w:cs="DejaVu Serif"/>
          <w:spacing w:val="-1"/>
          <w:sz w:val="25"/>
          <w:szCs w:val="25"/>
        </w:rPr>
        <w:t>l</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1"/>
          <w:sz w:val="25"/>
          <w:szCs w:val="25"/>
        </w:rPr>
        <w:t xml:space="preserve"> </w:t>
      </w:r>
      <w:r>
        <w:rPr>
          <w:rFonts w:asciiTheme="minorHAnsi" w:eastAsia="DejaVu Serif" w:hAnsiTheme="minorHAnsi" w:cs="DejaVu Serif"/>
          <w:spacing w:val="10"/>
          <w:sz w:val="25"/>
          <w:szCs w:val="25"/>
        </w:rPr>
        <w:t xml:space="preserve">objects </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z w:val="25"/>
          <w:szCs w:val="25"/>
        </w:rPr>
        <w:t xml:space="preserve">n </w:t>
      </w:r>
      <w:r w:rsidRPr="00263470">
        <w:rPr>
          <w:rFonts w:asciiTheme="minorHAnsi" w:eastAsia="DejaVu Serif" w:hAnsiTheme="minorHAnsi" w:cs="DejaVu Serif"/>
          <w:spacing w:val="10"/>
          <w:w w:val="102"/>
          <w:sz w:val="25"/>
          <w:szCs w:val="25"/>
        </w:rPr>
        <w:t>t</w:t>
      </w:r>
      <w:r w:rsidRPr="00263470">
        <w:rPr>
          <w:rFonts w:asciiTheme="minorHAnsi" w:eastAsia="DejaVu Serif" w:hAnsiTheme="minorHAnsi" w:cs="DejaVu Serif"/>
          <w:spacing w:val="12"/>
          <w:w w:val="101"/>
          <w:sz w:val="25"/>
          <w:szCs w:val="25"/>
        </w:rPr>
        <w:t>h</w:t>
      </w:r>
      <w:r w:rsidRPr="00263470">
        <w:rPr>
          <w:rFonts w:asciiTheme="minorHAnsi" w:eastAsia="DejaVu Serif" w:hAnsiTheme="minorHAnsi" w:cs="DejaVu Serif"/>
          <w:spacing w:val="10"/>
          <w:w w:val="101"/>
          <w:sz w:val="25"/>
          <w:szCs w:val="25"/>
        </w:rPr>
        <w:t>e</w:t>
      </w:r>
      <w:r w:rsidRPr="00263470">
        <w:rPr>
          <w:rFonts w:asciiTheme="minorHAnsi" w:eastAsia="DejaVu Serif" w:hAnsiTheme="minorHAnsi" w:cs="DejaVu Serif"/>
          <w:spacing w:val="-1"/>
          <w:w w:val="101"/>
          <w:sz w:val="25"/>
          <w:szCs w:val="25"/>
        </w:rPr>
        <w:t xml:space="preserve"> </w:t>
      </w:r>
      <w:r>
        <w:rPr>
          <w:rFonts w:asciiTheme="minorHAnsi" w:eastAsia="DejaVu Serif" w:hAnsiTheme="minorHAnsi" w:cs="DejaVu Serif"/>
          <w:spacing w:val="-1"/>
          <w:w w:val="101"/>
          <w:sz w:val="25"/>
          <w:szCs w:val="25"/>
        </w:rPr>
        <w:t xml:space="preserve">Tag </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
          <w:sz w:val="25"/>
          <w:szCs w:val="25"/>
        </w:rPr>
        <w:t>ll</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5"/>
          <w:sz w:val="25"/>
          <w:szCs w:val="25"/>
        </w:rPr>
        <w:t>.</w:t>
      </w:r>
    </w:p>
    <w:p w14:paraId="7FC4577C" w14:textId="7E0CF1D5" w:rsidR="005F7E42" w:rsidRPr="005F7E42" w:rsidRDefault="005F7E42" w:rsidP="005F7E42">
      <w:pPr>
        <w:pStyle w:val="ListParagraph"/>
        <w:numPr>
          <w:ilvl w:val="1"/>
          <w:numId w:val="4"/>
        </w:numPr>
        <w:spacing w:line="251" w:lineRule="auto"/>
        <w:ind w:left="1080" w:right="138"/>
        <w:rPr>
          <w:rFonts w:asciiTheme="minorHAnsi" w:eastAsia="DejaVu Serif" w:hAnsiTheme="minorHAnsi" w:cs="DejaVu Serif"/>
          <w:sz w:val="25"/>
          <w:szCs w:val="25"/>
        </w:rPr>
      </w:pPr>
      <w:r w:rsidRPr="005F7E42">
        <w:rPr>
          <w:rFonts w:asciiTheme="minorHAnsi" w:eastAsia="DejaVu Serif" w:hAnsiTheme="minorHAnsi" w:cs="DejaVu Serif"/>
          <w:sz w:val="25"/>
          <w:szCs w:val="25"/>
          <w:u w:val="single"/>
        </w:rPr>
        <w:t>Result</w:t>
      </w:r>
      <w:r>
        <w:rPr>
          <w:rFonts w:asciiTheme="minorHAnsi" w:eastAsia="DejaVu Serif" w:hAnsiTheme="minorHAnsi" w:cs="DejaVu Serif"/>
          <w:sz w:val="25"/>
          <w:szCs w:val="25"/>
        </w:rPr>
        <w:t>: A separate Tag collection (relational)</w:t>
      </w:r>
    </w:p>
    <w:p w14:paraId="51AF7BA5" w14:textId="77816FAA" w:rsidR="00263470" w:rsidRDefault="00263470" w:rsidP="00263470">
      <w:pPr>
        <w:pStyle w:val="ListParagraph"/>
        <w:numPr>
          <w:ilvl w:val="1"/>
          <w:numId w:val="4"/>
        </w:numPr>
        <w:spacing w:line="251" w:lineRule="auto"/>
        <w:ind w:left="1080" w:right="138"/>
        <w:rPr>
          <w:rFonts w:asciiTheme="minorHAnsi" w:eastAsia="DejaVu Serif" w:hAnsiTheme="minorHAnsi" w:cs="DejaVu Serif"/>
          <w:sz w:val="25"/>
          <w:szCs w:val="25"/>
        </w:rPr>
      </w:pPr>
      <w:r w:rsidRPr="00263470">
        <w:rPr>
          <w:rFonts w:asciiTheme="minorHAnsi" w:eastAsia="DejaVu Serif" w:hAnsiTheme="minorHAnsi" w:cs="DejaVu Serif"/>
          <w:sz w:val="25"/>
          <w:szCs w:val="25"/>
          <w:u w:val="single"/>
        </w:rPr>
        <w:t>Thought</w:t>
      </w:r>
      <w:r>
        <w:rPr>
          <w:rFonts w:asciiTheme="minorHAnsi" w:eastAsia="DejaVu Serif" w:hAnsiTheme="minorHAnsi" w:cs="DejaVu Serif"/>
          <w:sz w:val="25"/>
          <w:szCs w:val="25"/>
        </w:rPr>
        <w:t xml:space="preserve">: </w:t>
      </w:r>
      <w:r w:rsidRPr="00263470">
        <w:rPr>
          <w:rFonts w:asciiTheme="minorHAnsi" w:eastAsia="DejaVu Serif" w:hAnsiTheme="minorHAnsi" w:cs="DejaVu Serif"/>
          <w:spacing w:val="-20"/>
          <w:sz w:val="25"/>
          <w:szCs w:val="25"/>
        </w:rPr>
        <w:t>I</w:t>
      </w:r>
      <w:r w:rsidRPr="00263470">
        <w:rPr>
          <w:rFonts w:asciiTheme="minorHAnsi" w:eastAsia="DejaVu Serif" w:hAnsiTheme="minorHAnsi" w:cs="DejaVu Serif"/>
          <w:spacing w:val="2"/>
          <w:sz w:val="25"/>
          <w:szCs w:val="25"/>
        </w:rPr>
        <w:t xml:space="preserve">f </w:t>
      </w:r>
      <w:r w:rsidRPr="00263470">
        <w:rPr>
          <w:rFonts w:asciiTheme="minorHAnsi" w:eastAsia="DejaVu Serif" w:hAnsiTheme="minorHAnsi" w:cs="DejaVu Serif"/>
          <w:spacing w:val="7"/>
          <w:sz w:val="25"/>
          <w:szCs w:val="25"/>
        </w:rPr>
        <w:t>w</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
          <w:sz w:val="25"/>
          <w:szCs w:val="25"/>
        </w:rPr>
        <w:t>v</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6"/>
          <w:sz w:val="25"/>
          <w:szCs w:val="25"/>
        </w:rPr>
        <w:t xml:space="preserve"> </w:t>
      </w:r>
      <w:proofErr w:type="spellStart"/>
      <w:r w:rsidRPr="00263470">
        <w:rPr>
          <w:rFonts w:asciiTheme="minorHAnsi" w:eastAsia="DejaVu Serif" w:hAnsiTheme="minorHAnsi" w:cs="DejaVu Serif"/>
          <w:spacing w:val="-4"/>
          <w:sz w:val="25"/>
          <w:szCs w:val="25"/>
        </w:rPr>
        <w:t>M</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20"/>
          <w:sz w:val="25"/>
          <w:szCs w:val="25"/>
        </w:rPr>
        <w:t>I</w:t>
      </w:r>
      <w:r w:rsidRPr="00263470">
        <w:rPr>
          <w:rFonts w:asciiTheme="minorHAnsi" w:eastAsia="DejaVu Serif" w:hAnsiTheme="minorHAnsi" w:cs="DejaVu Serif"/>
          <w:spacing w:val="-1"/>
          <w:sz w:val="25"/>
          <w:szCs w:val="25"/>
        </w:rPr>
        <w:t>m</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0"/>
          <w:sz w:val="25"/>
          <w:szCs w:val="25"/>
        </w:rPr>
        <w:t>e</w:t>
      </w:r>
      <w:proofErr w:type="spellEnd"/>
      <w:r w:rsidRPr="00263470">
        <w:rPr>
          <w:rFonts w:asciiTheme="minorHAnsi" w:eastAsia="DejaVu Serif" w:hAnsiTheme="minorHAnsi" w:cs="DejaVu Serif"/>
          <w:spacing w:val="13"/>
          <w:sz w:val="25"/>
          <w:szCs w:val="25"/>
        </w:rPr>
        <w:t xml:space="preserve"> </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0"/>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
          <w:sz w:val="25"/>
          <w:szCs w:val="25"/>
        </w:rPr>
        <w:t xml:space="preserve"> </w:t>
      </w:r>
      <w:r w:rsidRPr="00263470">
        <w:rPr>
          <w:rFonts w:asciiTheme="minorHAnsi" w:eastAsia="DejaVu Serif" w:hAnsiTheme="minorHAnsi" w:cs="DejaVu Serif"/>
          <w:spacing w:val="-1"/>
          <w:sz w:val="25"/>
          <w:szCs w:val="25"/>
        </w:rPr>
        <w:t>li</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2"/>
          <w:sz w:val="25"/>
          <w:szCs w:val="25"/>
        </w:rPr>
        <w:t xml:space="preserve">f </w:t>
      </w:r>
      <w:r w:rsidRPr="00263470">
        <w:rPr>
          <w:rFonts w:asciiTheme="minorHAnsi" w:eastAsia="DejaVu Serif" w:hAnsiTheme="minorHAnsi" w:cs="DejaVu Serif"/>
          <w:spacing w:val="7"/>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
          <w:sz w:val="25"/>
          <w:szCs w:val="25"/>
        </w:rPr>
        <w:t>,</w:t>
      </w:r>
      <w:r w:rsidRPr="00263470">
        <w:rPr>
          <w:rFonts w:asciiTheme="minorHAnsi" w:eastAsia="DejaVu Serif" w:hAnsiTheme="minorHAnsi" w:cs="DejaVu Serif"/>
          <w:spacing w:val="7"/>
          <w:sz w:val="25"/>
          <w:szCs w:val="25"/>
        </w:rPr>
        <w:t xml:space="preserve"> w</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7"/>
          <w:sz w:val="25"/>
          <w:szCs w:val="25"/>
        </w:rPr>
        <w:t>wo</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1"/>
          <w:sz w:val="25"/>
          <w:szCs w:val="25"/>
        </w:rPr>
        <w:t>l</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7"/>
          <w:sz w:val="25"/>
          <w:szCs w:val="25"/>
        </w:rPr>
        <w:t xml:space="preserve"> </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
          <w:sz w:val="25"/>
          <w:szCs w:val="25"/>
        </w:rPr>
        <w:t>v</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10"/>
          <w:w w:val="102"/>
          <w:sz w:val="25"/>
          <w:szCs w:val="25"/>
        </w:rPr>
        <w:t>t</w:t>
      </w:r>
      <w:r w:rsidRPr="00263470">
        <w:rPr>
          <w:rFonts w:asciiTheme="minorHAnsi" w:eastAsia="DejaVu Serif" w:hAnsiTheme="minorHAnsi" w:cs="DejaVu Serif"/>
          <w:w w:val="101"/>
          <w:sz w:val="25"/>
          <w:szCs w:val="25"/>
        </w:rPr>
        <w:t xml:space="preserve">o </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7"/>
          <w:sz w:val="25"/>
          <w:szCs w:val="25"/>
        </w:rPr>
        <w:t>ro</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1"/>
          <w:sz w:val="25"/>
          <w:szCs w:val="25"/>
        </w:rPr>
        <w:t xml:space="preserve"> </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6"/>
          <w:sz w:val="25"/>
          <w:szCs w:val="25"/>
        </w:rPr>
        <w:t xml:space="preserve"> </w:t>
      </w:r>
      <w:proofErr w:type="spellStart"/>
      <w:r w:rsidRPr="00263470">
        <w:rPr>
          <w:rFonts w:asciiTheme="minorHAnsi" w:eastAsia="DejaVu Serif" w:hAnsiTheme="minorHAnsi" w:cs="DejaVu Serif"/>
          <w:spacing w:val="-4"/>
          <w:sz w:val="25"/>
          <w:szCs w:val="25"/>
        </w:rPr>
        <w:t>M</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20"/>
          <w:sz w:val="25"/>
          <w:szCs w:val="25"/>
        </w:rPr>
        <w:t>I</w:t>
      </w:r>
      <w:r w:rsidRPr="00263470">
        <w:rPr>
          <w:rFonts w:asciiTheme="minorHAnsi" w:eastAsia="DejaVu Serif" w:hAnsiTheme="minorHAnsi" w:cs="DejaVu Serif"/>
          <w:spacing w:val="-1"/>
          <w:sz w:val="25"/>
          <w:szCs w:val="25"/>
        </w:rPr>
        <w:t>m</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0"/>
          <w:sz w:val="25"/>
          <w:szCs w:val="25"/>
        </w:rPr>
        <w:t>e</w:t>
      </w:r>
      <w:proofErr w:type="spellEnd"/>
      <w:r w:rsidRPr="00263470">
        <w:rPr>
          <w:rFonts w:asciiTheme="minorHAnsi" w:eastAsia="DejaVu Serif" w:hAnsiTheme="minorHAnsi" w:cs="DejaVu Serif"/>
          <w:spacing w:val="13"/>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4"/>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7"/>
          <w:sz w:val="25"/>
          <w:szCs w:val="25"/>
        </w:rPr>
        <w:t>ro</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1"/>
          <w:sz w:val="25"/>
          <w:szCs w:val="25"/>
        </w:rPr>
        <w:t xml:space="preserve"> </w:t>
      </w:r>
      <w:r w:rsidRPr="00263470">
        <w:rPr>
          <w:rFonts w:asciiTheme="minorHAnsi" w:eastAsia="DejaVu Serif" w:hAnsiTheme="minorHAnsi" w:cs="DejaVu Serif"/>
          <w:spacing w:val="10"/>
          <w:w w:val="102"/>
          <w:sz w:val="25"/>
          <w:szCs w:val="25"/>
        </w:rPr>
        <w:t>t</w:t>
      </w:r>
      <w:r w:rsidRPr="00263470">
        <w:rPr>
          <w:rFonts w:asciiTheme="minorHAnsi" w:eastAsia="DejaVu Serif" w:hAnsiTheme="minorHAnsi" w:cs="DejaVu Serif"/>
          <w:spacing w:val="12"/>
          <w:w w:val="101"/>
          <w:sz w:val="25"/>
          <w:szCs w:val="25"/>
        </w:rPr>
        <w:t>h</w:t>
      </w:r>
      <w:r w:rsidRPr="00263470">
        <w:rPr>
          <w:rFonts w:asciiTheme="minorHAnsi" w:eastAsia="DejaVu Serif" w:hAnsiTheme="minorHAnsi" w:cs="DejaVu Serif"/>
          <w:spacing w:val="10"/>
          <w:w w:val="101"/>
          <w:sz w:val="25"/>
          <w:szCs w:val="25"/>
        </w:rPr>
        <w:t>e</w:t>
      </w:r>
      <w:r w:rsidRPr="00263470">
        <w:rPr>
          <w:rFonts w:asciiTheme="minorHAnsi" w:eastAsia="DejaVu Serif" w:hAnsiTheme="minorHAnsi" w:cs="DejaVu Serif"/>
          <w:spacing w:val="-1"/>
          <w:w w:val="101"/>
          <w:sz w:val="25"/>
          <w:szCs w:val="25"/>
        </w:rPr>
        <w:t>i</w:t>
      </w:r>
      <w:r w:rsidRPr="00263470">
        <w:rPr>
          <w:rFonts w:asciiTheme="minorHAnsi" w:eastAsia="DejaVu Serif" w:hAnsiTheme="minorHAnsi" w:cs="DejaVu Serif"/>
          <w:w w:val="101"/>
          <w:sz w:val="25"/>
          <w:szCs w:val="25"/>
        </w:rPr>
        <w:t xml:space="preserve">r </w:t>
      </w:r>
      <w:r w:rsidRPr="00263470">
        <w:rPr>
          <w:rFonts w:asciiTheme="minorHAnsi" w:eastAsia="DejaVu Serif" w:hAnsiTheme="minorHAnsi" w:cs="DejaVu Serif"/>
          <w:spacing w:val="7"/>
          <w:w w:val="101"/>
          <w:sz w:val="25"/>
          <w:szCs w:val="25"/>
        </w:rPr>
        <w:t>r</w:t>
      </w:r>
      <w:r w:rsidRPr="00263470">
        <w:rPr>
          <w:rFonts w:asciiTheme="minorHAnsi" w:eastAsia="DejaVu Serif" w:hAnsiTheme="minorHAnsi" w:cs="DejaVu Serif"/>
          <w:spacing w:val="10"/>
          <w:w w:val="101"/>
          <w:sz w:val="25"/>
          <w:szCs w:val="25"/>
        </w:rPr>
        <w:t>e</w:t>
      </w:r>
      <w:r w:rsidRPr="00263470">
        <w:rPr>
          <w:rFonts w:asciiTheme="minorHAnsi" w:eastAsia="DejaVu Serif" w:hAnsiTheme="minorHAnsi" w:cs="DejaVu Serif"/>
          <w:spacing w:val="14"/>
          <w:w w:val="101"/>
          <w:sz w:val="25"/>
          <w:szCs w:val="25"/>
        </w:rPr>
        <w:t>s</w:t>
      </w:r>
      <w:r w:rsidRPr="00263470">
        <w:rPr>
          <w:rFonts w:asciiTheme="minorHAnsi" w:eastAsia="DejaVu Serif" w:hAnsiTheme="minorHAnsi" w:cs="DejaVu Serif"/>
          <w:spacing w:val="13"/>
          <w:w w:val="101"/>
          <w:sz w:val="25"/>
          <w:szCs w:val="25"/>
        </w:rPr>
        <w:t>p</w:t>
      </w:r>
      <w:r w:rsidRPr="00263470">
        <w:rPr>
          <w:rFonts w:asciiTheme="minorHAnsi" w:eastAsia="DejaVu Serif" w:hAnsiTheme="minorHAnsi" w:cs="DejaVu Serif"/>
          <w:spacing w:val="10"/>
          <w:w w:val="101"/>
          <w:sz w:val="25"/>
          <w:szCs w:val="25"/>
        </w:rPr>
        <w:t>e</w:t>
      </w:r>
      <w:r w:rsidRPr="00263470">
        <w:rPr>
          <w:rFonts w:asciiTheme="minorHAnsi" w:eastAsia="DejaVu Serif" w:hAnsiTheme="minorHAnsi" w:cs="DejaVu Serif"/>
          <w:spacing w:val="2"/>
          <w:w w:val="101"/>
          <w:sz w:val="25"/>
          <w:szCs w:val="25"/>
        </w:rPr>
        <w:t>c</w:t>
      </w:r>
      <w:r w:rsidRPr="00263470">
        <w:rPr>
          <w:rFonts w:asciiTheme="minorHAnsi" w:eastAsia="DejaVu Serif" w:hAnsiTheme="minorHAnsi" w:cs="DejaVu Serif"/>
          <w:spacing w:val="10"/>
          <w:w w:val="101"/>
          <w:sz w:val="25"/>
          <w:szCs w:val="25"/>
        </w:rPr>
        <w:t>t</w:t>
      </w:r>
      <w:r w:rsidRPr="00263470">
        <w:rPr>
          <w:rFonts w:asciiTheme="minorHAnsi" w:eastAsia="DejaVu Serif" w:hAnsiTheme="minorHAnsi" w:cs="DejaVu Serif"/>
          <w:spacing w:val="-1"/>
          <w:w w:val="101"/>
          <w:sz w:val="25"/>
          <w:szCs w:val="25"/>
        </w:rPr>
        <w:t>i</w:t>
      </w:r>
      <w:r w:rsidRPr="00263470">
        <w:rPr>
          <w:rFonts w:asciiTheme="minorHAnsi" w:eastAsia="DejaVu Serif" w:hAnsiTheme="minorHAnsi" w:cs="DejaVu Serif"/>
          <w:spacing w:val="1"/>
          <w:w w:val="101"/>
          <w:sz w:val="25"/>
          <w:szCs w:val="25"/>
        </w:rPr>
        <w:t>v</w:t>
      </w:r>
      <w:r w:rsidRPr="00263470">
        <w:rPr>
          <w:rFonts w:asciiTheme="minorHAnsi" w:eastAsia="DejaVu Serif" w:hAnsiTheme="minorHAnsi" w:cs="DejaVu Serif"/>
          <w:spacing w:val="10"/>
          <w:w w:val="101"/>
          <w:sz w:val="25"/>
          <w:szCs w:val="25"/>
        </w:rPr>
        <w:t>e</w:t>
      </w:r>
      <w:r w:rsidRPr="00263470">
        <w:rPr>
          <w:rFonts w:asciiTheme="minorHAnsi" w:eastAsia="DejaVu Serif" w:hAnsiTheme="minorHAnsi" w:cs="DejaVu Serif"/>
          <w:spacing w:val="-1"/>
          <w:w w:val="101"/>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
          <w:sz w:val="25"/>
          <w:szCs w:val="25"/>
        </w:rPr>
        <w:t>li</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2"/>
          <w:sz w:val="25"/>
          <w:szCs w:val="25"/>
        </w:rPr>
        <w:t xml:space="preserve"> </w:t>
      </w:r>
      <w:r w:rsidRPr="00263470">
        <w:rPr>
          <w:rFonts w:asciiTheme="minorHAnsi" w:eastAsia="DejaVu Serif" w:hAnsiTheme="minorHAnsi" w:cs="DejaVu Serif"/>
          <w:spacing w:val="7"/>
          <w:sz w:val="25"/>
          <w:szCs w:val="25"/>
        </w:rPr>
        <w:t>or</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7"/>
          <w:sz w:val="25"/>
          <w:szCs w:val="25"/>
        </w:rPr>
        <w:t xml:space="preserve">r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2"/>
          <w:sz w:val="25"/>
          <w:szCs w:val="25"/>
        </w:rPr>
        <w:t>f</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
          <w:sz w:val="25"/>
          <w:szCs w:val="25"/>
        </w:rPr>
        <w:t>ll</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
          <w:sz w:val="25"/>
          <w:szCs w:val="25"/>
        </w:rPr>
        <w:t>im</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9"/>
          <w:sz w:val="25"/>
          <w:szCs w:val="25"/>
        </w:rPr>
        <w:t xml:space="preserve"> </w:t>
      </w:r>
      <w:r w:rsidRPr="00263470">
        <w:rPr>
          <w:rFonts w:asciiTheme="minorHAnsi" w:eastAsia="DejaVu Serif" w:hAnsiTheme="minorHAnsi" w:cs="DejaVu Serif"/>
          <w:spacing w:val="7"/>
          <w:sz w:val="25"/>
          <w:szCs w:val="25"/>
        </w:rPr>
        <w:t>w</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
          <w:sz w:val="25"/>
          <w:szCs w:val="25"/>
        </w:rPr>
        <w:t>v</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5"/>
          <w:sz w:val="25"/>
          <w:szCs w:val="25"/>
        </w:rPr>
        <w:t>.</w:t>
      </w:r>
      <w:r w:rsidRPr="00263470">
        <w:rPr>
          <w:rFonts w:asciiTheme="minorHAnsi" w:eastAsia="DejaVu Serif" w:hAnsiTheme="minorHAnsi" w:cs="DejaVu Serif"/>
          <w:spacing w:val="7"/>
          <w:sz w:val="25"/>
          <w:szCs w:val="25"/>
        </w:rPr>
        <w:t xml:space="preserve"> </w:t>
      </w:r>
      <w:r w:rsidRPr="00263470">
        <w:rPr>
          <w:rFonts w:asciiTheme="minorHAnsi" w:eastAsia="DejaVu Serif" w:hAnsiTheme="minorHAnsi" w:cs="DejaVu Serif"/>
          <w:spacing w:val="-5"/>
          <w:sz w:val="25"/>
          <w:szCs w:val="25"/>
        </w:rPr>
        <w:t>W</w:t>
      </w:r>
      <w:r w:rsidRPr="00263470">
        <w:rPr>
          <w:rFonts w:asciiTheme="minorHAnsi" w:eastAsia="DejaVu Serif" w:hAnsiTheme="minorHAnsi" w:cs="DejaVu Serif"/>
          <w:sz w:val="25"/>
          <w:szCs w:val="25"/>
        </w:rPr>
        <w:t xml:space="preserve">e </w:t>
      </w:r>
      <w:r w:rsidRPr="00263470">
        <w:rPr>
          <w:rFonts w:asciiTheme="minorHAnsi" w:eastAsia="DejaVu Serif" w:hAnsiTheme="minorHAnsi" w:cs="DejaVu Serif"/>
          <w:spacing w:val="2"/>
          <w:sz w:val="25"/>
          <w:szCs w:val="25"/>
        </w:rPr>
        <w:t>f</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
          <w:sz w:val="25"/>
          <w:szCs w:val="25"/>
        </w:rPr>
        <w:t>l</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7"/>
          <w:sz w:val="25"/>
          <w:szCs w:val="25"/>
        </w:rPr>
        <w:t>w</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
          <w:sz w:val="25"/>
          <w:szCs w:val="25"/>
        </w:rPr>
        <w:t>m</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7"/>
          <w:sz w:val="25"/>
          <w:szCs w:val="25"/>
        </w:rPr>
        <w:t xml:space="preserve"> </w:t>
      </w:r>
      <w:r w:rsidRPr="00263470">
        <w:rPr>
          <w:rFonts w:asciiTheme="minorHAnsi" w:eastAsia="DejaVu Serif" w:hAnsiTheme="minorHAnsi" w:cs="DejaVu Serif"/>
          <w:spacing w:val="-1"/>
          <w:sz w:val="25"/>
          <w:szCs w:val="25"/>
        </w:rPr>
        <w:t>l</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4"/>
          <w:sz w:val="25"/>
          <w:szCs w:val="25"/>
        </w:rPr>
        <w:t>ss</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2"/>
          <w:sz w:val="25"/>
          <w:szCs w:val="25"/>
        </w:rPr>
        <w:t>ff</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1"/>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7"/>
          <w:sz w:val="25"/>
          <w:szCs w:val="25"/>
        </w:rPr>
        <w:t xml:space="preserve"> </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
          <w:sz w:val="25"/>
          <w:szCs w:val="25"/>
        </w:rPr>
        <w:t>v</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7"/>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3"/>
          <w:sz w:val="25"/>
          <w:szCs w:val="25"/>
        </w:rPr>
        <w:t>b</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4"/>
          <w:sz w:val="25"/>
          <w:szCs w:val="25"/>
        </w:rPr>
        <w:t xml:space="preserve"> </w:t>
      </w:r>
      <w:r w:rsidRPr="00263470">
        <w:rPr>
          <w:rFonts w:asciiTheme="minorHAnsi" w:eastAsia="DejaVu Serif" w:hAnsiTheme="minorHAnsi" w:cs="DejaVu Serif"/>
          <w:spacing w:val="7"/>
          <w:sz w:val="25"/>
          <w:szCs w:val="25"/>
        </w:rPr>
        <w:t>ow</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
          <w:sz w:val="25"/>
          <w:szCs w:val="25"/>
        </w:rPr>
        <w:t>ll</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0"/>
          <w:w w:val="102"/>
          <w:sz w:val="25"/>
          <w:szCs w:val="25"/>
        </w:rPr>
        <w:t>t</w:t>
      </w:r>
      <w:r w:rsidRPr="00263470">
        <w:rPr>
          <w:rFonts w:asciiTheme="minorHAnsi" w:eastAsia="DejaVu Serif" w:hAnsiTheme="minorHAnsi" w:cs="DejaVu Serif"/>
          <w:spacing w:val="-1"/>
          <w:w w:val="101"/>
          <w:sz w:val="25"/>
          <w:szCs w:val="25"/>
        </w:rPr>
        <w:t>i</w:t>
      </w:r>
      <w:r w:rsidRPr="00263470">
        <w:rPr>
          <w:rFonts w:asciiTheme="minorHAnsi" w:eastAsia="DejaVu Serif" w:hAnsiTheme="minorHAnsi" w:cs="DejaVu Serif"/>
          <w:spacing w:val="7"/>
          <w:w w:val="101"/>
          <w:sz w:val="25"/>
          <w:szCs w:val="25"/>
        </w:rPr>
        <w:t>o</w:t>
      </w:r>
      <w:r w:rsidRPr="00263470">
        <w:rPr>
          <w:rFonts w:asciiTheme="minorHAnsi" w:eastAsia="DejaVu Serif" w:hAnsiTheme="minorHAnsi" w:cs="DejaVu Serif"/>
          <w:w w:val="101"/>
          <w:sz w:val="25"/>
          <w:szCs w:val="25"/>
        </w:rPr>
        <w:t xml:space="preserve">n </w:t>
      </w:r>
      <w:r w:rsidRPr="00263470">
        <w:rPr>
          <w:rFonts w:asciiTheme="minorHAnsi" w:eastAsia="DejaVu Serif" w:hAnsiTheme="minorHAnsi" w:cs="DejaVu Serif"/>
          <w:spacing w:val="7"/>
          <w:sz w:val="25"/>
          <w:szCs w:val="25"/>
        </w:rPr>
        <w:t>w</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1"/>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4"/>
          <w:sz w:val="25"/>
          <w:szCs w:val="25"/>
        </w:rPr>
        <w:t xml:space="preserve"> </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4"/>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4"/>
          <w:sz w:val="25"/>
          <w:szCs w:val="25"/>
        </w:rPr>
        <w:t>ss</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0"/>
          <w:sz w:val="25"/>
          <w:szCs w:val="25"/>
        </w:rPr>
        <w:t>te</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14"/>
          <w:sz w:val="25"/>
          <w:szCs w:val="25"/>
        </w:rPr>
        <w:t xml:space="preserve"> </w:t>
      </w:r>
      <w:r w:rsidRPr="00263470">
        <w:rPr>
          <w:rFonts w:asciiTheme="minorHAnsi" w:eastAsia="DejaVu Serif" w:hAnsiTheme="minorHAnsi" w:cs="DejaVu Serif"/>
          <w:spacing w:val="-1"/>
          <w:sz w:val="25"/>
          <w:szCs w:val="25"/>
        </w:rPr>
        <w:t>im</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15"/>
          <w:sz w:val="25"/>
          <w:szCs w:val="25"/>
        </w:rPr>
        <w:t>.</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7"/>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2"/>
          <w:sz w:val="25"/>
          <w:szCs w:val="25"/>
        </w:rPr>
        <w:t xml:space="preserve"> </w:t>
      </w:r>
      <w:r w:rsidRPr="00263470">
        <w:rPr>
          <w:rFonts w:asciiTheme="minorHAnsi" w:eastAsia="DejaVu Serif" w:hAnsiTheme="minorHAnsi" w:cs="DejaVu Serif"/>
          <w:spacing w:val="13"/>
          <w:sz w:val="25"/>
          <w:szCs w:val="25"/>
        </w:rPr>
        <w:t>b</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z w:val="25"/>
          <w:szCs w:val="25"/>
        </w:rPr>
        <w:t xml:space="preserve">e </w:t>
      </w:r>
      <w:proofErr w:type="spellStart"/>
      <w:r w:rsidRPr="00263470">
        <w:rPr>
          <w:rFonts w:asciiTheme="minorHAnsi" w:eastAsia="DejaVu Serif" w:hAnsiTheme="minorHAnsi" w:cs="DejaVu Serif"/>
          <w:spacing w:val="-4"/>
          <w:sz w:val="25"/>
          <w:szCs w:val="25"/>
        </w:rPr>
        <w:t>M</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4"/>
          <w:sz w:val="25"/>
          <w:szCs w:val="25"/>
        </w:rPr>
        <w:t>D</w:t>
      </w:r>
      <w:r w:rsidRPr="00263470">
        <w:rPr>
          <w:rFonts w:asciiTheme="minorHAnsi" w:eastAsia="DejaVu Serif" w:hAnsiTheme="minorHAnsi" w:cs="DejaVu Serif"/>
          <w:spacing w:val="5"/>
          <w:sz w:val="25"/>
          <w:szCs w:val="25"/>
        </w:rPr>
        <w:t>B</w:t>
      </w:r>
      <w:proofErr w:type="spellEnd"/>
      <w:r w:rsidRPr="00263470">
        <w:rPr>
          <w:rFonts w:asciiTheme="minorHAnsi" w:eastAsia="DejaVu Serif" w:hAnsiTheme="minorHAnsi" w:cs="DejaVu Serif"/>
          <w:spacing w:val="12"/>
          <w:sz w:val="25"/>
          <w:szCs w:val="25"/>
        </w:rPr>
        <w:t xml:space="preserve"> </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2"/>
          <w:sz w:val="25"/>
          <w:szCs w:val="25"/>
        </w:rPr>
        <w:t>nn</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 xml:space="preserve"> </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7"/>
          <w:sz w:val="25"/>
          <w:szCs w:val="25"/>
        </w:rPr>
        <w:t>ro</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1"/>
          <w:sz w:val="25"/>
          <w:szCs w:val="25"/>
        </w:rPr>
        <w:t xml:space="preserve"> </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0"/>
          <w:sz w:val="25"/>
          <w:szCs w:val="25"/>
        </w:rPr>
        <w:t>te</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9"/>
          <w:sz w:val="25"/>
          <w:szCs w:val="25"/>
        </w:rPr>
        <w:t xml:space="preserve"> </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5"/>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7"/>
          <w:sz w:val="25"/>
          <w:szCs w:val="25"/>
        </w:rPr>
        <w:t>w</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
          <w:sz w:val="25"/>
          <w:szCs w:val="25"/>
        </w:rPr>
        <w:t>ll</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z w:val="25"/>
          <w:szCs w:val="25"/>
        </w:rPr>
        <w:t xml:space="preserve">- </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0"/>
          <w:sz w:val="25"/>
          <w:szCs w:val="25"/>
        </w:rPr>
        <w:t>te</w:t>
      </w:r>
      <w:r w:rsidRPr="00263470">
        <w:rPr>
          <w:rFonts w:asciiTheme="minorHAnsi" w:eastAsia="DejaVu Serif" w:hAnsiTheme="minorHAnsi" w:cs="DejaVu Serif"/>
          <w:spacing w:val="13"/>
          <w:sz w:val="25"/>
          <w:szCs w:val="25"/>
        </w:rPr>
        <w:t>d</w:t>
      </w:r>
      <w:r w:rsidRPr="00263470">
        <w:rPr>
          <w:rFonts w:asciiTheme="minorHAnsi" w:eastAsia="DejaVu Serif" w:hAnsiTheme="minorHAnsi" w:cs="DejaVu Serif"/>
          <w:spacing w:val="15"/>
          <w:sz w:val="25"/>
          <w:szCs w:val="25"/>
        </w:rPr>
        <w:t>.</w:t>
      </w:r>
      <w:r w:rsidRPr="00263470">
        <w:rPr>
          <w:rFonts w:asciiTheme="minorHAnsi" w:eastAsia="DejaVu Serif" w:hAnsiTheme="minorHAnsi" w:cs="DejaVu Serif"/>
          <w:spacing w:val="10"/>
          <w:sz w:val="25"/>
          <w:szCs w:val="25"/>
        </w:rPr>
        <w:t xml:space="preserve"> </w:t>
      </w:r>
      <w:r w:rsidR="005F7E42">
        <w:rPr>
          <w:rFonts w:asciiTheme="minorHAnsi" w:eastAsia="DejaVu Serif" w:hAnsiTheme="minorHAnsi" w:cs="DejaVu Serif"/>
          <w:spacing w:val="10"/>
          <w:sz w:val="25"/>
          <w:szCs w:val="25"/>
        </w:rPr>
        <w:t xml:space="preserve">Also, since the Tag is structured such that it contains only two pieces of information – the tag and the image id, </w:t>
      </w:r>
      <w:r w:rsidR="005F7E42">
        <w:rPr>
          <w:rFonts w:asciiTheme="minorHAnsi" w:eastAsia="DejaVu Serif" w:hAnsiTheme="minorHAnsi" w:cs="DejaVu Serif"/>
          <w:spacing w:val="7"/>
          <w:sz w:val="25"/>
          <w:szCs w:val="25"/>
        </w:rPr>
        <w:t xml:space="preserve">in order to retrieve a list of Images associated with a tag we only need to </w:t>
      </w:r>
      <w:r w:rsidRPr="00263470">
        <w:rPr>
          <w:rFonts w:asciiTheme="minorHAnsi" w:eastAsia="DejaVu Serif" w:hAnsiTheme="minorHAnsi" w:cs="DejaVu Serif"/>
          <w:spacing w:val="13"/>
          <w:sz w:val="25"/>
          <w:szCs w:val="25"/>
        </w:rPr>
        <w:t>q</w:t>
      </w:r>
      <w:r w:rsidRPr="00263470">
        <w:rPr>
          <w:rFonts w:asciiTheme="minorHAnsi" w:eastAsia="DejaVu Serif" w:hAnsiTheme="minorHAnsi" w:cs="DejaVu Serif"/>
          <w:spacing w:val="12"/>
          <w:sz w:val="25"/>
          <w:szCs w:val="25"/>
        </w:rPr>
        <w:t>u</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1"/>
          <w:sz w:val="25"/>
          <w:szCs w:val="25"/>
        </w:rPr>
        <w:t>y</w:t>
      </w:r>
      <w:r w:rsidRPr="00263470">
        <w:rPr>
          <w:rFonts w:asciiTheme="minorHAnsi" w:eastAsia="DejaVu Serif" w:hAnsiTheme="minorHAnsi" w:cs="DejaVu Serif"/>
          <w:spacing w:val="7"/>
          <w:sz w:val="25"/>
          <w:szCs w:val="25"/>
        </w:rPr>
        <w:t xml:space="preserve"> </w:t>
      </w:r>
      <w:r w:rsidRPr="00263470">
        <w:rPr>
          <w:rFonts w:asciiTheme="minorHAnsi" w:eastAsia="DejaVu Serif" w:hAnsiTheme="minorHAnsi" w:cs="DejaVu Serif"/>
          <w:spacing w:val="2"/>
          <w:sz w:val="25"/>
          <w:szCs w:val="25"/>
        </w:rPr>
        <w:t>f</w:t>
      </w:r>
      <w:r w:rsidRPr="00263470">
        <w:rPr>
          <w:rFonts w:asciiTheme="minorHAnsi" w:eastAsia="DejaVu Serif" w:hAnsiTheme="minorHAnsi" w:cs="DejaVu Serif"/>
          <w:spacing w:val="7"/>
          <w:sz w:val="25"/>
          <w:szCs w:val="25"/>
        </w:rPr>
        <w:t>or</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7"/>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7"/>
          <w:sz w:val="25"/>
          <w:szCs w:val="25"/>
        </w:rPr>
        <w:t>w</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10"/>
          <w:w w:val="102"/>
          <w:sz w:val="25"/>
          <w:szCs w:val="25"/>
        </w:rPr>
        <w:t>t</w:t>
      </w:r>
      <w:r w:rsidRPr="00263470">
        <w:rPr>
          <w:rFonts w:asciiTheme="minorHAnsi" w:eastAsia="DejaVu Serif" w:hAnsiTheme="minorHAnsi" w:cs="DejaVu Serif"/>
          <w:spacing w:val="12"/>
          <w:w w:val="101"/>
          <w:sz w:val="25"/>
          <w:szCs w:val="25"/>
        </w:rPr>
        <w:t>h</w:t>
      </w:r>
      <w:r w:rsidRPr="00263470">
        <w:rPr>
          <w:rFonts w:asciiTheme="minorHAnsi" w:eastAsia="DejaVu Serif" w:hAnsiTheme="minorHAnsi" w:cs="DejaVu Serif"/>
          <w:w w:val="101"/>
          <w:sz w:val="25"/>
          <w:szCs w:val="25"/>
        </w:rPr>
        <w:t xml:space="preserve">e </w:t>
      </w:r>
      <w:proofErr w:type="spellStart"/>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
          <w:sz w:val="25"/>
          <w:szCs w:val="25"/>
        </w:rPr>
        <w:t>_</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
          <w:sz w:val="25"/>
          <w:szCs w:val="25"/>
        </w:rPr>
        <w:t>m</w:t>
      </w:r>
      <w:r w:rsidRPr="00263470">
        <w:rPr>
          <w:rFonts w:asciiTheme="minorHAnsi" w:eastAsia="DejaVu Serif" w:hAnsiTheme="minorHAnsi" w:cs="DejaVu Serif"/>
          <w:spacing w:val="10"/>
          <w:sz w:val="25"/>
          <w:szCs w:val="25"/>
        </w:rPr>
        <w:t>e</w:t>
      </w:r>
      <w:proofErr w:type="spellEnd"/>
      <w:r w:rsidRPr="00263470">
        <w:rPr>
          <w:rFonts w:asciiTheme="minorHAnsi" w:eastAsia="DejaVu Serif" w:hAnsiTheme="minorHAnsi" w:cs="DejaVu Serif"/>
          <w:spacing w:val="13"/>
          <w:sz w:val="25"/>
          <w:szCs w:val="25"/>
        </w:rPr>
        <w:t xml:space="preserve"> </w:t>
      </w:r>
      <w:r w:rsidRPr="00263470">
        <w:rPr>
          <w:rFonts w:asciiTheme="minorHAnsi" w:eastAsia="DejaVu Serif" w:hAnsiTheme="minorHAnsi" w:cs="DejaVu Serif"/>
          <w:spacing w:val="-1"/>
          <w:sz w:val="25"/>
          <w:szCs w:val="25"/>
        </w:rPr>
        <w:t>m</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11"/>
          <w:sz w:val="25"/>
          <w:szCs w:val="25"/>
        </w:rPr>
        <w:t xml:space="preserve"> </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4"/>
          <w:sz w:val="25"/>
          <w:szCs w:val="25"/>
        </w:rPr>
        <w:t xml:space="preserve"> </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2"/>
          <w:sz w:val="25"/>
          <w:szCs w:val="25"/>
        </w:rPr>
        <w:t xml:space="preserve">f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
          <w:sz w:val="25"/>
          <w:szCs w:val="25"/>
        </w:rPr>
        <w:t>v</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5"/>
          <w:sz w:val="25"/>
          <w:szCs w:val="25"/>
        </w:rPr>
        <w:t>.</w:t>
      </w:r>
      <w:r w:rsidRPr="00263470">
        <w:rPr>
          <w:rFonts w:asciiTheme="minorHAnsi" w:eastAsia="DejaVu Serif" w:hAnsiTheme="minorHAnsi" w:cs="DejaVu Serif"/>
          <w:spacing w:val="7"/>
          <w:sz w:val="25"/>
          <w:szCs w:val="25"/>
        </w:rPr>
        <w:t xml:space="preserve"> </w:t>
      </w:r>
      <w:r w:rsidRPr="00263470">
        <w:rPr>
          <w:rFonts w:asciiTheme="minorHAnsi" w:eastAsia="DejaVu Serif" w:hAnsiTheme="minorHAnsi" w:cs="DejaVu Serif"/>
          <w:spacing w:val="1"/>
          <w:sz w:val="25"/>
          <w:szCs w:val="25"/>
        </w:rPr>
        <w:t>R</w:t>
      </w:r>
      <w:r w:rsidRPr="00263470">
        <w:rPr>
          <w:rFonts w:asciiTheme="minorHAnsi" w:eastAsia="DejaVu Serif" w:hAnsiTheme="minorHAnsi" w:cs="DejaVu Serif"/>
          <w:spacing w:val="10"/>
          <w:sz w:val="25"/>
          <w:szCs w:val="25"/>
        </w:rPr>
        <w:t>et</w:t>
      </w:r>
      <w:r w:rsidRPr="00263470">
        <w:rPr>
          <w:rFonts w:asciiTheme="minorHAnsi" w:eastAsia="DejaVu Serif" w:hAnsiTheme="minorHAnsi" w:cs="DejaVu Serif"/>
          <w:spacing w:val="7"/>
          <w:sz w:val="25"/>
          <w:szCs w:val="25"/>
        </w:rPr>
        <w:t>r</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1"/>
          <w:sz w:val="25"/>
          <w:szCs w:val="25"/>
        </w:rPr>
        <w:t>v</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4"/>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5"/>
          <w:sz w:val="25"/>
          <w:szCs w:val="25"/>
        </w:rPr>
        <w:t xml:space="preserve"> </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4"/>
          <w:sz w:val="25"/>
          <w:szCs w:val="25"/>
        </w:rPr>
        <w:t>ss</w:t>
      </w:r>
      <w:r w:rsidRPr="00263470">
        <w:rPr>
          <w:rFonts w:asciiTheme="minorHAnsi" w:eastAsia="DejaVu Serif" w:hAnsiTheme="minorHAnsi" w:cs="DejaVu Serif"/>
          <w:spacing w:val="7"/>
          <w:sz w:val="25"/>
          <w:szCs w:val="25"/>
        </w:rPr>
        <w:t>o</w:t>
      </w:r>
      <w:r w:rsidRPr="00263470">
        <w:rPr>
          <w:rFonts w:asciiTheme="minorHAnsi" w:eastAsia="DejaVu Serif" w:hAnsiTheme="minorHAnsi" w:cs="DejaVu Serif"/>
          <w:spacing w:val="2"/>
          <w:sz w:val="25"/>
          <w:szCs w:val="25"/>
        </w:rPr>
        <w:t>c</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0"/>
          <w:w w:val="102"/>
          <w:sz w:val="25"/>
          <w:szCs w:val="25"/>
        </w:rPr>
        <w:t>t</w:t>
      </w:r>
      <w:r w:rsidRPr="00263470">
        <w:rPr>
          <w:rFonts w:asciiTheme="minorHAnsi" w:eastAsia="DejaVu Serif" w:hAnsiTheme="minorHAnsi" w:cs="DejaVu Serif"/>
          <w:spacing w:val="10"/>
          <w:w w:val="101"/>
          <w:sz w:val="25"/>
          <w:szCs w:val="25"/>
        </w:rPr>
        <w:t>e</w:t>
      </w:r>
      <w:r w:rsidRPr="00263470">
        <w:rPr>
          <w:rFonts w:asciiTheme="minorHAnsi" w:eastAsia="DejaVu Serif" w:hAnsiTheme="minorHAnsi" w:cs="DejaVu Serif"/>
          <w:w w:val="101"/>
          <w:sz w:val="25"/>
          <w:szCs w:val="25"/>
        </w:rPr>
        <w:t xml:space="preserve">d </w:t>
      </w:r>
      <w:r w:rsidRPr="00263470">
        <w:rPr>
          <w:rFonts w:asciiTheme="minorHAnsi" w:eastAsia="DejaVu Serif" w:hAnsiTheme="minorHAnsi" w:cs="DejaVu Serif"/>
          <w:spacing w:val="7"/>
          <w:sz w:val="25"/>
          <w:szCs w:val="25"/>
        </w:rPr>
        <w:t>w</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0"/>
          <w:sz w:val="25"/>
          <w:szCs w:val="25"/>
        </w:rPr>
        <w:t>t</w:t>
      </w:r>
      <w:r w:rsidRPr="00263470">
        <w:rPr>
          <w:rFonts w:asciiTheme="minorHAnsi" w:eastAsia="DejaVu Serif" w:hAnsiTheme="minorHAnsi" w:cs="DejaVu Serif"/>
          <w:spacing w:val="12"/>
          <w:sz w:val="25"/>
          <w:szCs w:val="25"/>
        </w:rPr>
        <w:t>h</w:t>
      </w:r>
      <w:r w:rsidRPr="00263470">
        <w:rPr>
          <w:rFonts w:asciiTheme="minorHAnsi" w:eastAsia="DejaVu Serif" w:hAnsiTheme="minorHAnsi" w:cs="DejaVu Serif"/>
          <w:spacing w:val="6"/>
          <w:sz w:val="25"/>
          <w:szCs w:val="25"/>
        </w:rPr>
        <w:t xml:space="preserve"> </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2"/>
          <w:sz w:val="25"/>
          <w:szCs w:val="25"/>
        </w:rPr>
        <w:t>n</w:t>
      </w:r>
      <w:r w:rsidRPr="00263470">
        <w:rPr>
          <w:rFonts w:asciiTheme="minorHAnsi" w:eastAsia="DejaVu Serif" w:hAnsiTheme="minorHAnsi" w:cs="DejaVu Serif"/>
          <w:spacing w:val="3"/>
          <w:sz w:val="25"/>
          <w:szCs w:val="25"/>
        </w:rPr>
        <w:t xml:space="preserve"> </w:t>
      </w:r>
      <w:r w:rsidRPr="00263470">
        <w:rPr>
          <w:rFonts w:asciiTheme="minorHAnsi" w:eastAsia="DejaVu Serif" w:hAnsiTheme="minorHAnsi" w:cs="DejaVu Serif"/>
          <w:spacing w:val="-1"/>
          <w:sz w:val="25"/>
          <w:szCs w:val="25"/>
        </w:rPr>
        <w:t>im</w:t>
      </w:r>
      <w:r w:rsidRPr="00263470">
        <w:rPr>
          <w:rFonts w:asciiTheme="minorHAnsi" w:eastAsia="DejaVu Serif" w:hAnsiTheme="minorHAnsi" w:cs="DejaVu Serif"/>
          <w:spacing w:val="9"/>
          <w:sz w:val="25"/>
          <w:szCs w:val="25"/>
        </w:rPr>
        <w:t>a</w:t>
      </w:r>
      <w:r w:rsidRPr="00263470">
        <w:rPr>
          <w:rFonts w:asciiTheme="minorHAnsi" w:eastAsia="DejaVu Serif" w:hAnsiTheme="minorHAnsi" w:cs="DejaVu Serif"/>
          <w:spacing w:val="13"/>
          <w:sz w:val="25"/>
          <w:szCs w:val="25"/>
        </w:rPr>
        <w:t>g</w:t>
      </w:r>
      <w:r w:rsidRPr="00263470">
        <w:rPr>
          <w:rFonts w:asciiTheme="minorHAnsi" w:eastAsia="DejaVu Serif" w:hAnsiTheme="minorHAnsi" w:cs="DejaVu Serif"/>
          <w:spacing w:val="10"/>
          <w:sz w:val="25"/>
          <w:szCs w:val="25"/>
        </w:rPr>
        <w:t>e</w:t>
      </w:r>
      <w:r w:rsidRPr="00263470">
        <w:rPr>
          <w:rFonts w:asciiTheme="minorHAnsi" w:eastAsia="DejaVu Serif" w:hAnsiTheme="minorHAnsi" w:cs="DejaVu Serif"/>
          <w:spacing w:val="8"/>
          <w:sz w:val="25"/>
          <w:szCs w:val="25"/>
        </w:rPr>
        <w:t xml:space="preserve"> </w:t>
      </w:r>
      <w:r w:rsidRPr="00263470">
        <w:rPr>
          <w:rFonts w:asciiTheme="minorHAnsi" w:eastAsia="DejaVu Serif" w:hAnsiTheme="minorHAnsi" w:cs="DejaVu Serif"/>
          <w:spacing w:val="-1"/>
          <w:sz w:val="25"/>
          <w:szCs w:val="25"/>
        </w:rPr>
        <w:t>i</w:t>
      </w:r>
      <w:r w:rsidRPr="00263470">
        <w:rPr>
          <w:rFonts w:asciiTheme="minorHAnsi" w:eastAsia="DejaVu Serif" w:hAnsiTheme="minorHAnsi" w:cs="DejaVu Serif"/>
          <w:spacing w:val="14"/>
          <w:sz w:val="25"/>
          <w:szCs w:val="25"/>
        </w:rPr>
        <w:t>s</w:t>
      </w:r>
      <w:r w:rsidRPr="00263470">
        <w:rPr>
          <w:rFonts w:asciiTheme="minorHAnsi" w:eastAsia="DejaVu Serif" w:hAnsiTheme="minorHAnsi" w:cs="DejaVu Serif"/>
          <w:spacing w:val="2"/>
          <w:sz w:val="25"/>
          <w:szCs w:val="25"/>
        </w:rPr>
        <w:t xml:space="preserve"> </w:t>
      </w:r>
      <w:r w:rsidR="005F7E42">
        <w:rPr>
          <w:rFonts w:asciiTheme="minorHAnsi" w:eastAsia="DejaVu Serif" w:hAnsiTheme="minorHAnsi" w:cs="DejaVu Serif"/>
          <w:spacing w:val="9"/>
          <w:sz w:val="25"/>
          <w:szCs w:val="25"/>
        </w:rPr>
        <w:t xml:space="preserve">similar. </w:t>
      </w:r>
    </w:p>
    <w:p w14:paraId="6073052F" w14:textId="77777777" w:rsidR="005F7E42" w:rsidRDefault="00263470" w:rsidP="00263470">
      <w:pPr>
        <w:pStyle w:val="ListParagraph"/>
        <w:numPr>
          <w:ilvl w:val="0"/>
          <w:numId w:val="6"/>
        </w:numPr>
        <w:spacing w:line="251" w:lineRule="auto"/>
        <w:ind w:left="810" w:right="138"/>
        <w:rPr>
          <w:rFonts w:asciiTheme="minorHAnsi" w:eastAsia="DejaVu Serif" w:hAnsiTheme="minorHAnsi" w:cs="DejaVu Serif"/>
          <w:sz w:val="25"/>
          <w:szCs w:val="25"/>
        </w:rPr>
      </w:pPr>
      <w:r w:rsidRPr="005F7E42">
        <w:rPr>
          <w:rFonts w:asciiTheme="minorHAnsi" w:eastAsia="DejaVu Serif" w:hAnsiTheme="minorHAnsi" w:cs="DejaVu Serif"/>
          <w:b/>
          <w:sz w:val="25"/>
          <w:szCs w:val="25"/>
        </w:rPr>
        <w:t>Annotations</w:t>
      </w:r>
      <w:r>
        <w:rPr>
          <w:rFonts w:asciiTheme="minorHAnsi" w:eastAsia="DejaVu Serif" w:hAnsiTheme="minorHAnsi" w:cs="DejaVu Serif"/>
          <w:sz w:val="25"/>
          <w:szCs w:val="25"/>
        </w:rPr>
        <w:t xml:space="preserve">: </w:t>
      </w:r>
    </w:p>
    <w:p w14:paraId="7C134AF0" w14:textId="3A31B244" w:rsidR="005F7E42" w:rsidRPr="005F7E42" w:rsidRDefault="005F7E42" w:rsidP="005F7E42">
      <w:pPr>
        <w:pStyle w:val="ListParagraph"/>
        <w:numPr>
          <w:ilvl w:val="0"/>
          <w:numId w:val="7"/>
        </w:numPr>
        <w:spacing w:line="251" w:lineRule="auto"/>
        <w:ind w:left="1080" w:right="138"/>
        <w:rPr>
          <w:rFonts w:asciiTheme="minorHAnsi" w:eastAsia="DejaVu Serif" w:hAnsiTheme="minorHAnsi" w:cs="DejaVu Serif"/>
          <w:sz w:val="25"/>
          <w:szCs w:val="25"/>
          <w:u w:val="single"/>
        </w:rPr>
      </w:pPr>
      <w:r>
        <w:rPr>
          <w:rFonts w:asciiTheme="minorHAnsi" w:eastAsia="DejaVu Serif" w:hAnsiTheme="minorHAnsi" w:cs="DejaVu Serif"/>
          <w:sz w:val="25"/>
          <w:szCs w:val="25"/>
          <w:u w:val="single"/>
        </w:rPr>
        <w:t>Need</w:t>
      </w:r>
      <w:r w:rsidRPr="005F7E42">
        <w:rPr>
          <w:rFonts w:asciiTheme="minorHAnsi" w:eastAsia="DejaVu Serif" w:hAnsiTheme="minorHAnsi" w:cs="DejaVu Serif"/>
          <w:sz w:val="25"/>
          <w:szCs w:val="25"/>
        </w:rPr>
        <w:t xml:space="preserve">: </w:t>
      </w:r>
      <w:r w:rsidRPr="00036CD2">
        <w:rPr>
          <w:rFonts w:asciiTheme="minorHAnsi" w:eastAsia="DejaVu Serif" w:hAnsiTheme="minorHAnsi" w:cs="DejaVu Serif"/>
          <w:spacing w:val="-5"/>
          <w:sz w:val="25"/>
          <w:szCs w:val="25"/>
        </w:rPr>
        <w:t>W</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0"/>
          <w:sz w:val="25"/>
          <w:szCs w:val="25"/>
        </w:rPr>
        <w:t xml:space="preserve"> 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wo</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2"/>
          <w:sz w:val="25"/>
          <w:szCs w:val="25"/>
        </w:rPr>
        <w:t>ff</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2"/>
          <w:sz w:val="25"/>
          <w:szCs w:val="25"/>
        </w:rPr>
        <w:t xml:space="preserve">f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nn</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7"/>
          <w:sz w:val="25"/>
          <w:szCs w:val="25"/>
        </w:rPr>
        <w:t xml:space="preserve"> </w:t>
      </w:r>
      <w:r w:rsidRPr="00036CD2">
        <w:rPr>
          <w:rFonts w:asciiTheme="minorHAnsi" w:eastAsia="DejaVu Serif" w:hAnsiTheme="minorHAnsi" w:cs="DejaVu Serif"/>
          <w:spacing w:val="-3"/>
          <w:sz w:val="25"/>
          <w:szCs w:val="25"/>
        </w:rPr>
        <w:t>(</w:t>
      </w:r>
      <w:r w:rsidRPr="00036CD2">
        <w:rPr>
          <w:rFonts w:asciiTheme="minorHAnsi" w:eastAsia="DejaVu Serif" w:hAnsiTheme="minorHAnsi" w:cs="DejaVu Serif"/>
          <w:spacing w:val="5"/>
          <w:sz w:val="25"/>
          <w:szCs w:val="25"/>
        </w:rPr>
        <w:t>P</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1"/>
          <w:sz w:val="25"/>
          <w:szCs w:val="25"/>
        </w:rPr>
        <w:t>R</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z w:val="25"/>
          <w:szCs w:val="25"/>
        </w:rPr>
        <w:t xml:space="preserve">, </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4"/>
          <w:sz w:val="25"/>
          <w:szCs w:val="25"/>
        </w:rPr>
        <w:t xml:space="preserve">s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 xml:space="preserve"> 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 xml:space="preserve"> 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4"/>
          <w:sz w:val="25"/>
          <w:szCs w:val="25"/>
        </w:rPr>
        <w:t xml:space="preserve">s </w:t>
      </w:r>
      <w:r w:rsidRPr="00036CD2">
        <w:rPr>
          <w:rFonts w:asciiTheme="minorHAnsi" w:eastAsia="DejaVu Serif" w:hAnsiTheme="minorHAnsi" w:cs="DejaVu Serif"/>
          <w:w w:val="101"/>
          <w:sz w:val="25"/>
          <w:szCs w:val="25"/>
        </w:rPr>
        <w:t xml:space="preserve">a </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 xml:space="preserve"> 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3"/>
          <w:sz w:val="25"/>
          <w:szCs w:val="25"/>
        </w:rPr>
        <w:t>)</w:t>
      </w:r>
      <w:r>
        <w:rPr>
          <w:rFonts w:asciiTheme="minorHAnsi" w:eastAsia="DejaVu Serif" w:hAnsiTheme="minorHAnsi" w:cs="DejaVu Serif"/>
          <w:spacing w:val="-3"/>
          <w:sz w:val="25"/>
          <w:szCs w:val="25"/>
        </w:rPr>
        <w:t>. Annotations needed to be displayed per each image.</w:t>
      </w:r>
    </w:p>
    <w:p w14:paraId="50A4A25A" w14:textId="41268BA6" w:rsidR="005F7E42" w:rsidRDefault="005F7E42" w:rsidP="005F7E42">
      <w:pPr>
        <w:pStyle w:val="ListParagraph"/>
        <w:numPr>
          <w:ilvl w:val="0"/>
          <w:numId w:val="7"/>
        </w:numPr>
        <w:spacing w:line="251" w:lineRule="auto"/>
        <w:ind w:left="1080" w:right="138"/>
        <w:rPr>
          <w:rFonts w:asciiTheme="minorHAnsi" w:eastAsia="DejaVu Serif" w:hAnsiTheme="minorHAnsi" w:cs="DejaVu Serif"/>
          <w:sz w:val="25"/>
          <w:szCs w:val="25"/>
          <w:u w:val="single"/>
        </w:rPr>
      </w:pPr>
      <w:r w:rsidRPr="005F7E42">
        <w:rPr>
          <w:rFonts w:asciiTheme="minorHAnsi" w:eastAsia="DejaVu Serif" w:hAnsiTheme="minorHAnsi" w:cs="DejaVu Serif"/>
          <w:sz w:val="25"/>
          <w:szCs w:val="25"/>
          <w:u w:val="single"/>
        </w:rPr>
        <w:t>Choices:</w:t>
      </w:r>
      <w:r>
        <w:rPr>
          <w:rFonts w:asciiTheme="minorHAnsi" w:eastAsia="DejaVu Serif" w:hAnsiTheme="minorHAnsi" w:cs="DejaVu Serif"/>
          <w:sz w:val="25"/>
          <w:szCs w:val="25"/>
        </w:rPr>
        <w:t xml:space="preserve"> Embedded list of Annotations per </w:t>
      </w:r>
      <w:proofErr w:type="spellStart"/>
      <w:r>
        <w:rPr>
          <w:rFonts w:asciiTheme="minorHAnsi" w:eastAsia="DejaVu Serif" w:hAnsiTheme="minorHAnsi" w:cs="DejaVu Serif"/>
          <w:sz w:val="25"/>
          <w:szCs w:val="25"/>
        </w:rPr>
        <w:t>ImageMed</w:t>
      </w:r>
      <w:proofErr w:type="spellEnd"/>
      <w:r>
        <w:rPr>
          <w:rFonts w:asciiTheme="minorHAnsi" w:eastAsia="DejaVu Serif" w:hAnsiTheme="minorHAnsi" w:cs="DejaVu Serif"/>
          <w:sz w:val="25"/>
          <w:szCs w:val="25"/>
        </w:rPr>
        <w:t xml:space="preserve"> or a relational version where Annotation is a separate Collection.</w:t>
      </w:r>
    </w:p>
    <w:p w14:paraId="22A410A5" w14:textId="7EC83C23" w:rsidR="005F7E42" w:rsidRDefault="005F7E42" w:rsidP="005F7E42">
      <w:pPr>
        <w:pStyle w:val="ListParagraph"/>
        <w:numPr>
          <w:ilvl w:val="0"/>
          <w:numId w:val="7"/>
        </w:numPr>
        <w:spacing w:line="251" w:lineRule="auto"/>
        <w:ind w:left="1080" w:right="138"/>
        <w:rPr>
          <w:rFonts w:asciiTheme="minorHAnsi" w:eastAsia="DejaVu Serif" w:hAnsiTheme="minorHAnsi" w:cs="DejaVu Serif"/>
          <w:sz w:val="25"/>
          <w:szCs w:val="25"/>
          <w:u w:val="single"/>
        </w:rPr>
      </w:pPr>
      <w:r>
        <w:rPr>
          <w:rFonts w:asciiTheme="minorHAnsi" w:eastAsia="DejaVu Serif" w:hAnsiTheme="minorHAnsi" w:cs="DejaVu Serif"/>
          <w:sz w:val="25"/>
          <w:szCs w:val="25"/>
          <w:u w:val="single"/>
        </w:rPr>
        <w:t xml:space="preserve">Result: </w:t>
      </w:r>
      <w:r>
        <w:rPr>
          <w:rFonts w:asciiTheme="minorHAnsi" w:eastAsia="DejaVu Serif" w:hAnsiTheme="minorHAnsi" w:cs="DejaVu Serif"/>
          <w:sz w:val="25"/>
          <w:szCs w:val="25"/>
        </w:rPr>
        <w:t xml:space="preserve"> Annotation as a separate collection.</w:t>
      </w:r>
    </w:p>
    <w:p w14:paraId="620EEFE9" w14:textId="006F1934" w:rsidR="00263470" w:rsidRPr="005F7E42" w:rsidRDefault="005F7E42" w:rsidP="005F7E42">
      <w:pPr>
        <w:pStyle w:val="ListParagraph"/>
        <w:numPr>
          <w:ilvl w:val="0"/>
          <w:numId w:val="7"/>
        </w:numPr>
        <w:spacing w:line="251" w:lineRule="auto"/>
        <w:ind w:left="1080" w:right="138"/>
        <w:rPr>
          <w:rFonts w:asciiTheme="minorHAnsi" w:eastAsia="DejaVu Serif" w:hAnsiTheme="minorHAnsi" w:cs="DejaVu Serif"/>
          <w:sz w:val="25"/>
          <w:szCs w:val="25"/>
          <w:u w:val="single"/>
        </w:rPr>
      </w:pPr>
      <w:r>
        <w:rPr>
          <w:rFonts w:asciiTheme="minorHAnsi" w:eastAsia="DejaVu Serif" w:hAnsiTheme="minorHAnsi" w:cs="DejaVu Serif"/>
          <w:sz w:val="25"/>
          <w:szCs w:val="25"/>
          <w:u w:val="single"/>
        </w:rPr>
        <w:t>Explanation:</w:t>
      </w:r>
      <w:r>
        <w:rPr>
          <w:rFonts w:asciiTheme="minorHAnsi" w:eastAsia="DejaVu Serif" w:hAnsiTheme="minorHAnsi" w:cs="DejaVu Serif"/>
          <w:sz w:val="25"/>
          <w:szCs w:val="25"/>
        </w:rPr>
        <w:t xml:space="preserve"> The first reason was that a relational database would allow for </w:t>
      </w:r>
      <w:proofErr w:type="spellStart"/>
      <w:r>
        <w:rPr>
          <w:rFonts w:asciiTheme="minorHAnsi" w:eastAsia="DejaVu Serif" w:hAnsiTheme="minorHAnsi" w:cs="DejaVu Serif"/>
          <w:sz w:val="25"/>
          <w:szCs w:val="25"/>
        </w:rPr>
        <w:t>subclassing</w:t>
      </w:r>
      <w:proofErr w:type="spellEnd"/>
      <w:r>
        <w:rPr>
          <w:rFonts w:asciiTheme="minorHAnsi" w:eastAsia="DejaVu Serif" w:hAnsiTheme="minorHAnsi" w:cs="DejaVu Serif"/>
          <w:sz w:val="25"/>
          <w:szCs w:val="25"/>
        </w:rPr>
        <w:t xml:space="preserve">. </w:t>
      </w:r>
      <w:r>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12"/>
          <w:sz w:val="25"/>
          <w:szCs w:val="25"/>
        </w:rPr>
        <w:t xml:space="preserve"> </w:t>
      </w:r>
      <w:r w:rsidRPr="00036CD2">
        <w:rPr>
          <w:rFonts w:asciiTheme="minorHAnsi" w:eastAsia="DejaVu Serif" w:hAnsiTheme="minorHAnsi" w:cs="DejaVu Serif"/>
          <w:spacing w:val="7"/>
          <w:sz w:val="25"/>
          <w:szCs w:val="25"/>
        </w:rPr>
        <w:t>wo</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ll</w:t>
      </w:r>
      <w:r w:rsidRPr="00036CD2">
        <w:rPr>
          <w:rFonts w:asciiTheme="minorHAnsi" w:eastAsia="DejaVu Serif" w:hAnsiTheme="minorHAnsi" w:cs="DejaVu Serif"/>
          <w:spacing w:val="7"/>
          <w:sz w:val="25"/>
          <w:szCs w:val="25"/>
        </w:rPr>
        <w:t xml:space="preserve">ow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 xml:space="preserve"> 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12"/>
          <w:w w:val="101"/>
          <w:sz w:val="25"/>
          <w:szCs w:val="25"/>
        </w:rPr>
        <w:t>h</w:t>
      </w:r>
      <w:r w:rsidRPr="00036CD2">
        <w:rPr>
          <w:rFonts w:asciiTheme="minorHAnsi" w:eastAsia="DejaVu Serif" w:hAnsiTheme="minorHAnsi" w:cs="DejaVu Serif"/>
          <w:spacing w:val="10"/>
          <w:w w:val="101"/>
          <w:sz w:val="25"/>
          <w:szCs w:val="25"/>
        </w:rPr>
        <w:t>e</w:t>
      </w:r>
      <w:r w:rsidRPr="00036CD2">
        <w:rPr>
          <w:rFonts w:asciiTheme="minorHAnsi" w:eastAsia="DejaVu Serif" w:hAnsiTheme="minorHAnsi" w:cs="DejaVu Serif"/>
          <w:w w:val="101"/>
          <w:sz w:val="25"/>
          <w:szCs w:val="25"/>
        </w:rPr>
        <w:t xml:space="preserve">r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4"/>
          <w:sz w:val="25"/>
          <w:szCs w:val="25"/>
        </w:rPr>
        <w:t>ss</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2"/>
          <w:sz w:val="25"/>
          <w:szCs w:val="25"/>
        </w:rPr>
        <w:t xml:space="preserve"> </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4"/>
          <w:sz w:val="25"/>
          <w:szCs w:val="25"/>
        </w:rPr>
        <w:t>ss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9"/>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Pr>
          <w:rFonts w:asciiTheme="minorHAnsi" w:eastAsia="DejaVu Serif" w:hAnsiTheme="minorHAnsi" w:cs="DejaVu Serif"/>
          <w:spacing w:val="7"/>
          <w:sz w:val="25"/>
          <w:szCs w:val="25"/>
        </w:rPr>
        <w:t xml:space="preserve">. </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2"/>
          <w:sz w:val="25"/>
          <w:szCs w:val="25"/>
        </w:rPr>
        <w:t>c</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13"/>
          <w:sz w:val="25"/>
          <w:szCs w:val="25"/>
        </w:rPr>
        <w:t>d</w:t>
      </w:r>
      <w:r w:rsidR="00263470" w:rsidRPr="005F7E42">
        <w:rPr>
          <w:rFonts w:asciiTheme="minorHAnsi" w:eastAsia="DejaVu Serif" w:hAnsiTheme="minorHAnsi" w:cs="DejaVu Serif"/>
          <w:spacing w:val="-1"/>
          <w:sz w:val="25"/>
          <w:szCs w:val="25"/>
        </w:rPr>
        <w:t>l</w:t>
      </w:r>
      <w:r w:rsidR="00263470" w:rsidRPr="005F7E42">
        <w:rPr>
          <w:rFonts w:asciiTheme="minorHAnsi" w:eastAsia="DejaVu Serif" w:hAnsiTheme="minorHAnsi" w:cs="DejaVu Serif"/>
          <w:spacing w:val="1"/>
          <w:sz w:val="25"/>
          <w:szCs w:val="25"/>
        </w:rPr>
        <w:t>y</w:t>
      </w:r>
      <w:r w:rsidR="00263470" w:rsidRPr="005F7E42">
        <w:rPr>
          <w:rFonts w:asciiTheme="minorHAnsi" w:eastAsia="DejaVu Serif" w:hAnsiTheme="minorHAnsi" w:cs="DejaVu Serif"/>
          <w:spacing w:val="-1"/>
          <w:sz w:val="25"/>
          <w:szCs w:val="25"/>
        </w:rPr>
        <w:t>,</w:t>
      </w:r>
      <w:r w:rsidR="00263470" w:rsidRPr="005F7E42">
        <w:rPr>
          <w:rFonts w:asciiTheme="minorHAnsi" w:eastAsia="DejaVu Serif" w:hAnsiTheme="minorHAnsi" w:cs="DejaVu Serif"/>
          <w:spacing w:val="12"/>
          <w:sz w:val="25"/>
          <w:szCs w:val="25"/>
        </w:rPr>
        <w:t xml:space="preserve"> </w:t>
      </w:r>
      <w:r w:rsidR="00263470" w:rsidRPr="005F7E42">
        <w:rPr>
          <w:rFonts w:asciiTheme="minorHAnsi" w:eastAsia="DejaVu Serif" w:hAnsiTheme="minorHAnsi" w:cs="DejaVu Serif"/>
          <w:spacing w:val="7"/>
          <w:sz w:val="25"/>
          <w:szCs w:val="25"/>
        </w:rPr>
        <w:t>w</w:t>
      </w:r>
      <w:r w:rsidR="00263470" w:rsidRPr="005F7E42">
        <w:rPr>
          <w:rFonts w:asciiTheme="minorHAnsi" w:eastAsia="DejaVu Serif" w:hAnsiTheme="minorHAnsi" w:cs="DejaVu Serif"/>
          <w:sz w:val="25"/>
          <w:szCs w:val="25"/>
        </w:rPr>
        <w:t>e</w:t>
      </w:r>
      <w:r>
        <w:rPr>
          <w:rFonts w:asciiTheme="minorHAnsi" w:eastAsia="DejaVu Serif" w:hAnsiTheme="minorHAnsi" w:cs="DejaVu Serif"/>
          <w:sz w:val="25"/>
          <w:szCs w:val="25"/>
        </w:rPr>
        <w:t xml:space="preserve"> </w:t>
      </w:r>
      <w:r w:rsidR="00263470" w:rsidRPr="005F7E42">
        <w:rPr>
          <w:rFonts w:asciiTheme="minorHAnsi" w:eastAsia="DejaVu Serif" w:hAnsiTheme="minorHAnsi" w:cs="DejaVu Serif"/>
          <w:spacing w:val="7"/>
          <w:sz w:val="25"/>
          <w:szCs w:val="25"/>
        </w:rPr>
        <w:t>w</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10"/>
          <w:sz w:val="25"/>
          <w:szCs w:val="25"/>
        </w:rPr>
        <w:t>te</w:t>
      </w:r>
      <w:r w:rsidR="00263470" w:rsidRPr="005F7E42">
        <w:rPr>
          <w:rFonts w:asciiTheme="minorHAnsi" w:eastAsia="DejaVu Serif" w:hAnsiTheme="minorHAnsi" w:cs="DejaVu Serif"/>
          <w:spacing w:val="13"/>
          <w:sz w:val="25"/>
          <w:szCs w:val="25"/>
        </w:rPr>
        <w:t>d</w:t>
      </w:r>
      <w:r w:rsidR="00263470" w:rsidRPr="005F7E42">
        <w:rPr>
          <w:rFonts w:asciiTheme="minorHAnsi" w:eastAsia="DejaVu Serif" w:hAnsiTheme="minorHAnsi" w:cs="DejaVu Serif"/>
          <w:spacing w:val="10"/>
          <w:sz w:val="25"/>
          <w:szCs w:val="25"/>
        </w:rPr>
        <w:t xml:space="preserve"> t</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3"/>
          <w:sz w:val="25"/>
          <w:szCs w:val="25"/>
        </w:rPr>
        <w:t xml:space="preserve"> </w:t>
      </w:r>
      <w:r w:rsidR="00263470" w:rsidRPr="005F7E42">
        <w:rPr>
          <w:rFonts w:asciiTheme="minorHAnsi" w:eastAsia="DejaVu Serif" w:hAnsiTheme="minorHAnsi" w:cs="DejaVu Serif"/>
          <w:spacing w:val="-1"/>
          <w:sz w:val="25"/>
          <w:szCs w:val="25"/>
        </w:rPr>
        <w:t>l</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
          <w:sz w:val="25"/>
          <w:szCs w:val="25"/>
        </w:rPr>
        <w:t>v</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6"/>
          <w:sz w:val="25"/>
          <w:szCs w:val="25"/>
        </w:rPr>
        <w:t xml:space="preserve"> </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12"/>
          <w:sz w:val="25"/>
          <w:szCs w:val="25"/>
        </w:rPr>
        <w:t>h</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5"/>
          <w:sz w:val="25"/>
          <w:szCs w:val="25"/>
        </w:rPr>
        <w:t xml:space="preserve"> </w:t>
      </w:r>
      <w:r w:rsidR="00263470" w:rsidRPr="005F7E42">
        <w:rPr>
          <w:rFonts w:asciiTheme="minorHAnsi" w:eastAsia="DejaVu Serif" w:hAnsiTheme="minorHAnsi" w:cs="DejaVu Serif"/>
          <w:spacing w:val="13"/>
          <w:sz w:val="25"/>
          <w:szCs w:val="25"/>
        </w:rPr>
        <w:t>p</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14"/>
          <w:sz w:val="25"/>
          <w:szCs w:val="25"/>
        </w:rPr>
        <w:t>ss</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3"/>
          <w:sz w:val="25"/>
          <w:szCs w:val="25"/>
        </w:rPr>
        <w:t>b</w:t>
      </w:r>
      <w:r w:rsidR="00263470" w:rsidRPr="005F7E42">
        <w:rPr>
          <w:rFonts w:asciiTheme="minorHAnsi" w:eastAsia="DejaVu Serif" w:hAnsiTheme="minorHAnsi" w:cs="DejaVu Serif"/>
          <w:spacing w:val="-1"/>
          <w:sz w:val="25"/>
          <w:szCs w:val="25"/>
        </w:rPr>
        <w:t>ili</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1"/>
          <w:sz w:val="25"/>
          <w:szCs w:val="25"/>
        </w:rPr>
        <w:t>y</w:t>
      </w:r>
      <w:r w:rsidR="00263470" w:rsidRPr="005F7E42">
        <w:rPr>
          <w:rFonts w:asciiTheme="minorHAnsi" w:eastAsia="DejaVu Serif" w:hAnsiTheme="minorHAnsi" w:cs="DejaVu Serif"/>
          <w:spacing w:val="14"/>
          <w:sz w:val="25"/>
          <w:szCs w:val="25"/>
        </w:rPr>
        <w:t xml:space="preserve"> </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2"/>
          <w:sz w:val="25"/>
          <w:szCs w:val="25"/>
        </w:rPr>
        <w:t xml:space="preserve">f </w:t>
      </w:r>
      <w:r w:rsidR="00263470" w:rsidRPr="005F7E42">
        <w:rPr>
          <w:rFonts w:asciiTheme="minorHAnsi" w:eastAsia="DejaVu Serif" w:hAnsiTheme="minorHAnsi" w:cs="DejaVu Serif"/>
          <w:spacing w:val="12"/>
          <w:sz w:val="25"/>
          <w:szCs w:val="25"/>
        </w:rPr>
        <w:t>h</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
          <w:sz w:val="25"/>
          <w:szCs w:val="25"/>
        </w:rPr>
        <w:t>v</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13"/>
          <w:sz w:val="25"/>
          <w:szCs w:val="25"/>
        </w:rPr>
        <w:t>g</w:t>
      </w:r>
      <w:r w:rsidR="00263470" w:rsidRPr="005F7E42">
        <w:rPr>
          <w:rFonts w:asciiTheme="minorHAnsi" w:eastAsia="DejaVu Serif" w:hAnsiTheme="minorHAnsi" w:cs="DejaVu Serif"/>
          <w:spacing w:val="8"/>
          <w:sz w:val="25"/>
          <w:szCs w:val="25"/>
        </w:rPr>
        <w:t xml:space="preserve"> </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7"/>
          <w:sz w:val="25"/>
          <w:szCs w:val="25"/>
        </w:rPr>
        <w:t>r</w:t>
      </w:r>
      <w:r w:rsidR="00263470" w:rsidRPr="005F7E42">
        <w:rPr>
          <w:rFonts w:asciiTheme="minorHAnsi" w:eastAsia="DejaVu Serif" w:hAnsiTheme="minorHAnsi" w:cs="DejaVu Serif"/>
          <w:spacing w:val="2"/>
          <w:sz w:val="25"/>
          <w:szCs w:val="25"/>
        </w:rPr>
        <w:t>c</w:t>
      </w:r>
      <w:r w:rsidR="00263470" w:rsidRPr="005F7E42">
        <w:rPr>
          <w:rFonts w:asciiTheme="minorHAnsi" w:eastAsia="DejaVu Serif" w:hAnsiTheme="minorHAnsi" w:cs="DejaVu Serif"/>
          <w:spacing w:val="12"/>
          <w:sz w:val="25"/>
          <w:szCs w:val="25"/>
        </w:rPr>
        <w:t>h</w:t>
      </w:r>
      <w:r w:rsidR="00263470" w:rsidRPr="005F7E42">
        <w:rPr>
          <w:rFonts w:asciiTheme="minorHAnsi" w:eastAsia="DejaVu Serif" w:hAnsiTheme="minorHAnsi" w:cs="DejaVu Serif"/>
          <w:spacing w:val="8"/>
          <w:sz w:val="25"/>
          <w:szCs w:val="25"/>
        </w:rPr>
        <w:t xml:space="preserve"> </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
          <w:sz w:val="25"/>
          <w:szCs w:val="25"/>
        </w:rPr>
        <w:t>l</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5"/>
          <w:sz w:val="25"/>
          <w:szCs w:val="25"/>
        </w:rPr>
        <w:t xml:space="preserve"> </w:t>
      </w:r>
      <w:r w:rsidR="00263470" w:rsidRPr="005F7E42">
        <w:rPr>
          <w:rFonts w:asciiTheme="minorHAnsi" w:eastAsia="DejaVu Serif" w:hAnsiTheme="minorHAnsi" w:cs="DejaVu Serif"/>
          <w:spacing w:val="13"/>
          <w:sz w:val="25"/>
          <w:szCs w:val="25"/>
        </w:rPr>
        <w:t>b</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3"/>
          <w:sz w:val="25"/>
          <w:szCs w:val="25"/>
        </w:rPr>
        <w:t xml:space="preserve"> </w:t>
      </w:r>
      <w:r w:rsidR="00263470" w:rsidRPr="005F7E42">
        <w:rPr>
          <w:rFonts w:asciiTheme="minorHAnsi" w:eastAsia="DejaVu Serif" w:hAnsiTheme="minorHAnsi" w:cs="DejaVu Serif"/>
          <w:spacing w:val="13"/>
          <w:sz w:val="25"/>
          <w:szCs w:val="25"/>
        </w:rPr>
        <w:t>b</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3"/>
          <w:sz w:val="25"/>
          <w:szCs w:val="25"/>
        </w:rPr>
        <w:t>d</w:t>
      </w:r>
      <w:r w:rsidR="00263470" w:rsidRPr="005F7E42">
        <w:rPr>
          <w:rFonts w:asciiTheme="minorHAnsi" w:eastAsia="DejaVu Serif" w:hAnsiTheme="minorHAnsi" w:cs="DejaVu Serif"/>
          <w:spacing w:val="7"/>
          <w:sz w:val="25"/>
          <w:szCs w:val="25"/>
        </w:rPr>
        <w:t xml:space="preserve"> o</w:t>
      </w:r>
      <w:r w:rsidR="00263470" w:rsidRPr="005F7E42">
        <w:rPr>
          <w:rFonts w:asciiTheme="minorHAnsi" w:eastAsia="DejaVu Serif" w:hAnsiTheme="minorHAnsi" w:cs="DejaVu Serif"/>
          <w:sz w:val="25"/>
          <w:szCs w:val="25"/>
        </w:rPr>
        <w:t xml:space="preserve">n </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2"/>
          <w:sz w:val="25"/>
          <w:szCs w:val="25"/>
        </w:rPr>
        <w:t>nn</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15"/>
          <w:sz w:val="25"/>
          <w:szCs w:val="25"/>
        </w:rPr>
        <w:t xml:space="preserve"> </w:t>
      </w:r>
      <w:r w:rsidR="00263470" w:rsidRPr="005F7E42">
        <w:rPr>
          <w:rFonts w:asciiTheme="minorHAnsi" w:eastAsia="DejaVu Serif" w:hAnsiTheme="minorHAnsi" w:cs="DejaVu Serif"/>
          <w:spacing w:val="10"/>
          <w:sz w:val="25"/>
          <w:szCs w:val="25"/>
        </w:rPr>
        <w:t>te</w:t>
      </w:r>
      <w:r w:rsidR="00263470" w:rsidRPr="005F7E42">
        <w:rPr>
          <w:rFonts w:asciiTheme="minorHAnsi" w:eastAsia="DejaVu Serif" w:hAnsiTheme="minorHAnsi" w:cs="DejaVu Serif"/>
          <w:spacing w:val="1"/>
          <w:sz w:val="25"/>
          <w:szCs w:val="25"/>
        </w:rPr>
        <w:t>x</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7"/>
          <w:sz w:val="25"/>
          <w:szCs w:val="25"/>
        </w:rPr>
        <w:t xml:space="preserve"> </w:t>
      </w:r>
      <w:r w:rsidR="00263470" w:rsidRPr="005F7E42">
        <w:rPr>
          <w:rFonts w:asciiTheme="minorHAnsi" w:eastAsia="DejaVu Serif" w:hAnsiTheme="minorHAnsi" w:cs="DejaVu Serif"/>
          <w:spacing w:val="2"/>
          <w:sz w:val="25"/>
          <w:szCs w:val="25"/>
        </w:rPr>
        <w:t>f</w:t>
      </w:r>
      <w:r w:rsidR="00263470" w:rsidRPr="005F7E42">
        <w:rPr>
          <w:rFonts w:asciiTheme="minorHAnsi" w:eastAsia="DejaVu Serif" w:hAnsiTheme="minorHAnsi" w:cs="DejaVu Serif"/>
          <w:spacing w:val="7"/>
          <w:sz w:val="25"/>
          <w:szCs w:val="25"/>
        </w:rPr>
        <w:t>or</w:t>
      </w:r>
      <w:r w:rsidR="00263470" w:rsidRPr="005F7E42">
        <w:rPr>
          <w:rFonts w:asciiTheme="minorHAnsi" w:eastAsia="DejaVu Serif" w:hAnsiTheme="minorHAnsi" w:cs="DejaVu Serif"/>
          <w:spacing w:val="3"/>
          <w:sz w:val="25"/>
          <w:szCs w:val="25"/>
        </w:rPr>
        <w:t xml:space="preserve"> </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12"/>
          <w:sz w:val="25"/>
          <w:szCs w:val="25"/>
        </w:rPr>
        <w:t>h</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5"/>
          <w:sz w:val="25"/>
          <w:szCs w:val="25"/>
        </w:rPr>
        <w:t xml:space="preserve"> </w:t>
      </w:r>
      <w:r w:rsidR="00263470" w:rsidRPr="005F7E42">
        <w:rPr>
          <w:rFonts w:asciiTheme="minorHAnsi" w:eastAsia="DejaVu Serif" w:hAnsiTheme="minorHAnsi" w:cs="DejaVu Serif"/>
          <w:spacing w:val="2"/>
          <w:sz w:val="25"/>
          <w:szCs w:val="25"/>
        </w:rPr>
        <w:t>f</w:t>
      </w:r>
      <w:r w:rsidR="00263470" w:rsidRPr="005F7E42">
        <w:rPr>
          <w:rFonts w:asciiTheme="minorHAnsi" w:eastAsia="DejaVu Serif" w:hAnsiTheme="minorHAnsi" w:cs="DejaVu Serif"/>
          <w:spacing w:val="12"/>
          <w:sz w:val="25"/>
          <w:szCs w:val="25"/>
        </w:rPr>
        <w:t>u</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12"/>
          <w:sz w:val="25"/>
          <w:szCs w:val="25"/>
        </w:rPr>
        <w:t>u</w:t>
      </w:r>
      <w:r w:rsidR="00263470" w:rsidRPr="005F7E42">
        <w:rPr>
          <w:rFonts w:asciiTheme="minorHAnsi" w:eastAsia="DejaVu Serif" w:hAnsiTheme="minorHAnsi" w:cs="DejaVu Serif"/>
          <w:spacing w:val="7"/>
          <w:sz w:val="25"/>
          <w:szCs w:val="25"/>
        </w:rPr>
        <w:t>r</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5"/>
          <w:sz w:val="25"/>
          <w:szCs w:val="25"/>
        </w:rPr>
        <w:t>.</w:t>
      </w:r>
      <w:r w:rsidR="00263470" w:rsidRPr="005F7E42">
        <w:rPr>
          <w:rFonts w:asciiTheme="minorHAnsi" w:eastAsia="DejaVu Serif" w:hAnsiTheme="minorHAnsi" w:cs="DejaVu Serif"/>
          <w:spacing w:val="9"/>
          <w:sz w:val="25"/>
          <w:szCs w:val="25"/>
        </w:rPr>
        <w:t xml:space="preserve"> </w:t>
      </w:r>
      <w:r w:rsidR="00263470" w:rsidRPr="005F7E42">
        <w:rPr>
          <w:rFonts w:asciiTheme="minorHAnsi" w:eastAsia="DejaVu Serif" w:hAnsiTheme="minorHAnsi" w:cs="DejaVu Serif"/>
          <w:spacing w:val="-3"/>
          <w:sz w:val="25"/>
          <w:szCs w:val="25"/>
        </w:rPr>
        <w:t>(</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4"/>
          <w:sz w:val="25"/>
          <w:szCs w:val="25"/>
        </w:rPr>
        <w:t xml:space="preserve"> </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
          <w:sz w:val="25"/>
          <w:szCs w:val="25"/>
        </w:rPr>
        <w:t>x</w:t>
      </w:r>
      <w:r w:rsidR="00263470" w:rsidRPr="005F7E42">
        <w:rPr>
          <w:rFonts w:asciiTheme="minorHAnsi" w:eastAsia="DejaVu Serif" w:hAnsiTheme="minorHAnsi" w:cs="DejaVu Serif"/>
          <w:spacing w:val="13"/>
          <w:sz w:val="25"/>
          <w:szCs w:val="25"/>
        </w:rPr>
        <w:t>p</w:t>
      </w:r>
      <w:r w:rsidR="00263470" w:rsidRPr="005F7E42">
        <w:rPr>
          <w:rFonts w:asciiTheme="minorHAnsi" w:eastAsia="DejaVu Serif" w:hAnsiTheme="minorHAnsi" w:cs="DejaVu Serif"/>
          <w:spacing w:val="-1"/>
          <w:sz w:val="25"/>
          <w:szCs w:val="25"/>
        </w:rPr>
        <w:t>l</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3"/>
          <w:sz w:val="25"/>
          <w:szCs w:val="25"/>
        </w:rPr>
        <w:t>d</w:t>
      </w:r>
      <w:r w:rsidR="00263470" w:rsidRPr="005F7E42">
        <w:rPr>
          <w:rFonts w:asciiTheme="minorHAnsi" w:eastAsia="DejaVu Serif" w:hAnsiTheme="minorHAnsi" w:cs="DejaVu Serif"/>
          <w:spacing w:val="12"/>
          <w:sz w:val="25"/>
          <w:szCs w:val="25"/>
        </w:rPr>
        <w:t xml:space="preserve"> </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3"/>
          <w:sz w:val="25"/>
          <w:szCs w:val="25"/>
        </w:rPr>
        <w:t>b</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1"/>
          <w:sz w:val="25"/>
          <w:szCs w:val="25"/>
        </w:rPr>
        <w:t>v</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
          <w:sz w:val="25"/>
          <w:szCs w:val="25"/>
        </w:rPr>
        <w:t>,</w:t>
      </w:r>
      <w:r w:rsidR="00263470" w:rsidRPr="005F7E42">
        <w:rPr>
          <w:rFonts w:asciiTheme="minorHAnsi" w:eastAsia="DejaVu Serif" w:hAnsiTheme="minorHAnsi" w:cs="DejaVu Serif"/>
          <w:spacing w:val="8"/>
          <w:sz w:val="25"/>
          <w:szCs w:val="25"/>
        </w:rPr>
        <w:t xml:space="preserve"> </w:t>
      </w:r>
      <w:r w:rsidR="00263470" w:rsidRPr="005F7E42">
        <w:rPr>
          <w:rFonts w:asciiTheme="minorHAnsi" w:eastAsia="DejaVu Serif" w:hAnsiTheme="minorHAnsi" w:cs="DejaVu Serif"/>
          <w:spacing w:val="12"/>
          <w:sz w:val="25"/>
          <w:szCs w:val="25"/>
        </w:rPr>
        <w:t>h</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
          <w:sz w:val="25"/>
          <w:szCs w:val="25"/>
        </w:rPr>
        <w:t>v</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13"/>
          <w:sz w:val="25"/>
          <w:szCs w:val="25"/>
        </w:rPr>
        <w:t>g</w:t>
      </w:r>
      <w:r w:rsidR="00263470" w:rsidRPr="005F7E42">
        <w:rPr>
          <w:rFonts w:asciiTheme="minorHAnsi" w:eastAsia="DejaVu Serif" w:hAnsiTheme="minorHAnsi" w:cs="DejaVu Serif"/>
          <w:spacing w:val="8"/>
          <w:sz w:val="25"/>
          <w:szCs w:val="25"/>
        </w:rPr>
        <w:t xml:space="preserve"> </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3"/>
          <w:sz w:val="25"/>
          <w:szCs w:val="25"/>
        </w:rPr>
        <w:t xml:space="preserve"> </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
          <w:sz w:val="25"/>
          <w:szCs w:val="25"/>
        </w:rPr>
        <w:t>m</w:t>
      </w:r>
      <w:r w:rsidR="00263470" w:rsidRPr="005F7E42">
        <w:rPr>
          <w:rFonts w:asciiTheme="minorHAnsi" w:eastAsia="DejaVu Serif" w:hAnsiTheme="minorHAnsi" w:cs="DejaVu Serif"/>
          <w:spacing w:val="13"/>
          <w:sz w:val="25"/>
          <w:szCs w:val="25"/>
        </w:rPr>
        <w:t>b</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3"/>
          <w:sz w:val="25"/>
          <w:szCs w:val="25"/>
        </w:rPr>
        <w:t>dd</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z w:val="25"/>
          <w:szCs w:val="25"/>
        </w:rPr>
        <w:t xml:space="preserve">d </w:t>
      </w:r>
      <w:r w:rsidR="00263470" w:rsidRPr="005F7E42">
        <w:rPr>
          <w:rFonts w:asciiTheme="minorHAnsi" w:eastAsia="DejaVu Serif" w:hAnsiTheme="minorHAnsi" w:cs="DejaVu Serif"/>
          <w:spacing w:val="-1"/>
          <w:sz w:val="25"/>
          <w:szCs w:val="25"/>
        </w:rPr>
        <w:t>li</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5"/>
          <w:sz w:val="25"/>
          <w:szCs w:val="25"/>
        </w:rPr>
        <w:t xml:space="preserve"> </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2"/>
          <w:sz w:val="25"/>
          <w:szCs w:val="25"/>
        </w:rPr>
        <w:t xml:space="preserve"> </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5"/>
          <w:sz w:val="25"/>
          <w:szCs w:val="25"/>
        </w:rPr>
        <w:t xml:space="preserve"> </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13"/>
          <w:sz w:val="25"/>
          <w:szCs w:val="25"/>
        </w:rPr>
        <w:t>p</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1"/>
          <w:sz w:val="25"/>
          <w:szCs w:val="25"/>
        </w:rPr>
        <w:t>im</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
          <w:sz w:val="25"/>
          <w:szCs w:val="25"/>
        </w:rPr>
        <w:t>l</w:t>
      </w:r>
      <w:r w:rsidR="00263470" w:rsidRPr="005F7E42">
        <w:rPr>
          <w:rFonts w:asciiTheme="minorHAnsi" w:eastAsia="DejaVu Serif" w:hAnsiTheme="minorHAnsi" w:cs="DejaVu Serif"/>
          <w:spacing w:val="10"/>
          <w:sz w:val="25"/>
          <w:szCs w:val="25"/>
        </w:rPr>
        <w:t xml:space="preserve"> </w:t>
      </w:r>
      <w:r w:rsidR="00263470" w:rsidRPr="005F7E42">
        <w:rPr>
          <w:rFonts w:asciiTheme="minorHAnsi" w:eastAsia="DejaVu Serif" w:hAnsiTheme="minorHAnsi" w:cs="DejaVu Serif"/>
          <w:spacing w:val="2"/>
          <w:sz w:val="25"/>
          <w:szCs w:val="25"/>
        </w:rPr>
        <w:t>f</w:t>
      </w:r>
      <w:r w:rsidR="00263470" w:rsidRPr="005F7E42">
        <w:rPr>
          <w:rFonts w:asciiTheme="minorHAnsi" w:eastAsia="DejaVu Serif" w:hAnsiTheme="minorHAnsi" w:cs="DejaVu Serif"/>
          <w:spacing w:val="7"/>
          <w:sz w:val="25"/>
          <w:szCs w:val="25"/>
        </w:rPr>
        <w:t>or</w:t>
      </w:r>
      <w:r w:rsidR="00263470" w:rsidRPr="005F7E42">
        <w:rPr>
          <w:rFonts w:asciiTheme="minorHAnsi" w:eastAsia="DejaVu Serif" w:hAnsiTheme="minorHAnsi" w:cs="DejaVu Serif"/>
          <w:spacing w:val="3"/>
          <w:sz w:val="25"/>
          <w:szCs w:val="25"/>
        </w:rPr>
        <w:t xml:space="preserve"> </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7"/>
          <w:sz w:val="25"/>
          <w:szCs w:val="25"/>
        </w:rPr>
        <w:t>r</w:t>
      </w:r>
      <w:r w:rsidR="00263470" w:rsidRPr="005F7E42">
        <w:rPr>
          <w:rFonts w:asciiTheme="minorHAnsi" w:eastAsia="DejaVu Serif" w:hAnsiTheme="minorHAnsi" w:cs="DejaVu Serif"/>
          <w:spacing w:val="2"/>
          <w:sz w:val="25"/>
          <w:szCs w:val="25"/>
        </w:rPr>
        <w:t>c</w:t>
      </w:r>
      <w:r w:rsidR="00263470" w:rsidRPr="005F7E42">
        <w:rPr>
          <w:rFonts w:asciiTheme="minorHAnsi" w:eastAsia="DejaVu Serif" w:hAnsiTheme="minorHAnsi" w:cs="DejaVu Serif"/>
          <w:spacing w:val="12"/>
          <w:sz w:val="25"/>
          <w:szCs w:val="25"/>
        </w:rPr>
        <w:t>h</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13"/>
          <w:sz w:val="25"/>
          <w:szCs w:val="25"/>
        </w:rPr>
        <w:t>g</w:t>
      </w:r>
      <w:r w:rsidR="00263470" w:rsidRPr="005F7E42">
        <w:rPr>
          <w:rFonts w:asciiTheme="minorHAnsi" w:eastAsia="DejaVu Serif" w:hAnsiTheme="minorHAnsi" w:cs="DejaVu Serif"/>
          <w:spacing w:val="-3"/>
          <w:sz w:val="25"/>
          <w:szCs w:val="25"/>
        </w:rPr>
        <w:t>)</w:t>
      </w:r>
      <w:r w:rsidR="00263470" w:rsidRPr="005F7E42">
        <w:rPr>
          <w:rFonts w:asciiTheme="minorHAnsi" w:eastAsia="DejaVu Serif" w:hAnsiTheme="minorHAnsi" w:cs="DejaVu Serif"/>
          <w:spacing w:val="15"/>
          <w:sz w:val="25"/>
          <w:szCs w:val="25"/>
        </w:rPr>
        <w:t>.</w:t>
      </w:r>
      <w:r w:rsidR="00263470" w:rsidRPr="005F7E42">
        <w:rPr>
          <w:rFonts w:asciiTheme="minorHAnsi" w:eastAsia="DejaVu Serif" w:hAnsiTheme="minorHAnsi" w:cs="DejaVu Serif"/>
          <w:spacing w:val="14"/>
          <w:sz w:val="25"/>
          <w:szCs w:val="25"/>
        </w:rPr>
        <w:t xml:space="preserve"> </w:t>
      </w:r>
      <w:r w:rsidR="00263470" w:rsidRPr="005F7E42">
        <w:rPr>
          <w:rFonts w:asciiTheme="minorHAnsi" w:eastAsia="DejaVu Serif" w:hAnsiTheme="minorHAnsi" w:cs="DejaVu Serif"/>
          <w:spacing w:val="-4"/>
          <w:sz w:val="25"/>
          <w:szCs w:val="25"/>
        </w:rPr>
        <w:t>M</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7"/>
          <w:sz w:val="25"/>
          <w:szCs w:val="25"/>
        </w:rPr>
        <w:t>w</w:t>
      </w:r>
      <w:r w:rsidR="00263470" w:rsidRPr="005F7E42">
        <w:rPr>
          <w:rFonts w:asciiTheme="minorHAnsi" w:eastAsia="DejaVu Serif" w:hAnsiTheme="minorHAnsi" w:cs="DejaVu Serif"/>
          <w:spacing w:val="12"/>
          <w:sz w:val="25"/>
          <w:szCs w:val="25"/>
        </w:rPr>
        <w:t>h</w:t>
      </w:r>
      <w:r w:rsidR="00263470" w:rsidRPr="005F7E42">
        <w:rPr>
          <w:rFonts w:asciiTheme="minorHAnsi" w:eastAsia="DejaVu Serif" w:hAnsiTheme="minorHAnsi" w:cs="DejaVu Serif"/>
          <w:spacing w:val="-1"/>
          <w:sz w:val="25"/>
          <w:szCs w:val="25"/>
        </w:rPr>
        <w:t>il</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
          <w:sz w:val="25"/>
          <w:szCs w:val="25"/>
        </w:rPr>
        <w:t>,</w:t>
      </w:r>
      <w:r w:rsidR="00263470" w:rsidRPr="005F7E42">
        <w:rPr>
          <w:rFonts w:asciiTheme="minorHAnsi" w:eastAsia="DejaVu Serif" w:hAnsiTheme="minorHAnsi" w:cs="DejaVu Serif"/>
          <w:spacing w:val="15"/>
          <w:sz w:val="25"/>
          <w:szCs w:val="25"/>
        </w:rPr>
        <w:t xml:space="preserve"> </w:t>
      </w:r>
      <w:r w:rsidR="00263470" w:rsidRPr="005F7E42">
        <w:rPr>
          <w:rFonts w:asciiTheme="minorHAnsi" w:eastAsia="DejaVu Serif" w:hAnsiTheme="minorHAnsi" w:cs="DejaVu Serif"/>
          <w:spacing w:val="7"/>
          <w:sz w:val="25"/>
          <w:szCs w:val="25"/>
        </w:rPr>
        <w:t>r</w:t>
      </w:r>
      <w:r w:rsidR="00263470" w:rsidRPr="005F7E42">
        <w:rPr>
          <w:rFonts w:asciiTheme="minorHAnsi" w:eastAsia="DejaVu Serif" w:hAnsiTheme="minorHAnsi" w:cs="DejaVu Serif"/>
          <w:spacing w:val="10"/>
          <w:sz w:val="25"/>
          <w:szCs w:val="25"/>
        </w:rPr>
        <w:t>et</w:t>
      </w:r>
      <w:r w:rsidR="00263470" w:rsidRPr="005F7E42">
        <w:rPr>
          <w:rFonts w:asciiTheme="minorHAnsi" w:eastAsia="DejaVu Serif" w:hAnsiTheme="minorHAnsi" w:cs="DejaVu Serif"/>
          <w:spacing w:val="7"/>
          <w:sz w:val="25"/>
          <w:szCs w:val="25"/>
        </w:rPr>
        <w:t>r</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
          <w:sz w:val="25"/>
          <w:szCs w:val="25"/>
        </w:rPr>
        <w:t>v</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13"/>
          <w:sz w:val="25"/>
          <w:szCs w:val="25"/>
        </w:rPr>
        <w:t xml:space="preserve">g </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12"/>
          <w:sz w:val="25"/>
          <w:szCs w:val="25"/>
        </w:rPr>
        <w:t>h</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5"/>
          <w:sz w:val="25"/>
          <w:szCs w:val="25"/>
        </w:rPr>
        <w:t xml:space="preserve"> </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2"/>
          <w:sz w:val="25"/>
          <w:szCs w:val="25"/>
        </w:rPr>
        <w:t>nn</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10"/>
          <w:w w:val="102"/>
          <w:sz w:val="25"/>
          <w:szCs w:val="25"/>
        </w:rPr>
        <w:t>t</w:t>
      </w:r>
      <w:r w:rsidR="00263470" w:rsidRPr="005F7E42">
        <w:rPr>
          <w:rFonts w:asciiTheme="minorHAnsi" w:eastAsia="DejaVu Serif" w:hAnsiTheme="minorHAnsi" w:cs="DejaVu Serif"/>
          <w:spacing w:val="9"/>
          <w:w w:val="101"/>
          <w:sz w:val="25"/>
          <w:szCs w:val="25"/>
        </w:rPr>
        <w:t>a</w:t>
      </w:r>
      <w:r w:rsidR="00263470" w:rsidRPr="005F7E42">
        <w:rPr>
          <w:rFonts w:asciiTheme="minorHAnsi" w:eastAsia="DejaVu Serif" w:hAnsiTheme="minorHAnsi" w:cs="DejaVu Serif"/>
          <w:spacing w:val="10"/>
          <w:w w:val="102"/>
          <w:sz w:val="25"/>
          <w:szCs w:val="25"/>
        </w:rPr>
        <w:t>t</w:t>
      </w:r>
      <w:r w:rsidR="00263470" w:rsidRPr="005F7E42">
        <w:rPr>
          <w:rFonts w:asciiTheme="minorHAnsi" w:eastAsia="DejaVu Serif" w:hAnsiTheme="minorHAnsi" w:cs="DejaVu Serif"/>
          <w:spacing w:val="-1"/>
          <w:w w:val="101"/>
          <w:sz w:val="25"/>
          <w:szCs w:val="25"/>
        </w:rPr>
        <w:t>i</w:t>
      </w:r>
      <w:r w:rsidR="00263470" w:rsidRPr="005F7E42">
        <w:rPr>
          <w:rFonts w:asciiTheme="minorHAnsi" w:eastAsia="DejaVu Serif" w:hAnsiTheme="minorHAnsi" w:cs="DejaVu Serif"/>
          <w:spacing w:val="7"/>
          <w:w w:val="101"/>
          <w:sz w:val="25"/>
          <w:szCs w:val="25"/>
        </w:rPr>
        <w:t>o</w:t>
      </w:r>
      <w:r w:rsidR="00263470" w:rsidRPr="005F7E42">
        <w:rPr>
          <w:rFonts w:asciiTheme="minorHAnsi" w:eastAsia="DejaVu Serif" w:hAnsiTheme="minorHAnsi" w:cs="DejaVu Serif"/>
          <w:spacing w:val="12"/>
          <w:w w:val="101"/>
          <w:sz w:val="25"/>
          <w:szCs w:val="25"/>
        </w:rPr>
        <w:t>n</w:t>
      </w:r>
      <w:r w:rsidR="00263470" w:rsidRPr="005F7E42">
        <w:rPr>
          <w:rFonts w:asciiTheme="minorHAnsi" w:eastAsia="DejaVu Serif" w:hAnsiTheme="minorHAnsi" w:cs="DejaVu Serif"/>
          <w:w w:val="101"/>
          <w:sz w:val="25"/>
          <w:szCs w:val="25"/>
        </w:rPr>
        <w:t xml:space="preserve">s </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4"/>
          <w:sz w:val="25"/>
          <w:szCs w:val="25"/>
        </w:rPr>
        <w:t>ss</w:t>
      </w:r>
      <w:r w:rsidR="00263470" w:rsidRPr="005F7E42">
        <w:rPr>
          <w:rFonts w:asciiTheme="minorHAnsi" w:eastAsia="DejaVu Serif" w:hAnsiTheme="minorHAnsi" w:cs="DejaVu Serif"/>
          <w:spacing w:val="7"/>
          <w:sz w:val="25"/>
          <w:szCs w:val="25"/>
        </w:rPr>
        <w:t>o</w:t>
      </w:r>
      <w:r w:rsidR="00263470" w:rsidRPr="005F7E42">
        <w:rPr>
          <w:rFonts w:asciiTheme="minorHAnsi" w:eastAsia="DejaVu Serif" w:hAnsiTheme="minorHAnsi" w:cs="DejaVu Serif"/>
          <w:spacing w:val="2"/>
          <w:sz w:val="25"/>
          <w:szCs w:val="25"/>
        </w:rPr>
        <w:t>c</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0"/>
          <w:sz w:val="25"/>
          <w:szCs w:val="25"/>
        </w:rPr>
        <w:t>te</w:t>
      </w:r>
      <w:r w:rsidR="00263470" w:rsidRPr="005F7E42">
        <w:rPr>
          <w:rFonts w:asciiTheme="minorHAnsi" w:eastAsia="DejaVu Serif" w:hAnsiTheme="minorHAnsi" w:cs="DejaVu Serif"/>
          <w:spacing w:val="13"/>
          <w:sz w:val="25"/>
          <w:szCs w:val="25"/>
        </w:rPr>
        <w:t>d</w:t>
      </w:r>
      <w:r w:rsidR="00263470" w:rsidRPr="005F7E42">
        <w:rPr>
          <w:rFonts w:asciiTheme="minorHAnsi" w:eastAsia="DejaVu Serif" w:hAnsiTheme="minorHAnsi" w:cs="DejaVu Serif"/>
          <w:spacing w:val="14"/>
          <w:sz w:val="25"/>
          <w:szCs w:val="25"/>
        </w:rPr>
        <w:t xml:space="preserve"> </w:t>
      </w:r>
      <w:r w:rsidR="00263470" w:rsidRPr="005F7E42">
        <w:rPr>
          <w:rFonts w:asciiTheme="minorHAnsi" w:eastAsia="DejaVu Serif" w:hAnsiTheme="minorHAnsi" w:cs="DejaVu Serif"/>
          <w:spacing w:val="7"/>
          <w:sz w:val="25"/>
          <w:szCs w:val="25"/>
        </w:rPr>
        <w:t>w</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12"/>
          <w:sz w:val="25"/>
          <w:szCs w:val="25"/>
        </w:rPr>
        <w:t>h</w:t>
      </w:r>
      <w:r w:rsidR="00263470" w:rsidRPr="005F7E42">
        <w:rPr>
          <w:rFonts w:asciiTheme="minorHAnsi" w:eastAsia="DejaVu Serif" w:hAnsiTheme="minorHAnsi" w:cs="DejaVu Serif"/>
          <w:spacing w:val="6"/>
          <w:sz w:val="25"/>
          <w:szCs w:val="25"/>
        </w:rPr>
        <w:t xml:space="preserve"> </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3"/>
          <w:sz w:val="25"/>
          <w:szCs w:val="25"/>
        </w:rPr>
        <w:t xml:space="preserve"> </w:t>
      </w:r>
      <w:r w:rsidR="00263470" w:rsidRPr="005F7E42">
        <w:rPr>
          <w:rFonts w:asciiTheme="minorHAnsi" w:eastAsia="DejaVu Serif" w:hAnsiTheme="minorHAnsi" w:cs="DejaVu Serif"/>
          <w:spacing w:val="-1"/>
          <w:sz w:val="25"/>
          <w:szCs w:val="25"/>
        </w:rPr>
        <w:t>im</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3"/>
          <w:sz w:val="25"/>
          <w:szCs w:val="25"/>
        </w:rPr>
        <w:t>g</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8"/>
          <w:sz w:val="25"/>
          <w:szCs w:val="25"/>
        </w:rPr>
        <w:t xml:space="preserve"> </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2"/>
          <w:sz w:val="25"/>
          <w:szCs w:val="25"/>
        </w:rPr>
        <w:t xml:space="preserve"> </w:t>
      </w:r>
      <w:r w:rsidR="00263470" w:rsidRPr="005F7E42">
        <w:rPr>
          <w:rFonts w:asciiTheme="minorHAnsi" w:eastAsia="DejaVu Serif" w:hAnsiTheme="minorHAnsi" w:cs="DejaVu Serif"/>
          <w:spacing w:val="1"/>
          <w:sz w:val="25"/>
          <w:szCs w:val="25"/>
        </w:rPr>
        <w:t>v</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7"/>
          <w:sz w:val="25"/>
          <w:szCs w:val="25"/>
        </w:rPr>
        <w:t>r</w:t>
      </w:r>
      <w:r w:rsidR="00263470" w:rsidRPr="005F7E42">
        <w:rPr>
          <w:rFonts w:asciiTheme="minorHAnsi" w:eastAsia="DejaVu Serif" w:hAnsiTheme="minorHAnsi" w:cs="DejaVu Serif"/>
          <w:spacing w:val="1"/>
          <w:sz w:val="25"/>
          <w:szCs w:val="25"/>
        </w:rPr>
        <w:t>y</w:t>
      </w:r>
      <w:r w:rsidR="00263470" w:rsidRPr="005F7E42">
        <w:rPr>
          <w:rFonts w:asciiTheme="minorHAnsi" w:eastAsia="DejaVu Serif" w:hAnsiTheme="minorHAnsi" w:cs="DejaVu Serif"/>
          <w:spacing w:val="5"/>
          <w:sz w:val="25"/>
          <w:szCs w:val="25"/>
        </w:rPr>
        <w:t xml:space="preserve"> </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1"/>
          <w:sz w:val="25"/>
          <w:szCs w:val="25"/>
        </w:rPr>
        <w:t>y</w:t>
      </w:r>
      <w:r w:rsidR="00263470" w:rsidRPr="005F7E42">
        <w:rPr>
          <w:rFonts w:asciiTheme="minorHAnsi" w:eastAsia="DejaVu Serif" w:hAnsiTheme="minorHAnsi" w:cs="DejaVu Serif"/>
          <w:spacing w:val="5"/>
          <w:sz w:val="25"/>
          <w:szCs w:val="25"/>
        </w:rPr>
        <w:t xml:space="preserve"> </w:t>
      </w:r>
      <w:r w:rsidR="00263470" w:rsidRPr="005F7E42">
        <w:rPr>
          <w:rFonts w:asciiTheme="minorHAnsi" w:eastAsia="DejaVu Serif" w:hAnsiTheme="minorHAnsi" w:cs="DejaVu Serif"/>
          <w:spacing w:val="-6"/>
          <w:sz w:val="25"/>
          <w:szCs w:val="25"/>
        </w:rPr>
        <w:t>--</w:t>
      </w:r>
      <w:r w:rsidR="00263470" w:rsidRPr="005F7E42">
        <w:rPr>
          <w:rFonts w:asciiTheme="minorHAnsi" w:eastAsia="DejaVu Serif" w:hAnsiTheme="minorHAnsi" w:cs="DejaVu Serif"/>
          <w:spacing w:val="1"/>
          <w:sz w:val="25"/>
          <w:szCs w:val="25"/>
        </w:rPr>
        <w:t xml:space="preserve"> </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0"/>
          <w:sz w:val="25"/>
          <w:szCs w:val="25"/>
        </w:rPr>
        <w:t>t</w:t>
      </w:r>
      <w:r w:rsidR="00263470" w:rsidRPr="005F7E42">
        <w:rPr>
          <w:rFonts w:asciiTheme="minorHAnsi" w:eastAsia="DejaVu Serif" w:hAnsiTheme="minorHAnsi" w:cs="DejaVu Serif"/>
          <w:spacing w:val="3"/>
          <w:sz w:val="25"/>
          <w:szCs w:val="25"/>
        </w:rPr>
        <w:t xml:space="preserve"> </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2"/>
          <w:sz w:val="25"/>
          <w:szCs w:val="25"/>
        </w:rPr>
        <w:t xml:space="preserve"> </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
          <w:sz w:val="25"/>
          <w:szCs w:val="25"/>
        </w:rPr>
        <w:t xml:space="preserve"> </w:t>
      </w:r>
      <w:r w:rsidR="00263470" w:rsidRPr="005F7E42">
        <w:rPr>
          <w:rFonts w:asciiTheme="minorHAnsi" w:eastAsia="DejaVu Serif" w:hAnsiTheme="minorHAnsi" w:cs="DejaVu Serif"/>
          <w:spacing w:val="14"/>
          <w:sz w:val="25"/>
          <w:szCs w:val="25"/>
        </w:rPr>
        <w:t>s</w:t>
      </w:r>
      <w:r w:rsidR="00263470" w:rsidRPr="005F7E42">
        <w:rPr>
          <w:rFonts w:asciiTheme="minorHAnsi" w:eastAsia="DejaVu Serif" w:hAnsiTheme="minorHAnsi" w:cs="DejaVu Serif"/>
          <w:spacing w:val="-1"/>
          <w:sz w:val="25"/>
          <w:szCs w:val="25"/>
        </w:rPr>
        <w:t>im</w:t>
      </w:r>
      <w:r w:rsidR="00263470" w:rsidRPr="005F7E42">
        <w:rPr>
          <w:rFonts w:asciiTheme="minorHAnsi" w:eastAsia="DejaVu Serif" w:hAnsiTheme="minorHAnsi" w:cs="DejaVu Serif"/>
          <w:spacing w:val="13"/>
          <w:sz w:val="25"/>
          <w:szCs w:val="25"/>
        </w:rPr>
        <w:t>p</w:t>
      </w:r>
      <w:r w:rsidR="00263470" w:rsidRPr="005F7E42">
        <w:rPr>
          <w:rFonts w:asciiTheme="minorHAnsi" w:eastAsia="DejaVu Serif" w:hAnsiTheme="minorHAnsi" w:cs="DejaVu Serif"/>
          <w:spacing w:val="-1"/>
          <w:sz w:val="25"/>
          <w:szCs w:val="25"/>
        </w:rPr>
        <w:t>l</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8"/>
          <w:sz w:val="25"/>
          <w:szCs w:val="25"/>
        </w:rPr>
        <w:t xml:space="preserve"> </w:t>
      </w:r>
      <w:r w:rsidR="00263470" w:rsidRPr="005F7E42">
        <w:rPr>
          <w:rFonts w:asciiTheme="minorHAnsi" w:eastAsia="DejaVu Serif" w:hAnsiTheme="minorHAnsi" w:cs="DejaVu Serif"/>
          <w:spacing w:val="13"/>
          <w:sz w:val="25"/>
          <w:szCs w:val="25"/>
        </w:rPr>
        <w:t>q</w:t>
      </w:r>
      <w:r w:rsidR="00263470" w:rsidRPr="005F7E42">
        <w:rPr>
          <w:rFonts w:asciiTheme="minorHAnsi" w:eastAsia="DejaVu Serif" w:hAnsiTheme="minorHAnsi" w:cs="DejaVu Serif"/>
          <w:spacing w:val="12"/>
          <w:sz w:val="25"/>
          <w:szCs w:val="25"/>
        </w:rPr>
        <w:t>u</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7"/>
          <w:sz w:val="25"/>
          <w:szCs w:val="25"/>
        </w:rPr>
        <w:t>r</w:t>
      </w:r>
      <w:r w:rsidR="00263470" w:rsidRPr="005F7E42">
        <w:rPr>
          <w:rFonts w:asciiTheme="minorHAnsi" w:eastAsia="DejaVu Serif" w:hAnsiTheme="minorHAnsi" w:cs="DejaVu Serif"/>
          <w:spacing w:val="1"/>
          <w:sz w:val="25"/>
          <w:szCs w:val="25"/>
        </w:rPr>
        <w:t>y</w:t>
      </w:r>
      <w:r w:rsidR="00263470" w:rsidRPr="005F7E42">
        <w:rPr>
          <w:rFonts w:asciiTheme="minorHAnsi" w:eastAsia="DejaVu Serif" w:hAnsiTheme="minorHAnsi" w:cs="DejaVu Serif"/>
          <w:spacing w:val="7"/>
          <w:sz w:val="25"/>
          <w:szCs w:val="25"/>
        </w:rPr>
        <w:t xml:space="preserve"> </w:t>
      </w:r>
      <w:r w:rsidR="00263470" w:rsidRPr="005F7E42">
        <w:rPr>
          <w:rFonts w:asciiTheme="minorHAnsi" w:eastAsia="DejaVu Serif" w:hAnsiTheme="minorHAnsi" w:cs="DejaVu Serif"/>
          <w:spacing w:val="13"/>
          <w:sz w:val="25"/>
          <w:szCs w:val="25"/>
        </w:rPr>
        <w:t>g</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
          <w:sz w:val="25"/>
          <w:szCs w:val="25"/>
        </w:rPr>
        <w:t>v</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7"/>
          <w:sz w:val="25"/>
          <w:szCs w:val="25"/>
        </w:rPr>
        <w:t xml:space="preserve"> </w:t>
      </w:r>
      <w:r w:rsidR="00263470" w:rsidRPr="005F7E42">
        <w:rPr>
          <w:rFonts w:asciiTheme="minorHAnsi" w:eastAsia="DejaVu Serif" w:hAnsiTheme="minorHAnsi" w:cs="DejaVu Serif"/>
          <w:w w:val="101"/>
          <w:sz w:val="25"/>
          <w:szCs w:val="25"/>
        </w:rPr>
        <w:t xml:space="preserve">a </w:t>
      </w:r>
      <w:r w:rsidR="00263470" w:rsidRPr="005F7E42">
        <w:rPr>
          <w:rFonts w:asciiTheme="minorHAnsi" w:eastAsia="DejaVu Serif" w:hAnsiTheme="minorHAnsi" w:cs="DejaVu Serif"/>
          <w:spacing w:val="13"/>
          <w:sz w:val="25"/>
          <w:szCs w:val="25"/>
        </w:rPr>
        <w:t>d</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2"/>
          <w:sz w:val="25"/>
          <w:szCs w:val="25"/>
        </w:rPr>
        <w:t>f</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2"/>
          <w:sz w:val="25"/>
          <w:szCs w:val="25"/>
        </w:rPr>
        <w:t>n</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3"/>
          <w:sz w:val="25"/>
          <w:szCs w:val="25"/>
        </w:rPr>
        <w:t>d</w:t>
      </w:r>
      <w:r w:rsidR="00263470" w:rsidRPr="005F7E42">
        <w:rPr>
          <w:rFonts w:asciiTheme="minorHAnsi" w:eastAsia="DejaVu Serif" w:hAnsiTheme="minorHAnsi" w:cs="DejaVu Serif"/>
          <w:spacing w:val="9"/>
          <w:sz w:val="25"/>
          <w:szCs w:val="25"/>
        </w:rPr>
        <w:t xml:space="preserve"> </w:t>
      </w:r>
      <w:r w:rsidR="00263470" w:rsidRPr="005F7E42">
        <w:rPr>
          <w:rFonts w:asciiTheme="minorHAnsi" w:eastAsia="DejaVu Serif" w:hAnsiTheme="minorHAnsi" w:cs="DejaVu Serif"/>
          <w:spacing w:val="-1"/>
          <w:sz w:val="25"/>
          <w:szCs w:val="25"/>
        </w:rPr>
        <w:t>im</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3"/>
          <w:sz w:val="25"/>
          <w:szCs w:val="25"/>
        </w:rPr>
        <w:t>g</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8"/>
          <w:sz w:val="25"/>
          <w:szCs w:val="25"/>
        </w:rPr>
        <w:t xml:space="preserve"> </w:t>
      </w:r>
      <w:r w:rsidR="00263470" w:rsidRPr="005F7E42">
        <w:rPr>
          <w:rFonts w:asciiTheme="minorHAnsi" w:eastAsia="DejaVu Serif" w:hAnsiTheme="minorHAnsi" w:cs="DejaVu Serif"/>
          <w:spacing w:val="-1"/>
          <w:sz w:val="25"/>
          <w:szCs w:val="25"/>
        </w:rPr>
        <w:t>i</w:t>
      </w:r>
      <w:r w:rsidR="00263470" w:rsidRPr="005F7E42">
        <w:rPr>
          <w:rFonts w:asciiTheme="minorHAnsi" w:eastAsia="DejaVu Serif" w:hAnsiTheme="minorHAnsi" w:cs="DejaVu Serif"/>
          <w:spacing w:val="13"/>
          <w:sz w:val="25"/>
          <w:szCs w:val="25"/>
        </w:rPr>
        <w:t>d</w:t>
      </w:r>
      <w:r w:rsidR="00263470" w:rsidRPr="005F7E42">
        <w:rPr>
          <w:rFonts w:asciiTheme="minorHAnsi" w:eastAsia="DejaVu Serif" w:hAnsiTheme="minorHAnsi" w:cs="DejaVu Serif"/>
          <w:spacing w:val="2"/>
          <w:sz w:val="25"/>
          <w:szCs w:val="25"/>
        </w:rPr>
        <w:t xml:space="preserve"> </w:t>
      </w:r>
      <w:r w:rsidR="00263470" w:rsidRPr="005F7E42">
        <w:rPr>
          <w:rFonts w:asciiTheme="minorHAnsi" w:eastAsia="DejaVu Serif" w:hAnsiTheme="minorHAnsi" w:cs="DejaVu Serif"/>
          <w:spacing w:val="13"/>
          <w:sz w:val="25"/>
          <w:szCs w:val="25"/>
        </w:rPr>
        <w:t>p</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7"/>
          <w:sz w:val="25"/>
          <w:szCs w:val="25"/>
        </w:rPr>
        <w:t>r</w:t>
      </w:r>
      <w:r w:rsidR="00263470" w:rsidRPr="005F7E42">
        <w:rPr>
          <w:rFonts w:asciiTheme="minorHAnsi" w:eastAsia="DejaVu Serif" w:hAnsiTheme="minorHAnsi" w:cs="DejaVu Serif"/>
          <w:spacing w:val="9"/>
          <w:sz w:val="25"/>
          <w:szCs w:val="25"/>
        </w:rPr>
        <w:t>a</w:t>
      </w:r>
      <w:r w:rsidR="00263470" w:rsidRPr="005F7E42">
        <w:rPr>
          <w:rFonts w:asciiTheme="minorHAnsi" w:eastAsia="DejaVu Serif" w:hAnsiTheme="minorHAnsi" w:cs="DejaVu Serif"/>
          <w:spacing w:val="-1"/>
          <w:sz w:val="25"/>
          <w:szCs w:val="25"/>
        </w:rPr>
        <w:t>m</w:t>
      </w:r>
      <w:r w:rsidR="00263470" w:rsidRPr="005F7E42">
        <w:rPr>
          <w:rFonts w:asciiTheme="minorHAnsi" w:eastAsia="DejaVu Serif" w:hAnsiTheme="minorHAnsi" w:cs="DejaVu Serif"/>
          <w:spacing w:val="10"/>
          <w:sz w:val="25"/>
          <w:szCs w:val="25"/>
        </w:rPr>
        <w:t>e</w:t>
      </w:r>
      <w:r w:rsidR="00263470" w:rsidRPr="005F7E42">
        <w:rPr>
          <w:rFonts w:asciiTheme="minorHAnsi" w:eastAsia="DejaVu Serif" w:hAnsiTheme="minorHAnsi" w:cs="DejaVu Serif"/>
          <w:spacing w:val="10"/>
          <w:w w:val="102"/>
          <w:sz w:val="25"/>
          <w:szCs w:val="25"/>
        </w:rPr>
        <w:t>t</w:t>
      </w:r>
      <w:r w:rsidR="00263470" w:rsidRPr="005F7E42">
        <w:rPr>
          <w:rFonts w:asciiTheme="minorHAnsi" w:eastAsia="DejaVu Serif" w:hAnsiTheme="minorHAnsi" w:cs="DejaVu Serif"/>
          <w:spacing w:val="10"/>
          <w:w w:val="101"/>
          <w:sz w:val="25"/>
          <w:szCs w:val="25"/>
        </w:rPr>
        <w:t>e</w:t>
      </w:r>
      <w:r w:rsidR="00263470" w:rsidRPr="005F7E42">
        <w:rPr>
          <w:rFonts w:asciiTheme="minorHAnsi" w:eastAsia="DejaVu Serif" w:hAnsiTheme="minorHAnsi" w:cs="DejaVu Serif"/>
          <w:spacing w:val="7"/>
          <w:w w:val="101"/>
          <w:sz w:val="25"/>
          <w:szCs w:val="25"/>
        </w:rPr>
        <w:t>r</w:t>
      </w:r>
      <w:r w:rsidR="00263470" w:rsidRPr="005F7E42">
        <w:rPr>
          <w:rFonts w:asciiTheme="minorHAnsi" w:eastAsia="DejaVu Serif" w:hAnsiTheme="minorHAnsi" w:cs="DejaVu Serif"/>
          <w:w w:val="101"/>
          <w:sz w:val="25"/>
          <w:szCs w:val="25"/>
        </w:rPr>
        <w:t>.</w:t>
      </w:r>
    </w:p>
    <w:p w14:paraId="7216A258" w14:textId="77777777" w:rsidR="00263470" w:rsidRPr="00036CD2" w:rsidRDefault="00263470" w:rsidP="00263470">
      <w:pPr>
        <w:spacing w:before="19" w:line="220" w:lineRule="exact"/>
        <w:rPr>
          <w:rFonts w:asciiTheme="minorHAnsi" w:hAnsiTheme="minorHAnsi"/>
          <w:sz w:val="22"/>
          <w:szCs w:val="22"/>
        </w:rPr>
      </w:pPr>
    </w:p>
    <w:p w14:paraId="695F0EF7" w14:textId="375C482A" w:rsidR="00263470" w:rsidRPr="00036CD2" w:rsidRDefault="008366C5" w:rsidP="00263470">
      <w:pPr>
        <w:spacing w:before="30"/>
        <w:ind w:left="749"/>
        <w:rPr>
          <w:rFonts w:asciiTheme="minorHAnsi" w:eastAsia="DejaVu Serif" w:hAnsiTheme="minorHAnsi" w:cs="DejaVu Serif"/>
          <w:sz w:val="25"/>
          <w:szCs w:val="25"/>
        </w:rPr>
      </w:pPr>
      <w:r>
        <w:rPr>
          <w:rFonts w:asciiTheme="minorHAnsi" w:hAnsiTheme="minorHAnsi"/>
        </w:rPr>
        <w:pict w14:anchorId="26DB68CB">
          <v:group id="_x0000_s1985" style="position:absolute;left:0;text-align:left;margin-left:52.4pt;margin-top:6.4pt;width:4.8pt;height:4.8pt;z-index:-251525632;mso-position-horizontal-relative:page" coordorigin="1049,129" coordsize="96,96">
            <v:group id="_x0000_s1986" style="position:absolute;left:1057;top:137;width:80;height:80" coordorigin="1057,137" coordsize="80,80">
              <v:shape id="_x0000_s1987" style="position:absolute;left:1057;top:137;width:80;height:80" coordorigin="1057,137" coordsize="80,80" path="m1137,177l1131,198,1115,212,1097,217,1075,211,1061,195,1057,177,1063,155,1079,141,1097,137,1118,143,1132,159,1137,177xe" fillcolor="black" stroked="f">
                <v:path arrowok="t"/>
              </v:shape>
              <v:group id="_x0000_s1988" style="position:absolute;left:1057;top:137;width:80;height:80" coordorigin="1057,137" coordsize="80,80">
                <v:shape id="_x0000_s1989"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r w:rsidR="00263470" w:rsidRPr="00036CD2">
        <w:rPr>
          <w:rFonts w:asciiTheme="minorHAnsi" w:eastAsia="DejaVu Serif" w:hAnsiTheme="minorHAnsi" w:cs="DejaVu Serif"/>
          <w:b/>
          <w:spacing w:val="6"/>
          <w:sz w:val="25"/>
          <w:szCs w:val="25"/>
        </w:rPr>
        <w:t>C</w:t>
      </w:r>
      <w:r w:rsidR="00263470" w:rsidRPr="00036CD2">
        <w:rPr>
          <w:rFonts w:asciiTheme="minorHAnsi" w:eastAsia="DejaVu Serif" w:hAnsiTheme="minorHAnsi" w:cs="DejaVu Serif"/>
          <w:b/>
          <w:spacing w:val="7"/>
          <w:sz w:val="25"/>
          <w:szCs w:val="25"/>
        </w:rPr>
        <w:t>on</w:t>
      </w:r>
      <w:r w:rsidR="00263470" w:rsidRPr="00036CD2">
        <w:rPr>
          <w:rFonts w:asciiTheme="minorHAnsi" w:eastAsia="DejaVu Serif" w:hAnsiTheme="minorHAnsi" w:cs="DejaVu Serif"/>
          <w:b/>
          <w:spacing w:val="11"/>
          <w:sz w:val="25"/>
          <w:szCs w:val="25"/>
        </w:rPr>
        <w:t>t</w:t>
      </w:r>
      <w:r w:rsidR="00263470" w:rsidRPr="00036CD2">
        <w:rPr>
          <w:rFonts w:asciiTheme="minorHAnsi" w:eastAsia="DejaVu Serif" w:hAnsiTheme="minorHAnsi" w:cs="DejaVu Serif"/>
          <w:b/>
          <w:spacing w:val="10"/>
          <w:sz w:val="25"/>
          <w:szCs w:val="25"/>
        </w:rPr>
        <w:t>r</w:t>
      </w:r>
      <w:r w:rsidR="00263470" w:rsidRPr="00036CD2">
        <w:rPr>
          <w:rFonts w:asciiTheme="minorHAnsi" w:eastAsia="DejaVu Serif" w:hAnsiTheme="minorHAnsi" w:cs="DejaVu Serif"/>
          <w:b/>
          <w:spacing w:val="-1"/>
          <w:sz w:val="25"/>
          <w:szCs w:val="25"/>
        </w:rPr>
        <w:t>i</w:t>
      </w:r>
      <w:r w:rsidR="00263470" w:rsidRPr="00036CD2">
        <w:rPr>
          <w:rFonts w:asciiTheme="minorHAnsi" w:eastAsia="DejaVu Serif" w:hAnsiTheme="minorHAnsi" w:cs="DejaVu Serif"/>
          <w:b/>
          <w:spacing w:val="-2"/>
          <w:sz w:val="25"/>
          <w:szCs w:val="25"/>
        </w:rPr>
        <w:t>b</w:t>
      </w:r>
      <w:r w:rsidR="00263470" w:rsidRPr="00036CD2">
        <w:rPr>
          <w:rFonts w:asciiTheme="minorHAnsi" w:eastAsia="DejaVu Serif" w:hAnsiTheme="minorHAnsi" w:cs="DejaVu Serif"/>
          <w:b/>
          <w:spacing w:val="7"/>
          <w:sz w:val="25"/>
          <w:szCs w:val="25"/>
        </w:rPr>
        <w:t>u</w:t>
      </w:r>
      <w:r w:rsidR="00263470" w:rsidRPr="00036CD2">
        <w:rPr>
          <w:rFonts w:asciiTheme="minorHAnsi" w:eastAsia="DejaVu Serif" w:hAnsiTheme="minorHAnsi" w:cs="DejaVu Serif"/>
          <w:b/>
          <w:spacing w:val="11"/>
          <w:sz w:val="25"/>
          <w:szCs w:val="25"/>
        </w:rPr>
        <w:t>t</w:t>
      </w:r>
      <w:r w:rsidR="00263470" w:rsidRPr="00036CD2">
        <w:rPr>
          <w:rFonts w:asciiTheme="minorHAnsi" w:eastAsia="DejaVu Serif" w:hAnsiTheme="minorHAnsi" w:cs="DejaVu Serif"/>
          <w:b/>
          <w:spacing w:val="-1"/>
          <w:sz w:val="25"/>
          <w:szCs w:val="25"/>
        </w:rPr>
        <w:t>i</w:t>
      </w:r>
      <w:r w:rsidR="00263470" w:rsidRPr="00036CD2">
        <w:rPr>
          <w:rFonts w:asciiTheme="minorHAnsi" w:eastAsia="DejaVu Serif" w:hAnsiTheme="minorHAnsi" w:cs="DejaVu Serif"/>
          <w:b/>
          <w:spacing w:val="7"/>
          <w:sz w:val="25"/>
          <w:szCs w:val="25"/>
        </w:rPr>
        <w:t>on</w:t>
      </w:r>
      <w:r w:rsidR="00263470" w:rsidRPr="00036CD2">
        <w:rPr>
          <w:rFonts w:asciiTheme="minorHAnsi" w:eastAsia="DejaVu Serif" w:hAnsiTheme="minorHAnsi" w:cs="DejaVu Serif"/>
          <w:b/>
          <w:spacing w:val="2"/>
          <w:sz w:val="25"/>
          <w:szCs w:val="25"/>
        </w:rPr>
        <w:t>:</w:t>
      </w:r>
      <w:r w:rsidR="00263470" w:rsidRPr="00036CD2">
        <w:rPr>
          <w:rFonts w:asciiTheme="minorHAnsi" w:eastAsia="DejaVu Serif" w:hAnsiTheme="minorHAnsi" w:cs="DejaVu Serif"/>
          <w:b/>
          <w:spacing w:val="28"/>
          <w:sz w:val="25"/>
          <w:szCs w:val="25"/>
        </w:rPr>
        <w:t xml:space="preserve"> </w:t>
      </w:r>
    </w:p>
    <w:p w14:paraId="7ECE0373" w14:textId="1F5A636E" w:rsidR="00263470" w:rsidRPr="003D4FEC" w:rsidRDefault="003D4FEC" w:rsidP="003D4FEC">
      <w:pPr>
        <w:pStyle w:val="ListParagraph"/>
        <w:numPr>
          <w:ilvl w:val="0"/>
          <w:numId w:val="8"/>
        </w:numPr>
        <w:spacing w:before="10" w:line="260" w:lineRule="exact"/>
        <w:ind w:left="1080"/>
        <w:rPr>
          <w:rFonts w:asciiTheme="minorHAnsi" w:hAnsiTheme="minorHAnsi"/>
          <w:sz w:val="26"/>
          <w:szCs w:val="26"/>
        </w:rPr>
      </w:pPr>
      <w:r>
        <w:rPr>
          <w:rFonts w:asciiTheme="minorHAnsi" w:hAnsiTheme="minorHAnsi"/>
          <w:sz w:val="26"/>
          <w:szCs w:val="26"/>
          <w:u w:val="single"/>
        </w:rPr>
        <w:t xml:space="preserve">Need: </w:t>
      </w:r>
      <w:r>
        <w:rPr>
          <w:rFonts w:asciiTheme="minorHAnsi" w:hAnsiTheme="minorHAnsi"/>
          <w:sz w:val="26"/>
          <w:szCs w:val="26"/>
        </w:rPr>
        <w:t xml:space="preserve"> 1) Knowing if a user has editing rights to an image, 2) Displaying a list of contributors for each image, 3) Adding and removing contributors to an image.</w:t>
      </w:r>
    </w:p>
    <w:p w14:paraId="1B2E81BC" w14:textId="5CD920FB" w:rsidR="003D4FEC" w:rsidRPr="003D4FEC" w:rsidRDefault="003D4FEC" w:rsidP="003D4FEC">
      <w:pPr>
        <w:pStyle w:val="ListParagraph"/>
        <w:numPr>
          <w:ilvl w:val="0"/>
          <w:numId w:val="8"/>
        </w:numPr>
        <w:spacing w:before="10" w:line="260" w:lineRule="exact"/>
        <w:ind w:left="1080"/>
        <w:rPr>
          <w:rFonts w:asciiTheme="minorHAnsi" w:hAnsiTheme="minorHAnsi"/>
          <w:sz w:val="26"/>
          <w:szCs w:val="26"/>
        </w:rPr>
      </w:pPr>
      <w:r>
        <w:rPr>
          <w:rFonts w:asciiTheme="minorHAnsi" w:hAnsiTheme="minorHAnsi"/>
          <w:sz w:val="26"/>
          <w:szCs w:val="26"/>
          <w:u w:val="single"/>
        </w:rPr>
        <w:t>Choices:</w:t>
      </w:r>
      <w:r>
        <w:rPr>
          <w:rFonts w:asciiTheme="minorHAnsi" w:hAnsiTheme="minorHAnsi"/>
          <w:sz w:val="26"/>
          <w:szCs w:val="26"/>
        </w:rPr>
        <w:t xml:space="preserve"> </w:t>
      </w:r>
      <w:r>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6"/>
          <w:sz w:val="25"/>
          <w:szCs w:val="25"/>
        </w:rPr>
        <w:t xml:space="preserve"> </w:t>
      </w:r>
      <w:proofErr w:type="spellStart"/>
      <w:r w:rsidRPr="00036CD2">
        <w:rPr>
          <w:rFonts w:asciiTheme="minorHAnsi" w:eastAsia="DejaVu Serif" w:hAnsiTheme="minorHAnsi" w:cs="DejaVu Serif"/>
          <w:spacing w:val="-4"/>
          <w:sz w:val="25"/>
          <w:szCs w:val="25"/>
        </w:rPr>
        <w:t>M</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20"/>
          <w:sz w:val="25"/>
          <w:szCs w:val="25"/>
        </w:rPr>
        <w:t>I</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z w:val="25"/>
          <w:szCs w:val="25"/>
        </w:rPr>
        <w:t>e</w:t>
      </w:r>
      <w:proofErr w:type="spellEnd"/>
      <w:r w:rsidRPr="00036CD2">
        <w:rPr>
          <w:rFonts w:asciiTheme="minorHAnsi" w:eastAsia="DejaVu Serif" w:hAnsiTheme="minorHAnsi" w:cs="DejaVu Serif"/>
          <w:sz w:val="25"/>
          <w:szCs w:val="25"/>
        </w:rPr>
        <w:t xml:space="preserve"> </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1"/>
          <w:sz w:val="25"/>
          <w:szCs w:val="25"/>
        </w:rPr>
        <w:t>li</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2"/>
          <w:sz w:val="25"/>
          <w:szCs w:val="25"/>
        </w:rPr>
        <w:t>f c</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
          <w:sz w:val="25"/>
          <w:szCs w:val="25"/>
        </w:rPr>
        <w:t>,</w:t>
      </w:r>
      <w:r w:rsidRPr="00036CD2">
        <w:rPr>
          <w:rFonts w:asciiTheme="minorHAnsi" w:eastAsia="DejaVu Serif" w:hAnsiTheme="minorHAnsi" w:cs="DejaVu Serif"/>
          <w:spacing w:val="18"/>
          <w:sz w:val="25"/>
          <w:szCs w:val="25"/>
        </w:rPr>
        <w:t xml:space="preserve"> </w:t>
      </w:r>
      <w:r w:rsidRPr="00036CD2">
        <w:rPr>
          <w:rFonts w:asciiTheme="minorHAnsi" w:eastAsia="DejaVu Serif" w:hAnsiTheme="minorHAnsi" w:cs="DejaVu Serif"/>
          <w:spacing w:val="7"/>
          <w:sz w:val="25"/>
          <w:szCs w:val="25"/>
        </w:rPr>
        <w:t>or</w:t>
      </w:r>
      <w:r w:rsidRPr="00036CD2">
        <w:rPr>
          <w:rFonts w:asciiTheme="minorHAnsi" w:eastAsia="DejaVu Serif" w:hAnsiTheme="minorHAnsi" w:cs="DejaVu Serif"/>
          <w:spacing w:val="2"/>
          <w:sz w:val="25"/>
          <w:szCs w:val="25"/>
        </w:rPr>
        <w:t xml:space="preserve"> </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8"/>
          <w:sz w:val="25"/>
          <w:szCs w:val="25"/>
        </w:rPr>
        <w:t xml:space="preserve"> </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te</w:t>
      </w:r>
      <w:r w:rsidRPr="00036CD2">
        <w:rPr>
          <w:rFonts w:asciiTheme="minorHAnsi" w:eastAsia="DejaVu Serif" w:hAnsiTheme="minorHAnsi" w:cs="DejaVu Serif"/>
          <w:spacing w:val="12"/>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
          <w:sz w:val="25"/>
          <w:szCs w:val="25"/>
        </w:rPr>
        <w:t>ll</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spacing w:val="7"/>
          <w:w w:val="101"/>
          <w:sz w:val="25"/>
          <w:szCs w:val="25"/>
        </w:rPr>
        <w:t>o</w:t>
      </w:r>
      <w:r w:rsidRPr="00036CD2">
        <w:rPr>
          <w:rFonts w:asciiTheme="minorHAnsi" w:eastAsia="DejaVu Serif" w:hAnsiTheme="minorHAnsi" w:cs="DejaVu Serif"/>
          <w:w w:val="101"/>
          <w:sz w:val="25"/>
          <w:szCs w:val="25"/>
        </w:rPr>
        <w:t xml:space="preserve">n </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5"/>
          <w:sz w:val="25"/>
          <w:szCs w:val="25"/>
        </w:rPr>
        <w:t>j</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9"/>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1"/>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
          <w:sz w:val="25"/>
          <w:szCs w:val="25"/>
        </w:rPr>
        <w:t>im</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2"/>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7"/>
          <w:w w:val="101"/>
          <w:sz w:val="25"/>
          <w:szCs w:val="25"/>
        </w:rPr>
        <w:t>r</w:t>
      </w:r>
      <w:r w:rsidRPr="00036CD2">
        <w:rPr>
          <w:rFonts w:asciiTheme="minorHAnsi" w:eastAsia="DejaVu Serif" w:hAnsiTheme="minorHAnsi" w:cs="DejaVu Serif"/>
          <w:spacing w:val="-1"/>
          <w:w w:val="101"/>
          <w:sz w:val="25"/>
          <w:szCs w:val="25"/>
        </w:rPr>
        <w:t>i</w:t>
      </w:r>
      <w:r w:rsidRPr="00036CD2">
        <w:rPr>
          <w:rFonts w:asciiTheme="minorHAnsi" w:eastAsia="DejaVu Serif" w:hAnsiTheme="minorHAnsi" w:cs="DejaVu Serif"/>
          <w:spacing w:val="13"/>
          <w:w w:val="101"/>
          <w:sz w:val="25"/>
          <w:szCs w:val="25"/>
        </w:rPr>
        <w:t>b</w:t>
      </w:r>
      <w:r w:rsidRPr="00036CD2">
        <w:rPr>
          <w:rFonts w:asciiTheme="minorHAnsi" w:eastAsia="DejaVu Serif" w:hAnsiTheme="minorHAnsi" w:cs="DejaVu Serif"/>
          <w:spacing w:val="12"/>
          <w:w w:val="101"/>
          <w:sz w:val="25"/>
          <w:szCs w:val="25"/>
        </w:rPr>
        <w:t>u</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7"/>
          <w:w w:val="101"/>
          <w:sz w:val="25"/>
          <w:szCs w:val="25"/>
        </w:rPr>
        <w:t>or</w:t>
      </w:r>
      <w:r w:rsidRPr="00036CD2">
        <w:rPr>
          <w:rFonts w:asciiTheme="minorHAnsi" w:eastAsia="DejaVu Serif" w:hAnsiTheme="minorHAnsi" w:cs="DejaVu Serif"/>
          <w:w w:val="101"/>
          <w:sz w:val="25"/>
          <w:szCs w:val="25"/>
        </w:rPr>
        <w:t>.</w:t>
      </w:r>
    </w:p>
    <w:p w14:paraId="76118745" w14:textId="20971ADC" w:rsidR="003D4FEC" w:rsidRPr="003D4FEC" w:rsidRDefault="003D4FEC" w:rsidP="003D4FEC">
      <w:pPr>
        <w:pStyle w:val="ListParagraph"/>
        <w:numPr>
          <w:ilvl w:val="0"/>
          <w:numId w:val="8"/>
        </w:numPr>
        <w:spacing w:before="10" w:line="260" w:lineRule="exact"/>
        <w:ind w:left="1080"/>
        <w:rPr>
          <w:rFonts w:asciiTheme="minorHAnsi" w:hAnsiTheme="minorHAnsi"/>
          <w:sz w:val="26"/>
          <w:szCs w:val="26"/>
        </w:rPr>
      </w:pPr>
      <w:r>
        <w:rPr>
          <w:rFonts w:asciiTheme="minorHAnsi" w:hAnsiTheme="minorHAnsi"/>
          <w:sz w:val="26"/>
          <w:szCs w:val="26"/>
          <w:u w:val="single"/>
        </w:rPr>
        <w:t>Result:</w:t>
      </w:r>
    </w:p>
    <w:p w14:paraId="6F11BDF0" w14:textId="77777777" w:rsidR="003D4FEC" w:rsidRPr="003D4FEC" w:rsidRDefault="003D4FEC" w:rsidP="003D4FEC">
      <w:pPr>
        <w:pStyle w:val="ListParagraph"/>
        <w:numPr>
          <w:ilvl w:val="0"/>
          <w:numId w:val="8"/>
        </w:numPr>
        <w:spacing w:before="32" w:line="251" w:lineRule="auto"/>
        <w:ind w:left="1080" w:right="103"/>
        <w:rPr>
          <w:rFonts w:asciiTheme="minorHAnsi" w:eastAsia="DejaVu Serif" w:hAnsiTheme="minorHAnsi" w:cs="DejaVu Serif"/>
          <w:sz w:val="25"/>
          <w:szCs w:val="25"/>
        </w:rPr>
      </w:pPr>
      <w:r w:rsidRPr="003D4FEC">
        <w:rPr>
          <w:rFonts w:asciiTheme="minorHAnsi" w:hAnsiTheme="minorHAnsi"/>
          <w:sz w:val="26"/>
          <w:szCs w:val="26"/>
          <w:u w:val="single"/>
        </w:rPr>
        <w:t xml:space="preserve">Explanation: </w:t>
      </w:r>
    </w:p>
    <w:p w14:paraId="5037A199" w14:textId="266C3CD3" w:rsidR="00263470" w:rsidRPr="003D4FEC" w:rsidRDefault="003D4FEC" w:rsidP="003D4FEC">
      <w:pPr>
        <w:pStyle w:val="ListParagraph"/>
        <w:numPr>
          <w:ilvl w:val="1"/>
          <w:numId w:val="8"/>
        </w:numPr>
        <w:spacing w:before="32" w:line="251" w:lineRule="auto"/>
        <w:ind w:right="103"/>
        <w:rPr>
          <w:rFonts w:asciiTheme="minorHAnsi" w:eastAsia="DejaVu Serif" w:hAnsiTheme="minorHAnsi" w:cs="DejaVu Serif"/>
          <w:sz w:val="25"/>
          <w:szCs w:val="25"/>
        </w:rPr>
      </w:pPr>
      <w:r w:rsidRPr="003D4FEC">
        <w:rPr>
          <w:rFonts w:asciiTheme="minorHAnsi" w:hAnsiTheme="minorHAnsi"/>
          <w:sz w:val="26"/>
          <w:szCs w:val="26"/>
        </w:rPr>
        <w:t>F</w:t>
      </w:r>
      <w:r w:rsidRPr="003D4FEC">
        <w:rPr>
          <w:rFonts w:asciiTheme="minorHAnsi" w:eastAsia="DejaVu Serif" w:hAnsiTheme="minorHAnsi" w:cs="DejaVu Serif"/>
          <w:spacing w:val="7"/>
          <w:sz w:val="25"/>
          <w:szCs w:val="25"/>
        </w:rPr>
        <w:t>or</w:t>
      </w:r>
      <w:r w:rsidRPr="003D4FEC">
        <w:rPr>
          <w:rFonts w:asciiTheme="minorHAnsi" w:eastAsia="DejaVu Serif" w:hAnsiTheme="minorHAnsi" w:cs="DejaVu Serif"/>
          <w:spacing w:val="4"/>
          <w:sz w:val="25"/>
          <w:szCs w:val="25"/>
        </w:rPr>
        <w:t xml:space="preserve"> </w:t>
      </w:r>
      <w:r w:rsidRPr="003D4FEC">
        <w:rPr>
          <w:rFonts w:asciiTheme="minorHAnsi" w:eastAsia="DejaVu Serif" w:hAnsiTheme="minorHAnsi" w:cs="DejaVu Serif"/>
          <w:spacing w:val="-2"/>
          <w:sz w:val="25"/>
          <w:szCs w:val="25"/>
        </w:rPr>
        <w:t>1</w:t>
      </w:r>
      <w:r w:rsidRPr="003D4FEC">
        <w:rPr>
          <w:rFonts w:asciiTheme="minorHAnsi" w:eastAsia="DejaVu Serif" w:hAnsiTheme="minorHAnsi" w:cs="DejaVu Serif"/>
          <w:spacing w:val="-3"/>
          <w:sz w:val="25"/>
          <w:szCs w:val="25"/>
        </w:rPr>
        <w:t>)</w:t>
      </w:r>
      <w:r w:rsidRPr="003D4FEC">
        <w:rPr>
          <w:rFonts w:asciiTheme="minorHAnsi" w:eastAsia="DejaVu Serif" w:hAnsiTheme="minorHAnsi" w:cs="DejaVu Serif"/>
          <w:spacing w:val="2"/>
          <w:sz w:val="25"/>
          <w:szCs w:val="25"/>
        </w:rPr>
        <w:t xml:space="preserve"> </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3"/>
          <w:sz w:val="25"/>
          <w:szCs w:val="25"/>
        </w:rPr>
        <w:t xml:space="preserve"> </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
          <w:sz w:val="25"/>
          <w:szCs w:val="25"/>
        </w:rPr>
        <w:t>m</w:t>
      </w:r>
      <w:r w:rsidRPr="003D4FEC">
        <w:rPr>
          <w:rFonts w:asciiTheme="minorHAnsi" w:eastAsia="DejaVu Serif" w:hAnsiTheme="minorHAnsi" w:cs="DejaVu Serif"/>
          <w:spacing w:val="13"/>
          <w:sz w:val="25"/>
          <w:szCs w:val="25"/>
        </w:rPr>
        <w:t>b</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3"/>
          <w:sz w:val="25"/>
          <w:szCs w:val="25"/>
        </w:rPr>
        <w:t>dd</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3"/>
          <w:sz w:val="25"/>
          <w:szCs w:val="25"/>
        </w:rPr>
        <w:t xml:space="preserve">d </w:t>
      </w:r>
      <w:r w:rsidRPr="003D4FEC">
        <w:rPr>
          <w:rFonts w:asciiTheme="minorHAnsi" w:eastAsia="DejaVu Serif" w:hAnsiTheme="minorHAnsi" w:cs="DejaVu Serif"/>
          <w:spacing w:val="-1"/>
          <w:sz w:val="25"/>
          <w:szCs w:val="25"/>
        </w:rPr>
        <w:t>m</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
          <w:sz w:val="25"/>
          <w:szCs w:val="25"/>
        </w:rPr>
        <w:t>l</w:t>
      </w:r>
      <w:r w:rsidRPr="003D4FEC">
        <w:rPr>
          <w:rFonts w:asciiTheme="minorHAnsi" w:eastAsia="DejaVu Serif" w:hAnsiTheme="minorHAnsi" w:cs="DejaVu Serif"/>
          <w:spacing w:val="8"/>
          <w:sz w:val="25"/>
          <w:szCs w:val="25"/>
        </w:rPr>
        <w:t xml:space="preserve"> </w:t>
      </w:r>
      <w:r w:rsidRPr="003D4FEC">
        <w:rPr>
          <w:rFonts w:asciiTheme="minorHAnsi" w:eastAsia="DejaVu Serif" w:hAnsiTheme="minorHAnsi" w:cs="DejaVu Serif"/>
          <w:spacing w:val="7"/>
          <w:sz w:val="25"/>
          <w:szCs w:val="25"/>
        </w:rPr>
        <w:t>wo</w:t>
      </w:r>
      <w:r w:rsidRPr="003D4FEC">
        <w:rPr>
          <w:rFonts w:asciiTheme="minorHAnsi" w:eastAsia="DejaVu Serif" w:hAnsiTheme="minorHAnsi" w:cs="DejaVu Serif"/>
          <w:spacing w:val="12"/>
          <w:sz w:val="25"/>
          <w:szCs w:val="25"/>
        </w:rPr>
        <w:t>u</w:t>
      </w:r>
      <w:r w:rsidRPr="003D4FEC">
        <w:rPr>
          <w:rFonts w:asciiTheme="minorHAnsi" w:eastAsia="DejaVu Serif" w:hAnsiTheme="minorHAnsi" w:cs="DejaVu Serif"/>
          <w:spacing w:val="-1"/>
          <w:sz w:val="25"/>
          <w:szCs w:val="25"/>
        </w:rPr>
        <w:t>l</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7"/>
          <w:sz w:val="25"/>
          <w:szCs w:val="25"/>
        </w:rPr>
        <w:t xml:space="preserve"> r</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3"/>
          <w:sz w:val="25"/>
          <w:szCs w:val="25"/>
        </w:rPr>
        <w:t>q</w:t>
      </w:r>
      <w:r w:rsidRPr="003D4FEC">
        <w:rPr>
          <w:rFonts w:asciiTheme="minorHAnsi" w:eastAsia="DejaVu Serif" w:hAnsiTheme="minorHAnsi" w:cs="DejaVu Serif"/>
          <w:spacing w:val="12"/>
          <w:sz w:val="25"/>
          <w:szCs w:val="25"/>
        </w:rPr>
        <w:t>u</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9"/>
          <w:sz w:val="25"/>
          <w:szCs w:val="25"/>
        </w:rPr>
        <w:t xml:space="preserve"> </w:t>
      </w:r>
      <w:r w:rsidRPr="003D4FEC">
        <w:rPr>
          <w:rFonts w:asciiTheme="minorHAnsi" w:eastAsia="DejaVu Serif" w:hAnsiTheme="minorHAnsi" w:cs="DejaVu Serif"/>
          <w:spacing w:val="12"/>
          <w:sz w:val="25"/>
          <w:szCs w:val="25"/>
        </w:rPr>
        <w:t>u</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3"/>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3"/>
          <w:sz w:val="25"/>
          <w:szCs w:val="25"/>
        </w:rPr>
        <w:t xml:space="preserve"> </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10"/>
          <w:sz w:val="25"/>
          <w:szCs w:val="25"/>
        </w:rPr>
        <w:t>et</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
          <w:sz w:val="25"/>
          <w:szCs w:val="25"/>
        </w:rPr>
        <w:t>v</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1"/>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5"/>
          <w:sz w:val="25"/>
          <w:szCs w:val="25"/>
        </w:rPr>
        <w:t xml:space="preserve"> </w:t>
      </w:r>
      <w:r w:rsidRPr="003D4FEC">
        <w:rPr>
          <w:rFonts w:asciiTheme="minorHAnsi" w:eastAsia="DejaVu Serif" w:hAnsiTheme="minorHAnsi" w:cs="DejaVu Serif"/>
          <w:spacing w:val="-1"/>
          <w:sz w:val="25"/>
          <w:szCs w:val="25"/>
        </w:rPr>
        <w:t>m</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2"/>
          <w:sz w:val="25"/>
          <w:szCs w:val="25"/>
        </w:rPr>
        <w:t>c</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z w:val="25"/>
          <w:szCs w:val="25"/>
        </w:rPr>
        <w:t xml:space="preserve">l </w:t>
      </w:r>
      <w:r w:rsidRPr="003D4FEC">
        <w:rPr>
          <w:rFonts w:asciiTheme="minorHAnsi" w:eastAsia="DejaVu Serif" w:hAnsiTheme="minorHAnsi" w:cs="DejaVu Serif"/>
          <w:spacing w:val="-1"/>
          <w:sz w:val="25"/>
          <w:szCs w:val="25"/>
        </w:rPr>
        <w:t>im</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3"/>
          <w:sz w:val="25"/>
          <w:szCs w:val="25"/>
        </w:rPr>
        <w:t>g</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8"/>
          <w:sz w:val="25"/>
          <w:szCs w:val="25"/>
        </w:rPr>
        <w:t xml:space="preserve"> </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13"/>
          <w:sz w:val="25"/>
          <w:szCs w:val="25"/>
        </w:rPr>
        <w:t>b</w:t>
      </w:r>
      <w:r w:rsidRPr="003D4FEC">
        <w:rPr>
          <w:rFonts w:asciiTheme="minorHAnsi" w:eastAsia="DejaVu Serif" w:hAnsiTheme="minorHAnsi" w:cs="DejaVu Serif"/>
          <w:spacing w:val="-15"/>
          <w:sz w:val="25"/>
          <w:szCs w:val="25"/>
        </w:rPr>
        <w:t>j</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2"/>
          <w:sz w:val="25"/>
          <w:szCs w:val="25"/>
        </w:rPr>
        <w:t>c</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9"/>
          <w:sz w:val="25"/>
          <w:szCs w:val="25"/>
        </w:rPr>
        <w:t xml:space="preserve"> a</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4"/>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6"/>
          <w:sz w:val="25"/>
          <w:szCs w:val="25"/>
        </w:rPr>
        <w:t xml:space="preserve"> </w:t>
      </w:r>
      <w:r w:rsidRPr="003D4FEC">
        <w:rPr>
          <w:rFonts w:asciiTheme="minorHAnsi" w:eastAsia="DejaVu Serif" w:hAnsiTheme="minorHAnsi" w:cs="DejaVu Serif"/>
          <w:spacing w:val="13"/>
          <w:sz w:val="25"/>
          <w:szCs w:val="25"/>
        </w:rPr>
        <w:t>g</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3"/>
          <w:sz w:val="25"/>
          <w:szCs w:val="25"/>
        </w:rPr>
        <w:t xml:space="preserve"> </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7"/>
          <w:sz w:val="25"/>
          <w:szCs w:val="25"/>
        </w:rPr>
        <w:t>ow</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7"/>
          <w:sz w:val="25"/>
          <w:szCs w:val="25"/>
        </w:rPr>
        <w:t xml:space="preserve"> </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11"/>
          <w:sz w:val="25"/>
          <w:szCs w:val="25"/>
        </w:rPr>
        <w:t xml:space="preserve"> </w:t>
      </w:r>
      <w:r w:rsidRPr="003D4FEC">
        <w:rPr>
          <w:rFonts w:asciiTheme="minorHAnsi" w:eastAsia="DejaVu Serif" w:hAnsiTheme="minorHAnsi" w:cs="DejaVu Serif"/>
          <w:spacing w:val="-1"/>
          <w:sz w:val="25"/>
          <w:szCs w:val="25"/>
        </w:rPr>
        <w:t>l</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
          <w:sz w:val="25"/>
          <w:szCs w:val="25"/>
        </w:rPr>
        <w:t>v</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
          <w:sz w:val="25"/>
          <w:szCs w:val="25"/>
        </w:rPr>
        <w:t>l</w:t>
      </w:r>
      <w:r w:rsidRPr="003D4FEC">
        <w:rPr>
          <w:rFonts w:asciiTheme="minorHAnsi" w:eastAsia="DejaVu Serif" w:hAnsiTheme="minorHAnsi" w:cs="DejaVu Serif"/>
          <w:spacing w:val="6"/>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3"/>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5"/>
          <w:sz w:val="25"/>
          <w:szCs w:val="25"/>
        </w:rPr>
        <w:t xml:space="preserve"> </w:t>
      </w:r>
      <w:r w:rsidRPr="003D4FEC">
        <w:rPr>
          <w:rFonts w:asciiTheme="minorHAnsi" w:eastAsia="DejaVu Serif" w:hAnsiTheme="minorHAnsi" w:cs="DejaVu Serif"/>
          <w:spacing w:val="-1"/>
          <w:sz w:val="25"/>
          <w:szCs w:val="25"/>
        </w:rPr>
        <w:t>li</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5"/>
          <w:sz w:val="25"/>
          <w:szCs w:val="25"/>
        </w:rPr>
        <w:t xml:space="preserve"> </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z w:val="25"/>
          <w:szCs w:val="25"/>
        </w:rPr>
        <w:t xml:space="preserve">f </w:t>
      </w:r>
      <w:r w:rsidRPr="003D4FEC">
        <w:rPr>
          <w:rFonts w:asciiTheme="minorHAnsi" w:eastAsia="DejaVu Serif" w:hAnsiTheme="minorHAnsi" w:cs="DejaVu Serif"/>
          <w:spacing w:val="2"/>
          <w:sz w:val="25"/>
          <w:szCs w:val="25"/>
        </w:rPr>
        <w:t>c</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13"/>
          <w:sz w:val="25"/>
          <w:szCs w:val="25"/>
        </w:rPr>
        <w:t>b</w:t>
      </w:r>
      <w:r w:rsidRPr="003D4FEC">
        <w:rPr>
          <w:rFonts w:asciiTheme="minorHAnsi" w:eastAsia="DejaVu Serif" w:hAnsiTheme="minorHAnsi" w:cs="DejaVu Serif"/>
          <w:spacing w:val="12"/>
          <w:sz w:val="25"/>
          <w:szCs w:val="25"/>
        </w:rPr>
        <w:t>u</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7"/>
          <w:sz w:val="25"/>
          <w:szCs w:val="25"/>
        </w:rPr>
        <w:t>or</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18"/>
          <w:sz w:val="25"/>
          <w:szCs w:val="25"/>
        </w:rPr>
        <w:t xml:space="preserve"> </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4"/>
          <w:sz w:val="25"/>
          <w:szCs w:val="25"/>
        </w:rPr>
        <w:t xml:space="preserve"> </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2"/>
          <w:sz w:val="25"/>
          <w:szCs w:val="25"/>
        </w:rPr>
        <w:t>c</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8"/>
          <w:sz w:val="25"/>
          <w:szCs w:val="25"/>
        </w:rPr>
        <w:t xml:space="preserve"> </w:t>
      </w:r>
      <w:r w:rsidRPr="003D4FEC">
        <w:rPr>
          <w:rFonts w:asciiTheme="minorHAnsi" w:eastAsia="DejaVu Serif" w:hAnsiTheme="minorHAnsi" w:cs="DejaVu Serif"/>
          <w:spacing w:val="2"/>
          <w:sz w:val="25"/>
          <w:szCs w:val="25"/>
        </w:rPr>
        <w:t>f</w:t>
      </w:r>
      <w:r w:rsidRPr="003D4FEC">
        <w:rPr>
          <w:rFonts w:asciiTheme="minorHAnsi" w:eastAsia="DejaVu Serif" w:hAnsiTheme="minorHAnsi" w:cs="DejaVu Serif"/>
          <w:spacing w:val="7"/>
          <w:sz w:val="25"/>
          <w:szCs w:val="25"/>
        </w:rPr>
        <w:t>or</w:t>
      </w:r>
      <w:r w:rsidRPr="003D4FEC">
        <w:rPr>
          <w:rFonts w:asciiTheme="minorHAnsi" w:eastAsia="DejaVu Serif" w:hAnsiTheme="minorHAnsi" w:cs="DejaVu Serif"/>
          <w:spacing w:val="3"/>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5"/>
          <w:sz w:val="25"/>
          <w:szCs w:val="25"/>
        </w:rPr>
        <w:t xml:space="preserve"> </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
          <w:sz w:val="25"/>
          <w:szCs w:val="25"/>
        </w:rPr>
        <w:t>m</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7"/>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5"/>
          <w:sz w:val="25"/>
          <w:szCs w:val="25"/>
        </w:rPr>
        <w:t>.</w:t>
      </w:r>
      <w:r w:rsidRPr="003D4FEC">
        <w:rPr>
          <w:rFonts w:asciiTheme="minorHAnsi" w:eastAsia="DejaVu Serif" w:hAnsiTheme="minorHAnsi" w:cs="DejaVu Serif"/>
          <w:spacing w:val="8"/>
          <w:sz w:val="25"/>
          <w:szCs w:val="25"/>
        </w:rPr>
        <w:t xml:space="preserve"> </w:t>
      </w:r>
      <w:r w:rsidRPr="003D4FEC">
        <w:rPr>
          <w:rFonts w:asciiTheme="minorHAnsi" w:eastAsia="DejaVu Serif" w:hAnsiTheme="minorHAnsi" w:cs="DejaVu Serif"/>
          <w:sz w:val="25"/>
          <w:szCs w:val="25"/>
        </w:rPr>
        <w:t>F</w:t>
      </w:r>
      <w:r w:rsidRPr="003D4FEC">
        <w:rPr>
          <w:rFonts w:asciiTheme="minorHAnsi" w:eastAsia="DejaVu Serif" w:hAnsiTheme="minorHAnsi" w:cs="DejaVu Serif"/>
          <w:spacing w:val="7"/>
          <w:sz w:val="25"/>
          <w:szCs w:val="25"/>
        </w:rPr>
        <w:t>or</w:t>
      </w:r>
      <w:r w:rsidRPr="003D4FEC">
        <w:rPr>
          <w:rFonts w:asciiTheme="minorHAnsi" w:eastAsia="DejaVu Serif" w:hAnsiTheme="minorHAnsi" w:cs="DejaVu Serif"/>
          <w:spacing w:val="4"/>
          <w:sz w:val="25"/>
          <w:szCs w:val="25"/>
        </w:rPr>
        <w:t xml:space="preserve"> </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
          <w:sz w:val="25"/>
          <w:szCs w:val="25"/>
        </w:rPr>
        <w:t xml:space="preserve"> </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
          <w:sz w:val="25"/>
          <w:szCs w:val="25"/>
        </w:rPr>
        <w:t>l</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
          <w:sz w:val="25"/>
          <w:szCs w:val="25"/>
        </w:rPr>
        <w:t>l</w:t>
      </w:r>
      <w:r w:rsidRPr="003D4FEC">
        <w:rPr>
          <w:rFonts w:asciiTheme="minorHAnsi" w:eastAsia="DejaVu Serif" w:hAnsiTheme="minorHAnsi" w:cs="DejaVu Serif"/>
          <w:spacing w:val="13"/>
          <w:sz w:val="25"/>
          <w:szCs w:val="25"/>
        </w:rPr>
        <w:t xml:space="preserve"> </w:t>
      </w:r>
      <w:r w:rsidRPr="003D4FEC">
        <w:rPr>
          <w:rFonts w:asciiTheme="minorHAnsi" w:eastAsia="DejaVu Serif" w:hAnsiTheme="minorHAnsi" w:cs="DejaVu Serif"/>
          <w:spacing w:val="-1"/>
          <w:sz w:val="25"/>
          <w:szCs w:val="25"/>
        </w:rPr>
        <w:t>m</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
          <w:sz w:val="25"/>
          <w:szCs w:val="25"/>
        </w:rPr>
        <w:t>l</w:t>
      </w:r>
      <w:r w:rsidRPr="003D4FEC">
        <w:rPr>
          <w:rFonts w:asciiTheme="minorHAnsi" w:eastAsia="DejaVu Serif" w:hAnsiTheme="minorHAnsi" w:cs="DejaVu Serif"/>
          <w:sz w:val="25"/>
          <w:szCs w:val="25"/>
        </w:rPr>
        <w:t xml:space="preserve">, </w:t>
      </w:r>
      <w:r w:rsidRPr="003D4FEC">
        <w:rPr>
          <w:rFonts w:asciiTheme="minorHAnsi" w:eastAsia="DejaVu Serif" w:hAnsiTheme="minorHAnsi" w:cs="DejaVu Serif"/>
          <w:spacing w:val="7"/>
          <w:sz w:val="25"/>
          <w:szCs w:val="25"/>
        </w:rPr>
        <w:t>w</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3"/>
          <w:sz w:val="25"/>
          <w:szCs w:val="25"/>
        </w:rPr>
        <w:t xml:space="preserve"> </w:t>
      </w:r>
      <w:r w:rsidRPr="003D4FEC">
        <w:rPr>
          <w:rFonts w:asciiTheme="minorHAnsi" w:eastAsia="DejaVu Serif" w:hAnsiTheme="minorHAnsi" w:cs="DejaVu Serif"/>
          <w:spacing w:val="-15"/>
          <w:sz w:val="25"/>
          <w:szCs w:val="25"/>
        </w:rPr>
        <w:t>j</w:t>
      </w:r>
      <w:r w:rsidRPr="003D4FEC">
        <w:rPr>
          <w:rFonts w:asciiTheme="minorHAnsi" w:eastAsia="DejaVu Serif" w:hAnsiTheme="minorHAnsi" w:cs="DejaVu Serif"/>
          <w:spacing w:val="12"/>
          <w:sz w:val="25"/>
          <w:szCs w:val="25"/>
        </w:rPr>
        <w:t>u</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5"/>
          <w:sz w:val="25"/>
          <w:szCs w:val="25"/>
        </w:rPr>
        <w:t xml:space="preserve"> </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
          <w:sz w:val="25"/>
          <w:szCs w:val="25"/>
        </w:rPr>
        <w:t>v</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6"/>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3"/>
          <w:sz w:val="25"/>
          <w:szCs w:val="25"/>
        </w:rPr>
        <w:t xml:space="preserve"> </w:t>
      </w:r>
      <w:r w:rsidRPr="003D4FEC">
        <w:rPr>
          <w:rFonts w:asciiTheme="minorHAnsi" w:eastAsia="DejaVu Serif" w:hAnsiTheme="minorHAnsi" w:cs="DejaVu Serif"/>
          <w:spacing w:val="2"/>
          <w:sz w:val="25"/>
          <w:szCs w:val="25"/>
        </w:rPr>
        <w:t>c</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2"/>
          <w:sz w:val="25"/>
          <w:szCs w:val="25"/>
        </w:rPr>
        <w:t>c</w:t>
      </w:r>
      <w:r w:rsidRPr="003D4FEC">
        <w:rPr>
          <w:rFonts w:asciiTheme="minorHAnsi" w:eastAsia="DejaVu Serif" w:hAnsiTheme="minorHAnsi" w:cs="DejaVu Serif"/>
          <w:spacing w:val="6"/>
          <w:sz w:val="25"/>
          <w:szCs w:val="25"/>
        </w:rPr>
        <w:t>k</w:t>
      </w:r>
      <w:r w:rsidRPr="003D4FEC">
        <w:rPr>
          <w:rFonts w:asciiTheme="minorHAnsi" w:eastAsia="DejaVu Serif" w:hAnsiTheme="minorHAnsi" w:cs="DejaVu Serif"/>
          <w:spacing w:val="7"/>
          <w:sz w:val="25"/>
          <w:szCs w:val="25"/>
        </w:rPr>
        <w:t xml:space="preserve"> </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2"/>
          <w:sz w:val="25"/>
          <w:szCs w:val="25"/>
        </w:rPr>
        <w:t xml:space="preserve">f </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3"/>
          <w:sz w:val="25"/>
          <w:szCs w:val="25"/>
        </w:rPr>
        <w:t xml:space="preserve"> </w:t>
      </w:r>
      <w:r w:rsidRPr="003D4FEC">
        <w:rPr>
          <w:rFonts w:asciiTheme="minorHAnsi" w:eastAsia="DejaVu Serif" w:hAnsiTheme="minorHAnsi" w:cs="DejaVu Serif"/>
          <w:spacing w:val="7"/>
          <w:sz w:val="25"/>
          <w:szCs w:val="25"/>
        </w:rPr>
        <w:t>o</w:t>
      </w:r>
      <w:r w:rsidRPr="003D4FEC">
        <w:rPr>
          <w:rFonts w:asciiTheme="minorHAnsi" w:eastAsia="DejaVu Serif" w:hAnsiTheme="minorHAnsi" w:cs="DejaVu Serif"/>
          <w:spacing w:val="13"/>
          <w:sz w:val="25"/>
          <w:szCs w:val="25"/>
        </w:rPr>
        <w:t>b</w:t>
      </w:r>
      <w:r w:rsidRPr="003D4FEC">
        <w:rPr>
          <w:rFonts w:asciiTheme="minorHAnsi" w:eastAsia="DejaVu Serif" w:hAnsiTheme="minorHAnsi" w:cs="DejaVu Serif"/>
          <w:spacing w:val="-15"/>
          <w:sz w:val="25"/>
          <w:szCs w:val="25"/>
        </w:rPr>
        <w:t>j</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2"/>
          <w:sz w:val="25"/>
          <w:szCs w:val="25"/>
        </w:rPr>
        <w:t>c</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9"/>
          <w:sz w:val="25"/>
          <w:szCs w:val="25"/>
        </w:rPr>
        <w:t xml:space="preserve"> </w:t>
      </w:r>
      <w:r w:rsidRPr="003D4FEC">
        <w:rPr>
          <w:rFonts w:asciiTheme="minorHAnsi" w:eastAsia="DejaVu Serif" w:hAnsiTheme="minorHAnsi" w:cs="DejaVu Serif"/>
          <w:spacing w:val="7"/>
          <w:sz w:val="25"/>
          <w:szCs w:val="25"/>
        </w:rPr>
        <w:t>w</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6"/>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7"/>
          <w:sz w:val="25"/>
          <w:szCs w:val="25"/>
        </w:rPr>
        <w:t xml:space="preserve"> </w:t>
      </w:r>
      <w:r w:rsidRPr="003D4FEC">
        <w:rPr>
          <w:rFonts w:asciiTheme="minorHAnsi" w:eastAsia="DejaVu Serif" w:hAnsiTheme="minorHAnsi" w:cs="DejaVu Serif"/>
          <w:spacing w:val="-1"/>
          <w:sz w:val="25"/>
          <w:szCs w:val="25"/>
        </w:rPr>
        <w:t>im</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3"/>
          <w:sz w:val="25"/>
          <w:szCs w:val="25"/>
        </w:rPr>
        <w:t>g</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8"/>
          <w:sz w:val="25"/>
          <w:szCs w:val="25"/>
        </w:rPr>
        <w:t xml:space="preserve"> </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2"/>
          <w:sz w:val="25"/>
          <w:szCs w:val="25"/>
        </w:rPr>
        <w:t xml:space="preserve"> </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2"/>
          <w:sz w:val="25"/>
          <w:szCs w:val="25"/>
        </w:rPr>
        <w:t>n</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4"/>
          <w:sz w:val="25"/>
          <w:szCs w:val="25"/>
        </w:rPr>
        <w:t xml:space="preserve"> </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7"/>
          <w:sz w:val="25"/>
          <w:szCs w:val="25"/>
        </w:rPr>
        <w:t xml:space="preserve"> </w:t>
      </w:r>
      <w:r w:rsidRPr="003D4FEC">
        <w:rPr>
          <w:rFonts w:asciiTheme="minorHAnsi" w:eastAsia="DejaVu Serif" w:hAnsiTheme="minorHAnsi" w:cs="DejaVu Serif"/>
          <w:spacing w:val="12"/>
          <w:sz w:val="25"/>
          <w:szCs w:val="25"/>
        </w:rPr>
        <w:t>u</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z w:val="25"/>
          <w:szCs w:val="25"/>
        </w:rPr>
        <w:t>r</w:t>
      </w:r>
      <w:r>
        <w:rPr>
          <w:rFonts w:asciiTheme="minorHAnsi" w:eastAsia="DejaVu Serif" w:hAnsiTheme="minorHAnsi" w:cs="DejaVu Serif"/>
          <w:sz w:val="25"/>
          <w:szCs w:val="25"/>
        </w:rPr>
        <w:t xml:space="preserve"> </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13"/>
          <w:sz w:val="25"/>
          <w:szCs w:val="25"/>
        </w:rPr>
        <w:t>d</w:t>
      </w:r>
      <w:r w:rsidRPr="003D4FEC">
        <w:rPr>
          <w:rFonts w:asciiTheme="minorHAnsi" w:eastAsia="DejaVu Serif" w:hAnsiTheme="minorHAnsi" w:cs="DejaVu Serif"/>
          <w:spacing w:val="2"/>
          <w:sz w:val="25"/>
          <w:szCs w:val="25"/>
        </w:rPr>
        <w:t xml:space="preserve"> </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1"/>
          <w:sz w:val="25"/>
          <w:szCs w:val="25"/>
        </w:rPr>
        <w:t>x</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10"/>
          <w:sz w:val="25"/>
          <w:szCs w:val="25"/>
        </w:rPr>
        <w:t>t</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1"/>
          <w:sz w:val="25"/>
          <w:szCs w:val="25"/>
        </w:rPr>
        <w:t>,</w:t>
      </w:r>
      <w:r w:rsidRPr="003D4FEC">
        <w:rPr>
          <w:rFonts w:asciiTheme="minorHAnsi" w:eastAsia="DejaVu Serif" w:hAnsiTheme="minorHAnsi" w:cs="DejaVu Serif"/>
          <w:spacing w:val="9"/>
          <w:sz w:val="25"/>
          <w:szCs w:val="25"/>
        </w:rPr>
        <w:t xml:space="preserve"> </w:t>
      </w:r>
      <w:r w:rsidRPr="003D4FEC">
        <w:rPr>
          <w:rFonts w:asciiTheme="minorHAnsi" w:eastAsia="DejaVu Serif" w:hAnsiTheme="minorHAnsi" w:cs="DejaVu Serif"/>
          <w:spacing w:val="7"/>
          <w:sz w:val="25"/>
          <w:szCs w:val="25"/>
        </w:rPr>
        <w:t>w</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2"/>
          <w:sz w:val="25"/>
          <w:szCs w:val="25"/>
        </w:rPr>
        <w:t>c</w:t>
      </w:r>
      <w:r w:rsidRPr="003D4FEC">
        <w:rPr>
          <w:rFonts w:asciiTheme="minorHAnsi" w:eastAsia="DejaVu Serif" w:hAnsiTheme="minorHAnsi" w:cs="DejaVu Serif"/>
          <w:spacing w:val="12"/>
          <w:sz w:val="25"/>
          <w:szCs w:val="25"/>
        </w:rPr>
        <w:t>h</w:t>
      </w:r>
      <w:r w:rsidRPr="003D4FEC">
        <w:rPr>
          <w:rFonts w:asciiTheme="minorHAnsi" w:eastAsia="DejaVu Serif" w:hAnsiTheme="minorHAnsi" w:cs="DejaVu Serif"/>
          <w:spacing w:val="7"/>
          <w:sz w:val="25"/>
          <w:szCs w:val="25"/>
        </w:rPr>
        <w:t xml:space="preserve"> </w:t>
      </w:r>
      <w:r w:rsidRPr="003D4FEC">
        <w:rPr>
          <w:rFonts w:asciiTheme="minorHAnsi" w:eastAsia="DejaVu Serif" w:hAnsiTheme="minorHAnsi" w:cs="DejaVu Serif"/>
          <w:spacing w:val="-1"/>
          <w:sz w:val="25"/>
          <w:szCs w:val="25"/>
        </w:rPr>
        <w:t>i</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2"/>
          <w:sz w:val="25"/>
          <w:szCs w:val="25"/>
        </w:rPr>
        <w:t xml:space="preserve"> </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
          <w:sz w:val="25"/>
          <w:szCs w:val="25"/>
        </w:rPr>
        <w:t xml:space="preserve"> </w:t>
      </w:r>
      <w:r w:rsidRPr="003D4FEC">
        <w:rPr>
          <w:rFonts w:asciiTheme="minorHAnsi" w:eastAsia="DejaVu Serif" w:hAnsiTheme="minorHAnsi" w:cs="DejaVu Serif"/>
          <w:spacing w:val="14"/>
          <w:sz w:val="25"/>
          <w:szCs w:val="25"/>
        </w:rPr>
        <w:t>s</w:t>
      </w:r>
      <w:r w:rsidRPr="003D4FEC">
        <w:rPr>
          <w:rFonts w:asciiTheme="minorHAnsi" w:eastAsia="DejaVu Serif" w:hAnsiTheme="minorHAnsi" w:cs="DejaVu Serif"/>
          <w:spacing w:val="-1"/>
          <w:sz w:val="25"/>
          <w:szCs w:val="25"/>
        </w:rPr>
        <w:t>im</w:t>
      </w:r>
      <w:r w:rsidRPr="003D4FEC">
        <w:rPr>
          <w:rFonts w:asciiTheme="minorHAnsi" w:eastAsia="DejaVu Serif" w:hAnsiTheme="minorHAnsi" w:cs="DejaVu Serif"/>
          <w:spacing w:val="13"/>
          <w:sz w:val="25"/>
          <w:szCs w:val="25"/>
        </w:rPr>
        <w:t>p</w:t>
      </w:r>
      <w:r w:rsidRPr="003D4FEC">
        <w:rPr>
          <w:rFonts w:asciiTheme="minorHAnsi" w:eastAsia="DejaVu Serif" w:hAnsiTheme="minorHAnsi" w:cs="DejaVu Serif"/>
          <w:spacing w:val="-1"/>
          <w:sz w:val="25"/>
          <w:szCs w:val="25"/>
        </w:rPr>
        <w:t>l</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8"/>
          <w:sz w:val="25"/>
          <w:szCs w:val="25"/>
        </w:rPr>
        <w:t xml:space="preserve"> </w:t>
      </w:r>
      <w:r w:rsidRPr="003D4FEC">
        <w:rPr>
          <w:rFonts w:asciiTheme="minorHAnsi" w:eastAsia="DejaVu Serif" w:hAnsiTheme="minorHAnsi" w:cs="DejaVu Serif"/>
          <w:spacing w:val="12"/>
          <w:sz w:val="25"/>
          <w:szCs w:val="25"/>
        </w:rPr>
        <w:t>u</w:t>
      </w:r>
      <w:r w:rsidRPr="003D4FEC">
        <w:rPr>
          <w:rFonts w:asciiTheme="minorHAnsi" w:eastAsia="DejaVu Serif" w:hAnsiTheme="minorHAnsi" w:cs="DejaVu Serif"/>
          <w:spacing w:val="13"/>
          <w:sz w:val="25"/>
          <w:szCs w:val="25"/>
        </w:rPr>
        <w:t>pp</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6"/>
          <w:sz w:val="25"/>
          <w:szCs w:val="25"/>
        </w:rPr>
        <w:t>-</w:t>
      </w:r>
      <w:r w:rsidRPr="003D4FEC">
        <w:rPr>
          <w:rFonts w:asciiTheme="minorHAnsi" w:eastAsia="DejaVu Serif" w:hAnsiTheme="minorHAnsi" w:cs="DejaVu Serif"/>
          <w:spacing w:val="-1"/>
          <w:sz w:val="25"/>
          <w:szCs w:val="25"/>
        </w:rPr>
        <w:t>l</w:t>
      </w:r>
      <w:r w:rsidRPr="003D4FEC">
        <w:rPr>
          <w:rFonts w:asciiTheme="minorHAnsi" w:eastAsia="DejaVu Serif" w:hAnsiTheme="minorHAnsi" w:cs="DejaVu Serif"/>
          <w:spacing w:val="9"/>
          <w:sz w:val="25"/>
          <w:szCs w:val="25"/>
        </w:rPr>
        <w:t>a</w:t>
      </w:r>
      <w:r w:rsidRPr="003D4FEC">
        <w:rPr>
          <w:rFonts w:asciiTheme="minorHAnsi" w:eastAsia="DejaVu Serif" w:hAnsiTheme="minorHAnsi" w:cs="DejaVu Serif"/>
          <w:spacing w:val="1"/>
          <w:sz w:val="25"/>
          <w:szCs w:val="25"/>
        </w:rPr>
        <w:t>y</w:t>
      </w:r>
      <w:r w:rsidRPr="003D4FEC">
        <w:rPr>
          <w:rFonts w:asciiTheme="minorHAnsi" w:eastAsia="DejaVu Serif" w:hAnsiTheme="minorHAnsi" w:cs="DejaVu Serif"/>
          <w:spacing w:val="10"/>
          <w:sz w:val="25"/>
          <w:szCs w:val="25"/>
        </w:rPr>
        <w:t>e</w:t>
      </w:r>
      <w:r w:rsidRPr="003D4FEC">
        <w:rPr>
          <w:rFonts w:asciiTheme="minorHAnsi" w:eastAsia="DejaVu Serif" w:hAnsiTheme="minorHAnsi" w:cs="DejaVu Serif"/>
          <w:spacing w:val="7"/>
          <w:sz w:val="25"/>
          <w:szCs w:val="25"/>
        </w:rPr>
        <w:t>r</w:t>
      </w:r>
      <w:r w:rsidRPr="003D4FEC">
        <w:rPr>
          <w:rFonts w:asciiTheme="minorHAnsi" w:eastAsia="DejaVu Serif" w:hAnsiTheme="minorHAnsi" w:cs="DejaVu Serif"/>
          <w:spacing w:val="14"/>
          <w:sz w:val="25"/>
          <w:szCs w:val="25"/>
        </w:rPr>
        <w:t xml:space="preserve"> </w:t>
      </w:r>
      <w:r w:rsidRPr="003D4FEC">
        <w:rPr>
          <w:rFonts w:asciiTheme="minorHAnsi" w:eastAsia="DejaVu Serif" w:hAnsiTheme="minorHAnsi" w:cs="DejaVu Serif"/>
          <w:spacing w:val="13"/>
          <w:sz w:val="25"/>
          <w:szCs w:val="25"/>
        </w:rPr>
        <w:t>q</w:t>
      </w:r>
      <w:r w:rsidRPr="003D4FEC">
        <w:rPr>
          <w:rFonts w:asciiTheme="minorHAnsi" w:eastAsia="DejaVu Serif" w:hAnsiTheme="minorHAnsi" w:cs="DejaVu Serif"/>
          <w:spacing w:val="12"/>
          <w:sz w:val="25"/>
          <w:szCs w:val="25"/>
        </w:rPr>
        <w:t>u</w:t>
      </w:r>
      <w:r w:rsidRPr="003D4FEC">
        <w:rPr>
          <w:rFonts w:asciiTheme="minorHAnsi" w:eastAsia="DejaVu Serif" w:hAnsiTheme="minorHAnsi" w:cs="DejaVu Serif"/>
          <w:spacing w:val="10"/>
          <w:sz w:val="25"/>
          <w:szCs w:val="25"/>
        </w:rPr>
        <w:t>e</w:t>
      </w:r>
      <w:r>
        <w:rPr>
          <w:rFonts w:asciiTheme="minorHAnsi" w:eastAsia="DejaVu Serif" w:hAnsiTheme="minorHAnsi" w:cs="DejaVu Serif"/>
          <w:spacing w:val="10"/>
          <w:sz w:val="25"/>
          <w:szCs w:val="25"/>
        </w:rPr>
        <w:t>ry.</w:t>
      </w:r>
    </w:p>
    <w:p w14:paraId="013F489F" w14:textId="77777777" w:rsidR="00263470" w:rsidRPr="006565C8" w:rsidRDefault="008366C5" w:rsidP="006565C8">
      <w:pPr>
        <w:pStyle w:val="ListParagraph"/>
        <w:numPr>
          <w:ilvl w:val="1"/>
          <w:numId w:val="8"/>
        </w:numPr>
        <w:rPr>
          <w:rFonts w:asciiTheme="minorHAnsi" w:eastAsia="DejaVu Serif" w:hAnsiTheme="minorHAnsi"/>
          <w:sz w:val="23"/>
          <w:szCs w:val="23"/>
        </w:rPr>
      </w:pPr>
      <w:r>
        <w:pict w14:anchorId="055480EC">
          <v:group id="_x0000_s2012" style="position:absolute;left:0;text-align:left;margin-left:84.85pt;margin-top:6.75pt;width:4pt;height:4pt;z-index:-251513344;mso-position-horizontal-relative:page" coordorigin="1697,136" coordsize="80,80">
            <v:shape id="_x0000_s2013" style="position:absolute;left:1697;top:136;width:80;height:80" coordorigin="1697,136" coordsize="80,80" path="m1777,176l1771,197,1755,212,1737,216,1716,210,1702,194,1697,176,1703,155,1719,140,1737,136,1759,142,1773,158,1777,176xe" filled="f" strokeweight="10171emu">
              <v:path arrowok="t"/>
            </v:shape>
            <w10:wrap anchorx="page"/>
          </v:group>
        </w:pict>
      </w:r>
      <w:r w:rsidR="00263470" w:rsidRPr="006565C8">
        <w:rPr>
          <w:rFonts w:asciiTheme="minorHAnsi" w:eastAsia="DejaVu Serif" w:hAnsiTheme="minorHAnsi"/>
          <w:sz w:val="23"/>
          <w:szCs w:val="23"/>
        </w:rPr>
        <w:t>F</w:t>
      </w:r>
      <w:r w:rsidR="00263470" w:rsidRPr="006565C8">
        <w:rPr>
          <w:rFonts w:asciiTheme="minorHAnsi" w:eastAsia="DejaVu Serif" w:hAnsiTheme="minorHAnsi"/>
          <w:spacing w:val="7"/>
          <w:sz w:val="23"/>
          <w:szCs w:val="23"/>
        </w:rPr>
        <w:t>or</w:t>
      </w:r>
      <w:r w:rsidR="00263470" w:rsidRPr="006565C8">
        <w:rPr>
          <w:rFonts w:asciiTheme="minorHAnsi" w:eastAsia="DejaVu Serif" w:hAnsiTheme="minorHAnsi"/>
          <w:spacing w:val="4"/>
          <w:sz w:val="23"/>
          <w:szCs w:val="23"/>
        </w:rPr>
        <w:t xml:space="preserve"> </w:t>
      </w:r>
      <w:r w:rsidR="00263470" w:rsidRPr="006565C8">
        <w:rPr>
          <w:rFonts w:asciiTheme="minorHAnsi" w:eastAsia="DejaVu Serif" w:hAnsiTheme="minorHAnsi"/>
          <w:spacing w:val="-2"/>
          <w:sz w:val="23"/>
          <w:szCs w:val="23"/>
        </w:rPr>
        <w:t>2</w:t>
      </w:r>
      <w:r w:rsidR="00263470" w:rsidRPr="006565C8">
        <w:rPr>
          <w:rFonts w:asciiTheme="minorHAnsi" w:eastAsia="DejaVu Serif" w:hAnsiTheme="minorHAnsi"/>
          <w:spacing w:val="-3"/>
          <w:sz w:val="23"/>
          <w:szCs w:val="23"/>
        </w:rPr>
        <w:t>)</w:t>
      </w:r>
      <w:r w:rsidR="00263470" w:rsidRPr="006565C8">
        <w:rPr>
          <w:rFonts w:asciiTheme="minorHAnsi" w:eastAsia="DejaVu Serif" w:hAnsiTheme="minorHAnsi"/>
          <w:spacing w:val="2"/>
          <w:sz w:val="23"/>
          <w:szCs w:val="23"/>
        </w:rPr>
        <w:t xml:space="preserve"> </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2"/>
          <w:sz w:val="23"/>
          <w:szCs w:val="23"/>
        </w:rPr>
        <w:t>n</w:t>
      </w:r>
      <w:r w:rsidR="00263470" w:rsidRPr="006565C8">
        <w:rPr>
          <w:rFonts w:asciiTheme="minorHAnsi" w:eastAsia="DejaVu Serif" w:hAnsiTheme="minorHAnsi"/>
          <w:spacing w:val="3"/>
          <w:sz w:val="23"/>
          <w:szCs w:val="23"/>
        </w:rPr>
        <w:t xml:space="preserve"> </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
          <w:sz w:val="23"/>
          <w:szCs w:val="23"/>
        </w:rPr>
        <w:t>m</w:t>
      </w:r>
      <w:r w:rsidR="00263470" w:rsidRPr="006565C8">
        <w:rPr>
          <w:rFonts w:asciiTheme="minorHAnsi" w:eastAsia="DejaVu Serif" w:hAnsiTheme="minorHAnsi"/>
          <w:spacing w:val="13"/>
          <w:sz w:val="23"/>
          <w:szCs w:val="23"/>
        </w:rPr>
        <w:t>b</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3"/>
          <w:sz w:val="23"/>
          <w:szCs w:val="23"/>
        </w:rPr>
        <w:t>dd</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3"/>
          <w:sz w:val="23"/>
          <w:szCs w:val="23"/>
        </w:rPr>
        <w:t xml:space="preserve">d </w:t>
      </w:r>
      <w:r w:rsidR="00263470" w:rsidRPr="006565C8">
        <w:rPr>
          <w:rFonts w:asciiTheme="minorHAnsi" w:eastAsia="DejaVu Serif" w:hAnsiTheme="minorHAnsi"/>
          <w:spacing w:val="-1"/>
          <w:sz w:val="23"/>
          <w:szCs w:val="23"/>
        </w:rPr>
        <w:t>m</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pacing w:val="13"/>
          <w:sz w:val="23"/>
          <w:szCs w:val="23"/>
        </w:rPr>
        <w:t>d</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
          <w:sz w:val="23"/>
          <w:szCs w:val="23"/>
        </w:rPr>
        <w:t>l</w:t>
      </w:r>
      <w:r w:rsidR="00263470" w:rsidRPr="006565C8">
        <w:rPr>
          <w:rFonts w:asciiTheme="minorHAnsi" w:eastAsia="DejaVu Serif" w:hAnsiTheme="minorHAnsi"/>
          <w:spacing w:val="8"/>
          <w:sz w:val="23"/>
          <w:szCs w:val="23"/>
        </w:rPr>
        <w:t xml:space="preserve"> </w:t>
      </w:r>
      <w:r w:rsidR="00263470" w:rsidRPr="006565C8">
        <w:rPr>
          <w:rFonts w:asciiTheme="minorHAnsi" w:eastAsia="DejaVu Serif" w:hAnsiTheme="minorHAnsi"/>
          <w:spacing w:val="7"/>
          <w:sz w:val="23"/>
          <w:szCs w:val="23"/>
        </w:rPr>
        <w:t>wo</w:t>
      </w:r>
      <w:r w:rsidR="00263470" w:rsidRPr="006565C8">
        <w:rPr>
          <w:rFonts w:asciiTheme="minorHAnsi" w:eastAsia="DejaVu Serif" w:hAnsiTheme="minorHAnsi"/>
          <w:spacing w:val="12"/>
          <w:sz w:val="23"/>
          <w:szCs w:val="23"/>
        </w:rPr>
        <w:t>u</w:t>
      </w:r>
      <w:r w:rsidR="00263470" w:rsidRPr="006565C8">
        <w:rPr>
          <w:rFonts w:asciiTheme="minorHAnsi" w:eastAsia="DejaVu Serif" w:hAnsiTheme="minorHAnsi"/>
          <w:spacing w:val="-1"/>
          <w:sz w:val="23"/>
          <w:szCs w:val="23"/>
        </w:rPr>
        <w:t>l</w:t>
      </w:r>
      <w:r w:rsidR="00263470" w:rsidRPr="006565C8">
        <w:rPr>
          <w:rFonts w:asciiTheme="minorHAnsi" w:eastAsia="DejaVu Serif" w:hAnsiTheme="minorHAnsi"/>
          <w:spacing w:val="13"/>
          <w:sz w:val="23"/>
          <w:szCs w:val="23"/>
        </w:rPr>
        <w:t>d</w:t>
      </w:r>
      <w:r w:rsidR="00263470" w:rsidRPr="006565C8">
        <w:rPr>
          <w:rFonts w:asciiTheme="minorHAnsi" w:eastAsia="DejaVu Serif" w:hAnsiTheme="minorHAnsi"/>
          <w:spacing w:val="7"/>
          <w:sz w:val="23"/>
          <w:szCs w:val="23"/>
        </w:rPr>
        <w:t xml:space="preserve"> </w:t>
      </w:r>
      <w:r w:rsidR="00263470" w:rsidRPr="006565C8">
        <w:rPr>
          <w:rFonts w:asciiTheme="minorHAnsi" w:eastAsia="DejaVu Serif" w:hAnsiTheme="minorHAnsi"/>
          <w:spacing w:val="13"/>
          <w:sz w:val="23"/>
          <w:szCs w:val="23"/>
        </w:rPr>
        <w:t>b</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3"/>
          <w:sz w:val="23"/>
          <w:szCs w:val="23"/>
        </w:rPr>
        <w:t xml:space="preserve"> </w:t>
      </w:r>
      <w:r w:rsidR="00263470" w:rsidRPr="006565C8">
        <w:rPr>
          <w:rFonts w:asciiTheme="minorHAnsi" w:eastAsia="DejaVu Serif" w:hAnsiTheme="minorHAnsi"/>
          <w:spacing w:val="1"/>
          <w:sz w:val="23"/>
          <w:szCs w:val="23"/>
        </w:rPr>
        <w:t>v</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pacing w:val="1"/>
          <w:sz w:val="23"/>
          <w:szCs w:val="23"/>
        </w:rPr>
        <w:t>y</w:t>
      </w:r>
      <w:r w:rsidR="00263470" w:rsidRPr="006565C8">
        <w:rPr>
          <w:rFonts w:asciiTheme="minorHAnsi" w:eastAsia="DejaVu Serif" w:hAnsiTheme="minorHAnsi"/>
          <w:spacing w:val="5"/>
          <w:sz w:val="23"/>
          <w:szCs w:val="23"/>
        </w:rPr>
        <w:t xml:space="preserve"> </w:t>
      </w:r>
      <w:proofErr w:type="gramStart"/>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pacing w:val="-1"/>
          <w:sz w:val="23"/>
          <w:szCs w:val="23"/>
        </w:rPr>
        <w:t>im</w:t>
      </w:r>
      <w:r w:rsidR="00263470" w:rsidRPr="006565C8">
        <w:rPr>
          <w:rFonts w:asciiTheme="minorHAnsi" w:eastAsia="DejaVu Serif" w:hAnsiTheme="minorHAnsi"/>
          <w:spacing w:val="13"/>
          <w:sz w:val="23"/>
          <w:szCs w:val="23"/>
        </w:rPr>
        <w:t>p</w:t>
      </w:r>
      <w:r w:rsidR="00263470" w:rsidRPr="006565C8">
        <w:rPr>
          <w:rFonts w:asciiTheme="minorHAnsi" w:eastAsia="DejaVu Serif" w:hAnsiTheme="minorHAnsi"/>
          <w:spacing w:val="-1"/>
          <w:sz w:val="23"/>
          <w:szCs w:val="23"/>
        </w:rPr>
        <w:t>l</w:t>
      </w:r>
      <w:r w:rsidR="00263470" w:rsidRPr="006565C8">
        <w:rPr>
          <w:rFonts w:asciiTheme="minorHAnsi" w:eastAsia="DejaVu Serif" w:hAnsiTheme="minorHAnsi"/>
          <w:sz w:val="23"/>
          <w:szCs w:val="23"/>
        </w:rPr>
        <w:t>e</w:t>
      </w:r>
      <w:proofErr w:type="gramEnd"/>
      <w:r w:rsidR="00263470" w:rsidRPr="006565C8">
        <w:rPr>
          <w:rFonts w:asciiTheme="minorHAnsi" w:eastAsia="DejaVu Serif" w:hAnsiTheme="minorHAnsi"/>
          <w:spacing w:val="8"/>
          <w:sz w:val="23"/>
          <w:szCs w:val="23"/>
        </w:rPr>
        <w:t xml:space="preserve"> </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pacing w:val="3"/>
          <w:sz w:val="23"/>
          <w:szCs w:val="23"/>
        </w:rPr>
        <w:t xml:space="preserve"> </w:t>
      </w:r>
      <w:r w:rsidR="00263470" w:rsidRPr="006565C8">
        <w:rPr>
          <w:rFonts w:asciiTheme="minorHAnsi" w:eastAsia="DejaVu Serif" w:hAnsiTheme="minorHAnsi"/>
          <w:spacing w:val="7"/>
          <w:sz w:val="23"/>
          <w:szCs w:val="23"/>
        </w:rPr>
        <w:t>w</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3"/>
          <w:sz w:val="23"/>
          <w:szCs w:val="23"/>
        </w:rPr>
        <w:t xml:space="preserve"> </w:t>
      </w:r>
      <w:r w:rsidR="00263470" w:rsidRPr="006565C8">
        <w:rPr>
          <w:rFonts w:asciiTheme="minorHAnsi" w:eastAsia="DejaVu Serif" w:hAnsiTheme="minorHAnsi"/>
          <w:spacing w:val="-15"/>
          <w:sz w:val="23"/>
          <w:szCs w:val="23"/>
        </w:rPr>
        <w:t>j</w:t>
      </w:r>
      <w:r w:rsidR="00263470" w:rsidRPr="006565C8">
        <w:rPr>
          <w:rFonts w:asciiTheme="minorHAnsi" w:eastAsia="DejaVu Serif" w:hAnsiTheme="minorHAnsi"/>
          <w:spacing w:val="12"/>
          <w:sz w:val="23"/>
          <w:szCs w:val="23"/>
        </w:rPr>
        <w:t>u</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5"/>
          <w:sz w:val="23"/>
          <w:szCs w:val="23"/>
        </w:rPr>
        <w:t xml:space="preserve"> </w:t>
      </w:r>
      <w:r w:rsidR="00263470" w:rsidRPr="006565C8">
        <w:rPr>
          <w:rFonts w:asciiTheme="minorHAnsi" w:eastAsia="DejaVu Serif" w:hAnsiTheme="minorHAnsi"/>
          <w:spacing w:val="12"/>
          <w:sz w:val="23"/>
          <w:szCs w:val="23"/>
        </w:rPr>
        <w:t>h</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
          <w:sz w:val="23"/>
          <w:szCs w:val="23"/>
        </w:rPr>
        <w:t>v</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6"/>
          <w:sz w:val="23"/>
          <w:szCs w:val="23"/>
        </w:rPr>
        <w:t xml:space="preserve"> </w:t>
      </w:r>
      <w:r w:rsidR="00263470" w:rsidRPr="006565C8">
        <w:rPr>
          <w:rFonts w:asciiTheme="minorHAnsi" w:eastAsia="DejaVu Serif" w:hAnsiTheme="minorHAnsi"/>
          <w:w w:val="102"/>
          <w:sz w:val="23"/>
          <w:szCs w:val="23"/>
        </w:rPr>
        <w:t>t</w:t>
      </w:r>
      <w:r w:rsidR="00263470" w:rsidRPr="006565C8">
        <w:rPr>
          <w:rFonts w:asciiTheme="minorHAnsi" w:eastAsia="DejaVu Serif" w:hAnsiTheme="minorHAnsi"/>
          <w:w w:val="101"/>
          <w:sz w:val="23"/>
          <w:szCs w:val="23"/>
        </w:rPr>
        <w:t xml:space="preserve">o </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z w:val="23"/>
          <w:szCs w:val="23"/>
        </w:rPr>
        <w:t>et</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
          <w:sz w:val="23"/>
          <w:szCs w:val="23"/>
        </w:rPr>
        <w:t>v</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1"/>
          <w:sz w:val="23"/>
          <w:szCs w:val="23"/>
        </w:rPr>
        <w:t xml:space="preserve"> </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2"/>
          <w:sz w:val="23"/>
          <w:szCs w:val="23"/>
        </w:rPr>
        <w:t>h</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5"/>
          <w:sz w:val="23"/>
          <w:szCs w:val="23"/>
        </w:rPr>
        <w:t xml:space="preserve"> </w:t>
      </w:r>
      <w:r w:rsidR="00263470" w:rsidRPr="006565C8">
        <w:rPr>
          <w:rFonts w:asciiTheme="minorHAnsi" w:eastAsia="DejaVu Serif" w:hAnsiTheme="minorHAnsi"/>
          <w:spacing w:val="-1"/>
          <w:sz w:val="23"/>
          <w:szCs w:val="23"/>
        </w:rPr>
        <w:t>li</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5"/>
          <w:sz w:val="23"/>
          <w:szCs w:val="23"/>
        </w:rPr>
        <w:t xml:space="preserve"> </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pacing w:val="2"/>
          <w:sz w:val="23"/>
          <w:szCs w:val="23"/>
        </w:rPr>
        <w:t>f c</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pacing w:val="12"/>
          <w:sz w:val="23"/>
          <w:szCs w:val="23"/>
        </w:rPr>
        <w:t>n</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13"/>
          <w:sz w:val="23"/>
          <w:szCs w:val="23"/>
        </w:rPr>
        <w:t>b</w:t>
      </w:r>
      <w:r w:rsidR="00263470" w:rsidRPr="006565C8">
        <w:rPr>
          <w:rFonts w:asciiTheme="minorHAnsi" w:eastAsia="DejaVu Serif" w:hAnsiTheme="minorHAnsi"/>
          <w:spacing w:val="12"/>
          <w:sz w:val="23"/>
          <w:szCs w:val="23"/>
        </w:rPr>
        <w:t>u</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7"/>
          <w:sz w:val="23"/>
          <w:szCs w:val="23"/>
        </w:rPr>
        <w:t>or</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pacing w:val="18"/>
          <w:sz w:val="23"/>
          <w:szCs w:val="23"/>
        </w:rPr>
        <w:t xml:space="preserve"> </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2"/>
          <w:sz w:val="23"/>
          <w:szCs w:val="23"/>
        </w:rPr>
        <w:t>n</w:t>
      </w:r>
      <w:r w:rsidR="00263470" w:rsidRPr="006565C8">
        <w:rPr>
          <w:rFonts w:asciiTheme="minorHAnsi" w:eastAsia="DejaVu Serif" w:hAnsiTheme="minorHAnsi"/>
          <w:spacing w:val="13"/>
          <w:sz w:val="23"/>
          <w:szCs w:val="23"/>
        </w:rPr>
        <w:t>d</w:t>
      </w:r>
      <w:r w:rsidR="00263470" w:rsidRPr="006565C8">
        <w:rPr>
          <w:rFonts w:asciiTheme="minorHAnsi" w:eastAsia="DejaVu Serif" w:hAnsiTheme="minorHAnsi"/>
          <w:spacing w:val="4"/>
          <w:sz w:val="23"/>
          <w:szCs w:val="23"/>
        </w:rPr>
        <w:t xml:space="preserve"> </w:t>
      </w:r>
      <w:r w:rsidR="00263470" w:rsidRPr="006565C8">
        <w:rPr>
          <w:rFonts w:asciiTheme="minorHAnsi" w:eastAsia="DejaVu Serif" w:hAnsiTheme="minorHAnsi"/>
          <w:spacing w:val="13"/>
          <w:sz w:val="23"/>
          <w:szCs w:val="23"/>
        </w:rPr>
        <w:t>d</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pacing w:val="13"/>
          <w:sz w:val="23"/>
          <w:szCs w:val="23"/>
        </w:rPr>
        <w:t>p</w:t>
      </w:r>
      <w:r w:rsidR="00263470" w:rsidRPr="006565C8">
        <w:rPr>
          <w:rFonts w:asciiTheme="minorHAnsi" w:eastAsia="DejaVu Serif" w:hAnsiTheme="minorHAnsi"/>
          <w:spacing w:val="-1"/>
          <w:sz w:val="23"/>
          <w:szCs w:val="23"/>
        </w:rPr>
        <w:t>l</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
          <w:sz w:val="23"/>
          <w:szCs w:val="23"/>
        </w:rPr>
        <w:t>y</w:t>
      </w:r>
      <w:r w:rsidR="00263470" w:rsidRPr="006565C8">
        <w:rPr>
          <w:rFonts w:asciiTheme="minorHAnsi" w:eastAsia="DejaVu Serif" w:hAnsiTheme="minorHAnsi"/>
          <w:spacing w:val="9"/>
          <w:sz w:val="23"/>
          <w:szCs w:val="23"/>
        </w:rPr>
        <w:t xml:space="preserve"> </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5"/>
          <w:sz w:val="23"/>
          <w:szCs w:val="23"/>
        </w:rPr>
        <w:t>.</w:t>
      </w:r>
      <w:r w:rsidR="00263470" w:rsidRPr="006565C8">
        <w:rPr>
          <w:rFonts w:asciiTheme="minorHAnsi" w:eastAsia="DejaVu Serif" w:hAnsiTheme="minorHAnsi"/>
          <w:spacing w:val="3"/>
          <w:sz w:val="23"/>
          <w:szCs w:val="23"/>
        </w:rPr>
        <w:t xml:space="preserve"> </w:t>
      </w:r>
      <w:r w:rsidR="00263470" w:rsidRPr="006565C8">
        <w:rPr>
          <w:rFonts w:asciiTheme="minorHAnsi" w:eastAsia="DejaVu Serif" w:hAnsiTheme="minorHAnsi"/>
          <w:spacing w:val="-13"/>
          <w:sz w:val="23"/>
          <w:szCs w:val="23"/>
        </w:rPr>
        <w:t>H</w:t>
      </w:r>
      <w:r w:rsidR="00263470" w:rsidRPr="006565C8">
        <w:rPr>
          <w:rFonts w:asciiTheme="minorHAnsi" w:eastAsia="DejaVu Serif" w:hAnsiTheme="minorHAnsi"/>
          <w:spacing w:val="7"/>
          <w:sz w:val="23"/>
          <w:szCs w:val="23"/>
        </w:rPr>
        <w:t>ow</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
          <w:sz w:val="23"/>
          <w:szCs w:val="23"/>
        </w:rPr>
        <w:t>v</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pacing w:val="-1"/>
          <w:sz w:val="23"/>
          <w:szCs w:val="23"/>
        </w:rPr>
        <w:t>,</w:t>
      </w:r>
      <w:r w:rsidR="00263470" w:rsidRPr="006565C8">
        <w:rPr>
          <w:rFonts w:asciiTheme="minorHAnsi" w:eastAsia="DejaVu Serif" w:hAnsiTheme="minorHAnsi"/>
          <w:spacing w:val="12"/>
          <w:sz w:val="23"/>
          <w:szCs w:val="23"/>
        </w:rPr>
        <w:t xml:space="preserve"> </w:t>
      </w:r>
      <w:r w:rsidR="00263470" w:rsidRPr="006565C8">
        <w:rPr>
          <w:rFonts w:asciiTheme="minorHAnsi" w:eastAsia="DejaVu Serif" w:hAnsiTheme="minorHAnsi"/>
          <w:w w:val="102"/>
          <w:sz w:val="23"/>
          <w:szCs w:val="23"/>
        </w:rPr>
        <w:t>t</w:t>
      </w:r>
      <w:r w:rsidR="00263470" w:rsidRPr="006565C8">
        <w:rPr>
          <w:rFonts w:asciiTheme="minorHAnsi" w:eastAsia="DejaVu Serif" w:hAnsiTheme="minorHAnsi"/>
          <w:spacing w:val="12"/>
          <w:w w:val="101"/>
          <w:sz w:val="23"/>
          <w:szCs w:val="23"/>
        </w:rPr>
        <w:t>h</w:t>
      </w:r>
      <w:r w:rsidR="00263470" w:rsidRPr="006565C8">
        <w:rPr>
          <w:rFonts w:asciiTheme="minorHAnsi" w:eastAsia="DejaVu Serif" w:hAnsiTheme="minorHAnsi"/>
          <w:w w:val="101"/>
          <w:sz w:val="23"/>
          <w:szCs w:val="23"/>
        </w:rPr>
        <w:t xml:space="preserve">e </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
          <w:sz w:val="23"/>
          <w:szCs w:val="23"/>
        </w:rPr>
        <w:t>l</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pacing w:val="12"/>
          <w:sz w:val="23"/>
          <w:szCs w:val="23"/>
        </w:rPr>
        <w:t>n</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
          <w:sz w:val="23"/>
          <w:szCs w:val="23"/>
        </w:rPr>
        <w:t>l</w:t>
      </w:r>
      <w:r w:rsidR="00263470" w:rsidRPr="006565C8">
        <w:rPr>
          <w:rFonts w:asciiTheme="minorHAnsi" w:eastAsia="DejaVu Serif" w:hAnsiTheme="minorHAnsi"/>
          <w:spacing w:val="13"/>
          <w:sz w:val="23"/>
          <w:szCs w:val="23"/>
        </w:rPr>
        <w:t xml:space="preserve"> </w:t>
      </w:r>
      <w:r w:rsidR="00263470" w:rsidRPr="006565C8">
        <w:rPr>
          <w:rFonts w:asciiTheme="minorHAnsi" w:eastAsia="DejaVu Serif" w:hAnsiTheme="minorHAnsi"/>
          <w:spacing w:val="-1"/>
          <w:sz w:val="23"/>
          <w:szCs w:val="23"/>
        </w:rPr>
        <w:t>m</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pacing w:val="13"/>
          <w:sz w:val="23"/>
          <w:szCs w:val="23"/>
        </w:rPr>
        <w:t>d</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
          <w:sz w:val="23"/>
          <w:szCs w:val="23"/>
        </w:rPr>
        <w:t>l</w:t>
      </w:r>
      <w:r w:rsidR="00263470" w:rsidRPr="006565C8">
        <w:rPr>
          <w:rFonts w:asciiTheme="minorHAnsi" w:eastAsia="DejaVu Serif" w:hAnsiTheme="minorHAnsi"/>
          <w:spacing w:val="8"/>
          <w:sz w:val="23"/>
          <w:szCs w:val="23"/>
        </w:rPr>
        <w:t xml:space="preserve"> </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pacing w:val="2"/>
          <w:sz w:val="23"/>
          <w:szCs w:val="23"/>
        </w:rPr>
        <w:t xml:space="preserve"> </w:t>
      </w:r>
      <w:r w:rsidR="00263470" w:rsidRPr="006565C8">
        <w:rPr>
          <w:rFonts w:asciiTheme="minorHAnsi" w:eastAsia="DejaVu Serif" w:hAnsiTheme="minorHAnsi"/>
          <w:spacing w:val="12"/>
          <w:sz w:val="23"/>
          <w:szCs w:val="23"/>
        </w:rPr>
        <w:t>n</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5"/>
          <w:sz w:val="23"/>
          <w:szCs w:val="23"/>
        </w:rPr>
        <w:t xml:space="preserve"> </w:t>
      </w:r>
      <w:r w:rsidR="00263470" w:rsidRPr="006565C8">
        <w:rPr>
          <w:rFonts w:asciiTheme="minorHAnsi" w:eastAsia="DejaVu Serif" w:hAnsiTheme="minorHAnsi"/>
          <w:spacing w:val="2"/>
          <w:sz w:val="23"/>
          <w:szCs w:val="23"/>
        </w:rPr>
        <w:t>c</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pacing w:val="-1"/>
          <w:sz w:val="23"/>
          <w:szCs w:val="23"/>
        </w:rPr>
        <w:t>m</w:t>
      </w:r>
      <w:r w:rsidR="00263470" w:rsidRPr="006565C8">
        <w:rPr>
          <w:rFonts w:asciiTheme="minorHAnsi" w:eastAsia="DejaVu Serif" w:hAnsiTheme="minorHAnsi"/>
          <w:spacing w:val="13"/>
          <w:sz w:val="23"/>
          <w:szCs w:val="23"/>
        </w:rPr>
        <w:t>p</w:t>
      </w:r>
      <w:r w:rsidR="00263470" w:rsidRPr="006565C8">
        <w:rPr>
          <w:rFonts w:asciiTheme="minorHAnsi" w:eastAsia="DejaVu Serif" w:hAnsiTheme="minorHAnsi"/>
          <w:spacing w:val="-1"/>
          <w:sz w:val="23"/>
          <w:szCs w:val="23"/>
        </w:rPr>
        <w:t>li</w:t>
      </w:r>
      <w:r w:rsidR="00263470" w:rsidRPr="006565C8">
        <w:rPr>
          <w:rFonts w:asciiTheme="minorHAnsi" w:eastAsia="DejaVu Serif" w:hAnsiTheme="minorHAnsi"/>
          <w:spacing w:val="2"/>
          <w:sz w:val="23"/>
          <w:szCs w:val="23"/>
        </w:rPr>
        <w:t>c</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z w:val="23"/>
          <w:szCs w:val="23"/>
        </w:rPr>
        <w:t>te</w:t>
      </w:r>
      <w:r w:rsidR="00263470" w:rsidRPr="006565C8">
        <w:rPr>
          <w:rFonts w:asciiTheme="minorHAnsi" w:eastAsia="DejaVu Serif" w:hAnsiTheme="minorHAnsi"/>
          <w:spacing w:val="13"/>
          <w:sz w:val="23"/>
          <w:szCs w:val="23"/>
        </w:rPr>
        <w:t>d</w:t>
      </w:r>
      <w:r w:rsidR="00263470" w:rsidRPr="006565C8">
        <w:rPr>
          <w:rFonts w:asciiTheme="minorHAnsi" w:eastAsia="DejaVu Serif" w:hAnsiTheme="minorHAnsi"/>
          <w:spacing w:val="16"/>
          <w:sz w:val="23"/>
          <w:szCs w:val="23"/>
        </w:rPr>
        <w:t xml:space="preserve"> </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2"/>
          <w:sz w:val="23"/>
          <w:szCs w:val="23"/>
        </w:rPr>
        <w:t>h</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pacing w:val="8"/>
          <w:sz w:val="23"/>
          <w:szCs w:val="23"/>
        </w:rPr>
        <w:t xml:space="preserve"> </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pacing w:val="3"/>
          <w:sz w:val="23"/>
          <w:szCs w:val="23"/>
        </w:rPr>
        <w:t xml:space="preserve"> </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2"/>
          <w:sz w:val="23"/>
          <w:szCs w:val="23"/>
        </w:rPr>
        <w:t>h</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5"/>
          <w:sz w:val="23"/>
          <w:szCs w:val="23"/>
        </w:rPr>
        <w:t xml:space="preserve"> </w:t>
      </w:r>
      <w:r w:rsidR="00263470" w:rsidRPr="006565C8">
        <w:rPr>
          <w:rFonts w:asciiTheme="minorHAnsi" w:eastAsia="DejaVu Serif" w:hAnsiTheme="minorHAnsi"/>
          <w:spacing w:val="7"/>
          <w:sz w:val="23"/>
          <w:szCs w:val="23"/>
        </w:rPr>
        <w:lastRenderedPageBreak/>
        <w:t>r</w:t>
      </w:r>
      <w:r w:rsidR="00263470" w:rsidRPr="006565C8">
        <w:rPr>
          <w:rFonts w:asciiTheme="minorHAnsi" w:eastAsia="DejaVu Serif" w:hAnsiTheme="minorHAnsi"/>
          <w:sz w:val="23"/>
          <w:szCs w:val="23"/>
        </w:rPr>
        <w:t>et</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
          <w:sz w:val="23"/>
          <w:szCs w:val="23"/>
        </w:rPr>
        <w:t>v</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
          <w:sz w:val="23"/>
          <w:szCs w:val="23"/>
        </w:rPr>
        <w:t>l</w:t>
      </w:r>
      <w:r w:rsidR="00263470" w:rsidRPr="006565C8">
        <w:rPr>
          <w:rFonts w:asciiTheme="minorHAnsi" w:eastAsia="DejaVu Serif" w:hAnsiTheme="minorHAnsi"/>
          <w:spacing w:val="12"/>
          <w:sz w:val="23"/>
          <w:szCs w:val="23"/>
        </w:rPr>
        <w:t xml:space="preserve"> </w:t>
      </w:r>
      <w:r w:rsidR="00263470" w:rsidRPr="006565C8">
        <w:rPr>
          <w:rFonts w:asciiTheme="minorHAnsi" w:eastAsia="DejaVu Serif" w:hAnsiTheme="minorHAnsi"/>
          <w:spacing w:val="-15"/>
          <w:sz w:val="23"/>
          <w:szCs w:val="23"/>
        </w:rPr>
        <w:t>j</w:t>
      </w:r>
      <w:r w:rsidR="00263470" w:rsidRPr="006565C8">
        <w:rPr>
          <w:rFonts w:asciiTheme="minorHAnsi" w:eastAsia="DejaVu Serif" w:hAnsiTheme="minorHAnsi"/>
          <w:spacing w:val="12"/>
          <w:sz w:val="23"/>
          <w:szCs w:val="23"/>
        </w:rPr>
        <w:t>u</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w w:val="102"/>
          <w:sz w:val="23"/>
          <w:szCs w:val="23"/>
        </w:rPr>
        <w:t xml:space="preserve">t </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3"/>
          <w:sz w:val="23"/>
          <w:szCs w:val="23"/>
        </w:rPr>
        <w:t>q</w:t>
      </w:r>
      <w:r w:rsidR="00263470" w:rsidRPr="006565C8">
        <w:rPr>
          <w:rFonts w:asciiTheme="minorHAnsi" w:eastAsia="DejaVu Serif" w:hAnsiTheme="minorHAnsi"/>
          <w:spacing w:val="12"/>
          <w:sz w:val="23"/>
          <w:szCs w:val="23"/>
        </w:rPr>
        <w:t>u</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z w:val="23"/>
          <w:szCs w:val="23"/>
        </w:rPr>
        <w:t xml:space="preserve"> </w:t>
      </w:r>
      <w:r w:rsidR="00263470" w:rsidRPr="006565C8">
        <w:rPr>
          <w:rFonts w:asciiTheme="minorHAnsi" w:eastAsia="DejaVu Serif" w:hAnsiTheme="minorHAnsi"/>
          <w:spacing w:val="13"/>
          <w:sz w:val="23"/>
          <w:szCs w:val="23"/>
        </w:rPr>
        <w:t>q</w:t>
      </w:r>
      <w:r w:rsidR="00263470" w:rsidRPr="006565C8">
        <w:rPr>
          <w:rFonts w:asciiTheme="minorHAnsi" w:eastAsia="DejaVu Serif" w:hAnsiTheme="minorHAnsi"/>
          <w:spacing w:val="12"/>
          <w:sz w:val="23"/>
          <w:szCs w:val="23"/>
        </w:rPr>
        <w:t>u</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pacing w:val="1"/>
          <w:sz w:val="23"/>
          <w:szCs w:val="23"/>
        </w:rPr>
        <w:t>y</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12"/>
          <w:sz w:val="23"/>
          <w:szCs w:val="23"/>
        </w:rPr>
        <w:t>n</w:t>
      </w:r>
      <w:r w:rsidR="00263470" w:rsidRPr="006565C8">
        <w:rPr>
          <w:rFonts w:asciiTheme="minorHAnsi" w:eastAsia="DejaVu Serif" w:hAnsiTheme="minorHAnsi"/>
          <w:spacing w:val="13"/>
          <w:sz w:val="23"/>
          <w:szCs w:val="23"/>
        </w:rPr>
        <w:t>g</w:t>
      </w:r>
      <w:r w:rsidR="00263470" w:rsidRPr="006565C8">
        <w:rPr>
          <w:rFonts w:asciiTheme="minorHAnsi" w:eastAsia="DejaVu Serif" w:hAnsiTheme="minorHAnsi"/>
          <w:spacing w:val="11"/>
          <w:sz w:val="23"/>
          <w:szCs w:val="23"/>
        </w:rPr>
        <w:t xml:space="preserve"> </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2"/>
          <w:sz w:val="23"/>
          <w:szCs w:val="23"/>
        </w:rPr>
        <w:t>h</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5"/>
          <w:sz w:val="23"/>
          <w:szCs w:val="23"/>
        </w:rPr>
        <w:t xml:space="preserve"> </w:t>
      </w:r>
      <w:r w:rsidR="00263470" w:rsidRPr="006565C8">
        <w:rPr>
          <w:rFonts w:asciiTheme="minorHAnsi" w:eastAsia="DejaVu Serif" w:hAnsiTheme="minorHAnsi"/>
          <w:spacing w:val="-2"/>
          <w:sz w:val="23"/>
          <w:szCs w:val="23"/>
        </w:rPr>
        <w:t>C</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pacing w:val="12"/>
          <w:sz w:val="23"/>
          <w:szCs w:val="23"/>
        </w:rPr>
        <w:t>n</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13"/>
          <w:sz w:val="23"/>
          <w:szCs w:val="23"/>
        </w:rPr>
        <w:t>b</w:t>
      </w:r>
      <w:r w:rsidR="00263470" w:rsidRPr="006565C8">
        <w:rPr>
          <w:rFonts w:asciiTheme="minorHAnsi" w:eastAsia="DejaVu Serif" w:hAnsiTheme="minorHAnsi"/>
          <w:spacing w:val="12"/>
          <w:sz w:val="23"/>
          <w:szCs w:val="23"/>
        </w:rPr>
        <w:t>u</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7"/>
          <w:sz w:val="23"/>
          <w:szCs w:val="23"/>
        </w:rPr>
        <w:t>or</w:t>
      </w:r>
      <w:r w:rsidR="00263470" w:rsidRPr="006565C8">
        <w:rPr>
          <w:rFonts w:asciiTheme="minorHAnsi" w:eastAsia="DejaVu Serif" w:hAnsiTheme="minorHAnsi"/>
          <w:spacing w:val="17"/>
          <w:sz w:val="23"/>
          <w:szCs w:val="23"/>
        </w:rPr>
        <w:t xml:space="preserve"> </w:t>
      </w:r>
      <w:r w:rsidR="00263470" w:rsidRPr="006565C8">
        <w:rPr>
          <w:rFonts w:asciiTheme="minorHAnsi" w:eastAsia="DejaVu Serif" w:hAnsiTheme="minorHAnsi"/>
          <w:spacing w:val="2"/>
          <w:sz w:val="23"/>
          <w:szCs w:val="23"/>
        </w:rPr>
        <w:t>c</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pacing w:val="-1"/>
          <w:sz w:val="23"/>
          <w:szCs w:val="23"/>
        </w:rPr>
        <w:t>ll</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2"/>
          <w:sz w:val="23"/>
          <w:szCs w:val="23"/>
        </w:rPr>
        <w:t>c</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pacing w:val="12"/>
          <w:sz w:val="23"/>
          <w:szCs w:val="23"/>
        </w:rPr>
        <w:t>n</w:t>
      </w:r>
      <w:r w:rsidR="00263470" w:rsidRPr="006565C8">
        <w:rPr>
          <w:rFonts w:asciiTheme="minorHAnsi" w:eastAsia="DejaVu Serif" w:hAnsiTheme="minorHAnsi"/>
          <w:spacing w:val="13"/>
          <w:sz w:val="23"/>
          <w:szCs w:val="23"/>
        </w:rPr>
        <w:t xml:space="preserve"> </w:t>
      </w:r>
      <w:r w:rsidR="00263470" w:rsidRPr="006565C8">
        <w:rPr>
          <w:rFonts w:asciiTheme="minorHAnsi" w:eastAsia="DejaVu Serif" w:hAnsiTheme="minorHAnsi"/>
          <w:spacing w:val="2"/>
          <w:sz w:val="23"/>
          <w:szCs w:val="23"/>
        </w:rPr>
        <w:t>f</w:t>
      </w:r>
      <w:r w:rsidR="00263470" w:rsidRPr="006565C8">
        <w:rPr>
          <w:rFonts w:asciiTheme="minorHAnsi" w:eastAsia="DejaVu Serif" w:hAnsiTheme="minorHAnsi"/>
          <w:spacing w:val="7"/>
          <w:sz w:val="23"/>
          <w:szCs w:val="23"/>
        </w:rPr>
        <w:t>or</w:t>
      </w:r>
      <w:r w:rsidR="00263470" w:rsidRPr="006565C8">
        <w:rPr>
          <w:rFonts w:asciiTheme="minorHAnsi" w:eastAsia="DejaVu Serif" w:hAnsiTheme="minorHAnsi"/>
          <w:spacing w:val="3"/>
          <w:sz w:val="23"/>
          <w:szCs w:val="23"/>
        </w:rPr>
        <w:t xml:space="preserve"> </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pacing w:val="13"/>
          <w:sz w:val="23"/>
          <w:szCs w:val="23"/>
        </w:rPr>
        <w:t>b</w:t>
      </w:r>
      <w:r w:rsidR="00263470" w:rsidRPr="006565C8">
        <w:rPr>
          <w:rFonts w:asciiTheme="minorHAnsi" w:eastAsia="DejaVu Serif" w:hAnsiTheme="minorHAnsi"/>
          <w:spacing w:val="-15"/>
          <w:sz w:val="23"/>
          <w:szCs w:val="23"/>
        </w:rPr>
        <w:t>j</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2"/>
          <w:sz w:val="23"/>
          <w:szCs w:val="23"/>
        </w:rPr>
        <w:t>c</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z w:val="23"/>
          <w:szCs w:val="23"/>
        </w:rPr>
        <w:t xml:space="preserve"> </w:t>
      </w:r>
      <w:r w:rsidR="00263470" w:rsidRPr="006565C8">
        <w:rPr>
          <w:rFonts w:asciiTheme="minorHAnsi" w:eastAsia="DejaVu Serif" w:hAnsiTheme="minorHAnsi"/>
          <w:spacing w:val="7"/>
          <w:sz w:val="23"/>
          <w:szCs w:val="23"/>
        </w:rPr>
        <w:t>w</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w w:val="102"/>
          <w:sz w:val="23"/>
          <w:szCs w:val="23"/>
        </w:rPr>
        <w:t>t</w:t>
      </w:r>
      <w:r w:rsidR="00263470" w:rsidRPr="006565C8">
        <w:rPr>
          <w:rFonts w:asciiTheme="minorHAnsi" w:eastAsia="DejaVu Serif" w:hAnsiTheme="minorHAnsi"/>
          <w:w w:val="101"/>
          <w:sz w:val="23"/>
          <w:szCs w:val="23"/>
        </w:rPr>
        <w:t xml:space="preserve">h </w:t>
      </w:r>
      <w:proofErr w:type="spellStart"/>
      <w:r w:rsidR="00263470" w:rsidRPr="006565C8">
        <w:rPr>
          <w:rFonts w:asciiTheme="minorHAnsi" w:eastAsia="DejaVu Serif" w:hAnsiTheme="minorHAnsi"/>
          <w:spacing w:val="-1"/>
          <w:sz w:val="23"/>
          <w:szCs w:val="23"/>
        </w:rPr>
        <w:t>im</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3"/>
          <w:sz w:val="23"/>
          <w:szCs w:val="23"/>
        </w:rPr>
        <w:t>g</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
          <w:sz w:val="23"/>
          <w:szCs w:val="23"/>
        </w:rPr>
        <w:t>_</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13"/>
          <w:sz w:val="23"/>
          <w:szCs w:val="23"/>
        </w:rPr>
        <w:t>d</w:t>
      </w:r>
      <w:proofErr w:type="spellEnd"/>
      <w:r w:rsidR="00263470" w:rsidRPr="006565C8">
        <w:rPr>
          <w:rFonts w:asciiTheme="minorHAnsi" w:eastAsia="DejaVu Serif" w:hAnsiTheme="minorHAnsi"/>
          <w:spacing w:val="11"/>
          <w:sz w:val="23"/>
          <w:szCs w:val="23"/>
        </w:rPr>
        <w:t xml:space="preserve"> </w:t>
      </w:r>
      <w:r w:rsidR="00263470" w:rsidRPr="006565C8">
        <w:rPr>
          <w:rFonts w:asciiTheme="minorHAnsi" w:eastAsia="DejaVu Serif" w:hAnsiTheme="minorHAnsi"/>
          <w:spacing w:val="-5"/>
          <w:sz w:val="23"/>
          <w:szCs w:val="23"/>
        </w:rPr>
        <w:t>=</w:t>
      </w:r>
      <w:r w:rsidR="00263470" w:rsidRPr="006565C8">
        <w:rPr>
          <w:rFonts w:asciiTheme="minorHAnsi" w:eastAsia="DejaVu Serif" w:hAnsiTheme="minorHAnsi"/>
          <w:spacing w:val="2"/>
          <w:sz w:val="23"/>
          <w:szCs w:val="23"/>
        </w:rPr>
        <w:t xml:space="preserve"> </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2"/>
          <w:sz w:val="23"/>
          <w:szCs w:val="23"/>
        </w:rPr>
        <w:t>h</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5"/>
          <w:sz w:val="23"/>
          <w:szCs w:val="23"/>
        </w:rPr>
        <w:t xml:space="preserve"> </w:t>
      </w:r>
      <w:r w:rsidR="00263470" w:rsidRPr="006565C8">
        <w:rPr>
          <w:rFonts w:asciiTheme="minorHAnsi" w:eastAsia="DejaVu Serif" w:hAnsiTheme="minorHAnsi"/>
          <w:spacing w:val="13"/>
          <w:sz w:val="23"/>
          <w:szCs w:val="23"/>
        </w:rPr>
        <w:t>g</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1"/>
          <w:sz w:val="23"/>
          <w:szCs w:val="23"/>
        </w:rPr>
        <w:t>v</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2"/>
          <w:sz w:val="23"/>
          <w:szCs w:val="23"/>
        </w:rPr>
        <w:t>n</w:t>
      </w:r>
      <w:r w:rsidR="00263470" w:rsidRPr="006565C8">
        <w:rPr>
          <w:rFonts w:asciiTheme="minorHAnsi" w:eastAsia="DejaVu Serif" w:hAnsiTheme="minorHAnsi"/>
          <w:spacing w:val="7"/>
          <w:sz w:val="23"/>
          <w:szCs w:val="23"/>
        </w:rPr>
        <w:t xml:space="preserve"> </w:t>
      </w:r>
      <w:r w:rsidR="00263470" w:rsidRPr="006565C8">
        <w:rPr>
          <w:rFonts w:asciiTheme="minorHAnsi" w:eastAsia="DejaVu Serif" w:hAnsiTheme="minorHAnsi"/>
          <w:spacing w:val="-1"/>
          <w:sz w:val="23"/>
          <w:szCs w:val="23"/>
        </w:rPr>
        <w:t>im</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3"/>
          <w:sz w:val="23"/>
          <w:szCs w:val="23"/>
        </w:rPr>
        <w:t>g</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8"/>
          <w:sz w:val="23"/>
          <w:szCs w:val="23"/>
        </w:rPr>
        <w:t xml:space="preserve"> </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13"/>
          <w:sz w:val="23"/>
          <w:szCs w:val="23"/>
        </w:rPr>
        <w:t>d</w:t>
      </w:r>
      <w:r w:rsidR="00263470" w:rsidRPr="006565C8">
        <w:rPr>
          <w:rFonts w:asciiTheme="minorHAnsi" w:eastAsia="DejaVu Serif" w:hAnsiTheme="minorHAnsi"/>
          <w:spacing w:val="15"/>
          <w:sz w:val="23"/>
          <w:szCs w:val="23"/>
        </w:rPr>
        <w:t>.</w:t>
      </w:r>
      <w:r w:rsidR="00263470" w:rsidRPr="006565C8">
        <w:rPr>
          <w:rFonts w:asciiTheme="minorHAnsi" w:eastAsia="DejaVu Serif" w:hAnsiTheme="minorHAnsi"/>
          <w:spacing w:val="3"/>
          <w:sz w:val="23"/>
          <w:szCs w:val="23"/>
        </w:rPr>
        <w:t xml:space="preserve"> </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
          <w:sz w:val="23"/>
          <w:szCs w:val="23"/>
        </w:rPr>
        <w:t>l</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2"/>
          <w:sz w:val="23"/>
          <w:szCs w:val="23"/>
        </w:rPr>
        <w:t>h</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pacing w:val="12"/>
          <w:sz w:val="23"/>
          <w:szCs w:val="23"/>
        </w:rPr>
        <w:t>u</w:t>
      </w:r>
      <w:r w:rsidR="00263470" w:rsidRPr="006565C8">
        <w:rPr>
          <w:rFonts w:asciiTheme="minorHAnsi" w:eastAsia="DejaVu Serif" w:hAnsiTheme="minorHAnsi"/>
          <w:spacing w:val="13"/>
          <w:sz w:val="23"/>
          <w:szCs w:val="23"/>
        </w:rPr>
        <w:t>g</w:t>
      </w:r>
      <w:r w:rsidR="00263470" w:rsidRPr="006565C8">
        <w:rPr>
          <w:rFonts w:asciiTheme="minorHAnsi" w:eastAsia="DejaVu Serif" w:hAnsiTheme="minorHAnsi"/>
          <w:spacing w:val="12"/>
          <w:sz w:val="23"/>
          <w:szCs w:val="23"/>
        </w:rPr>
        <w:t xml:space="preserve">h </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2"/>
          <w:sz w:val="23"/>
          <w:szCs w:val="23"/>
        </w:rPr>
        <w:t>h</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5"/>
          <w:sz w:val="23"/>
          <w:szCs w:val="23"/>
        </w:rPr>
        <w:t xml:space="preserve"> </w:t>
      </w:r>
      <w:r w:rsidR="00263470" w:rsidRPr="006565C8">
        <w:rPr>
          <w:rFonts w:asciiTheme="minorHAnsi" w:eastAsia="DejaVu Serif" w:hAnsiTheme="minorHAnsi"/>
          <w:spacing w:val="2"/>
          <w:sz w:val="23"/>
          <w:szCs w:val="23"/>
        </w:rPr>
        <w:t>f</w:t>
      </w:r>
      <w:r w:rsidR="00263470" w:rsidRPr="006565C8">
        <w:rPr>
          <w:rFonts w:asciiTheme="minorHAnsi" w:eastAsia="DejaVu Serif" w:hAnsiTheme="minorHAnsi"/>
          <w:spacing w:val="7"/>
          <w:sz w:val="23"/>
          <w:szCs w:val="23"/>
        </w:rPr>
        <w:t>or</w:t>
      </w:r>
      <w:r w:rsidR="00263470" w:rsidRPr="006565C8">
        <w:rPr>
          <w:rFonts w:asciiTheme="minorHAnsi" w:eastAsia="DejaVu Serif" w:hAnsiTheme="minorHAnsi"/>
          <w:spacing w:val="-1"/>
          <w:sz w:val="23"/>
          <w:szCs w:val="23"/>
        </w:rPr>
        <w:t>m</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pacing w:val="8"/>
          <w:sz w:val="23"/>
          <w:szCs w:val="23"/>
        </w:rPr>
        <w:t xml:space="preserve"> </w:t>
      </w:r>
      <w:r w:rsidR="00263470" w:rsidRPr="006565C8">
        <w:rPr>
          <w:rFonts w:asciiTheme="minorHAnsi" w:eastAsia="DejaVu Serif" w:hAnsiTheme="minorHAnsi"/>
          <w:spacing w:val="-1"/>
          <w:sz w:val="23"/>
          <w:szCs w:val="23"/>
        </w:rPr>
        <w:t>i</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pacing w:val="2"/>
          <w:sz w:val="23"/>
          <w:szCs w:val="23"/>
        </w:rPr>
        <w:t xml:space="preserve"> </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pacing w:val="-1"/>
          <w:sz w:val="23"/>
          <w:szCs w:val="23"/>
        </w:rPr>
        <w:t>li</w:t>
      </w:r>
      <w:r w:rsidR="00263470" w:rsidRPr="006565C8">
        <w:rPr>
          <w:rFonts w:asciiTheme="minorHAnsi" w:eastAsia="DejaVu Serif" w:hAnsiTheme="minorHAnsi"/>
          <w:spacing w:val="13"/>
          <w:sz w:val="23"/>
          <w:szCs w:val="23"/>
        </w:rPr>
        <w:t>g</w:t>
      </w:r>
      <w:r w:rsidR="00263470" w:rsidRPr="006565C8">
        <w:rPr>
          <w:rFonts w:asciiTheme="minorHAnsi" w:eastAsia="DejaVu Serif" w:hAnsiTheme="minorHAnsi"/>
          <w:spacing w:val="12"/>
          <w:sz w:val="23"/>
          <w:szCs w:val="23"/>
        </w:rPr>
        <w:t>h</w:t>
      </w:r>
      <w:r w:rsidR="00263470" w:rsidRPr="006565C8">
        <w:rPr>
          <w:rFonts w:asciiTheme="minorHAnsi" w:eastAsia="DejaVu Serif" w:hAnsiTheme="minorHAnsi"/>
          <w:w w:val="102"/>
          <w:sz w:val="23"/>
          <w:szCs w:val="23"/>
        </w:rPr>
        <w:t>t</w:t>
      </w:r>
      <w:r w:rsidR="00263470" w:rsidRPr="006565C8">
        <w:rPr>
          <w:rFonts w:asciiTheme="minorHAnsi" w:eastAsia="DejaVu Serif" w:hAnsiTheme="minorHAnsi"/>
          <w:spacing w:val="-1"/>
          <w:w w:val="101"/>
          <w:sz w:val="23"/>
          <w:szCs w:val="23"/>
        </w:rPr>
        <w:t>l</w:t>
      </w:r>
      <w:r w:rsidR="00263470" w:rsidRPr="006565C8">
        <w:rPr>
          <w:rFonts w:asciiTheme="minorHAnsi" w:eastAsia="DejaVu Serif" w:hAnsiTheme="minorHAnsi"/>
          <w:w w:val="101"/>
          <w:sz w:val="23"/>
          <w:szCs w:val="23"/>
        </w:rPr>
        <w:t xml:space="preserve">y </w:t>
      </w:r>
      <w:r w:rsidR="00263470" w:rsidRPr="006565C8">
        <w:rPr>
          <w:rFonts w:asciiTheme="minorHAnsi" w:eastAsia="DejaVu Serif" w:hAnsiTheme="minorHAnsi"/>
          <w:spacing w:val="2"/>
          <w:sz w:val="23"/>
          <w:szCs w:val="23"/>
        </w:rPr>
        <w:t>f</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sz w:val="23"/>
          <w:szCs w:val="23"/>
        </w:rPr>
        <w:t>te</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pacing w:val="-1"/>
          <w:sz w:val="23"/>
          <w:szCs w:val="23"/>
        </w:rPr>
        <w:t>,</w:t>
      </w:r>
      <w:r w:rsidR="00263470" w:rsidRPr="006565C8">
        <w:rPr>
          <w:rFonts w:asciiTheme="minorHAnsi" w:eastAsia="DejaVu Serif" w:hAnsiTheme="minorHAnsi"/>
          <w:spacing w:val="9"/>
          <w:sz w:val="23"/>
          <w:szCs w:val="23"/>
        </w:rPr>
        <w:t xml:space="preserve"> </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2"/>
          <w:sz w:val="23"/>
          <w:szCs w:val="23"/>
        </w:rPr>
        <w:t>h</w:t>
      </w:r>
      <w:r w:rsidR="00263470" w:rsidRPr="006565C8">
        <w:rPr>
          <w:rFonts w:asciiTheme="minorHAnsi" w:eastAsia="DejaVu Serif" w:hAnsiTheme="minorHAnsi"/>
          <w:sz w:val="23"/>
          <w:szCs w:val="23"/>
        </w:rPr>
        <w:t>e</w:t>
      </w:r>
      <w:r w:rsidR="00263470" w:rsidRPr="006565C8">
        <w:rPr>
          <w:rFonts w:asciiTheme="minorHAnsi" w:eastAsia="DejaVu Serif" w:hAnsiTheme="minorHAnsi"/>
          <w:spacing w:val="1"/>
          <w:sz w:val="23"/>
          <w:szCs w:val="23"/>
        </w:rPr>
        <w:t>y</w:t>
      </w:r>
      <w:r w:rsidR="00263470" w:rsidRPr="006565C8">
        <w:rPr>
          <w:rFonts w:asciiTheme="minorHAnsi" w:eastAsia="DejaVu Serif" w:hAnsiTheme="minorHAnsi"/>
          <w:spacing w:val="6"/>
          <w:sz w:val="23"/>
          <w:szCs w:val="23"/>
        </w:rPr>
        <w:t xml:space="preserve"> </w:t>
      </w:r>
      <w:r w:rsidR="00263470" w:rsidRPr="006565C8">
        <w:rPr>
          <w:rFonts w:asciiTheme="minorHAnsi" w:eastAsia="DejaVu Serif" w:hAnsiTheme="minorHAnsi"/>
          <w:spacing w:val="13"/>
          <w:sz w:val="23"/>
          <w:szCs w:val="23"/>
        </w:rPr>
        <w:t>b</w:t>
      </w:r>
      <w:r w:rsidR="00263470" w:rsidRPr="006565C8">
        <w:rPr>
          <w:rFonts w:asciiTheme="minorHAnsi" w:eastAsia="DejaVu Serif" w:hAnsiTheme="minorHAnsi"/>
          <w:spacing w:val="7"/>
          <w:sz w:val="23"/>
          <w:szCs w:val="23"/>
        </w:rPr>
        <w:t>o</w:t>
      </w:r>
      <w:r w:rsidR="00263470" w:rsidRPr="006565C8">
        <w:rPr>
          <w:rFonts w:asciiTheme="minorHAnsi" w:eastAsia="DejaVu Serif" w:hAnsiTheme="minorHAnsi"/>
          <w:sz w:val="23"/>
          <w:szCs w:val="23"/>
        </w:rPr>
        <w:t>t</w:t>
      </w:r>
      <w:r w:rsidR="00263470" w:rsidRPr="006565C8">
        <w:rPr>
          <w:rFonts w:asciiTheme="minorHAnsi" w:eastAsia="DejaVu Serif" w:hAnsiTheme="minorHAnsi"/>
          <w:spacing w:val="12"/>
          <w:sz w:val="23"/>
          <w:szCs w:val="23"/>
        </w:rPr>
        <w:t>h</w:t>
      </w:r>
      <w:r w:rsidR="00263470" w:rsidRPr="006565C8">
        <w:rPr>
          <w:rFonts w:asciiTheme="minorHAnsi" w:eastAsia="DejaVu Serif" w:hAnsiTheme="minorHAnsi"/>
          <w:spacing w:val="7"/>
          <w:sz w:val="23"/>
          <w:szCs w:val="23"/>
        </w:rPr>
        <w:t xml:space="preserve"> r</w:t>
      </w:r>
      <w:r w:rsidR="00263470" w:rsidRPr="006565C8">
        <w:rPr>
          <w:rFonts w:asciiTheme="minorHAnsi" w:eastAsia="DejaVu Serif" w:hAnsiTheme="minorHAnsi"/>
          <w:spacing w:val="12"/>
          <w:sz w:val="23"/>
          <w:szCs w:val="23"/>
        </w:rPr>
        <w:t>un</w:t>
      </w:r>
      <w:r w:rsidR="00263470" w:rsidRPr="006565C8">
        <w:rPr>
          <w:rFonts w:asciiTheme="minorHAnsi" w:eastAsia="DejaVu Serif" w:hAnsiTheme="minorHAnsi"/>
          <w:spacing w:val="4"/>
          <w:sz w:val="23"/>
          <w:szCs w:val="23"/>
        </w:rPr>
        <w:t xml:space="preserve"> </w:t>
      </w:r>
      <w:r w:rsidR="00263470" w:rsidRPr="006565C8">
        <w:rPr>
          <w:rFonts w:asciiTheme="minorHAnsi" w:eastAsia="DejaVu Serif" w:hAnsiTheme="minorHAnsi"/>
          <w:spacing w:val="13"/>
          <w:sz w:val="23"/>
          <w:szCs w:val="23"/>
        </w:rPr>
        <w:t>p</w:t>
      </w:r>
      <w:r w:rsidR="00263470" w:rsidRPr="006565C8">
        <w:rPr>
          <w:rFonts w:asciiTheme="minorHAnsi" w:eastAsia="DejaVu Serif" w:hAnsiTheme="minorHAnsi"/>
          <w:spacing w:val="7"/>
          <w:sz w:val="23"/>
          <w:szCs w:val="23"/>
        </w:rPr>
        <w:t>r</w:t>
      </w:r>
      <w:r w:rsidR="00263470" w:rsidRPr="006565C8">
        <w:rPr>
          <w:rFonts w:asciiTheme="minorHAnsi" w:eastAsia="DejaVu Serif" w:hAnsiTheme="minorHAnsi"/>
          <w:sz w:val="23"/>
          <w:szCs w:val="23"/>
        </w:rPr>
        <w:t>ett</w:t>
      </w:r>
      <w:r w:rsidR="00263470" w:rsidRPr="006565C8">
        <w:rPr>
          <w:rFonts w:asciiTheme="minorHAnsi" w:eastAsia="DejaVu Serif" w:hAnsiTheme="minorHAnsi"/>
          <w:spacing w:val="1"/>
          <w:sz w:val="23"/>
          <w:szCs w:val="23"/>
        </w:rPr>
        <w:t>y</w:t>
      </w:r>
      <w:r w:rsidR="00263470" w:rsidRPr="006565C8">
        <w:rPr>
          <w:rFonts w:asciiTheme="minorHAnsi" w:eastAsia="DejaVu Serif" w:hAnsiTheme="minorHAnsi"/>
          <w:spacing w:val="9"/>
          <w:sz w:val="23"/>
          <w:szCs w:val="23"/>
        </w:rPr>
        <w:t xml:space="preserve"> </w:t>
      </w:r>
      <w:r w:rsidR="00263470" w:rsidRPr="006565C8">
        <w:rPr>
          <w:rFonts w:asciiTheme="minorHAnsi" w:eastAsia="DejaVu Serif" w:hAnsiTheme="minorHAnsi"/>
          <w:spacing w:val="2"/>
          <w:sz w:val="23"/>
          <w:szCs w:val="23"/>
        </w:rPr>
        <w:t>f</w:t>
      </w:r>
      <w:r w:rsidR="00263470" w:rsidRPr="006565C8">
        <w:rPr>
          <w:rFonts w:asciiTheme="minorHAnsi" w:eastAsia="DejaVu Serif" w:hAnsiTheme="minorHAnsi"/>
          <w:spacing w:val="9"/>
          <w:sz w:val="23"/>
          <w:szCs w:val="23"/>
        </w:rPr>
        <w:t>a</w:t>
      </w:r>
      <w:r w:rsidR="00263470" w:rsidRPr="006565C8">
        <w:rPr>
          <w:rFonts w:asciiTheme="minorHAnsi" w:eastAsia="DejaVu Serif" w:hAnsiTheme="minorHAnsi"/>
          <w:spacing w:val="14"/>
          <w:sz w:val="23"/>
          <w:szCs w:val="23"/>
        </w:rPr>
        <w:t>s</w:t>
      </w:r>
      <w:r w:rsidR="00263470" w:rsidRPr="006565C8">
        <w:rPr>
          <w:rFonts w:asciiTheme="minorHAnsi" w:eastAsia="DejaVu Serif" w:hAnsiTheme="minorHAnsi"/>
          <w:w w:val="102"/>
          <w:sz w:val="23"/>
          <w:szCs w:val="23"/>
        </w:rPr>
        <w:t>t</w:t>
      </w:r>
      <w:r w:rsidR="00263470" w:rsidRPr="006565C8">
        <w:rPr>
          <w:rFonts w:asciiTheme="minorHAnsi" w:eastAsia="DejaVu Serif" w:hAnsiTheme="minorHAnsi"/>
          <w:w w:val="101"/>
          <w:sz w:val="23"/>
          <w:szCs w:val="23"/>
        </w:rPr>
        <w:t>.</w:t>
      </w:r>
    </w:p>
    <w:p w14:paraId="73D1ADA9" w14:textId="77777777" w:rsidR="00263470" w:rsidRPr="00036CD2" w:rsidRDefault="008366C5" w:rsidP="00263470">
      <w:pPr>
        <w:spacing w:line="251" w:lineRule="auto"/>
        <w:ind w:left="1390" w:right="419"/>
        <w:rPr>
          <w:rFonts w:asciiTheme="minorHAnsi" w:eastAsia="DejaVu Serif" w:hAnsiTheme="minorHAnsi" w:cs="DejaVu Serif"/>
          <w:sz w:val="25"/>
          <w:szCs w:val="25"/>
        </w:rPr>
      </w:pPr>
      <w:r>
        <w:rPr>
          <w:rFonts w:asciiTheme="minorHAnsi" w:hAnsiTheme="minorHAnsi"/>
        </w:rPr>
        <w:pict w14:anchorId="15E29050">
          <v:group id="_x0000_s2014" style="position:absolute;left:0;text-align:left;margin-left:84.85pt;margin-top:5.15pt;width:4pt;height:4pt;z-index:-251512320;mso-position-horizontal-relative:page" coordorigin="1697,104" coordsize="80,80">
            <v:shape id="_x0000_s2015" style="position:absolute;left:1697;top:104;width:80;height:80" coordorigin="1697,104" coordsize="80,80" path="m1777,144l1771,165,1755,180,1737,184,1716,178,1702,162,1697,144,1703,123,1719,108,1737,104,1759,110,1773,126,1777,144xe" filled="f" strokeweight="10171emu">
              <v:path arrowok="t"/>
            </v:shape>
            <w10:wrap anchorx="page"/>
          </v:group>
        </w:pict>
      </w:r>
      <w:r w:rsidR="00263470" w:rsidRPr="00036CD2">
        <w:rPr>
          <w:rFonts w:asciiTheme="minorHAnsi" w:eastAsia="DejaVu Serif" w:hAnsiTheme="minorHAnsi" w:cs="DejaVu Serif"/>
          <w:sz w:val="25"/>
          <w:szCs w:val="25"/>
        </w:rPr>
        <w:t>F</w:t>
      </w:r>
      <w:r w:rsidR="00263470" w:rsidRPr="00036CD2">
        <w:rPr>
          <w:rFonts w:asciiTheme="minorHAnsi" w:eastAsia="DejaVu Serif" w:hAnsiTheme="minorHAnsi" w:cs="DejaVu Serif"/>
          <w:spacing w:val="7"/>
          <w:sz w:val="25"/>
          <w:szCs w:val="25"/>
        </w:rPr>
        <w:t>or</w:t>
      </w:r>
      <w:r w:rsidR="00263470" w:rsidRPr="00036CD2">
        <w:rPr>
          <w:rFonts w:asciiTheme="minorHAnsi" w:eastAsia="DejaVu Serif" w:hAnsiTheme="minorHAnsi" w:cs="DejaVu Serif"/>
          <w:spacing w:val="4"/>
          <w:sz w:val="25"/>
          <w:szCs w:val="25"/>
        </w:rPr>
        <w:t xml:space="preserve"> </w:t>
      </w:r>
      <w:r w:rsidR="00263470" w:rsidRPr="00036CD2">
        <w:rPr>
          <w:rFonts w:asciiTheme="minorHAnsi" w:eastAsia="DejaVu Serif" w:hAnsiTheme="minorHAnsi" w:cs="DejaVu Serif"/>
          <w:spacing w:val="-2"/>
          <w:sz w:val="25"/>
          <w:szCs w:val="25"/>
        </w:rPr>
        <w:t>3</w:t>
      </w:r>
      <w:r w:rsidR="00263470" w:rsidRPr="00036CD2">
        <w:rPr>
          <w:rFonts w:asciiTheme="minorHAnsi" w:eastAsia="DejaVu Serif" w:hAnsiTheme="minorHAnsi" w:cs="DejaVu Serif"/>
          <w:spacing w:val="-3"/>
          <w:sz w:val="25"/>
          <w:szCs w:val="25"/>
        </w:rPr>
        <w:t>)</w:t>
      </w:r>
      <w:r w:rsidR="00263470" w:rsidRPr="00036CD2">
        <w:rPr>
          <w:rFonts w:asciiTheme="minorHAnsi" w:eastAsia="DejaVu Serif" w:hAnsiTheme="minorHAnsi" w:cs="DejaVu Serif"/>
          <w:spacing w:val="2"/>
          <w:sz w:val="25"/>
          <w:szCs w:val="25"/>
        </w:rPr>
        <w:t xml:space="preserve"> </w:t>
      </w:r>
      <w:r w:rsidR="00263470" w:rsidRPr="00036CD2">
        <w:rPr>
          <w:rFonts w:asciiTheme="minorHAnsi" w:eastAsia="DejaVu Serif" w:hAnsiTheme="minorHAnsi" w:cs="DejaVu Serif"/>
          <w:spacing w:val="1"/>
          <w:sz w:val="25"/>
          <w:szCs w:val="25"/>
        </w:rPr>
        <w:t>R</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12"/>
          <w:sz w:val="25"/>
          <w:szCs w:val="25"/>
        </w:rPr>
        <w:t xml:space="preserve"> </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or</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8"/>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2"/>
          <w:sz w:val="25"/>
          <w:szCs w:val="25"/>
        </w:rPr>
        <w:t xml:space="preserve"> </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
          <w:sz w:val="25"/>
          <w:szCs w:val="25"/>
        </w:rPr>
        <w:t>imil</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9"/>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12"/>
          <w:sz w:val="25"/>
          <w:szCs w:val="25"/>
        </w:rPr>
        <w:t xml:space="preserve"> </w:t>
      </w:r>
      <w:r w:rsidR="00263470" w:rsidRPr="00036CD2">
        <w:rPr>
          <w:rFonts w:asciiTheme="minorHAnsi" w:eastAsia="DejaVu Serif" w:hAnsiTheme="minorHAnsi" w:cs="DejaVu Serif"/>
          <w:spacing w:val="-3"/>
          <w:sz w:val="25"/>
          <w:szCs w:val="25"/>
        </w:rPr>
        <w:t>(</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5"/>
          <w:sz w:val="25"/>
          <w:szCs w:val="25"/>
        </w:rPr>
        <w:t>.</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5"/>
          <w:sz w:val="25"/>
          <w:szCs w:val="25"/>
        </w:rPr>
        <w:t>.</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2"/>
          <w:sz w:val="25"/>
          <w:szCs w:val="25"/>
        </w:rPr>
        <w:t>1</w:t>
      </w:r>
      <w:r w:rsidR="00263470" w:rsidRPr="00036CD2">
        <w:rPr>
          <w:rFonts w:asciiTheme="minorHAnsi" w:eastAsia="DejaVu Serif" w:hAnsiTheme="minorHAnsi" w:cs="DejaVu Serif"/>
          <w:spacing w:val="-3"/>
          <w:sz w:val="25"/>
          <w:szCs w:val="25"/>
        </w:rPr>
        <w:t>)</w:t>
      </w:r>
      <w:r w:rsidR="00263470" w:rsidRPr="00036CD2">
        <w:rPr>
          <w:rFonts w:asciiTheme="minorHAnsi" w:eastAsia="DejaVu Serif" w:hAnsiTheme="minorHAnsi" w:cs="DejaVu Serif"/>
          <w:spacing w:val="2"/>
          <w:sz w:val="25"/>
          <w:szCs w:val="25"/>
        </w:rPr>
        <w:t xml:space="preserve"> </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7"/>
          <w:sz w:val="25"/>
          <w:szCs w:val="25"/>
        </w:rPr>
        <w:t>w</w:t>
      </w:r>
      <w:r w:rsidR="00263470" w:rsidRPr="00036CD2">
        <w:rPr>
          <w:rFonts w:asciiTheme="minorHAnsi" w:eastAsia="DejaVu Serif" w:hAnsiTheme="minorHAnsi" w:cs="DejaVu Serif"/>
          <w:sz w:val="25"/>
          <w:szCs w:val="25"/>
        </w:rPr>
        <w:t xml:space="preserve">e </w:t>
      </w:r>
      <w:r w:rsidR="00263470" w:rsidRPr="00036CD2">
        <w:rPr>
          <w:rFonts w:asciiTheme="minorHAnsi" w:eastAsia="DejaVu Serif" w:hAnsiTheme="minorHAnsi" w:cs="DejaVu Serif"/>
          <w:spacing w:val="7"/>
          <w:sz w:val="25"/>
          <w:szCs w:val="25"/>
        </w:rPr>
        <w:t>wo</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7"/>
          <w:sz w:val="25"/>
          <w:szCs w:val="25"/>
        </w:rPr>
        <w:t xml:space="preserve"> </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5"/>
          <w:sz w:val="25"/>
          <w:szCs w:val="25"/>
        </w:rPr>
        <w:t>j</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9"/>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2"/>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3"/>
          <w:sz w:val="25"/>
          <w:szCs w:val="25"/>
        </w:rPr>
        <w:t>dd</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3"/>
          <w:sz w:val="25"/>
          <w:szCs w:val="25"/>
        </w:rPr>
        <w:t xml:space="preserve">d </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9"/>
          <w:sz w:val="25"/>
          <w:szCs w:val="25"/>
        </w:rPr>
        <w:t xml:space="preserve"> a</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z w:val="25"/>
          <w:szCs w:val="25"/>
        </w:rPr>
        <w:t xml:space="preserve">d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9"/>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4"/>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hu</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2"/>
          <w:sz w:val="25"/>
          <w:szCs w:val="25"/>
        </w:rPr>
        <w:t xml:space="preserve"> </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7"/>
          <w:sz w:val="25"/>
          <w:szCs w:val="25"/>
        </w:rPr>
        <w:t>or</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2"/>
          <w:sz w:val="25"/>
          <w:szCs w:val="25"/>
        </w:rPr>
        <w:t>ff</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1"/>
          <w:sz w:val="25"/>
          <w:szCs w:val="25"/>
        </w:rPr>
        <w:t xml:space="preserve"> </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4"/>
          <w:sz w:val="25"/>
          <w:szCs w:val="25"/>
        </w:rPr>
        <w:t xml:space="preserve"> </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8"/>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z w:val="25"/>
          <w:szCs w:val="25"/>
        </w:rPr>
        <w:t xml:space="preserve">e </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15"/>
          <w:sz w:val="25"/>
          <w:szCs w:val="25"/>
        </w:rPr>
        <w:t>.</w:t>
      </w:r>
      <w:r w:rsidR="00263470" w:rsidRPr="00036CD2">
        <w:rPr>
          <w:rFonts w:asciiTheme="minorHAnsi" w:eastAsia="DejaVu Serif" w:hAnsiTheme="minorHAnsi" w:cs="DejaVu Serif"/>
          <w:spacing w:val="14"/>
          <w:sz w:val="25"/>
          <w:szCs w:val="25"/>
        </w:rPr>
        <w:t xml:space="preserve"> </w:t>
      </w:r>
      <w:r w:rsidR="00263470" w:rsidRPr="00036CD2">
        <w:rPr>
          <w:rFonts w:asciiTheme="minorHAnsi" w:eastAsia="DejaVu Serif" w:hAnsiTheme="minorHAnsi" w:cs="DejaVu Serif"/>
          <w:sz w:val="25"/>
          <w:szCs w:val="25"/>
        </w:rPr>
        <w:t>F</w:t>
      </w:r>
      <w:r w:rsidR="00263470" w:rsidRPr="00036CD2">
        <w:rPr>
          <w:rFonts w:asciiTheme="minorHAnsi" w:eastAsia="DejaVu Serif" w:hAnsiTheme="minorHAnsi" w:cs="DejaVu Serif"/>
          <w:spacing w:val="7"/>
          <w:sz w:val="25"/>
          <w:szCs w:val="25"/>
        </w:rPr>
        <w:t>or</w:t>
      </w:r>
      <w:r w:rsidR="00263470" w:rsidRPr="00036CD2">
        <w:rPr>
          <w:rFonts w:asciiTheme="minorHAnsi" w:eastAsia="DejaVu Serif" w:hAnsiTheme="minorHAnsi" w:cs="DejaVu Serif"/>
          <w:spacing w:val="4"/>
          <w:sz w:val="25"/>
          <w:szCs w:val="25"/>
        </w:rPr>
        <w:t xml:space="preserve"> </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3"/>
          <w:sz w:val="25"/>
          <w:szCs w:val="25"/>
        </w:rPr>
        <w:t>dd</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1"/>
          <w:sz w:val="25"/>
          <w:szCs w:val="25"/>
        </w:rPr>
        <w:t>,</w:t>
      </w:r>
      <w:r w:rsidR="00263470" w:rsidRPr="00036CD2">
        <w:rPr>
          <w:rFonts w:asciiTheme="minorHAnsi" w:eastAsia="DejaVu Serif" w:hAnsiTheme="minorHAnsi" w:cs="DejaVu Serif"/>
          <w:spacing w:val="9"/>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2"/>
          <w:sz w:val="25"/>
          <w:szCs w:val="25"/>
        </w:rPr>
        <w:t xml:space="preserve"> </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
          <w:sz w:val="25"/>
          <w:szCs w:val="25"/>
        </w:rPr>
        <w:t>li</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1"/>
          <w:sz w:val="25"/>
          <w:szCs w:val="25"/>
        </w:rPr>
        <w:t>y</w:t>
      </w:r>
      <w:r w:rsidR="00263470" w:rsidRPr="00036CD2">
        <w:rPr>
          <w:rFonts w:asciiTheme="minorHAnsi" w:eastAsia="DejaVu Serif" w:hAnsiTheme="minorHAnsi" w:cs="DejaVu Serif"/>
          <w:spacing w:val="10"/>
          <w:sz w:val="25"/>
          <w:szCs w:val="25"/>
        </w:rPr>
        <w:t xml:space="preserve"> </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te</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8"/>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7"/>
          <w:sz w:val="25"/>
          <w:szCs w:val="25"/>
        </w:rPr>
        <w:t xml:space="preserve"> r</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12"/>
          <w:sz w:val="25"/>
          <w:szCs w:val="25"/>
        </w:rPr>
        <w:t xml:space="preserve"> </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z w:val="25"/>
          <w:szCs w:val="25"/>
        </w:rPr>
        <w:t xml:space="preserve">r </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3"/>
          <w:sz w:val="25"/>
          <w:szCs w:val="25"/>
        </w:rPr>
        <w:t>dd</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3"/>
          <w:sz w:val="25"/>
          <w:szCs w:val="25"/>
        </w:rPr>
        <w:t>d b</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 xml:space="preserve">e </w:t>
      </w:r>
      <w:r w:rsidR="00263470" w:rsidRPr="00036CD2">
        <w:rPr>
          <w:rFonts w:asciiTheme="minorHAnsi" w:eastAsia="DejaVu Serif" w:hAnsiTheme="minorHAnsi" w:cs="DejaVu Serif"/>
          <w:spacing w:val="7"/>
          <w:sz w:val="25"/>
          <w:szCs w:val="25"/>
        </w:rPr>
        <w:t>w</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0"/>
          <w:sz w:val="25"/>
          <w:szCs w:val="25"/>
        </w:rPr>
        <w:t>ee</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7"/>
          <w:sz w:val="25"/>
          <w:szCs w:val="25"/>
        </w:rPr>
        <w:t>oo</w:t>
      </w:r>
      <w:r w:rsidR="00263470" w:rsidRPr="00036CD2">
        <w:rPr>
          <w:rFonts w:asciiTheme="minorHAnsi" w:eastAsia="DejaVu Serif" w:hAnsiTheme="minorHAnsi" w:cs="DejaVu Serif"/>
          <w:spacing w:val="6"/>
          <w:sz w:val="25"/>
          <w:szCs w:val="25"/>
        </w:rPr>
        <w:t>k</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7"/>
          <w:sz w:val="25"/>
          <w:szCs w:val="25"/>
        </w:rPr>
        <w:t>ro</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1"/>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
          <w:sz w:val="25"/>
          <w:szCs w:val="25"/>
        </w:rPr>
        <w:t>li</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z w:val="25"/>
          <w:szCs w:val="25"/>
        </w:rPr>
        <w:t>f</w:t>
      </w:r>
    </w:p>
    <w:p w14:paraId="4E002B8C" w14:textId="588D821A" w:rsidR="00263470" w:rsidRPr="00036CD2" w:rsidRDefault="006565C8" w:rsidP="00263470">
      <w:pPr>
        <w:spacing w:line="251" w:lineRule="auto"/>
        <w:ind w:left="1390" w:right="66"/>
        <w:rPr>
          <w:rFonts w:asciiTheme="minorHAnsi" w:eastAsia="DejaVu Serif" w:hAnsiTheme="minorHAnsi" w:cs="DejaVu Serif"/>
          <w:sz w:val="25"/>
          <w:szCs w:val="25"/>
        </w:rPr>
      </w:pPr>
      <w:r w:rsidRPr="00036CD2">
        <w:rPr>
          <w:rFonts w:asciiTheme="minorHAnsi" w:eastAsia="DejaVu Serif" w:hAnsiTheme="minorHAnsi" w:cs="DejaVu Serif"/>
          <w:spacing w:val="2"/>
          <w:sz w:val="25"/>
          <w:szCs w:val="25"/>
        </w:rPr>
        <w:t>Contributors</w:t>
      </w:r>
      <w:r w:rsidR="00263470" w:rsidRPr="00036CD2">
        <w:rPr>
          <w:rFonts w:asciiTheme="minorHAnsi" w:eastAsia="DejaVu Serif" w:hAnsiTheme="minorHAnsi" w:cs="DejaVu Serif"/>
          <w:spacing w:val="18"/>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7"/>
          <w:sz w:val="25"/>
          <w:szCs w:val="25"/>
        </w:rPr>
        <w:t xml:space="preserve"> </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10"/>
          <w:sz w:val="25"/>
          <w:szCs w:val="25"/>
        </w:rPr>
        <w:t xml:space="preserve"> </w:t>
      </w:r>
      <w:r w:rsidR="00263470" w:rsidRPr="00036CD2">
        <w:rPr>
          <w:rFonts w:asciiTheme="minorHAnsi" w:eastAsia="DejaVu Serif" w:hAnsiTheme="minorHAnsi" w:cs="DejaVu Serif"/>
          <w:spacing w:val="-1"/>
          <w:sz w:val="25"/>
          <w:szCs w:val="25"/>
        </w:rPr>
        <w:t>im</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w:t>
      </w:r>
      <w:r w:rsidR="00263470" w:rsidRPr="00036CD2">
        <w:rPr>
          <w:rFonts w:asciiTheme="minorHAnsi" w:eastAsia="DejaVu Serif" w:hAnsiTheme="minorHAnsi" w:cs="DejaVu Serif"/>
          <w:spacing w:val="8"/>
          <w:sz w:val="25"/>
          <w:szCs w:val="25"/>
        </w:rPr>
        <w:t xml:space="preserve"> </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7"/>
          <w:sz w:val="25"/>
          <w:szCs w:val="25"/>
        </w:rPr>
        <w:t>w</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0"/>
          <w:sz w:val="25"/>
          <w:szCs w:val="25"/>
        </w:rPr>
        <w:t>ee</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3"/>
          <w:sz w:val="25"/>
          <w:szCs w:val="25"/>
        </w:rPr>
        <w:t>pp</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9"/>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0"/>
          <w:w w:val="102"/>
          <w:sz w:val="25"/>
          <w:szCs w:val="25"/>
        </w:rPr>
        <w:t>t</w:t>
      </w:r>
      <w:r w:rsidR="00263470" w:rsidRPr="00036CD2">
        <w:rPr>
          <w:rFonts w:asciiTheme="minorHAnsi" w:eastAsia="DejaVu Serif" w:hAnsiTheme="minorHAnsi" w:cs="DejaVu Serif"/>
          <w:spacing w:val="12"/>
          <w:w w:val="101"/>
          <w:sz w:val="25"/>
          <w:szCs w:val="25"/>
        </w:rPr>
        <w:t>h</w:t>
      </w:r>
      <w:r w:rsidR="00263470" w:rsidRPr="00036CD2">
        <w:rPr>
          <w:rFonts w:asciiTheme="minorHAnsi" w:eastAsia="DejaVu Serif" w:hAnsiTheme="minorHAnsi" w:cs="DejaVu Serif"/>
          <w:w w:val="101"/>
          <w:sz w:val="25"/>
          <w:szCs w:val="25"/>
        </w:rPr>
        <w:t xml:space="preserve">e </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4"/>
          <w:sz w:val="25"/>
          <w:szCs w:val="25"/>
        </w:rPr>
        <w:t xml:space="preserve">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2"/>
          <w:sz w:val="25"/>
          <w:szCs w:val="25"/>
        </w:rPr>
        <w:t xml:space="preserve">f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
          <w:sz w:val="25"/>
          <w:szCs w:val="25"/>
        </w:rPr>
        <w:t>li</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5"/>
          <w:sz w:val="25"/>
          <w:szCs w:val="25"/>
        </w:rPr>
        <w:t>.</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z w:val="25"/>
          <w:szCs w:val="25"/>
        </w:rPr>
        <w:t>F</w:t>
      </w:r>
      <w:r w:rsidR="00263470" w:rsidRPr="00036CD2">
        <w:rPr>
          <w:rFonts w:asciiTheme="minorHAnsi" w:eastAsia="DejaVu Serif" w:hAnsiTheme="minorHAnsi" w:cs="DejaVu Serif"/>
          <w:spacing w:val="7"/>
          <w:sz w:val="25"/>
          <w:szCs w:val="25"/>
        </w:rPr>
        <w:t>or</w:t>
      </w:r>
      <w:r w:rsidR="00263470" w:rsidRPr="00036CD2">
        <w:rPr>
          <w:rFonts w:asciiTheme="minorHAnsi" w:eastAsia="DejaVu Serif" w:hAnsiTheme="minorHAnsi" w:cs="DejaVu Serif"/>
          <w:spacing w:val="4"/>
          <w:sz w:val="25"/>
          <w:szCs w:val="25"/>
        </w:rPr>
        <w:t xml:space="preserve"> </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14"/>
          <w:sz w:val="25"/>
          <w:szCs w:val="25"/>
        </w:rPr>
        <w:t xml:space="preserve"> </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7"/>
          <w:sz w:val="25"/>
          <w:szCs w:val="25"/>
        </w:rPr>
        <w:t>ow</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
          <w:sz w:val="25"/>
          <w:szCs w:val="25"/>
        </w:rPr>
        <w:t>,</w:t>
      </w:r>
      <w:r w:rsidR="00263470" w:rsidRPr="00036CD2">
        <w:rPr>
          <w:rFonts w:asciiTheme="minorHAnsi" w:eastAsia="DejaVu Serif" w:hAnsiTheme="minorHAnsi" w:cs="DejaVu Serif"/>
          <w:spacing w:val="11"/>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2"/>
          <w:sz w:val="25"/>
          <w:szCs w:val="25"/>
        </w:rPr>
        <w:t xml:space="preserve"> </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 xml:space="preserve"> </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
          <w:sz w:val="25"/>
          <w:szCs w:val="25"/>
        </w:rPr>
        <w:t>im</w:t>
      </w:r>
      <w:r w:rsidR="00263470" w:rsidRPr="00036CD2">
        <w:rPr>
          <w:rFonts w:asciiTheme="minorHAnsi" w:eastAsia="DejaVu Serif" w:hAnsiTheme="minorHAnsi" w:cs="DejaVu Serif"/>
          <w:spacing w:val="13"/>
          <w:sz w:val="25"/>
          <w:szCs w:val="25"/>
        </w:rPr>
        <w:t>p</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8"/>
          <w:sz w:val="25"/>
          <w:szCs w:val="25"/>
        </w:rPr>
        <w:t xml:space="preserve"> </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1"/>
          <w:sz w:val="25"/>
          <w:szCs w:val="25"/>
        </w:rPr>
        <w:t xml:space="preserve">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2"/>
          <w:sz w:val="25"/>
          <w:szCs w:val="25"/>
        </w:rPr>
        <w:t xml:space="preserve">f </w:t>
      </w:r>
      <w:r w:rsidR="00263470" w:rsidRPr="00036CD2">
        <w:rPr>
          <w:rFonts w:asciiTheme="minorHAnsi" w:eastAsia="DejaVu Serif" w:hAnsiTheme="minorHAnsi" w:cs="DejaVu Serif"/>
          <w:w w:val="101"/>
          <w:sz w:val="25"/>
          <w:szCs w:val="25"/>
        </w:rPr>
        <w:t xml:space="preserve">a </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or</w:t>
      </w:r>
      <w:r w:rsidR="00263470" w:rsidRPr="00036CD2">
        <w:rPr>
          <w:rFonts w:asciiTheme="minorHAnsi" w:eastAsia="DejaVu Serif" w:hAnsiTheme="minorHAnsi" w:cs="DejaVu Serif"/>
          <w:spacing w:val="17"/>
          <w:sz w:val="25"/>
          <w:szCs w:val="25"/>
        </w:rPr>
        <w:t xml:space="preserve">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5"/>
          <w:sz w:val="25"/>
          <w:szCs w:val="25"/>
        </w:rPr>
        <w:t>j</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9"/>
          <w:sz w:val="25"/>
          <w:szCs w:val="25"/>
        </w:rPr>
        <w:t xml:space="preserve"> a</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4"/>
          <w:sz w:val="25"/>
          <w:szCs w:val="25"/>
        </w:rPr>
        <w:t xml:space="preserve"> </w:t>
      </w:r>
      <w:r w:rsidR="00263470" w:rsidRPr="00036CD2">
        <w:rPr>
          <w:rFonts w:asciiTheme="minorHAnsi" w:eastAsia="DejaVu Serif" w:hAnsiTheme="minorHAnsi" w:cs="DejaVu Serif"/>
          <w:spacing w:val="-15"/>
          <w:sz w:val="25"/>
          <w:szCs w:val="25"/>
        </w:rPr>
        <w:t>j</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8"/>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
          <w:sz w:val="25"/>
          <w:szCs w:val="25"/>
        </w:rPr>
        <w:t>ll</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10"/>
          <w:w w:val="102"/>
          <w:sz w:val="25"/>
          <w:szCs w:val="25"/>
        </w:rPr>
        <w:t>t</w:t>
      </w:r>
      <w:r w:rsidR="00263470" w:rsidRPr="00036CD2">
        <w:rPr>
          <w:rFonts w:asciiTheme="minorHAnsi" w:eastAsia="DejaVu Serif" w:hAnsiTheme="minorHAnsi" w:cs="DejaVu Serif"/>
          <w:spacing w:val="-1"/>
          <w:w w:val="101"/>
          <w:sz w:val="25"/>
          <w:szCs w:val="25"/>
        </w:rPr>
        <w:t>i</w:t>
      </w:r>
      <w:r w:rsidR="00263470" w:rsidRPr="00036CD2">
        <w:rPr>
          <w:rFonts w:asciiTheme="minorHAnsi" w:eastAsia="DejaVu Serif" w:hAnsiTheme="minorHAnsi" w:cs="DejaVu Serif"/>
          <w:spacing w:val="7"/>
          <w:w w:val="101"/>
          <w:sz w:val="25"/>
          <w:szCs w:val="25"/>
        </w:rPr>
        <w:t>o</w:t>
      </w:r>
      <w:r w:rsidR="00263470" w:rsidRPr="00036CD2">
        <w:rPr>
          <w:rFonts w:asciiTheme="minorHAnsi" w:eastAsia="DejaVu Serif" w:hAnsiTheme="minorHAnsi" w:cs="DejaVu Serif"/>
          <w:spacing w:val="12"/>
          <w:w w:val="101"/>
          <w:sz w:val="25"/>
          <w:szCs w:val="25"/>
        </w:rPr>
        <w:t>n</w:t>
      </w:r>
      <w:r w:rsidR="00263470" w:rsidRPr="00036CD2">
        <w:rPr>
          <w:rFonts w:asciiTheme="minorHAnsi" w:eastAsia="DejaVu Serif" w:hAnsiTheme="minorHAnsi" w:cs="DejaVu Serif"/>
          <w:w w:val="101"/>
          <w:sz w:val="25"/>
          <w:szCs w:val="25"/>
        </w:rPr>
        <w:t>.</w:t>
      </w:r>
    </w:p>
    <w:p w14:paraId="779388AD" w14:textId="77777777" w:rsidR="00263470" w:rsidRPr="00036CD2" w:rsidRDefault="00263470" w:rsidP="00263470">
      <w:pPr>
        <w:spacing w:before="16" w:line="240" w:lineRule="exact"/>
        <w:rPr>
          <w:rFonts w:asciiTheme="minorHAnsi" w:hAnsiTheme="minorHAnsi"/>
          <w:sz w:val="24"/>
          <w:szCs w:val="24"/>
        </w:rPr>
      </w:pPr>
    </w:p>
    <w:p w14:paraId="71EF477C" w14:textId="77777777" w:rsidR="00263470" w:rsidRPr="00036CD2" w:rsidRDefault="008366C5" w:rsidP="00263470">
      <w:pPr>
        <w:spacing w:line="251" w:lineRule="auto"/>
        <w:ind w:left="749" w:right="95"/>
        <w:rPr>
          <w:rFonts w:asciiTheme="minorHAnsi" w:eastAsia="DejaVu Serif" w:hAnsiTheme="minorHAnsi" w:cs="DejaVu Serif"/>
          <w:sz w:val="25"/>
          <w:szCs w:val="25"/>
        </w:rPr>
      </w:pPr>
      <w:r>
        <w:rPr>
          <w:rFonts w:asciiTheme="minorHAnsi" w:hAnsiTheme="minorHAnsi"/>
        </w:rPr>
        <w:pict w14:anchorId="2FC717D8">
          <v:group id="_x0000_s1998" style="position:absolute;left:0;text-align:left;margin-left:34.4pt;margin-top:103.7pt;width:.8pt;height:1.6pt;z-index:-251520512;mso-position-horizontal-relative:page" coordorigin="688,2074" coordsize="16,32">
            <v:shape id="_x0000_s1999" style="position:absolute;left:688;top:2074;width:16;height:32" coordorigin="688,2074" coordsize="16,32" path="m688,2074l704,2074,704,2090,688,2106,688,2074xe" fillcolor="#999" stroked="f">
              <v:path arrowok="t"/>
            </v:shape>
            <w10:wrap anchorx="page"/>
          </v:group>
        </w:pict>
      </w:r>
      <w:r>
        <w:rPr>
          <w:rFonts w:asciiTheme="minorHAnsi" w:hAnsiTheme="minorHAnsi"/>
        </w:rPr>
        <w:pict w14:anchorId="03EA7797">
          <v:group id="_x0000_s2000" style="position:absolute;left:0;text-align:left;margin-left:559.75pt;margin-top:103.7pt;width:.8pt;height:1.6pt;z-index:-251519488;mso-position-horizontal-relative:page" coordorigin="11196,2074" coordsize="16,32">
            <v:shape id="_x0000_s2001" style="position:absolute;left:11196;top:2074;width:16;height:32" coordorigin="11196,2074" coordsize="16,32" path="m11196,2090l11212,2074,11212,2106,11196,2106,11196,2090xe" fillcolor="#ededed" stroked="f">
              <v:path arrowok="t"/>
            </v:shape>
            <w10:wrap anchorx="page"/>
          </v:group>
        </w:pict>
      </w:r>
      <w:r>
        <w:rPr>
          <w:rFonts w:asciiTheme="minorHAnsi" w:hAnsiTheme="minorHAnsi"/>
        </w:rPr>
        <w:pict w14:anchorId="54FA7F38">
          <v:group id="_x0000_s2006" style="position:absolute;left:0;text-align:left;margin-left:559.75pt;margin-top:766.4pt;width:.8pt;height:1.6pt;z-index:-251516416;mso-position-horizontal-relative:page;mso-position-vertical-relative:page" coordorigin="11196,15328" coordsize="16,32">
            <v:shape id="_x0000_s2007" style="position:absolute;left:11196;top:15328;width:16;height:32" coordorigin="11196,15328" coordsize="16,32" path="m11196,15344l11212,15328,11212,15360,11196,15360,11196,15344xe" fillcolor="#ededed" stroked="f">
              <v:path arrowok="t"/>
            </v:shape>
            <w10:wrap anchorx="page" anchory="page"/>
          </v:group>
        </w:pict>
      </w:r>
      <w:r w:rsidR="00263470" w:rsidRPr="00036CD2">
        <w:rPr>
          <w:rFonts w:asciiTheme="minorHAnsi" w:eastAsia="DejaVu Serif" w:hAnsiTheme="minorHAnsi" w:cs="DejaVu Serif"/>
          <w:spacing w:val="7"/>
          <w:sz w:val="25"/>
          <w:szCs w:val="25"/>
        </w:rPr>
        <w:t>T</w:t>
      </w:r>
      <w:r w:rsidR="00263470" w:rsidRPr="00036CD2">
        <w:rPr>
          <w:rFonts w:asciiTheme="minorHAnsi" w:eastAsia="DejaVu Serif" w:hAnsiTheme="minorHAnsi" w:cs="DejaVu Serif"/>
          <w:spacing w:val="12"/>
          <w:sz w:val="25"/>
          <w:szCs w:val="25"/>
        </w:rPr>
        <w:t>hu</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
          <w:sz w:val="25"/>
          <w:szCs w:val="25"/>
        </w:rPr>
        <w:t>,</w:t>
      </w:r>
      <w:r w:rsidR="00263470" w:rsidRPr="00036CD2">
        <w:rPr>
          <w:rFonts w:asciiTheme="minorHAnsi" w:eastAsia="DejaVu Serif" w:hAnsiTheme="minorHAnsi" w:cs="DejaVu Serif"/>
          <w:spacing w:val="7"/>
          <w:sz w:val="25"/>
          <w:szCs w:val="25"/>
        </w:rPr>
        <w:t xml:space="preserve"> w</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9"/>
          <w:sz w:val="25"/>
          <w:szCs w:val="25"/>
        </w:rPr>
        <w:t xml:space="preserve"> </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13"/>
          <w:sz w:val="25"/>
          <w:szCs w:val="25"/>
        </w:rPr>
        <w:t xml:space="preserve"> </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7"/>
          <w:sz w:val="25"/>
          <w:szCs w:val="25"/>
        </w:rPr>
        <w:t>or</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
          <w:sz w:val="25"/>
          <w:szCs w:val="25"/>
        </w:rPr>
        <w:t>im</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8"/>
          <w:sz w:val="25"/>
          <w:szCs w:val="25"/>
        </w:rPr>
        <w:t xml:space="preserve"> </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e 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1"/>
          <w:sz w:val="25"/>
          <w:szCs w:val="25"/>
        </w:rPr>
        <w:t xml:space="preserve"> </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z w:val="25"/>
          <w:szCs w:val="25"/>
        </w:rPr>
        <w:t xml:space="preserve">r </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13"/>
          <w:sz w:val="25"/>
          <w:szCs w:val="25"/>
        </w:rPr>
        <w:t xml:space="preserve">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w</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3"/>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1"/>
          <w:sz w:val="25"/>
          <w:szCs w:val="25"/>
        </w:rPr>
        <w:t xml:space="preserve"> </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7"/>
          <w:sz w:val="25"/>
          <w:szCs w:val="25"/>
        </w:rPr>
        <w:t>or</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3"/>
          <w:sz w:val="25"/>
          <w:szCs w:val="25"/>
        </w:rPr>
        <w:t>dd</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15"/>
          <w:sz w:val="25"/>
          <w:szCs w:val="25"/>
        </w:rPr>
        <w:t>.</w:t>
      </w:r>
      <w:r w:rsidR="00263470" w:rsidRPr="00036CD2">
        <w:rPr>
          <w:rFonts w:asciiTheme="minorHAnsi" w:eastAsia="DejaVu Serif" w:hAnsiTheme="minorHAnsi" w:cs="DejaVu Serif"/>
          <w:spacing w:val="14"/>
          <w:sz w:val="25"/>
          <w:szCs w:val="25"/>
        </w:rPr>
        <w:t xml:space="preserve"> </w:t>
      </w:r>
      <w:r w:rsidR="00263470" w:rsidRPr="00036CD2">
        <w:rPr>
          <w:rFonts w:asciiTheme="minorHAnsi" w:eastAsia="DejaVu Serif" w:hAnsiTheme="minorHAnsi" w:cs="DejaVu Serif"/>
          <w:spacing w:val="-14"/>
          <w:sz w:val="25"/>
          <w:szCs w:val="25"/>
        </w:rPr>
        <w:t>N</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0"/>
          <w:sz w:val="25"/>
          <w:szCs w:val="25"/>
        </w:rPr>
        <w:t>te</w:t>
      </w:r>
      <w:r w:rsidR="00263470" w:rsidRPr="00036CD2">
        <w:rPr>
          <w:rFonts w:asciiTheme="minorHAnsi" w:eastAsia="DejaVu Serif" w:hAnsiTheme="minorHAnsi" w:cs="DejaVu Serif"/>
          <w:spacing w:val="-6"/>
          <w:sz w:val="25"/>
          <w:szCs w:val="25"/>
        </w:rPr>
        <w:t>:</w:t>
      </w:r>
      <w:r w:rsidR="00263470" w:rsidRPr="00036CD2">
        <w:rPr>
          <w:rFonts w:asciiTheme="minorHAnsi" w:eastAsia="DejaVu Serif" w:hAnsiTheme="minorHAnsi" w:cs="DejaVu Serif"/>
          <w:spacing w:val="8"/>
          <w:sz w:val="25"/>
          <w:szCs w:val="25"/>
        </w:rPr>
        <w:t xml:space="preserve"> </w:t>
      </w:r>
      <w:r w:rsidR="00263470" w:rsidRPr="00036CD2">
        <w:rPr>
          <w:rFonts w:asciiTheme="minorHAnsi" w:eastAsia="DejaVu Serif" w:hAnsiTheme="minorHAnsi" w:cs="DejaVu Serif"/>
          <w:spacing w:val="7"/>
          <w:sz w:val="25"/>
          <w:szCs w:val="25"/>
        </w:rPr>
        <w:t>w</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
          <w:sz w:val="25"/>
          <w:szCs w:val="25"/>
        </w:rPr>
        <w:t>’</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8"/>
          <w:sz w:val="25"/>
          <w:szCs w:val="25"/>
        </w:rPr>
        <w:t xml:space="preserve"> </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z w:val="25"/>
          <w:szCs w:val="25"/>
        </w:rPr>
        <w:t xml:space="preserve">r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3"/>
          <w:sz w:val="25"/>
          <w:szCs w:val="25"/>
        </w:rPr>
        <w:t>p</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9"/>
          <w:sz w:val="25"/>
          <w:szCs w:val="25"/>
        </w:rPr>
        <w:t xml:space="preserve">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2"/>
          <w:sz w:val="25"/>
          <w:szCs w:val="25"/>
        </w:rPr>
        <w:t xml:space="preserve">f </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8"/>
          <w:sz w:val="25"/>
          <w:szCs w:val="25"/>
        </w:rPr>
        <w:t xml:space="preserve"> </w:t>
      </w:r>
      <w:proofErr w:type="spellStart"/>
      <w:r w:rsidR="00263470" w:rsidRPr="00036CD2">
        <w:rPr>
          <w:rFonts w:asciiTheme="minorHAnsi" w:eastAsia="DejaVu Serif" w:hAnsiTheme="minorHAnsi" w:cs="DejaVu Serif"/>
          <w:spacing w:val="-20"/>
          <w:sz w:val="25"/>
          <w:szCs w:val="25"/>
        </w:rPr>
        <w:t>I</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4"/>
          <w:sz w:val="25"/>
          <w:szCs w:val="25"/>
        </w:rPr>
        <w:t>M</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3"/>
          <w:sz w:val="25"/>
          <w:szCs w:val="25"/>
        </w:rPr>
        <w:t>d</w:t>
      </w:r>
      <w:proofErr w:type="spellEnd"/>
      <w:r w:rsidR="00263470" w:rsidRPr="00036CD2">
        <w:rPr>
          <w:rFonts w:asciiTheme="minorHAnsi" w:eastAsia="DejaVu Serif" w:hAnsiTheme="minorHAnsi" w:cs="DejaVu Serif"/>
          <w:spacing w:val="13"/>
          <w:sz w:val="25"/>
          <w:szCs w:val="25"/>
        </w:rPr>
        <w:t xml:space="preserve"> </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 xml:space="preserve"> </w:t>
      </w:r>
      <w:r w:rsidR="00263470" w:rsidRPr="00036CD2">
        <w:rPr>
          <w:rFonts w:asciiTheme="minorHAnsi" w:eastAsia="DejaVu Serif" w:hAnsiTheme="minorHAnsi" w:cs="DejaVu Serif"/>
          <w:spacing w:val="-1"/>
          <w:sz w:val="25"/>
          <w:szCs w:val="25"/>
        </w:rPr>
        <w:t>li</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2"/>
          <w:sz w:val="25"/>
          <w:szCs w:val="25"/>
        </w:rPr>
        <w:t xml:space="preserve">f </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7"/>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 xml:space="preserve"> </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4"/>
          <w:sz w:val="25"/>
          <w:szCs w:val="25"/>
        </w:rPr>
        <w:t xml:space="preserve"> </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0"/>
          <w:w w:val="102"/>
          <w:sz w:val="25"/>
          <w:szCs w:val="25"/>
        </w:rPr>
        <w:t>t</w:t>
      </w:r>
      <w:r w:rsidR="00263470" w:rsidRPr="00036CD2">
        <w:rPr>
          <w:rFonts w:asciiTheme="minorHAnsi" w:eastAsia="DejaVu Serif" w:hAnsiTheme="minorHAnsi" w:cs="DejaVu Serif"/>
          <w:spacing w:val="7"/>
          <w:w w:val="101"/>
          <w:sz w:val="25"/>
          <w:szCs w:val="25"/>
        </w:rPr>
        <w:t>r</w:t>
      </w:r>
      <w:r w:rsidR="00263470" w:rsidRPr="00036CD2">
        <w:rPr>
          <w:rFonts w:asciiTheme="minorHAnsi" w:eastAsia="DejaVu Serif" w:hAnsiTheme="minorHAnsi" w:cs="DejaVu Serif"/>
          <w:spacing w:val="-1"/>
          <w:w w:val="101"/>
          <w:sz w:val="25"/>
          <w:szCs w:val="25"/>
        </w:rPr>
        <w:t>i</w:t>
      </w:r>
      <w:r w:rsidR="00263470" w:rsidRPr="00036CD2">
        <w:rPr>
          <w:rFonts w:asciiTheme="minorHAnsi" w:eastAsia="DejaVu Serif" w:hAnsiTheme="minorHAnsi" w:cs="DejaVu Serif"/>
          <w:spacing w:val="13"/>
          <w:w w:val="101"/>
          <w:sz w:val="25"/>
          <w:szCs w:val="25"/>
        </w:rPr>
        <w:t>b</w:t>
      </w:r>
      <w:r w:rsidR="00263470" w:rsidRPr="00036CD2">
        <w:rPr>
          <w:rFonts w:asciiTheme="minorHAnsi" w:eastAsia="DejaVu Serif" w:hAnsiTheme="minorHAnsi" w:cs="DejaVu Serif"/>
          <w:spacing w:val="12"/>
          <w:w w:val="101"/>
          <w:sz w:val="25"/>
          <w:szCs w:val="25"/>
        </w:rPr>
        <w:t>u</w:t>
      </w:r>
      <w:r w:rsidR="00263470" w:rsidRPr="00036CD2">
        <w:rPr>
          <w:rFonts w:asciiTheme="minorHAnsi" w:eastAsia="DejaVu Serif" w:hAnsiTheme="minorHAnsi" w:cs="DejaVu Serif"/>
          <w:spacing w:val="10"/>
          <w:w w:val="102"/>
          <w:sz w:val="25"/>
          <w:szCs w:val="25"/>
        </w:rPr>
        <w:t>t</w:t>
      </w:r>
      <w:r w:rsidR="00263470" w:rsidRPr="00036CD2">
        <w:rPr>
          <w:rFonts w:asciiTheme="minorHAnsi" w:eastAsia="DejaVu Serif" w:hAnsiTheme="minorHAnsi" w:cs="DejaVu Serif"/>
          <w:spacing w:val="10"/>
          <w:w w:val="101"/>
          <w:sz w:val="25"/>
          <w:szCs w:val="25"/>
        </w:rPr>
        <w:t>e</w:t>
      </w:r>
      <w:r w:rsidR="00263470" w:rsidRPr="00036CD2">
        <w:rPr>
          <w:rFonts w:asciiTheme="minorHAnsi" w:eastAsia="DejaVu Serif" w:hAnsiTheme="minorHAnsi" w:cs="DejaVu Serif"/>
          <w:w w:val="101"/>
          <w:sz w:val="25"/>
          <w:szCs w:val="25"/>
        </w:rPr>
        <w:t xml:space="preserve">d </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4"/>
          <w:sz w:val="25"/>
          <w:szCs w:val="25"/>
        </w:rPr>
        <w:t xml:space="preserve"> </w:t>
      </w:r>
      <w:r w:rsidR="00263470" w:rsidRPr="00036CD2">
        <w:rPr>
          <w:rFonts w:asciiTheme="minorHAnsi" w:eastAsia="DejaVu Serif" w:hAnsiTheme="minorHAnsi" w:cs="DejaVu Serif"/>
          <w:spacing w:val="-6"/>
          <w:sz w:val="25"/>
          <w:szCs w:val="25"/>
        </w:rPr>
        <w:t>U</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 xml:space="preserve"> </w:t>
      </w:r>
      <w:r w:rsidR="00263470" w:rsidRPr="00036CD2">
        <w:rPr>
          <w:rFonts w:asciiTheme="minorHAnsi" w:eastAsia="DejaVu Serif" w:hAnsiTheme="minorHAnsi" w:cs="DejaVu Serif"/>
          <w:spacing w:val="-1"/>
          <w:sz w:val="25"/>
          <w:szCs w:val="25"/>
        </w:rPr>
        <w:t>li</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2"/>
          <w:sz w:val="25"/>
          <w:szCs w:val="25"/>
        </w:rPr>
        <w:t xml:space="preserve">f </w:t>
      </w:r>
      <w:r w:rsidR="00263470" w:rsidRPr="00036CD2">
        <w:rPr>
          <w:rFonts w:asciiTheme="minorHAnsi" w:eastAsia="DejaVu Serif" w:hAnsiTheme="minorHAnsi" w:cs="DejaVu Serif"/>
          <w:spacing w:val="-1"/>
          <w:sz w:val="25"/>
          <w:szCs w:val="25"/>
        </w:rPr>
        <w:t>im</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3"/>
          <w:sz w:val="25"/>
          <w:szCs w:val="25"/>
        </w:rPr>
        <w:t>g</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9"/>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0"/>
          <w:sz w:val="25"/>
          <w:szCs w:val="25"/>
        </w:rPr>
        <w:t>te</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6"/>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3"/>
          <w:sz w:val="25"/>
          <w:szCs w:val="25"/>
        </w:rPr>
        <w:t>b</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 xml:space="preserve">e </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3"/>
          <w:sz w:val="25"/>
          <w:szCs w:val="25"/>
        </w:rPr>
        <w:t>p</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1"/>
          <w:sz w:val="25"/>
          <w:szCs w:val="25"/>
        </w:rPr>
        <w:t xml:space="preserve"> </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3"/>
          <w:sz w:val="25"/>
          <w:szCs w:val="25"/>
        </w:rPr>
        <w:t>p</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z w:val="25"/>
          <w:szCs w:val="25"/>
        </w:rPr>
        <w:t xml:space="preserve">s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1"/>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7"/>
          <w:sz w:val="25"/>
          <w:szCs w:val="25"/>
        </w:rPr>
        <w:t>or</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6"/>
          <w:sz w:val="25"/>
          <w:szCs w:val="25"/>
        </w:rPr>
        <w:t xml:space="preserve"> </w:t>
      </w:r>
      <w:r w:rsidR="00263470" w:rsidRPr="00036CD2">
        <w:rPr>
          <w:rFonts w:asciiTheme="minorHAnsi" w:eastAsia="DejaVu Serif" w:hAnsiTheme="minorHAnsi" w:cs="DejaVu Serif"/>
          <w:spacing w:val="-1"/>
          <w:sz w:val="25"/>
          <w:szCs w:val="25"/>
        </w:rPr>
        <w:t>l</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v</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8"/>
          <w:sz w:val="25"/>
          <w:szCs w:val="25"/>
        </w:rPr>
        <w:t xml:space="preserve"> </w:t>
      </w:r>
      <w:r w:rsidR="00263470" w:rsidRPr="00036CD2">
        <w:rPr>
          <w:rFonts w:asciiTheme="minorHAnsi" w:eastAsia="DejaVu Serif" w:hAnsiTheme="minorHAnsi" w:cs="DejaVu Serif"/>
          <w:spacing w:val="7"/>
          <w:sz w:val="25"/>
          <w:szCs w:val="25"/>
        </w:rPr>
        <w:t>roo</w:t>
      </w:r>
      <w:r w:rsidR="00263470" w:rsidRPr="00036CD2">
        <w:rPr>
          <w:rFonts w:asciiTheme="minorHAnsi" w:eastAsia="DejaVu Serif" w:hAnsiTheme="minorHAnsi" w:cs="DejaVu Serif"/>
          <w:spacing w:val="-1"/>
          <w:sz w:val="25"/>
          <w:szCs w:val="25"/>
        </w:rPr>
        <w:t>m</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7"/>
          <w:sz w:val="25"/>
          <w:szCs w:val="25"/>
        </w:rPr>
        <w:t>or</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3"/>
          <w:sz w:val="25"/>
          <w:szCs w:val="25"/>
        </w:rPr>
        <w:t>d</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6"/>
          <w:sz w:val="25"/>
          <w:szCs w:val="25"/>
        </w:rPr>
        <w:t xml:space="preserve"> </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
          <w:sz w:val="25"/>
          <w:szCs w:val="25"/>
        </w:rPr>
        <w:t>i</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te</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1"/>
          <w:sz w:val="25"/>
          <w:szCs w:val="25"/>
        </w:rPr>
        <w:t>y</w:t>
      </w:r>
      <w:r w:rsidR="00263470" w:rsidRPr="00036CD2">
        <w:rPr>
          <w:rFonts w:asciiTheme="minorHAnsi" w:eastAsia="DejaVu Serif" w:hAnsiTheme="minorHAnsi" w:cs="DejaVu Serif"/>
          <w:spacing w:val="18"/>
          <w:sz w:val="25"/>
          <w:szCs w:val="25"/>
        </w:rPr>
        <w:t xml:space="preserve"> </w:t>
      </w:r>
      <w:r w:rsidR="00263470" w:rsidRPr="00036CD2">
        <w:rPr>
          <w:rFonts w:asciiTheme="minorHAnsi" w:eastAsia="DejaVu Serif" w:hAnsiTheme="minorHAnsi" w:cs="DejaVu Serif"/>
          <w:spacing w:val="-3"/>
          <w:sz w:val="25"/>
          <w:szCs w:val="25"/>
        </w:rPr>
        <w:t>(</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7"/>
          <w:sz w:val="25"/>
          <w:szCs w:val="25"/>
        </w:rPr>
        <w:t xml:space="preserve"> </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0"/>
          <w:w w:val="102"/>
          <w:sz w:val="25"/>
          <w:szCs w:val="25"/>
        </w:rPr>
        <w:t>t</w:t>
      </w:r>
      <w:r w:rsidR="00263470" w:rsidRPr="00036CD2">
        <w:rPr>
          <w:rFonts w:asciiTheme="minorHAnsi" w:eastAsia="DejaVu Serif" w:hAnsiTheme="minorHAnsi" w:cs="DejaVu Serif"/>
          <w:spacing w:val="12"/>
          <w:w w:val="101"/>
          <w:sz w:val="25"/>
          <w:szCs w:val="25"/>
        </w:rPr>
        <w:t>h</w:t>
      </w:r>
      <w:r w:rsidR="00263470" w:rsidRPr="00036CD2">
        <w:rPr>
          <w:rFonts w:asciiTheme="minorHAnsi" w:eastAsia="DejaVu Serif" w:hAnsiTheme="minorHAnsi" w:cs="DejaVu Serif"/>
          <w:w w:val="101"/>
          <w:sz w:val="25"/>
          <w:szCs w:val="25"/>
        </w:rPr>
        <w:t xml:space="preserve">e </w:t>
      </w:r>
      <w:r w:rsidR="00263470" w:rsidRPr="00036CD2">
        <w:rPr>
          <w:rFonts w:asciiTheme="minorHAnsi" w:eastAsia="DejaVu Serif" w:hAnsiTheme="minorHAnsi" w:cs="DejaVu Serif"/>
          <w:spacing w:val="2"/>
          <w:sz w:val="25"/>
          <w:szCs w:val="25"/>
        </w:rPr>
        <w:t>c</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7"/>
          <w:sz w:val="25"/>
          <w:szCs w:val="25"/>
        </w:rPr>
        <w:t>w</w:t>
      </w:r>
      <w:r w:rsidR="00263470" w:rsidRPr="00036CD2">
        <w:rPr>
          <w:rFonts w:asciiTheme="minorHAnsi" w:eastAsia="DejaVu Serif" w:hAnsiTheme="minorHAnsi" w:cs="DejaVu Serif"/>
          <w:spacing w:val="12"/>
          <w:sz w:val="25"/>
          <w:szCs w:val="25"/>
        </w:rPr>
        <w:t>h</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7"/>
          <w:sz w:val="25"/>
          <w:szCs w:val="25"/>
        </w:rPr>
        <w:t>r</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8"/>
          <w:sz w:val="25"/>
          <w:szCs w:val="25"/>
        </w:rPr>
        <w:t xml:space="preserve"> </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12"/>
          <w:sz w:val="25"/>
          <w:szCs w:val="25"/>
        </w:rPr>
        <w:t>n</w:t>
      </w:r>
      <w:r w:rsidR="00263470" w:rsidRPr="00036CD2">
        <w:rPr>
          <w:rFonts w:asciiTheme="minorHAnsi" w:eastAsia="DejaVu Serif" w:hAnsiTheme="minorHAnsi" w:cs="DejaVu Serif"/>
          <w:spacing w:val="10"/>
          <w:sz w:val="25"/>
          <w:szCs w:val="25"/>
        </w:rPr>
        <w:t>e</w:t>
      </w:r>
      <w:r w:rsidR="00263470" w:rsidRPr="00036CD2">
        <w:rPr>
          <w:rFonts w:asciiTheme="minorHAnsi" w:eastAsia="DejaVu Serif" w:hAnsiTheme="minorHAnsi" w:cs="DejaVu Serif"/>
          <w:spacing w:val="4"/>
          <w:sz w:val="25"/>
          <w:szCs w:val="25"/>
        </w:rPr>
        <w:t xml:space="preserve"> </w:t>
      </w:r>
      <w:r w:rsidR="00263470" w:rsidRPr="00036CD2">
        <w:rPr>
          <w:rFonts w:asciiTheme="minorHAnsi" w:eastAsia="DejaVu Serif" w:hAnsiTheme="minorHAnsi" w:cs="DejaVu Serif"/>
          <w:spacing w:val="2"/>
          <w:sz w:val="25"/>
          <w:szCs w:val="25"/>
        </w:rPr>
        <w:t>f</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
          <w:sz w:val="25"/>
          <w:szCs w:val="25"/>
        </w:rPr>
        <w:t>il</w:t>
      </w:r>
      <w:r w:rsidR="00263470" w:rsidRPr="00036CD2">
        <w:rPr>
          <w:rFonts w:asciiTheme="minorHAnsi" w:eastAsia="DejaVu Serif" w:hAnsiTheme="minorHAnsi" w:cs="DejaVu Serif"/>
          <w:spacing w:val="14"/>
          <w:sz w:val="25"/>
          <w:szCs w:val="25"/>
        </w:rPr>
        <w:t>s</w:t>
      </w:r>
      <w:r w:rsidR="00263470" w:rsidRPr="00036CD2">
        <w:rPr>
          <w:rFonts w:asciiTheme="minorHAnsi" w:eastAsia="DejaVu Serif" w:hAnsiTheme="minorHAnsi" w:cs="DejaVu Serif"/>
          <w:spacing w:val="5"/>
          <w:sz w:val="25"/>
          <w:szCs w:val="25"/>
        </w:rPr>
        <w:t xml:space="preserve"> </w:t>
      </w:r>
      <w:r w:rsidR="00263470" w:rsidRPr="00036CD2">
        <w:rPr>
          <w:rFonts w:asciiTheme="minorHAnsi" w:eastAsia="DejaVu Serif" w:hAnsiTheme="minorHAnsi" w:cs="DejaVu Serif"/>
          <w:spacing w:val="10"/>
          <w:sz w:val="25"/>
          <w:szCs w:val="25"/>
        </w:rPr>
        <w:t>t</w:t>
      </w:r>
      <w:r w:rsidR="00263470" w:rsidRPr="00036CD2">
        <w:rPr>
          <w:rFonts w:asciiTheme="minorHAnsi" w:eastAsia="DejaVu Serif" w:hAnsiTheme="minorHAnsi" w:cs="DejaVu Serif"/>
          <w:spacing w:val="7"/>
          <w:sz w:val="25"/>
          <w:szCs w:val="25"/>
        </w:rPr>
        <w:t>o</w:t>
      </w:r>
      <w:r w:rsidR="00263470" w:rsidRPr="00036CD2">
        <w:rPr>
          <w:rFonts w:asciiTheme="minorHAnsi" w:eastAsia="DejaVu Serif" w:hAnsiTheme="minorHAnsi" w:cs="DejaVu Serif"/>
          <w:spacing w:val="3"/>
          <w:sz w:val="25"/>
          <w:szCs w:val="25"/>
        </w:rPr>
        <w:t xml:space="preserve"> </w:t>
      </w:r>
      <w:r w:rsidR="00263470" w:rsidRPr="00036CD2">
        <w:rPr>
          <w:rFonts w:asciiTheme="minorHAnsi" w:eastAsia="DejaVu Serif" w:hAnsiTheme="minorHAnsi" w:cs="DejaVu Serif"/>
          <w:spacing w:val="12"/>
          <w:sz w:val="25"/>
          <w:szCs w:val="25"/>
        </w:rPr>
        <w:t>u</w:t>
      </w:r>
      <w:r w:rsidR="00263470" w:rsidRPr="00036CD2">
        <w:rPr>
          <w:rFonts w:asciiTheme="minorHAnsi" w:eastAsia="DejaVu Serif" w:hAnsiTheme="minorHAnsi" w:cs="DejaVu Serif"/>
          <w:spacing w:val="13"/>
          <w:sz w:val="25"/>
          <w:szCs w:val="25"/>
        </w:rPr>
        <w:t>pd</w:t>
      </w:r>
      <w:r w:rsidR="00263470" w:rsidRPr="00036CD2">
        <w:rPr>
          <w:rFonts w:asciiTheme="minorHAnsi" w:eastAsia="DejaVu Serif" w:hAnsiTheme="minorHAnsi" w:cs="DejaVu Serif"/>
          <w:spacing w:val="9"/>
          <w:sz w:val="25"/>
          <w:szCs w:val="25"/>
        </w:rPr>
        <w:t>a</w:t>
      </w:r>
      <w:r w:rsidR="00263470" w:rsidRPr="00036CD2">
        <w:rPr>
          <w:rFonts w:asciiTheme="minorHAnsi" w:eastAsia="DejaVu Serif" w:hAnsiTheme="minorHAnsi" w:cs="DejaVu Serif"/>
          <w:spacing w:val="10"/>
          <w:w w:val="102"/>
          <w:sz w:val="25"/>
          <w:szCs w:val="25"/>
        </w:rPr>
        <w:t>t</w:t>
      </w:r>
      <w:r w:rsidR="00263470" w:rsidRPr="00036CD2">
        <w:rPr>
          <w:rFonts w:asciiTheme="minorHAnsi" w:eastAsia="DejaVu Serif" w:hAnsiTheme="minorHAnsi" w:cs="DejaVu Serif"/>
          <w:spacing w:val="10"/>
          <w:w w:val="101"/>
          <w:sz w:val="25"/>
          <w:szCs w:val="25"/>
        </w:rPr>
        <w:t>e</w:t>
      </w:r>
      <w:r w:rsidR="00263470" w:rsidRPr="00036CD2">
        <w:rPr>
          <w:rFonts w:asciiTheme="minorHAnsi" w:eastAsia="DejaVu Serif" w:hAnsiTheme="minorHAnsi" w:cs="DejaVu Serif"/>
          <w:spacing w:val="-3"/>
          <w:w w:val="101"/>
          <w:sz w:val="25"/>
          <w:szCs w:val="25"/>
        </w:rPr>
        <w:t>)</w:t>
      </w:r>
      <w:r w:rsidR="00263470" w:rsidRPr="00036CD2">
        <w:rPr>
          <w:rFonts w:asciiTheme="minorHAnsi" w:eastAsia="DejaVu Serif" w:hAnsiTheme="minorHAnsi" w:cs="DejaVu Serif"/>
          <w:w w:val="101"/>
          <w:sz w:val="25"/>
          <w:szCs w:val="25"/>
        </w:rPr>
        <w:t>.</w:t>
      </w:r>
    </w:p>
    <w:p w14:paraId="69E1963E" w14:textId="77777777" w:rsidR="00036CD2" w:rsidRPr="00036CD2" w:rsidRDefault="00036CD2" w:rsidP="00036CD2">
      <w:pPr>
        <w:spacing w:line="200" w:lineRule="exact"/>
        <w:rPr>
          <w:rFonts w:asciiTheme="minorHAnsi" w:hAnsiTheme="minorHAnsi"/>
        </w:rPr>
      </w:pPr>
    </w:p>
    <w:p w14:paraId="4C56CB29" w14:textId="77777777" w:rsidR="00263470" w:rsidRDefault="00263470" w:rsidP="00036CD2">
      <w:pPr>
        <w:spacing w:line="280" w:lineRule="exact"/>
        <w:ind w:left="69" w:right="7699"/>
        <w:jc w:val="center"/>
        <w:rPr>
          <w:rFonts w:asciiTheme="minorHAnsi" w:eastAsia="DejaVu Serif" w:hAnsiTheme="minorHAnsi" w:cs="DejaVu Serif"/>
          <w:b/>
          <w:spacing w:val="4"/>
          <w:position w:val="-1"/>
          <w:sz w:val="25"/>
          <w:szCs w:val="25"/>
        </w:rPr>
      </w:pPr>
    </w:p>
    <w:p w14:paraId="38BCB33F" w14:textId="77777777" w:rsidR="00263470" w:rsidRDefault="00263470" w:rsidP="00036CD2">
      <w:pPr>
        <w:spacing w:line="280" w:lineRule="exact"/>
        <w:ind w:left="69" w:right="7699"/>
        <w:jc w:val="center"/>
        <w:rPr>
          <w:rFonts w:asciiTheme="minorHAnsi" w:eastAsia="DejaVu Serif" w:hAnsiTheme="minorHAnsi" w:cs="DejaVu Serif"/>
          <w:b/>
          <w:spacing w:val="4"/>
          <w:position w:val="-1"/>
          <w:sz w:val="25"/>
          <w:szCs w:val="25"/>
        </w:rPr>
      </w:pPr>
    </w:p>
    <w:p w14:paraId="0E4DC967" w14:textId="77777777" w:rsidR="00036CD2" w:rsidRPr="006565C8" w:rsidRDefault="00036CD2" w:rsidP="00036CD2">
      <w:pPr>
        <w:spacing w:line="280" w:lineRule="exact"/>
        <w:ind w:left="69" w:right="7699"/>
        <w:jc w:val="center"/>
        <w:rPr>
          <w:rFonts w:asciiTheme="minorHAnsi" w:eastAsia="DejaVu Serif" w:hAnsiTheme="minorHAnsi" w:cs="DejaVu Serif"/>
          <w:sz w:val="32"/>
          <w:szCs w:val="32"/>
          <w:u w:val="single"/>
        </w:rPr>
      </w:pPr>
      <w:r w:rsidRPr="006565C8">
        <w:rPr>
          <w:rFonts w:asciiTheme="minorHAnsi" w:eastAsia="DejaVu Serif" w:hAnsiTheme="minorHAnsi" w:cs="DejaVu Serif"/>
          <w:spacing w:val="4"/>
          <w:position w:val="-1"/>
          <w:sz w:val="32"/>
          <w:szCs w:val="32"/>
          <w:u w:val="single"/>
        </w:rPr>
        <w:t>D</w:t>
      </w:r>
      <w:r w:rsidRPr="006565C8">
        <w:rPr>
          <w:rFonts w:asciiTheme="minorHAnsi" w:eastAsia="DejaVu Serif" w:hAnsiTheme="minorHAnsi" w:cs="DejaVu Serif"/>
          <w:spacing w:val="14"/>
          <w:position w:val="-1"/>
          <w:sz w:val="32"/>
          <w:szCs w:val="32"/>
          <w:u w:val="single"/>
        </w:rPr>
        <w:t>e</w:t>
      </w:r>
      <w:r w:rsidRPr="006565C8">
        <w:rPr>
          <w:rFonts w:asciiTheme="minorHAnsi" w:eastAsia="DejaVu Serif" w:hAnsiTheme="minorHAnsi" w:cs="DejaVu Serif"/>
          <w:spacing w:val="17"/>
          <w:position w:val="-1"/>
          <w:sz w:val="32"/>
          <w:szCs w:val="32"/>
          <w:u w:val="single"/>
        </w:rPr>
        <w:t>s</w:t>
      </w:r>
      <w:r w:rsidRPr="006565C8">
        <w:rPr>
          <w:rFonts w:asciiTheme="minorHAnsi" w:eastAsia="DejaVu Serif" w:hAnsiTheme="minorHAnsi" w:cs="DejaVu Serif"/>
          <w:spacing w:val="-1"/>
          <w:position w:val="-1"/>
          <w:sz w:val="32"/>
          <w:szCs w:val="32"/>
          <w:u w:val="single"/>
        </w:rPr>
        <w:t>i</w:t>
      </w:r>
      <w:r w:rsidRPr="006565C8">
        <w:rPr>
          <w:rFonts w:asciiTheme="minorHAnsi" w:eastAsia="DejaVu Serif" w:hAnsiTheme="minorHAnsi" w:cs="DejaVu Serif"/>
          <w:spacing w:val="-2"/>
          <w:position w:val="-1"/>
          <w:sz w:val="32"/>
          <w:szCs w:val="32"/>
          <w:u w:val="single"/>
        </w:rPr>
        <w:t>g</w:t>
      </w:r>
      <w:r w:rsidRPr="006565C8">
        <w:rPr>
          <w:rFonts w:asciiTheme="minorHAnsi" w:eastAsia="DejaVu Serif" w:hAnsiTheme="minorHAnsi" w:cs="DejaVu Serif"/>
          <w:spacing w:val="7"/>
          <w:position w:val="-1"/>
          <w:sz w:val="32"/>
          <w:szCs w:val="32"/>
          <w:u w:val="single"/>
        </w:rPr>
        <w:t>n</w:t>
      </w:r>
      <w:r w:rsidRPr="006565C8">
        <w:rPr>
          <w:rFonts w:asciiTheme="minorHAnsi" w:eastAsia="DejaVu Serif" w:hAnsiTheme="minorHAnsi" w:cs="DejaVu Serif"/>
          <w:spacing w:val="19"/>
          <w:position w:val="-1"/>
          <w:sz w:val="32"/>
          <w:szCs w:val="32"/>
          <w:u w:val="single"/>
        </w:rPr>
        <w:t xml:space="preserve"> </w:t>
      </w:r>
      <w:r w:rsidRPr="006565C8">
        <w:rPr>
          <w:rFonts w:asciiTheme="minorHAnsi" w:eastAsia="DejaVu Serif" w:hAnsiTheme="minorHAnsi" w:cs="DejaVu Serif"/>
          <w:spacing w:val="6"/>
          <w:position w:val="-1"/>
          <w:sz w:val="32"/>
          <w:szCs w:val="32"/>
          <w:u w:val="single"/>
        </w:rPr>
        <w:t>C</w:t>
      </w:r>
      <w:r w:rsidRPr="006565C8">
        <w:rPr>
          <w:rFonts w:asciiTheme="minorHAnsi" w:eastAsia="DejaVu Serif" w:hAnsiTheme="minorHAnsi" w:cs="DejaVu Serif"/>
          <w:spacing w:val="7"/>
          <w:position w:val="-1"/>
          <w:sz w:val="32"/>
          <w:szCs w:val="32"/>
          <w:u w:val="single"/>
        </w:rPr>
        <w:t>h</w:t>
      </w:r>
      <w:r w:rsidRPr="006565C8">
        <w:rPr>
          <w:rFonts w:asciiTheme="minorHAnsi" w:eastAsia="DejaVu Serif" w:hAnsiTheme="minorHAnsi" w:cs="DejaVu Serif"/>
          <w:spacing w:val="11"/>
          <w:position w:val="-1"/>
          <w:sz w:val="32"/>
          <w:szCs w:val="32"/>
          <w:u w:val="single"/>
        </w:rPr>
        <w:t>a</w:t>
      </w:r>
      <w:r w:rsidRPr="006565C8">
        <w:rPr>
          <w:rFonts w:asciiTheme="minorHAnsi" w:eastAsia="DejaVu Serif" w:hAnsiTheme="minorHAnsi" w:cs="DejaVu Serif"/>
          <w:spacing w:val="-1"/>
          <w:position w:val="-1"/>
          <w:sz w:val="32"/>
          <w:szCs w:val="32"/>
          <w:u w:val="single"/>
        </w:rPr>
        <w:t>ll</w:t>
      </w:r>
      <w:r w:rsidRPr="006565C8">
        <w:rPr>
          <w:rFonts w:asciiTheme="minorHAnsi" w:eastAsia="DejaVu Serif" w:hAnsiTheme="minorHAnsi" w:cs="DejaVu Serif"/>
          <w:spacing w:val="14"/>
          <w:position w:val="-1"/>
          <w:sz w:val="32"/>
          <w:szCs w:val="32"/>
          <w:u w:val="single"/>
        </w:rPr>
        <w:t>e</w:t>
      </w:r>
      <w:r w:rsidRPr="006565C8">
        <w:rPr>
          <w:rFonts w:asciiTheme="minorHAnsi" w:eastAsia="DejaVu Serif" w:hAnsiTheme="minorHAnsi" w:cs="DejaVu Serif"/>
          <w:spacing w:val="7"/>
          <w:position w:val="-1"/>
          <w:sz w:val="32"/>
          <w:szCs w:val="32"/>
          <w:u w:val="single"/>
        </w:rPr>
        <w:t>n</w:t>
      </w:r>
      <w:r w:rsidRPr="006565C8">
        <w:rPr>
          <w:rFonts w:asciiTheme="minorHAnsi" w:eastAsia="DejaVu Serif" w:hAnsiTheme="minorHAnsi" w:cs="DejaVu Serif"/>
          <w:spacing w:val="-2"/>
          <w:position w:val="-1"/>
          <w:sz w:val="32"/>
          <w:szCs w:val="32"/>
          <w:u w:val="single"/>
        </w:rPr>
        <w:t>g</w:t>
      </w:r>
      <w:r w:rsidRPr="006565C8">
        <w:rPr>
          <w:rFonts w:asciiTheme="minorHAnsi" w:eastAsia="DejaVu Serif" w:hAnsiTheme="minorHAnsi" w:cs="DejaVu Serif"/>
          <w:spacing w:val="14"/>
          <w:position w:val="-1"/>
          <w:sz w:val="32"/>
          <w:szCs w:val="32"/>
          <w:u w:val="single"/>
        </w:rPr>
        <w:t>e</w:t>
      </w:r>
      <w:r w:rsidRPr="006565C8">
        <w:rPr>
          <w:rFonts w:asciiTheme="minorHAnsi" w:eastAsia="DejaVu Serif" w:hAnsiTheme="minorHAnsi" w:cs="DejaVu Serif"/>
          <w:position w:val="-1"/>
          <w:sz w:val="32"/>
          <w:szCs w:val="32"/>
          <w:u w:val="single"/>
        </w:rPr>
        <w:t>s</w:t>
      </w:r>
    </w:p>
    <w:p w14:paraId="59343814" w14:textId="77777777" w:rsidR="00036CD2" w:rsidRPr="00036CD2" w:rsidRDefault="00036CD2" w:rsidP="00036CD2">
      <w:pPr>
        <w:spacing w:before="5" w:line="240" w:lineRule="exact"/>
        <w:rPr>
          <w:rFonts w:asciiTheme="minorHAnsi" w:hAnsiTheme="minorHAnsi"/>
          <w:sz w:val="24"/>
          <w:szCs w:val="24"/>
        </w:rPr>
      </w:pPr>
    </w:p>
    <w:p w14:paraId="639F99D8" w14:textId="77777777" w:rsidR="0086504B" w:rsidRDefault="008366C5" w:rsidP="00036CD2">
      <w:pPr>
        <w:spacing w:before="32" w:line="251" w:lineRule="auto"/>
        <w:ind w:left="749" w:right="171"/>
        <w:rPr>
          <w:rFonts w:asciiTheme="minorHAnsi" w:eastAsia="DejaVu Serif" w:hAnsiTheme="minorHAnsi" w:cs="DejaVu Serif"/>
          <w:spacing w:val="10"/>
          <w:sz w:val="25"/>
          <w:szCs w:val="25"/>
        </w:rPr>
      </w:pPr>
      <w:r>
        <w:rPr>
          <w:rFonts w:asciiTheme="minorHAnsi" w:hAnsiTheme="minorHAnsi"/>
        </w:rPr>
        <w:pict w14:anchorId="713C9D99">
          <v:group id="_x0000_s1921" style="position:absolute;left:0;text-align:left;margin-left:52.4pt;margin-top:6.35pt;width:4.8pt;height:4.8pt;z-index:-251534848;mso-position-horizontal-relative:page" coordorigin="1049,128" coordsize="96,96">
            <v:group id="_x0000_s1922" style="position:absolute;left:1057;top:136;width:80;height:80" coordorigin="1057,136" coordsize="80,80">
              <v:shape id="_x0000_s1923" style="position:absolute;left:1057;top:136;width:80;height:80" coordorigin="1057,136" coordsize="80,80" path="m1137,176l1131,197,1115,212,1097,216,1075,210,1061,194,1057,176,1063,155,1079,140,1097,136,1118,142,1132,158,1137,176xe" fillcolor="black" stroked="f">
                <v:path arrowok="t"/>
              </v:shape>
              <v:group id="_x0000_s1924" style="position:absolute;left:1057;top:136;width:80;height:80" coordorigin="1057,136" coordsize="80,80">
                <v:shape id="_x0000_s1925" style="position:absolute;left:1057;top:136;width:80;height:80" coordorigin="1057,136" coordsize="80,80" path="m1137,176l1131,197,1115,212,1097,216,1075,210,1061,194,1057,176,1063,155,1079,140,1097,136,1118,142,1132,158,1137,176xe" filled="f" strokeweight="10171emu">
                  <v:path arrowok="t"/>
                </v:shape>
              </v:group>
            </v:group>
            <w10:wrap anchorx="page"/>
          </v:group>
        </w:pic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 xml:space="preserve"> </w:t>
      </w:r>
      <w:r w:rsidR="00036CD2" w:rsidRPr="00036CD2">
        <w:rPr>
          <w:rFonts w:asciiTheme="minorHAnsi" w:eastAsia="DejaVu Serif" w:hAnsiTheme="minorHAnsi" w:cs="DejaVu Serif"/>
          <w:spacing w:val="-2"/>
          <w:sz w:val="25"/>
          <w:szCs w:val="25"/>
        </w:rPr>
        <w:t>1</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z w:val="25"/>
          <w:szCs w:val="25"/>
        </w:rPr>
        <w:t>F</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7"/>
          <w:sz w:val="25"/>
          <w:szCs w:val="25"/>
        </w:rPr>
        <w:t>ow</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2"/>
          <w:w w:val="101"/>
          <w:sz w:val="25"/>
          <w:szCs w:val="25"/>
        </w:rPr>
        <w:t>h</w:t>
      </w:r>
      <w:r w:rsidR="00036CD2" w:rsidRPr="00036CD2">
        <w:rPr>
          <w:rFonts w:asciiTheme="minorHAnsi" w:eastAsia="DejaVu Serif" w:hAnsiTheme="minorHAnsi" w:cs="DejaVu Serif"/>
          <w:spacing w:val="10"/>
          <w:w w:val="101"/>
          <w:sz w:val="25"/>
          <w:szCs w:val="25"/>
        </w:rPr>
        <w:t>e</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 xml:space="preserve">r </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5"/>
          <w:sz w:val="25"/>
          <w:szCs w:val="25"/>
        </w:rPr>
        <w:t>.</w:t>
      </w:r>
      <w:r w:rsidR="00036CD2" w:rsidRPr="00036CD2">
        <w:rPr>
          <w:rFonts w:asciiTheme="minorHAnsi" w:eastAsia="DejaVu Serif" w:hAnsiTheme="minorHAnsi" w:cs="DejaVu Serif"/>
          <w:spacing w:val="10"/>
          <w:sz w:val="25"/>
          <w:szCs w:val="25"/>
        </w:rPr>
        <w:t xml:space="preserve"> </w:t>
      </w:r>
    </w:p>
    <w:p w14:paraId="672ADE10" w14:textId="77777777" w:rsidR="0086504B" w:rsidRDefault="0086504B" w:rsidP="00036CD2">
      <w:pPr>
        <w:spacing w:before="32" w:line="251" w:lineRule="auto"/>
        <w:ind w:left="749" w:right="171"/>
        <w:rPr>
          <w:rFonts w:asciiTheme="minorHAnsi" w:eastAsia="DejaVu Serif" w:hAnsiTheme="minorHAnsi" w:cs="DejaVu Serif"/>
          <w:spacing w:val="10"/>
          <w:sz w:val="25"/>
          <w:szCs w:val="25"/>
        </w:rPr>
      </w:pPr>
    </w:p>
    <w:p w14:paraId="7295FF20" w14:textId="458E139A" w:rsidR="0086504B" w:rsidRDefault="0086504B" w:rsidP="00036CD2">
      <w:pPr>
        <w:spacing w:before="32" w:line="251" w:lineRule="auto"/>
        <w:ind w:left="749" w:right="171"/>
        <w:rPr>
          <w:rFonts w:asciiTheme="minorHAnsi" w:eastAsia="DejaVu Serif" w:hAnsiTheme="minorHAnsi" w:cs="DejaVu Serif"/>
          <w:spacing w:val="10"/>
          <w:sz w:val="25"/>
          <w:szCs w:val="25"/>
        </w:rPr>
      </w:pPr>
      <w:r>
        <w:rPr>
          <w:rFonts w:asciiTheme="minorHAnsi" w:eastAsia="DejaVu Serif" w:hAnsiTheme="minorHAnsi" w:cs="DejaVu Serif"/>
          <w:spacing w:val="10"/>
          <w:sz w:val="25"/>
          <w:szCs w:val="25"/>
        </w:rPr>
        <w:t xml:space="preserve">Initially, we first thought that there might be two kinds of users, Medical Professionals with M.D (like doctors, surgeons) and Medical assistants (nurses, etc.). The M.D. would give certain users a signal if that person was ‘experienced’ enough to be annotating medical images. The Medical assistants, on the other hand, might not be given permission, but would still be allowed to view and search. However, we came across a huge problem: Certifying that a doctor was indeed a doctor and the degree was real. To counter this problem, we thought back to the core problem: We wanted to differentiate between M.D. and non-M.D. in order to help verify if a user has authority to annotate and edit medical images. We realized that there is a much simpler goal we were trying to solve: Who exactly can annotate and edit medical images. To solve this, we came up with the idea of a “Contributor.” In essence, the creator of an image had all rights to dictate who can edit their images. </w:t>
      </w:r>
      <w:r w:rsidR="00D905D4">
        <w:rPr>
          <w:rFonts w:asciiTheme="minorHAnsi" w:eastAsia="DejaVu Serif" w:hAnsiTheme="minorHAnsi" w:cs="DejaVu Serif"/>
          <w:spacing w:val="10"/>
          <w:sz w:val="25"/>
          <w:szCs w:val="25"/>
        </w:rPr>
        <w:t>Each user can add the contributors and most likely that user will probably know the other user and know if they are trustworthy or not. Moreover, the concept of contributors can better guarantee that a random person isn’t editing the annotations in a way that the creator did not intend for. Thus, we came up with putting the access rights of an image into the creators’ hands.</w:t>
      </w:r>
    </w:p>
    <w:p w14:paraId="30A9228F" w14:textId="77777777" w:rsidR="0086504B" w:rsidRPr="00036CD2" w:rsidRDefault="0086504B" w:rsidP="0086504B">
      <w:pPr>
        <w:spacing w:before="32" w:line="251" w:lineRule="auto"/>
        <w:ind w:right="171"/>
        <w:rPr>
          <w:rFonts w:asciiTheme="minorHAnsi" w:eastAsia="DejaVu Serif" w:hAnsiTheme="minorHAnsi" w:cs="DejaVu Serif"/>
          <w:sz w:val="25"/>
          <w:szCs w:val="25"/>
        </w:rPr>
      </w:pPr>
    </w:p>
    <w:p w14:paraId="2980490F" w14:textId="77777777" w:rsidR="00036CD2" w:rsidRPr="00036CD2" w:rsidRDefault="008366C5" w:rsidP="00036CD2">
      <w:pPr>
        <w:spacing w:line="251" w:lineRule="auto"/>
        <w:ind w:left="749" w:right="62"/>
        <w:rPr>
          <w:rFonts w:asciiTheme="minorHAnsi" w:eastAsia="DejaVu Serif" w:hAnsiTheme="minorHAnsi" w:cs="DejaVu Serif"/>
          <w:sz w:val="25"/>
          <w:szCs w:val="25"/>
        </w:rPr>
      </w:pPr>
      <w:r>
        <w:rPr>
          <w:rFonts w:asciiTheme="minorHAnsi" w:hAnsiTheme="minorHAnsi"/>
        </w:rPr>
        <w:pict w14:anchorId="3D76E687">
          <v:group id="_x0000_s1926" style="position:absolute;left:0;text-align:left;margin-left:52.4pt;margin-top:4.75pt;width:4.8pt;height:4.8pt;z-index:-251533824;mso-position-horizontal-relative:page" coordorigin="1049,96" coordsize="96,96">
            <v:group id="_x0000_s1927" style="position:absolute;left:1057;top:104;width:80;height:80" coordorigin="1057,104" coordsize="80,80">
              <v:shape id="_x0000_s1928" style="position:absolute;left:1057;top:104;width:80;height:80" coordorigin="1057,104" coordsize="80,80" path="m1137,144l1131,165,1115,180,1097,184,1075,178,1061,162,1057,144,1063,123,1079,108,1097,104,1118,110,1132,126,1137,144xe" fillcolor="black" stroked="f">
                <v:path arrowok="t"/>
              </v:shape>
              <v:group id="_x0000_s1929" style="position:absolute;left:1057;top:104;width:80;height:80" coordorigin="1057,104" coordsize="80,80">
                <v:shape id="_x0000_s1930" style="position:absolute;left:1057;top:104;width:80;height:80" coordorigin="1057,104" coordsize="80,80" path="m1137,144l1131,165,1115,180,1097,184,1075,178,1061,162,1057,144,1063,123,1079,108,1097,104,1118,110,1132,126,1137,144xe" filled="f" strokeweight="10171emu">
                  <v:path arrowok="t"/>
                </v:shape>
              </v:group>
            </v:group>
            <w10:wrap anchorx="page"/>
          </v:group>
        </w:pic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 xml:space="preserve"> </w:t>
      </w:r>
      <w:r w:rsidR="00036CD2" w:rsidRPr="00036CD2">
        <w:rPr>
          <w:rFonts w:asciiTheme="minorHAnsi" w:eastAsia="DejaVu Serif" w:hAnsiTheme="minorHAnsi" w:cs="DejaVu Serif"/>
          <w:spacing w:val="-2"/>
          <w:sz w:val="25"/>
          <w:szCs w:val="25"/>
        </w:rPr>
        <w:t>2</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3"/>
          <w:sz w:val="25"/>
          <w:szCs w:val="25"/>
        </w:rPr>
        <w:t xml:space="preserve"> </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5"/>
          <w:sz w:val="25"/>
          <w:szCs w:val="25"/>
        </w:rPr>
        <w:t>.</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gg</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15"/>
          <w:sz w:val="25"/>
          <w:szCs w:val="25"/>
        </w:rPr>
        <w:t xml:space="preserve"> </w:t>
      </w:r>
      <w:r w:rsidR="00036CD2" w:rsidRPr="00036CD2">
        <w:rPr>
          <w:rFonts w:asciiTheme="minorHAnsi" w:eastAsia="DejaVu Serif" w:hAnsiTheme="minorHAnsi" w:cs="DejaVu Serif"/>
          <w:sz w:val="25"/>
          <w:szCs w:val="25"/>
        </w:rPr>
        <w:t>F</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0"/>
          <w:sz w:val="25"/>
          <w:szCs w:val="25"/>
        </w:rPr>
        <w:t xml:space="preserve"> 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z w:val="25"/>
          <w:szCs w:val="25"/>
        </w:rPr>
        <w:t xml:space="preserve">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9"/>
          <w:sz w:val="25"/>
          <w:szCs w:val="25"/>
        </w:rPr>
        <w:t xml:space="preserve"> a</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w w:val="101"/>
          <w:sz w:val="25"/>
          <w:szCs w:val="25"/>
        </w:rPr>
        <w:t xml:space="preserve">g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5"/>
          <w:sz w:val="25"/>
          <w:szCs w:val="25"/>
        </w:rPr>
        <w:t>.</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 xml:space="preserve">r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4"/>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wo</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z w:val="25"/>
          <w:szCs w:val="25"/>
        </w:rPr>
        <w:t>:</w:t>
      </w:r>
    </w:p>
    <w:p w14:paraId="397F96DF" w14:textId="77777777" w:rsidR="00036CD2" w:rsidRPr="00036CD2" w:rsidRDefault="008366C5" w:rsidP="00036CD2">
      <w:pPr>
        <w:spacing w:line="251" w:lineRule="auto"/>
        <w:ind w:left="1390" w:right="114"/>
        <w:rPr>
          <w:rFonts w:asciiTheme="minorHAnsi" w:eastAsia="DejaVu Serif" w:hAnsiTheme="minorHAnsi" w:cs="DejaVu Serif"/>
          <w:sz w:val="25"/>
          <w:szCs w:val="25"/>
        </w:rPr>
        <w:sectPr w:rsidR="00036CD2" w:rsidRPr="00036CD2">
          <w:pgSz w:w="11900" w:h="16840"/>
          <w:pgMar w:top="500" w:right="720" w:bottom="280" w:left="580" w:header="720" w:footer="720" w:gutter="0"/>
          <w:cols w:space="720"/>
        </w:sectPr>
      </w:pPr>
      <w:r>
        <w:rPr>
          <w:rFonts w:asciiTheme="minorHAnsi" w:hAnsiTheme="minorHAnsi"/>
        </w:rPr>
        <w:pict w14:anchorId="15768AE8">
          <v:group id="_x0000_s1931" style="position:absolute;left:0;text-align:left;margin-left:84.85pt;margin-top:5.15pt;width:4pt;height:4pt;z-index:-251532800;mso-position-horizontal-relative:page" coordorigin="1697,104" coordsize="80,80">
            <v:shape id="_x0000_s1932" style="position:absolute;left:1697;top:104;width:80;height:80" coordorigin="1697,104" coordsize="80,80" path="m1777,144l1771,165,1755,180,1737,184,1716,178,1702,162,1697,144,1703,123,1719,108,1737,104,1759,110,1773,126,1777,144xe" filled="f" strokeweight="10171emu">
              <v:path arrowok="t"/>
            </v:shape>
            <w10:wrap anchorx="page"/>
          </v:group>
        </w:pict>
      </w:r>
      <w:r w:rsidR="00036CD2" w:rsidRPr="00036CD2">
        <w:rPr>
          <w:rFonts w:asciiTheme="minorHAnsi" w:eastAsia="DejaVu Serif" w:hAnsiTheme="minorHAnsi" w:cs="DejaVu Serif"/>
          <w:spacing w:val="-2"/>
          <w:sz w:val="25"/>
          <w:szCs w:val="25"/>
        </w:rPr>
        <w:t>1</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4"/>
          <w:sz w:val="25"/>
          <w:szCs w:val="25"/>
        </w:rPr>
        <w:t>D</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13"/>
          <w:sz w:val="25"/>
          <w:szCs w:val="25"/>
        </w:rPr>
        <w:t>q</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5"/>
          <w:sz w:val="25"/>
          <w:szCs w:val="25"/>
        </w:rPr>
        <w:t>j</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 xml:space="preserve"> 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2"/>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et</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proofErr w:type="spellStart"/>
      <w:proofErr w:type="gramStart"/>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l</w:t>
      </w:r>
      <w:proofErr w:type="gramEnd"/>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14"/>
          <w:sz w:val="25"/>
          <w:szCs w:val="25"/>
        </w:rPr>
        <w:t>s</w:t>
      </w:r>
      <w:proofErr w:type="spellEnd"/>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5"/>
          <w:sz w:val="25"/>
          <w:szCs w:val="25"/>
        </w:rPr>
        <w:t>.</w:t>
      </w:r>
      <w:r w:rsidR="00036CD2" w:rsidRPr="00036CD2">
        <w:rPr>
          <w:rFonts w:asciiTheme="minorHAnsi" w:eastAsia="DejaVu Serif" w:hAnsiTheme="minorHAnsi" w:cs="DejaVu Serif"/>
          <w:spacing w:val="7"/>
          <w:sz w:val="25"/>
          <w:szCs w:val="25"/>
        </w:rPr>
        <w:t xml:space="preserve"> 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z w:val="25"/>
          <w:szCs w:val="25"/>
        </w:rPr>
        <w:t xml:space="preserve">s </w:t>
      </w:r>
      <w:r w:rsidR="00036CD2" w:rsidRPr="00036CD2">
        <w:rPr>
          <w:rFonts w:asciiTheme="minorHAnsi" w:eastAsia="DejaVu Serif" w:hAnsiTheme="minorHAnsi" w:cs="DejaVu Serif"/>
          <w:spacing w:val="7"/>
          <w:sz w:val="25"/>
          <w:szCs w:val="25"/>
        </w:rPr>
        <w:t>wo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7"/>
          <w:sz w:val="25"/>
          <w:szCs w:val="25"/>
        </w:rPr>
        <w:t xml:space="preserve"> r</w:t>
      </w:r>
      <w:r w:rsidR="00036CD2" w:rsidRPr="00036CD2">
        <w:rPr>
          <w:rFonts w:asciiTheme="minorHAnsi" w:eastAsia="DejaVu Serif" w:hAnsiTheme="minorHAnsi" w:cs="DejaVu Serif"/>
          <w:spacing w:val="10"/>
          <w:sz w:val="25"/>
          <w:szCs w:val="25"/>
        </w:rPr>
        <w:t>et</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 xml:space="preserve"> a</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proofErr w:type="spellStart"/>
      <w:r w:rsidR="00036CD2" w:rsidRPr="00036CD2">
        <w:rPr>
          <w:rFonts w:asciiTheme="minorHAnsi" w:eastAsia="DejaVu Serif" w:hAnsiTheme="minorHAnsi" w:cs="DejaVu Serif"/>
          <w:spacing w:val="-15"/>
          <w:sz w:val="25"/>
          <w:szCs w:val="25"/>
        </w:rPr>
        <w:t>j</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proofErr w:type="spellEnd"/>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5"/>
          <w:sz w:val="25"/>
          <w:szCs w:val="25"/>
        </w:rPr>
        <w:t>j</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 xml:space="preserve"> 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2"/>
          <w:w w:val="101"/>
          <w:sz w:val="25"/>
          <w:szCs w:val="25"/>
        </w:rPr>
        <w:t>h</w:t>
      </w:r>
      <w:r w:rsidR="00036CD2" w:rsidRPr="00036CD2">
        <w:rPr>
          <w:rFonts w:asciiTheme="minorHAnsi" w:eastAsia="DejaVu Serif" w:hAnsiTheme="minorHAnsi" w:cs="DejaVu Serif"/>
          <w:w w:val="101"/>
          <w:sz w:val="25"/>
          <w:szCs w:val="25"/>
        </w:rPr>
        <w:t xml:space="preserve">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proofErr w:type="spellStart"/>
      <w:proofErr w:type="gramStart"/>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l</w:t>
      </w:r>
      <w:proofErr w:type="spellEnd"/>
      <w:proofErr w:type="gramEnd"/>
      <w:r w:rsidR="00036CD2" w:rsidRPr="00036CD2">
        <w:rPr>
          <w:rFonts w:asciiTheme="minorHAnsi" w:eastAsia="DejaVu Serif" w:hAnsiTheme="minorHAnsi" w:cs="DejaVu Serif"/>
          <w:spacing w:val="15"/>
          <w:sz w:val="25"/>
          <w:szCs w:val="25"/>
        </w:rPr>
        <w:t>.</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 xml:space="preserve">r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 xml:space="preserve">r </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13"/>
          <w:sz w:val="25"/>
          <w:szCs w:val="25"/>
        </w:rPr>
        <w:t xml:space="preserve"> </w:t>
      </w:r>
      <w:r w:rsidR="00036CD2" w:rsidRPr="00036CD2">
        <w:rPr>
          <w:rFonts w:asciiTheme="minorHAnsi" w:eastAsia="DejaVu Serif" w:hAnsiTheme="minorHAnsi" w:cs="DejaVu Serif"/>
          <w:w w:val="101"/>
          <w:sz w:val="25"/>
          <w:szCs w:val="25"/>
        </w:rPr>
        <w:t xml:space="preserve">I </w:t>
      </w:r>
      <w:r w:rsidR="00036CD2" w:rsidRPr="00036CD2">
        <w:rPr>
          <w:rFonts w:asciiTheme="minorHAnsi" w:eastAsia="DejaVu Serif" w:hAnsiTheme="minorHAnsi" w:cs="DejaVu Serif"/>
          <w:spacing w:val="7"/>
          <w:sz w:val="25"/>
          <w:szCs w:val="25"/>
        </w:rPr>
        <w:t>wo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7"/>
          <w:sz w:val="25"/>
          <w:szCs w:val="25"/>
        </w:rPr>
        <w:t>ro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5"/>
          <w:sz w:val="25"/>
          <w:szCs w:val="25"/>
        </w:rPr>
        <w:t>j</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7"/>
          <w:sz w:val="25"/>
          <w:szCs w:val="25"/>
        </w:rPr>
        <w:t>ro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0"/>
          <w:w w:val="101"/>
          <w:sz w:val="25"/>
          <w:szCs w:val="25"/>
        </w:rPr>
        <w:t>e</w:t>
      </w:r>
      <w:r w:rsidR="00036CD2" w:rsidRPr="00036CD2">
        <w:rPr>
          <w:rFonts w:asciiTheme="minorHAnsi" w:eastAsia="DejaVu Serif" w:hAnsiTheme="minorHAnsi" w:cs="DejaVu Serif"/>
          <w:spacing w:val="-1"/>
          <w:w w:val="101"/>
          <w:sz w:val="25"/>
          <w:szCs w:val="25"/>
        </w:rPr>
        <w:t>m</w:t>
      </w:r>
      <w:r w:rsidR="00036CD2" w:rsidRPr="00036CD2">
        <w:rPr>
          <w:rFonts w:asciiTheme="minorHAnsi" w:eastAsia="DejaVu Serif" w:hAnsiTheme="minorHAnsi" w:cs="DejaVu Serif"/>
          <w:w w:val="101"/>
          <w:sz w:val="25"/>
          <w:szCs w:val="25"/>
        </w:rPr>
        <w:t xml:space="preserve">s </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6"/>
          <w:sz w:val="25"/>
          <w:szCs w:val="25"/>
        </w:rPr>
        <w:t>z</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7"/>
          <w:sz w:val="25"/>
          <w:szCs w:val="25"/>
        </w:rPr>
        <w:t>ro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z w:val="25"/>
          <w:szCs w:val="25"/>
        </w:rPr>
        <w:t>.</w:t>
      </w:r>
    </w:p>
    <w:p w14:paraId="6ECBBB5B" w14:textId="352123A3" w:rsidR="00036CD2" w:rsidRPr="00036CD2" w:rsidRDefault="008366C5" w:rsidP="00036CD2">
      <w:pPr>
        <w:spacing w:before="68" w:line="251" w:lineRule="auto"/>
        <w:ind w:left="1390" w:right="328"/>
        <w:rPr>
          <w:rFonts w:asciiTheme="minorHAnsi" w:eastAsia="DejaVu Serif" w:hAnsiTheme="minorHAnsi" w:cs="DejaVu Serif"/>
          <w:sz w:val="25"/>
          <w:szCs w:val="25"/>
        </w:rPr>
      </w:pPr>
      <w:r>
        <w:rPr>
          <w:rFonts w:asciiTheme="minorHAnsi" w:hAnsiTheme="minorHAnsi"/>
        </w:rPr>
        <w:lastRenderedPageBreak/>
        <w:pict w14:anchorId="7FBBB327">
          <v:group id="_x0000_s1933" style="position:absolute;left:0;text-align:left;margin-left:84.85pt;margin-top:8.55pt;width:4pt;height:4pt;z-index:-251531776;mso-position-horizontal-relative:page" coordorigin="1697,172" coordsize="80,80">
            <v:shape id="_x0000_s1934" style="position:absolute;left:1697;top:172;width:80;height:80" coordorigin="1697,172" coordsize="80,80" path="m1777,212l1771,233,1755,248,1737,252,1716,246,1702,230,1697,212,1703,191,1719,176,1737,172,1759,178,1773,194,1777,212xe" filled="f" strokeweight="10171emu">
              <v:path arrowok="t"/>
            </v:shape>
            <w10:wrap anchorx="page"/>
          </v:group>
        </w:pict>
      </w:r>
      <w:r w:rsidR="00036CD2" w:rsidRPr="00036CD2">
        <w:rPr>
          <w:rFonts w:asciiTheme="minorHAnsi" w:eastAsia="DejaVu Serif" w:hAnsiTheme="minorHAnsi" w:cs="DejaVu Serif"/>
          <w:spacing w:val="-2"/>
          <w:sz w:val="25"/>
          <w:szCs w:val="25"/>
        </w:rPr>
        <w:t>2</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1"/>
          <w:sz w:val="25"/>
          <w:szCs w:val="25"/>
        </w:rPr>
        <w:t>R</w:t>
      </w:r>
      <w:r w:rsidR="00036CD2" w:rsidRPr="00036CD2">
        <w:rPr>
          <w:rFonts w:asciiTheme="minorHAnsi" w:eastAsia="DejaVu Serif" w:hAnsiTheme="minorHAnsi" w:cs="DejaVu Serif"/>
          <w:spacing w:val="12"/>
          <w:sz w:val="25"/>
          <w:szCs w:val="25"/>
        </w:rPr>
        <w:t>un</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gg</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4"/>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12"/>
          <w:sz w:val="25"/>
          <w:szCs w:val="25"/>
        </w:rPr>
        <w:t>un</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ll</w:t>
      </w:r>
      <w:r w:rsidR="00036CD2" w:rsidRPr="00036CD2">
        <w:rPr>
          <w:rFonts w:asciiTheme="minorHAnsi" w:eastAsia="DejaVu Serif" w:hAnsiTheme="minorHAnsi" w:cs="DejaVu Serif"/>
          <w:spacing w:val="7"/>
          <w:sz w:val="25"/>
          <w:szCs w:val="25"/>
        </w:rPr>
        <w:t>ow</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q</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z w:val="25"/>
          <w:szCs w:val="25"/>
        </w:rPr>
        <w:t xml:space="preserve">r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ll</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7"/>
          <w:sz w:val="25"/>
          <w:szCs w:val="25"/>
        </w:rPr>
        <w:t>ro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z w:val="25"/>
          <w:szCs w:val="25"/>
        </w:rPr>
        <w:t xml:space="preserve">e </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6"/>
          <w:sz w:val="25"/>
          <w:szCs w:val="25"/>
        </w:rPr>
        <w:t>z</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7"/>
          <w:sz w:val="25"/>
          <w:szCs w:val="25"/>
        </w:rPr>
        <w:t>ro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ll</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12"/>
          <w:sz w:val="25"/>
          <w:szCs w:val="25"/>
        </w:rPr>
        <w:t>un</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5"/>
          <w:sz w:val="25"/>
          <w:szCs w:val="25"/>
        </w:rPr>
        <w:t>.</w:t>
      </w:r>
      <w:r w:rsidR="00036CD2" w:rsidRPr="00036CD2">
        <w:rPr>
          <w:rFonts w:asciiTheme="minorHAnsi" w:eastAsia="DejaVu Serif" w:hAnsiTheme="minorHAnsi" w:cs="DejaVu Serif"/>
          <w:spacing w:val="12"/>
          <w:sz w:val="25"/>
          <w:szCs w:val="25"/>
        </w:rPr>
        <w:t xml:space="preserve"> </w:t>
      </w:r>
      <w:r w:rsidR="00036CD2" w:rsidRPr="00036CD2">
        <w:rPr>
          <w:rFonts w:asciiTheme="minorHAnsi" w:eastAsia="DejaVu Serif" w:hAnsiTheme="minorHAnsi" w:cs="DejaVu Serif"/>
          <w:spacing w:val="7"/>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z w:val="25"/>
          <w:szCs w:val="25"/>
        </w:rPr>
        <w:t xml:space="preserve">s </w:t>
      </w:r>
      <w:r w:rsidR="00036CD2" w:rsidRPr="00036CD2">
        <w:rPr>
          <w:rFonts w:asciiTheme="minorHAnsi" w:eastAsia="DejaVu Serif" w:hAnsiTheme="minorHAnsi" w:cs="DejaVu Serif"/>
          <w:spacing w:val="7"/>
          <w:sz w:val="25"/>
          <w:szCs w:val="25"/>
        </w:rPr>
        <w:t>wo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7"/>
          <w:sz w:val="25"/>
          <w:szCs w:val="25"/>
        </w:rPr>
        <w:t xml:space="preserve"> r</w:t>
      </w:r>
      <w:r w:rsidR="00036CD2" w:rsidRPr="00036CD2">
        <w:rPr>
          <w:rFonts w:asciiTheme="minorHAnsi" w:eastAsia="DejaVu Serif" w:hAnsiTheme="minorHAnsi" w:cs="DejaVu Serif"/>
          <w:spacing w:val="10"/>
          <w:sz w:val="25"/>
          <w:szCs w:val="25"/>
        </w:rPr>
        <w:t>et</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 xml:space="preserve"> a</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proofErr w:type="spellStart"/>
      <w:r w:rsidR="00036CD2" w:rsidRPr="00036CD2">
        <w:rPr>
          <w:rFonts w:asciiTheme="minorHAnsi" w:eastAsia="DejaVu Serif" w:hAnsiTheme="minorHAnsi" w:cs="DejaVu Serif"/>
          <w:spacing w:val="-15"/>
          <w:sz w:val="25"/>
          <w:szCs w:val="25"/>
        </w:rPr>
        <w:t>j</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proofErr w:type="spellEnd"/>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5"/>
          <w:sz w:val="25"/>
          <w:szCs w:val="25"/>
        </w:rPr>
        <w:t>j</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w w:val="101"/>
          <w:sz w:val="25"/>
          <w:szCs w:val="25"/>
        </w:rPr>
        <w:t>o</w:t>
      </w:r>
      <w:r w:rsidR="00D905D4">
        <w:rPr>
          <w:rFonts w:asciiTheme="minorHAnsi" w:eastAsia="DejaVu Serif" w:hAnsiTheme="minorHAnsi" w:cs="DejaVu Serif"/>
          <w:w w:val="101"/>
          <w:sz w:val="25"/>
          <w:szCs w:val="25"/>
        </w:rPr>
        <w:t xml:space="preserve"> id</w:t>
      </w:r>
      <w:proofErr w:type="gramStart"/>
      <w:r w:rsidR="00D905D4">
        <w:rPr>
          <w:rFonts w:asciiTheme="minorHAnsi" w:eastAsia="DejaVu Serif" w:hAnsiTheme="minorHAnsi" w:cs="DejaVu Serif"/>
          <w:w w:val="101"/>
          <w:sz w:val="25"/>
          <w:szCs w:val="25"/>
        </w:rPr>
        <w:t xml:space="preserve">, </w:t>
      </w:r>
      <w:r w:rsidR="00D905D4" w:rsidRPr="00036CD2">
        <w:rPr>
          <w:rFonts w:asciiTheme="minorHAnsi" w:eastAsia="DejaVu Serif" w:hAnsiTheme="minorHAnsi" w:cs="DejaVu Serif"/>
          <w:spacing w:val="-1"/>
          <w:sz w:val="25"/>
          <w:szCs w:val="25"/>
        </w:rPr>
        <w:t>,</w:t>
      </w:r>
      <w:proofErr w:type="gramEnd"/>
      <w:r w:rsidR="00D905D4" w:rsidRPr="00036CD2">
        <w:rPr>
          <w:rFonts w:asciiTheme="minorHAnsi" w:eastAsia="DejaVu Serif" w:hAnsiTheme="minorHAnsi" w:cs="DejaVu Serif"/>
          <w:spacing w:val="1"/>
          <w:sz w:val="25"/>
          <w:szCs w:val="25"/>
        </w:rPr>
        <w:t xml:space="preserve"> </w:t>
      </w:r>
      <w:r w:rsidR="00D905D4" w:rsidRPr="00036CD2">
        <w:rPr>
          <w:rFonts w:asciiTheme="minorHAnsi" w:eastAsia="DejaVu Serif" w:hAnsiTheme="minorHAnsi" w:cs="DejaVu Serif"/>
          <w:spacing w:val="-1"/>
          <w:sz w:val="25"/>
          <w:szCs w:val="25"/>
        </w:rPr>
        <w:t>li</w:t>
      </w:r>
      <w:r w:rsidR="00D905D4" w:rsidRPr="00036CD2">
        <w:rPr>
          <w:rFonts w:asciiTheme="minorHAnsi" w:eastAsia="DejaVu Serif" w:hAnsiTheme="minorHAnsi" w:cs="DejaVu Serif"/>
          <w:spacing w:val="14"/>
          <w:sz w:val="25"/>
          <w:szCs w:val="25"/>
        </w:rPr>
        <w:t>s</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2"/>
          <w:sz w:val="25"/>
          <w:szCs w:val="25"/>
        </w:rPr>
        <w:t xml:space="preserve"> </w:t>
      </w:r>
      <w:r w:rsidR="00D905D4" w:rsidRPr="00036CD2">
        <w:rPr>
          <w:rFonts w:asciiTheme="minorHAnsi" w:eastAsia="DejaVu Serif" w:hAnsiTheme="minorHAnsi" w:cs="DejaVu Serif"/>
          <w:spacing w:val="7"/>
          <w:sz w:val="25"/>
          <w:szCs w:val="25"/>
        </w:rPr>
        <w:t>o</w:t>
      </w:r>
      <w:r w:rsidR="00D905D4" w:rsidRPr="00036CD2">
        <w:rPr>
          <w:rFonts w:asciiTheme="minorHAnsi" w:eastAsia="DejaVu Serif" w:hAnsiTheme="minorHAnsi" w:cs="DejaVu Serif"/>
          <w:spacing w:val="2"/>
          <w:sz w:val="25"/>
          <w:szCs w:val="25"/>
        </w:rPr>
        <w:t>f</w:t>
      </w:r>
      <w:r w:rsidR="00D905D4" w:rsidRPr="00036CD2">
        <w:rPr>
          <w:rFonts w:asciiTheme="minorHAnsi" w:eastAsia="DejaVu Serif" w:hAnsiTheme="minorHAnsi" w:cs="DejaVu Serif"/>
          <w:sz w:val="25"/>
          <w:szCs w:val="25"/>
        </w:rPr>
        <w:t xml:space="preserve"> </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9"/>
          <w:sz w:val="25"/>
          <w:szCs w:val="25"/>
        </w:rPr>
        <w:t>a</w:t>
      </w:r>
      <w:r w:rsidR="00D905D4" w:rsidRPr="00036CD2">
        <w:rPr>
          <w:rFonts w:asciiTheme="minorHAnsi" w:eastAsia="DejaVu Serif" w:hAnsiTheme="minorHAnsi" w:cs="DejaVu Serif"/>
          <w:spacing w:val="13"/>
          <w:sz w:val="25"/>
          <w:szCs w:val="25"/>
        </w:rPr>
        <w:t>g</w:t>
      </w:r>
      <w:r w:rsidR="00D905D4" w:rsidRPr="00036CD2">
        <w:rPr>
          <w:rFonts w:asciiTheme="minorHAnsi" w:eastAsia="DejaVu Serif" w:hAnsiTheme="minorHAnsi" w:cs="DejaVu Serif"/>
          <w:spacing w:val="14"/>
          <w:sz w:val="25"/>
          <w:szCs w:val="25"/>
        </w:rPr>
        <w:t>s</w:t>
      </w:r>
      <w:r w:rsidR="00D905D4" w:rsidRPr="00036CD2">
        <w:rPr>
          <w:rFonts w:asciiTheme="minorHAnsi" w:eastAsia="DejaVu Serif" w:hAnsiTheme="minorHAnsi" w:cs="DejaVu Serif"/>
          <w:spacing w:val="4"/>
          <w:sz w:val="25"/>
          <w:szCs w:val="25"/>
        </w:rPr>
        <w:t xml:space="preserve"> </w:t>
      </w:r>
      <w:r w:rsidR="00D905D4" w:rsidRPr="00036CD2">
        <w:rPr>
          <w:rFonts w:asciiTheme="minorHAnsi" w:eastAsia="DejaVu Serif" w:hAnsiTheme="minorHAnsi" w:cs="DejaVu Serif"/>
          <w:spacing w:val="-1"/>
          <w:sz w:val="25"/>
          <w:szCs w:val="25"/>
        </w:rPr>
        <w:t>m</w:t>
      </w:r>
      <w:r w:rsidR="00D905D4" w:rsidRPr="00036CD2">
        <w:rPr>
          <w:rFonts w:asciiTheme="minorHAnsi" w:eastAsia="DejaVu Serif" w:hAnsiTheme="minorHAnsi" w:cs="DejaVu Serif"/>
          <w:spacing w:val="9"/>
          <w:sz w:val="25"/>
          <w:szCs w:val="25"/>
        </w:rPr>
        <w:t>a</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2"/>
          <w:sz w:val="25"/>
          <w:szCs w:val="25"/>
        </w:rPr>
        <w:t>c</w:t>
      </w:r>
      <w:r w:rsidR="00D905D4" w:rsidRPr="00036CD2">
        <w:rPr>
          <w:rFonts w:asciiTheme="minorHAnsi" w:eastAsia="DejaVu Serif" w:hAnsiTheme="minorHAnsi" w:cs="DejaVu Serif"/>
          <w:spacing w:val="12"/>
          <w:sz w:val="25"/>
          <w:szCs w:val="25"/>
        </w:rPr>
        <w:t>h</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13"/>
          <w:sz w:val="25"/>
          <w:szCs w:val="25"/>
        </w:rPr>
        <w:t>d</w:t>
      </w:r>
      <w:r w:rsidR="00D905D4" w:rsidRPr="00036CD2">
        <w:rPr>
          <w:rFonts w:asciiTheme="minorHAnsi" w:eastAsia="DejaVu Serif" w:hAnsiTheme="minorHAnsi" w:cs="DejaVu Serif"/>
          <w:spacing w:val="-1"/>
          <w:sz w:val="25"/>
          <w:szCs w:val="25"/>
        </w:rPr>
        <w:t>,</w:t>
      </w:r>
      <w:r w:rsidR="00D905D4" w:rsidRPr="00036CD2">
        <w:rPr>
          <w:rFonts w:asciiTheme="minorHAnsi" w:eastAsia="DejaVu Serif" w:hAnsiTheme="minorHAnsi" w:cs="DejaVu Serif"/>
          <w:spacing w:val="10"/>
          <w:sz w:val="25"/>
          <w:szCs w:val="25"/>
        </w:rPr>
        <w:t xml:space="preserve"> </w:t>
      </w:r>
      <w:r w:rsidR="00D905D4" w:rsidRPr="00036CD2">
        <w:rPr>
          <w:rFonts w:asciiTheme="minorHAnsi" w:eastAsia="DejaVu Serif" w:hAnsiTheme="minorHAnsi" w:cs="DejaVu Serif"/>
          <w:spacing w:val="12"/>
          <w:sz w:val="25"/>
          <w:szCs w:val="25"/>
        </w:rPr>
        <w:t>nu</w:t>
      </w:r>
      <w:r w:rsidR="00D905D4" w:rsidRPr="00036CD2">
        <w:rPr>
          <w:rFonts w:asciiTheme="minorHAnsi" w:eastAsia="DejaVu Serif" w:hAnsiTheme="minorHAnsi" w:cs="DejaVu Serif"/>
          <w:spacing w:val="-1"/>
          <w:sz w:val="25"/>
          <w:szCs w:val="25"/>
        </w:rPr>
        <w:t>m</w:t>
      </w:r>
      <w:r w:rsidR="00D905D4" w:rsidRPr="00036CD2">
        <w:rPr>
          <w:rFonts w:asciiTheme="minorHAnsi" w:eastAsia="DejaVu Serif" w:hAnsiTheme="minorHAnsi" w:cs="DejaVu Serif"/>
          <w:spacing w:val="13"/>
          <w:sz w:val="25"/>
          <w:szCs w:val="25"/>
        </w:rPr>
        <w:t>b</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7"/>
          <w:sz w:val="25"/>
          <w:szCs w:val="25"/>
        </w:rPr>
        <w:t>r o</w:t>
      </w:r>
      <w:r w:rsidR="00D905D4" w:rsidRPr="00036CD2">
        <w:rPr>
          <w:rFonts w:asciiTheme="minorHAnsi" w:eastAsia="DejaVu Serif" w:hAnsiTheme="minorHAnsi" w:cs="DejaVu Serif"/>
          <w:spacing w:val="2"/>
          <w:sz w:val="25"/>
          <w:szCs w:val="25"/>
        </w:rPr>
        <w:t>f</w:t>
      </w:r>
      <w:r w:rsidR="00D905D4" w:rsidRPr="00036CD2">
        <w:rPr>
          <w:rFonts w:asciiTheme="minorHAnsi" w:eastAsia="DejaVu Serif" w:hAnsiTheme="minorHAnsi" w:cs="DejaVu Serif"/>
          <w:sz w:val="25"/>
          <w:szCs w:val="25"/>
        </w:rPr>
        <w:t xml:space="preserve"> </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9"/>
          <w:sz w:val="25"/>
          <w:szCs w:val="25"/>
        </w:rPr>
        <w:t>a</w:t>
      </w:r>
      <w:r w:rsidR="00D905D4" w:rsidRPr="00036CD2">
        <w:rPr>
          <w:rFonts w:asciiTheme="minorHAnsi" w:eastAsia="DejaVu Serif" w:hAnsiTheme="minorHAnsi" w:cs="DejaVu Serif"/>
          <w:spacing w:val="13"/>
          <w:sz w:val="25"/>
          <w:szCs w:val="25"/>
        </w:rPr>
        <w:t>g</w:t>
      </w:r>
      <w:r w:rsidR="00D905D4" w:rsidRPr="00036CD2">
        <w:rPr>
          <w:rFonts w:asciiTheme="minorHAnsi" w:eastAsia="DejaVu Serif" w:hAnsiTheme="minorHAnsi" w:cs="DejaVu Serif"/>
          <w:spacing w:val="14"/>
          <w:sz w:val="25"/>
          <w:szCs w:val="25"/>
        </w:rPr>
        <w:t>s</w:t>
      </w:r>
      <w:r w:rsidR="00D905D4" w:rsidRPr="00036CD2">
        <w:rPr>
          <w:rFonts w:asciiTheme="minorHAnsi" w:eastAsia="DejaVu Serif" w:hAnsiTheme="minorHAnsi" w:cs="DejaVu Serif"/>
          <w:spacing w:val="4"/>
          <w:sz w:val="25"/>
          <w:szCs w:val="25"/>
        </w:rPr>
        <w:t xml:space="preserve"> </w:t>
      </w:r>
      <w:r w:rsidR="00D905D4" w:rsidRPr="00036CD2">
        <w:rPr>
          <w:rFonts w:asciiTheme="minorHAnsi" w:eastAsia="DejaVu Serif" w:hAnsiTheme="minorHAnsi" w:cs="DejaVu Serif"/>
          <w:spacing w:val="-1"/>
          <w:sz w:val="25"/>
          <w:szCs w:val="25"/>
        </w:rPr>
        <w:t>m</w:t>
      </w:r>
      <w:r w:rsidR="00D905D4" w:rsidRPr="00036CD2">
        <w:rPr>
          <w:rFonts w:asciiTheme="minorHAnsi" w:eastAsia="DejaVu Serif" w:hAnsiTheme="minorHAnsi" w:cs="DejaVu Serif"/>
          <w:spacing w:val="9"/>
          <w:sz w:val="25"/>
          <w:szCs w:val="25"/>
        </w:rPr>
        <w:t>a</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2"/>
          <w:sz w:val="25"/>
          <w:szCs w:val="25"/>
        </w:rPr>
        <w:t>c</w:t>
      </w:r>
      <w:r w:rsidR="00D905D4" w:rsidRPr="00036CD2">
        <w:rPr>
          <w:rFonts w:asciiTheme="minorHAnsi" w:eastAsia="DejaVu Serif" w:hAnsiTheme="minorHAnsi" w:cs="DejaVu Serif"/>
          <w:spacing w:val="12"/>
          <w:sz w:val="25"/>
          <w:szCs w:val="25"/>
        </w:rPr>
        <w:t>h</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13"/>
          <w:sz w:val="25"/>
          <w:szCs w:val="25"/>
        </w:rPr>
        <w:t>d</w:t>
      </w:r>
      <w:r w:rsidR="00D905D4" w:rsidRPr="00036CD2">
        <w:rPr>
          <w:rFonts w:asciiTheme="minorHAnsi" w:eastAsia="DejaVu Serif" w:hAnsiTheme="minorHAnsi" w:cs="DejaVu Serif"/>
          <w:spacing w:val="10"/>
          <w:sz w:val="25"/>
          <w:szCs w:val="25"/>
        </w:rPr>
        <w:t xml:space="preserve"> </w:t>
      </w:r>
      <w:r w:rsidR="00D905D4" w:rsidRPr="00036CD2">
        <w:rPr>
          <w:rFonts w:asciiTheme="minorHAnsi" w:eastAsia="DejaVu Serif" w:hAnsiTheme="minorHAnsi" w:cs="DejaVu Serif"/>
          <w:spacing w:val="9"/>
          <w:sz w:val="25"/>
          <w:szCs w:val="25"/>
        </w:rPr>
        <w:t>a</w:t>
      </w:r>
      <w:r w:rsidR="00D905D4" w:rsidRPr="00036CD2">
        <w:rPr>
          <w:rFonts w:asciiTheme="minorHAnsi" w:eastAsia="DejaVu Serif" w:hAnsiTheme="minorHAnsi" w:cs="DejaVu Serif"/>
          <w:spacing w:val="12"/>
          <w:sz w:val="25"/>
          <w:szCs w:val="25"/>
        </w:rPr>
        <w:t>n</w:t>
      </w:r>
      <w:r w:rsidR="00D905D4" w:rsidRPr="00036CD2">
        <w:rPr>
          <w:rFonts w:asciiTheme="minorHAnsi" w:eastAsia="DejaVu Serif" w:hAnsiTheme="minorHAnsi" w:cs="DejaVu Serif"/>
          <w:spacing w:val="13"/>
          <w:sz w:val="25"/>
          <w:szCs w:val="25"/>
        </w:rPr>
        <w:t>d</w:t>
      </w:r>
      <w:r w:rsidR="00D905D4" w:rsidRPr="00036CD2">
        <w:rPr>
          <w:rFonts w:asciiTheme="minorHAnsi" w:eastAsia="DejaVu Serif" w:hAnsiTheme="minorHAnsi" w:cs="DejaVu Serif"/>
          <w:spacing w:val="2"/>
          <w:sz w:val="25"/>
          <w:szCs w:val="25"/>
        </w:rPr>
        <w:t xml:space="preserve"> </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12"/>
          <w:sz w:val="25"/>
          <w:szCs w:val="25"/>
        </w:rPr>
        <w:t>h</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3"/>
          <w:sz w:val="25"/>
          <w:szCs w:val="25"/>
        </w:rPr>
        <w:t xml:space="preserve"> </w:t>
      </w:r>
      <w:r w:rsidR="00D905D4" w:rsidRPr="00036CD2">
        <w:rPr>
          <w:rFonts w:asciiTheme="minorHAnsi" w:eastAsia="DejaVu Serif" w:hAnsiTheme="minorHAnsi" w:cs="DejaVu Serif"/>
          <w:spacing w:val="-1"/>
          <w:sz w:val="25"/>
          <w:szCs w:val="25"/>
        </w:rPr>
        <w:t>im</w:t>
      </w:r>
      <w:r w:rsidR="00D905D4" w:rsidRPr="00036CD2">
        <w:rPr>
          <w:rFonts w:asciiTheme="minorHAnsi" w:eastAsia="DejaVu Serif" w:hAnsiTheme="minorHAnsi" w:cs="DejaVu Serif"/>
          <w:spacing w:val="9"/>
          <w:sz w:val="25"/>
          <w:szCs w:val="25"/>
        </w:rPr>
        <w:t>a</w:t>
      </w:r>
      <w:r w:rsidR="00D905D4" w:rsidRPr="00036CD2">
        <w:rPr>
          <w:rFonts w:asciiTheme="minorHAnsi" w:eastAsia="DejaVu Serif" w:hAnsiTheme="minorHAnsi" w:cs="DejaVu Serif"/>
          <w:spacing w:val="13"/>
          <w:sz w:val="25"/>
          <w:szCs w:val="25"/>
        </w:rPr>
        <w:t>g</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5"/>
          <w:sz w:val="25"/>
          <w:szCs w:val="25"/>
        </w:rPr>
        <w:t xml:space="preserve"> </w:t>
      </w:r>
      <w:r w:rsidR="00D905D4" w:rsidRPr="00036CD2">
        <w:rPr>
          <w:rFonts w:asciiTheme="minorHAnsi" w:eastAsia="DejaVu Serif" w:hAnsiTheme="minorHAnsi" w:cs="DejaVu Serif"/>
          <w:spacing w:val="-1"/>
          <w:sz w:val="25"/>
          <w:szCs w:val="25"/>
        </w:rPr>
        <w:t>i</w:t>
      </w:r>
      <w:r w:rsidR="00D905D4" w:rsidRPr="00036CD2">
        <w:rPr>
          <w:rFonts w:asciiTheme="minorHAnsi" w:eastAsia="DejaVu Serif" w:hAnsiTheme="minorHAnsi" w:cs="DejaVu Serif"/>
          <w:spacing w:val="13"/>
          <w:sz w:val="25"/>
          <w:szCs w:val="25"/>
        </w:rPr>
        <w:t>d</w:t>
      </w:r>
      <w:r w:rsidR="00D905D4" w:rsidRPr="00036CD2">
        <w:rPr>
          <w:rFonts w:asciiTheme="minorHAnsi" w:eastAsia="DejaVu Serif" w:hAnsiTheme="minorHAnsi" w:cs="DejaVu Serif"/>
          <w:spacing w:val="15"/>
          <w:sz w:val="25"/>
          <w:szCs w:val="25"/>
        </w:rPr>
        <w:t>.</w:t>
      </w:r>
      <w:r w:rsidR="00D905D4" w:rsidRPr="00036CD2">
        <w:rPr>
          <w:rFonts w:asciiTheme="minorHAnsi" w:eastAsia="DejaVu Serif" w:hAnsiTheme="minorHAnsi" w:cs="DejaVu Serif"/>
          <w:spacing w:val="1"/>
          <w:sz w:val="25"/>
          <w:szCs w:val="25"/>
        </w:rPr>
        <w:t xml:space="preserve"> </w:t>
      </w:r>
      <w:r w:rsidR="00D905D4" w:rsidRPr="00036CD2">
        <w:rPr>
          <w:rFonts w:asciiTheme="minorHAnsi" w:eastAsia="DejaVu Serif" w:hAnsiTheme="minorHAnsi" w:cs="DejaVu Serif"/>
          <w:w w:val="101"/>
          <w:sz w:val="25"/>
          <w:szCs w:val="25"/>
        </w:rPr>
        <w:t xml:space="preserve">I </w:t>
      </w:r>
      <w:r w:rsidR="00D905D4" w:rsidRPr="00036CD2">
        <w:rPr>
          <w:rFonts w:asciiTheme="minorHAnsi" w:eastAsia="DejaVu Serif" w:hAnsiTheme="minorHAnsi" w:cs="DejaVu Serif"/>
          <w:spacing w:val="7"/>
          <w:sz w:val="25"/>
          <w:szCs w:val="25"/>
        </w:rPr>
        <w:t>wo</w:t>
      </w:r>
      <w:r w:rsidR="00D905D4" w:rsidRPr="00036CD2">
        <w:rPr>
          <w:rFonts w:asciiTheme="minorHAnsi" w:eastAsia="DejaVu Serif" w:hAnsiTheme="minorHAnsi" w:cs="DejaVu Serif"/>
          <w:spacing w:val="12"/>
          <w:sz w:val="25"/>
          <w:szCs w:val="25"/>
        </w:rPr>
        <w:t>u</w:t>
      </w:r>
      <w:r w:rsidR="00D905D4" w:rsidRPr="00036CD2">
        <w:rPr>
          <w:rFonts w:asciiTheme="minorHAnsi" w:eastAsia="DejaVu Serif" w:hAnsiTheme="minorHAnsi" w:cs="DejaVu Serif"/>
          <w:spacing w:val="-1"/>
          <w:sz w:val="25"/>
          <w:szCs w:val="25"/>
        </w:rPr>
        <w:t>l</w:t>
      </w:r>
      <w:r w:rsidR="00D905D4" w:rsidRPr="00036CD2">
        <w:rPr>
          <w:rFonts w:asciiTheme="minorHAnsi" w:eastAsia="DejaVu Serif" w:hAnsiTheme="minorHAnsi" w:cs="DejaVu Serif"/>
          <w:spacing w:val="13"/>
          <w:sz w:val="25"/>
          <w:szCs w:val="25"/>
        </w:rPr>
        <w:t>d</w:t>
      </w:r>
      <w:r w:rsidR="00D905D4" w:rsidRPr="00036CD2">
        <w:rPr>
          <w:rFonts w:asciiTheme="minorHAnsi" w:eastAsia="DejaVu Serif" w:hAnsiTheme="minorHAnsi" w:cs="DejaVu Serif"/>
          <w:spacing w:val="5"/>
          <w:sz w:val="25"/>
          <w:szCs w:val="25"/>
        </w:rPr>
        <w:t xml:space="preserve"> </w:t>
      </w:r>
      <w:r w:rsidR="00D905D4" w:rsidRPr="00036CD2">
        <w:rPr>
          <w:rFonts w:asciiTheme="minorHAnsi" w:eastAsia="DejaVu Serif" w:hAnsiTheme="minorHAnsi" w:cs="DejaVu Serif"/>
          <w:spacing w:val="12"/>
          <w:sz w:val="25"/>
          <w:szCs w:val="25"/>
        </w:rPr>
        <w:t>n</w:t>
      </w:r>
      <w:r w:rsidR="00D905D4" w:rsidRPr="00036CD2">
        <w:rPr>
          <w:rFonts w:asciiTheme="minorHAnsi" w:eastAsia="DejaVu Serif" w:hAnsiTheme="minorHAnsi" w:cs="DejaVu Serif"/>
          <w:spacing w:val="10"/>
          <w:sz w:val="25"/>
          <w:szCs w:val="25"/>
        </w:rPr>
        <w:t>ee</w:t>
      </w:r>
      <w:r w:rsidR="00D905D4" w:rsidRPr="00036CD2">
        <w:rPr>
          <w:rFonts w:asciiTheme="minorHAnsi" w:eastAsia="DejaVu Serif" w:hAnsiTheme="minorHAnsi" w:cs="DejaVu Serif"/>
          <w:spacing w:val="13"/>
          <w:sz w:val="25"/>
          <w:szCs w:val="25"/>
        </w:rPr>
        <w:t>d</w:t>
      </w:r>
      <w:r w:rsidR="00D905D4" w:rsidRPr="00036CD2">
        <w:rPr>
          <w:rFonts w:asciiTheme="minorHAnsi" w:eastAsia="DejaVu Serif" w:hAnsiTheme="minorHAnsi" w:cs="DejaVu Serif"/>
          <w:spacing w:val="4"/>
          <w:sz w:val="25"/>
          <w:szCs w:val="25"/>
        </w:rPr>
        <w:t xml:space="preserve"> </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7"/>
          <w:sz w:val="25"/>
          <w:szCs w:val="25"/>
        </w:rPr>
        <w:t>o</w:t>
      </w:r>
      <w:r w:rsidR="00D905D4" w:rsidRPr="00036CD2">
        <w:rPr>
          <w:rFonts w:asciiTheme="minorHAnsi" w:eastAsia="DejaVu Serif" w:hAnsiTheme="minorHAnsi" w:cs="DejaVu Serif"/>
          <w:spacing w:val="1"/>
          <w:sz w:val="25"/>
          <w:szCs w:val="25"/>
        </w:rPr>
        <w:t xml:space="preserve"> </w:t>
      </w:r>
      <w:r w:rsidR="00D905D4" w:rsidRPr="00036CD2">
        <w:rPr>
          <w:rFonts w:asciiTheme="minorHAnsi" w:eastAsia="DejaVu Serif" w:hAnsiTheme="minorHAnsi" w:cs="DejaVu Serif"/>
          <w:spacing w:val="9"/>
          <w:sz w:val="25"/>
          <w:szCs w:val="25"/>
        </w:rPr>
        <w:t>a</w:t>
      </w:r>
      <w:r w:rsidR="00D905D4" w:rsidRPr="00036CD2">
        <w:rPr>
          <w:rFonts w:asciiTheme="minorHAnsi" w:eastAsia="DejaVu Serif" w:hAnsiTheme="minorHAnsi" w:cs="DejaVu Serif"/>
          <w:spacing w:val="2"/>
          <w:sz w:val="25"/>
          <w:szCs w:val="25"/>
        </w:rPr>
        <w:t>cc</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14"/>
          <w:sz w:val="25"/>
          <w:szCs w:val="25"/>
        </w:rPr>
        <w:t>ss</w:t>
      </w:r>
      <w:r w:rsidR="00D905D4" w:rsidRPr="00036CD2">
        <w:rPr>
          <w:rFonts w:asciiTheme="minorHAnsi" w:eastAsia="DejaVu Serif" w:hAnsiTheme="minorHAnsi" w:cs="DejaVu Serif"/>
          <w:spacing w:val="6"/>
          <w:sz w:val="25"/>
          <w:szCs w:val="25"/>
        </w:rPr>
        <w:t xml:space="preserve"> </w:t>
      </w:r>
      <w:r w:rsidR="00D905D4" w:rsidRPr="00036CD2">
        <w:rPr>
          <w:rFonts w:asciiTheme="minorHAnsi" w:eastAsia="DejaVu Serif" w:hAnsiTheme="minorHAnsi" w:cs="DejaVu Serif"/>
          <w:spacing w:val="-20"/>
          <w:sz w:val="25"/>
          <w:szCs w:val="25"/>
        </w:rPr>
        <w:t>I</w:t>
      </w:r>
      <w:r w:rsidR="00D905D4" w:rsidRPr="00036CD2">
        <w:rPr>
          <w:rFonts w:asciiTheme="minorHAnsi" w:eastAsia="DejaVu Serif" w:hAnsiTheme="minorHAnsi" w:cs="DejaVu Serif"/>
          <w:spacing w:val="-1"/>
          <w:sz w:val="25"/>
          <w:szCs w:val="25"/>
        </w:rPr>
        <w:t>m</w:t>
      </w:r>
      <w:r w:rsidR="00D905D4" w:rsidRPr="00036CD2">
        <w:rPr>
          <w:rFonts w:asciiTheme="minorHAnsi" w:eastAsia="DejaVu Serif" w:hAnsiTheme="minorHAnsi" w:cs="DejaVu Serif"/>
          <w:spacing w:val="9"/>
          <w:sz w:val="25"/>
          <w:szCs w:val="25"/>
        </w:rPr>
        <w:t>a</w:t>
      </w:r>
      <w:r w:rsidR="00D905D4" w:rsidRPr="00036CD2">
        <w:rPr>
          <w:rFonts w:asciiTheme="minorHAnsi" w:eastAsia="DejaVu Serif" w:hAnsiTheme="minorHAnsi" w:cs="DejaVu Serif"/>
          <w:spacing w:val="13"/>
          <w:sz w:val="25"/>
          <w:szCs w:val="25"/>
        </w:rPr>
        <w:t>g</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6"/>
          <w:sz w:val="25"/>
          <w:szCs w:val="25"/>
        </w:rPr>
        <w:t xml:space="preserve"> </w:t>
      </w:r>
      <w:r w:rsidR="00D905D4" w:rsidRPr="00036CD2">
        <w:rPr>
          <w:rFonts w:asciiTheme="minorHAnsi" w:eastAsia="DejaVu Serif" w:hAnsiTheme="minorHAnsi" w:cs="DejaVu Serif"/>
          <w:spacing w:val="2"/>
          <w:sz w:val="25"/>
          <w:szCs w:val="25"/>
        </w:rPr>
        <w:t>c</w:t>
      </w:r>
      <w:r w:rsidR="00D905D4" w:rsidRPr="00036CD2">
        <w:rPr>
          <w:rFonts w:asciiTheme="minorHAnsi" w:eastAsia="DejaVu Serif" w:hAnsiTheme="minorHAnsi" w:cs="DejaVu Serif"/>
          <w:spacing w:val="7"/>
          <w:sz w:val="25"/>
          <w:szCs w:val="25"/>
        </w:rPr>
        <w:t>o</w:t>
      </w:r>
      <w:r w:rsidR="00D905D4" w:rsidRPr="00036CD2">
        <w:rPr>
          <w:rFonts w:asciiTheme="minorHAnsi" w:eastAsia="DejaVu Serif" w:hAnsiTheme="minorHAnsi" w:cs="DejaVu Serif"/>
          <w:spacing w:val="-1"/>
          <w:sz w:val="25"/>
          <w:szCs w:val="25"/>
        </w:rPr>
        <w:t>ll</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2"/>
          <w:sz w:val="25"/>
          <w:szCs w:val="25"/>
        </w:rPr>
        <w:t>c</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1"/>
          <w:sz w:val="25"/>
          <w:szCs w:val="25"/>
        </w:rPr>
        <w:t>i</w:t>
      </w:r>
      <w:r w:rsidR="00D905D4" w:rsidRPr="00036CD2">
        <w:rPr>
          <w:rFonts w:asciiTheme="minorHAnsi" w:eastAsia="DejaVu Serif" w:hAnsiTheme="minorHAnsi" w:cs="DejaVu Serif"/>
          <w:spacing w:val="7"/>
          <w:sz w:val="25"/>
          <w:szCs w:val="25"/>
        </w:rPr>
        <w:t>o</w:t>
      </w:r>
      <w:r w:rsidR="00D905D4" w:rsidRPr="00036CD2">
        <w:rPr>
          <w:rFonts w:asciiTheme="minorHAnsi" w:eastAsia="DejaVu Serif" w:hAnsiTheme="minorHAnsi" w:cs="DejaVu Serif"/>
          <w:spacing w:val="12"/>
          <w:sz w:val="25"/>
          <w:szCs w:val="25"/>
        </w:rPr>
        <w:t>n</w:t>
      </w:r>
      <w:r w:rsidR="00D905D4" w:rsidRPr="00036CD2">
        <w:rPr>
          <w:rFonts w:asciiTheme="minorHAnsi" w:eastAsia="DejaVu Serif" w:hAnsiTheme="minorHAnsi" w:cs="DejaVu Serif"/>
          <w:spacing w:val="11"/>
          <w:sz w:val="25"/>
          <w:szCs w:val="25"/>
        </w:rPr>
        <w:t xml:space="preserve"> </w:t>
      </w:r>
      <w:r w:rsidR="00D905D4" w:rsidRPr="00036CD2">
        <w:rPr>
          <w:rFonts w:asciiTheme="minorHAnsi" w:eastAsia="DejaVu Serif" w:hAnsiTheme="minorHAnsi" w:cs="DejaVu Serif"/>
          <w:spacing w:val="-1"/>
          <w:sz w:val="25"/>
          <w:szCs w:val="25"/>
        </w:rPr>
        <w:t>i</w:t>
      </w:r>
      <w:r w:rsidR="00D905D4" w:rsidRPr="00036CD2">
        <w:rPr>
          <w:rFonts w:asciiTheme="minorHAnsi" w:eastAsia="DejaVu Serif" w:hAnsiTheme="minorHAnsi" w:cs="DejaVu Serif"/>
          <w:spacing w:val="12"/>
          <w:sz w:val="25"/>
          <w:szCs w:val="25"/>
        </w:rPr>
        <w:t>n</w:t>
      </w:r>
      <w:r w:rsidR="00D905D4" w:rsidRPr="00036CD2">
        <w:rPr>
          <w:rFonts w:asciiTheme="minorHAnsi" w:eastAsia="DejaVu Serif" w:hAnsiTheme="minorHAnsi" w:cs="DejaVu Serif"/>
          <w:sz w:val="25"/>
          <w:szCs w:val="25"/>
        </w:rPr>
        <w:t xml:space="preserve"> </w:t>
      </w:r>
      <w:r w:rsidR="00D905D4" w:rsidRPr="00036CD2">
        <w:rPr>
          <w:rFonts w:asciiTheme="minorHAnsi" w:eastAsia="DejaVu Serif" w:hAnsiTheme="minorHAnsi" w:cs="DejaVu Serif"/>
          <w:spacing w:val="7"/>
          <w:sz w:val="25"/>
          <w:szCs w:val="25"/>
        </w:rPr>
        <w:t>or</w:t>
      </w:r>
      <w:r w:rsidR="00D905D4" w:rsidRPr="00036CD2">
        <w:rPr>
          <w:rFonts w:asciiTheme="minorHAnsi" w:eastAsia="DejaVu Serif" w:hAnsiTheme="minorHAnsi" w:cs="DejaVu Serif"/>
          <w:spacing w:val="13"/>
          <w:sz w:val="25"/>
          <w:szCs w:val="25"/>
        </w:rPr>
        <w:t>d</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7"/>
          <w:sz w:val="25"/>
          <w:szCs w:val="25"/>
        </w:rPr>
        <w:t>r</w:t>
      </w:r>
      <w:r w:rsidR="00D905D4" w:rsidRPr="00036CD2">
        <w:rPr>
          <w:rFonts w:asciiTheme="minorHAnsi" w:eastAsia="DejaVu Serif" w:hAnsiTheme="minorHAnsi" w:cs="DejaVu Serif"/>
          <w:spacing w:val="5"/>
          <w:sz w:val="25"/>
          <w:szCs w:val="25"/>
        </w:rPr>
        <w:t xml:space="preserve"> </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7"/>
          <w:sz w:val="25"/>
          <w:szCs w:val="25"/>
        </w:rPr>
        <w:t>o</w:t>
      </w:r>
      <w:r w:rsidR="00D905D4" w:rsidRPr="00036CD2">
        <w:rPr>
          <w:rFonts w:asciiTheme="minorHAnsi" w:eastAsia="DejaVu Serif" w:hAnsiTheme="minorHAnsi" w:cs="DejaVu Serif"/>
          <w:spacing w:val="1"/>
          <w:sz w:val="25"/>
          <w:szCs w:val="25"/>
        </w:rPr>
        <w:t xml:space="preserve"> </w:t>
      </w:r>
      <w:r w:rsidR="00D905D4" w:rsidRPr="00036CD2">
        <w:rPr>
          <w:rFonts w:asciiTheme="minorHAnsi" w:eastAsia="DejaVu Serif" w:hAnsiTheme="minorHAnsi" w:cs="DejaVu Serif"/>
          <w:spacing w:val="13"/>
          <w:sz w:val="25"/>
          <w:szCs w:val="25"/>
        </w:rPr>
        <w:t>g</w:t>
      </w:r>
      <w:r w:rsidR="00D905D4" w:rsidRPr="00036CD2">
        <w:rPr>
          <w:rFonts w:asciiTheme="minorHAnsi" w:eastAsia="DejaVu Serif" w:hAnsiTheme="minorHAnsi" w:cs="DejaVu Serif"/>
          <w:spacing w:val="10"/>
          <w:sz w:val="25"/>
          <w:szCs w:val="25"/>
        </w:rPr>
        <w:t>et</w:t>
      </w:r>
      <w:r w:rsidR="00D905D4" w:rsidRPr="00036CD2">
        <w:rPr>
          <w:rFonts w:asciiTheme="minorHAnsi" w:eastAsia="DejaVu Serif" w:hAnsiTheme="minorHAnsi" w:cs="DejaVu Serif"/>
          <w:spacing w:val="3"/>
          <w:sz w:val="25"/>
          <w:szCs w:val="25"/>
        </w:rPr>
        <w:t xml:space="preserve"> </w:t>
      </w:r>
      <w:r w:rsidR="00D905D4" w:rsidRPr="00036CD2">
        <w:rPr>
          <w:rFonts w:asciiTheme="minorHAnsi" w:eastAsia="DejaVu Serif" w:hAnsiTheme="minorHAnsi" w:cs="DejaVu Serif"/>
          <w:spacing w:val="10"/>
          <w:sz w:val="25"/>
          <w:szCs w:val="25"/>
        </w:rPr>
        <w:t>t</w:t>
      </w:r>
      <w:r w:rsidR="00D905D4" w:rsidRPr="00036CD2">
        <w:rPr>
          <w:rFonts w:asciiTheme="minorHAnsi" w:eastAsia="DejaVu Serif" w:hAnsiTheme="minorHAnsi" w:cs="DejaVu Serif"/>
          <w:spacing w:val="12"/>
          <w:sz w:val="25"/>
          <w:szCs w:val="25"/>
        </w:rPr>
        <w:t>h</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3"/>
          <w:sz w:val="25"/>
          <w:szCs w:val="25"/>
        </w:rPr>
        <w:t xml:space="preserve"> </w:t>
      </w:r>
      <w:r w:rsidR="00D905D4" w:rsidRPr="00036CD2">
        <w:rPr>
          <w:rFonts w:asciiTheme="minorHAnsi" w:eastAsia="DejaVu Serif" w:hAnsiTheme="minorHAnsi" w:cs="DejaVu Serif"/>
          <w:spacing w:val="-1"/>
          <w:sz w:val="25"/>
          <w:szCs w:val="25"/>
        </w:rPr>
        <w:t>im</w:t>
      </w:r>
      <w:r w:rsidR="00D905D4" w:rsidRPr="00036CD2">
        <w:rPr>
          <w:rFonts w:asciiTheme="minorHAnsi" w:eastAsia="DejaVu Serif" w:hAnsiTheme="minorHAnsi" w:cs="DejaVu Serif"/>
          <w:spacing w:val="9"/>
          <w:sz w:val="25"/>
          <w:szCs w:val="25"/>
        </w:rPr>
        <w:t>a</w:t>
      </w:r>
      <w:r w:rsidR="00D905D4" w:rsidRPr="00036CD2">
        <w:rPr>
          <w:rFonts w:asciiTheme="minorHAnsi" w:eastAsia="DejaVu Serif" w:hAnsiTheme="minorHAnsi" w:cs="DejaVu Serif"/>
          <w:spacing w:val="13"/>
          <w:sz w:val="25"/>
          <w:szCs w:val="25"/>
        </w:rPr>
        <w:t>g</w:t>
      </w:r>
      <w:r w:rsidR="00D905D4" w:rsidRPr="00036CD2">
        <w:rPr>
          <w:rFonts w:asciiTheme="minorHAnsi" w:eastAsia="DejaVu Serif" w:hAnsiTheme="minorHAnsi" w:cs="DejaVu Serif"/>
          <w:spacing w:val="10"/>
          <w:sz w:val="25"/>
          <w:szCs w:val="25"/>
        </w:rPr>
        <w:t>e</w:t>
      </w:r>
      <w:r w:rsidR="00D905D4" w:rsidRPr="00036CD2">
        <w:rPr>
          <w:rFonts w:asciiTheme="minorHAnsi" w:eastAsia="DejaVu Serif" w:hAnsiTheme="minorHAnsi" w:cs="DejaVu Serif"/>
          <w:spacing w:val="5"/>
          <w:sz w:val="25"/>
          <w:szCs w:val="25"/>
        </w:rPr>
        <w:t xml:space="preserve"> </w:t>
      </w:r>
      <w:proofErr w:type="spellStart"/>
      <w:proofErr w:type="gramStart"/>
      <w:r w:rsidR="00D905D4" w:rsidRPr="00036CD2">
        <w:rPr>
          <w:rFonts w:asciiTheme="minorHAnsi" w:eastAsia="DejaVu Serif" w:hAnsiTheme="minorHAnsi" w:cs="DejaVu Serif"/>
          <w:spacing w:val="12"/>
          <w:sz w:val="25"/>
          <w:szCs w:val="25"/>
        </w:rPr>
        <w:t>u</w:t>
      </w:r>
      <w:r w:rsidR="00D905D4" w:rsidRPr="00036CD2">
        <w:rPr>
          <w:rFonts w:asciiTheme="minorHAnsi" w:eastAsia="DejaVu Serif" w:hAnsiTheme="minorHAnsi" w:cs="DejaVu Serif"/>
          <w:spacing w:val="7"/>
          <w:sz w:val="25"/>
          <w:szCs w:val="25"/>
        </w:rPr>
        <w:t>r</w:t>
      </w:r>
      <w:r w:rsidR="00D905D4">
        <w:rPr>
          <w:rFonts w:asciiTheme="minorHAnsi" w:eastAsia="DejaVu Serif" w:hAnsiTheme="minorHAnsi" w:cs="DejaVu Serif"/>
          <w:spacing w:val="7"/>
          <w:sz w:val="25"/>
          <w:szCs w:val="25"/>
        </w:rPr>
        <w:t>l</w:t>
      </w:r>
      <w:proofErr w:type="spellEnd"/>
      <w:proofErr w:type="gramEnd"/>
      <w:r w:rsidR="00D905D4">
        <w:rPr>
          <w:rFonts w:asciiTheme="minorHAnsi" w:eastAsia="DejaVu Serif" w:hAnsiTheme="minorHAnsi" w:cs="DejaVu Serif"/>
          <w:spacing w:val="7"/>
          <w:sz w:val="25"/>
          <w:szCs w:val="25"/>
        </w:rPr>
        <w:t>.</w:t>
      </w:r>
    </w:p>
    <w:p w14:paraId="18DF83CD" w14:textId="7F628FC8" w:rsidR="00036CD2" w:rsidRPr="00D905D4" w:rsidRDefault="008366C5" w:rsidP="00D905D4">
      <w:pPr>
        <w:pStyle w:val="ListParagraph"/>
        <w:numPr>
          <w:ilvl w:val="0"/>
          <w:numId w:val="9"/>
        </w:numPr>
        <w:spacing w:line="256" w:lineRule="auto"/>
        <w:ind w:left="1350" w:right="108" w:hanging="270"/>
        <w:jc w:val="both"/>
        <w:rPr>
          <w:rFonts w:asciiTheme="minorHAnsi" w:eastAsia="DejaVu Serif" w:hAnsiTheme="minorHAnsi" w:cs="DejaVu Serif"/>
          <w:sz w:val="25"/>
          <w:szCs w:val="25"/>
        </w:rPr>
      </w:pPr>
      <w:r>
        <w:pict w14:anchorId="5ED4ED4E">
          <v:group id="_x0000_s1935" style="position:absolute;left:0;text-align:left;margin-left:84.85pt;margin-top:36.4pt;width:4pt;height:4pt;z-index:-251530752;mso-position-horizontal-relative:page" coordorigin="1697,729" coordsize="80,80">
            <v:shape id="_x0000_s1936" style="position:absolute;left:1697;top:729;width:80;height:80" coordorigin="1697,729" coordsize="80,80" path="m1777,769l1771,790,1755,804,1737,809,1716,803,1702,787,1697,769,1703,747,1719,733,1737,729,1759,735,1773,751,1777,769xe" filled="f" strokeweight="10171emu">
              <v:path arrowok="t"/>
            </v:shape>
            <w10:wrap anchorx="page"/>
          </v:group>
        </w:pict>
      </w:r>
      <w:r w:rsidR="00036CD2" w:rsidRPr="00D905D4">
        <w:rPr>
          <w:rFonts w:asciiTheme="minorHAnsi" w:eastAsia="DejaVu Serif" w:hAnsiTheme="minorHAnsi" w:cs="DejaVu Serif"/>
          <w:b/>
          <w:spacing w:val="-3"/>
          <w:sz w:val="25"/>
          <w:szCs w:val="25"/>
        </w:rPr>
        <w:t>R</w:t>
      </w:r>
      <w:r w:rsidR="00036CD2" w:rsidRPr="00D905D4">
        <w:rPr>
          <w:rFonts w:asciiTheme="minorHAnsi" w:eastAsia="DejaVu Serif" w:hAnsiTheme="minorHAnsi" w:cs="DejaVu Serif"/>
          <w:b/>
          <w:spacing w:val="14"/>
          <w:sz w:val="25"/>
          <w:szCs w:val="25"/>
        </w:rPr>
        <w:t>e</w:t>
      </w:r>
      <w:r w:rsidR="00036CD2" w:rsidRPr="00D905D4">
        <w:rPr>
          <w:rFonts w:asciiTheme="minorHAnsi" w:eastAsia="DejaVu Serif" w:hAnsiTheme="minorHAnsi" w:cs="DejaVu Serif"/>
          <w:b/>
          <w:spacing w:val="17"/>
          <w:sz w:val="25"/>
          <w:szCs w:val="25"/>
        </w:rPr>
        <w:t>s</w:t>
      </w:r>
      <w:r w:rsidR="00036CD2" w:rsidRPr="00D905D4">
        <w:rPr>
          <w:rFonts w:asciiTheme="minorHAnsi" w:eastAsia="DejaVu Serif" w:hAnsiTheme="minorHAnsi" w:cs="DejaVu Serif"/>
          <w:b/>
          <w:spacing w:val="7"/>
          <w:sz w:val="25"/>
          <w:szCs w:val="25"/>
        </w:rPr>
        <w:t>u</w:t>
      </w:r>
      <w:r w:rsidR="00036CD2" w:rsidRPr="00D905D4">
        <w:rPr>
          <w:rFonts w:asciiTheme="minorHAnsi" w:eastAsia="DejaVu Serif" w:hAnsiTheme="minorHAnsi" w:cs="DejaVu Serif"/>
          <w:b/>
          <w:spacing w:val="-1"/>
          <w:sz w:val="25"/>
          <w:szCs w:val="25"/>
        </w:rPr>
        <w:t>l</w:t>
      </w:r>
      <w:r w:rsidR="00036CD2" w:rsidRPr="00D905D4">
        <w:rPr>
          <w:rFonts w:asciiTheme="minorHAnsi" w:eastAsia="DejaVu Serif" w:hAnsiTheme="minorHAnsi" w:cs="DejaVu Serif"/>
          <w:b/>
          <w:spacing w:val="11"/>
          <w:sz w:val="25"/>
          <w:szCs w:val="25"/>
        </w:rPr>
        <w:t>t</w:t>
      </w:r>
      <w:r w:rsidR="00036CD2" w:rsidRPr="00D905D4">
        <w:rPr>
          <w:rFonts w:asciiTheme="minorHAnsi" w:eastAsia="DejaVu Serif" w:hAnsiTheme="minorHAnsi" w:cs="DejaVu Serif"/>
          <w:b/>
          <w:spacing w:val="2"/>
          <w:sz w:val="25"/>
          <w:szCs w:val="25"/>
        </w:rPr>
        <w:t>:</w:t>
      </w:r>
      <w:r w:rsidR="00D905D4">
        <w:rPr>
          <w:rFonts w:asciiTheme="minorHAnsi" w:eastAsia="DejaVu Serif" w:hAnsiTheme="minorHAnsi" w:cs="DejaVu Serif"/>
          <w:b/>
          <w:spacing w:val="2"/>
          <w:sz w:val="25"/>
          <w:szCs w:val="25"/>
        </w:rPr>
        <w:t xml:space="preserve"> </w:t>
      </w:r>
      <w:r w:rsidR="00036CD2" w:rsidRPr="00D905D4">
        <w:rPr>
          <w:rFonts w:asciiTheme="minorHAnsi" w:eastAsia="DejaVu Serif" w:hAnsiTheme="minorHAnsi" w:cs="DejaVu Serif"/>
          <w:spacing w:val="-2"/>
          <w:sz w:val="25"/>
          <w:szCs w:val="25"/>
        </w:rPr>
        <w:t>2</w:t>
      </w:r>
      <w:r w:rsidR="00036CD2" w:rsidRPr="00D905D4">
        <w:rPr>
          <w:rFonts w:asciiTheme="minorHAnsi" w:eastAsia="DejaVu Serif" w:hAnsiTheme="minorHAnsi" w:cs="DejaVu Serif"/>
          <w:sz w:val="25"/>
          <w:szCs w:val="25"/>
        </w:rPr>
        <w:t>)</w:t>
      </w:r>
    </w:p>
    <w:p w14:paraId="51D01F1F" w14:textId="01A8B460" w:rsidR="00036CD2" w:rsidRDefault="008366C5" w:rsidP="00036CD2">
      <w:pPr>
        <w:spacing w:before="6" w:line="251" w:lineRule="auto"/>
        <w:ind w:left="1390" w:right="459"/>
        <w:rPr>
          <w:rFonts w:asciiTheme="minorHAnsi" w:eastAsia="DejaVu Serif" w:hAnsiTheme="minorHAnsi" w:cs="DejaVu Serif"/>
          <w:w w:val="101"/>
          <w:sz w:val="25"/>
          <w:szCs w:val="25"/>
        </w:rPr>
      </w:pPr>
      <w:r>
        <w:rPr>
          <w:rFonts w:asciiTheme="minorHAnsi" w:hAnsiTheme="minorHAnsi"/>
        </w:rPr>
        <w:pict w14:anchorId="29A0B935">
          <v:group id="_x0000_s1937" style="position:absolute;left:0;text-align:left;margin-left:84.85pt;margin-top:5.6pt;width:4pt;height:4pt;z-index:-251529728;mso-position-horizontal-relative:page" coordorigin="1697,113" coordsize="80,80">
            <v:shape id="_x0000_s1938" style="position:absolute;left:1697;top:113;width:80;height:80" coordorigin="1697,113" coordsize="80,80" path="m1777,153l1771,174,1755,188,1737,193,1716,187,1702,171,1697,153,1703,131,1719,117,1737,113,1759,119,1773,135,1777,153xe" filled="f" strokeweight="10171emu">
              <v:path arrowok="t"/>
            </v:shape>
            <w10:wrap anchorx="page"/>
          </v:group>
        </w:pict>
      </w:r>
      <w:r w:rsidR="00036CD2" w:rsidRPr="00036CD2">
        <w:rPr>
          <w:rFonts w:asciiTheme="minorHAnsi" w:eastAsia="DejaVu Serif" w:hAnsiTheme="minorHAnsi" w:cs="DejaVu Serif"/>
          <w:b/>
          <w:spacing w:val="-3"/>
          <w:sz w:val="25"/>
          <w:szCs w:val="25"/>
        </w:rPr>
        <w:t>R</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n</w:t>
      </w:r>
      <w:r w:rsidR="00036CD2" w:rsidRPr="00036CD2">
        <w:rPr>
          <w:rFonts w:asciiTheme="minorHAnsi" w:eastAsia="DejaVu Serif" w:hAnsiTheme="minorHAnsi" w:cs="DejaVu Serif"/>
          <w:b/>
          <w:spacing w:val="-2"/>
          <w:sz w:val="25"/>
          <w:szCs w:val="25"/>
        </w:rPr>
        <w:t>g</w:t>
      </w:r>
      <w:r w:rsidR="00036CD2" w:rsidRPr="00036CD2">
        <w:rPr>
          <w:rFonts w:asciiTheme="minorHAnsi" w:eastAsia="DejaVu Serif" w:hAnsiTheme="minorHAnsi" w:cs="DejaVu Serif"/>
          <w:b/>
          <w:spacing w:val="2"/>
          <w:sz w:val="25"/>
          <w:szCs w:val="25"/>
        </w:rPr>
        <w:t>:</w:t>
      </w:r>
      <w:r w:rsidR="00D905D4">
        <w:rPr>
          <w:rFonts w:asciiTheme="minorHAnsi" w:eastAsia="DejaVu Serif" w:hAnsiTheme="minorHAnsi" w:cs="DejaVu Serif"/>
          <w:b/>
          <w:spacing w:val="2"/>
          <w:sz w:val="25"/>
          <w:szCs w:val="25"/>
        </w:rPr>
        <w:t xml:space="preserve"> </w:t>
      </w:r>
      <w:r w:rsidR="00036CD2" w:rsidRPr="00036CD2">
        <w:rPr>
          <w:rFonts w:asciiTheme="minorHAnsi" w:eastAsia="DejaVu Serif" w:hAnsiTheme="minorHAnsi" w:cs="DejaVu Serif"/>
          <w:spacing w:val="5"/>
          <w:sz w:val="25"/>
          <w:szCs w:val="25"/>
        </w:rPr>
        <w:t>B</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27"/>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2"/>
          <w:sz w:val="25"/>
          <w:szCs w:val="25"/>
        </w:rPr>
        <w:t>1</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ll</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3"/>
          <w:w w:val="101"/>
          <w:sz w:val="25"/>
          <w:szCs w:val="25"/>
        </w:rPr>
        <w:t>b</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4"/>
          <w:w w:val="101"/>
          <w:sz w:val="25"/>
          <w:szCs w:val="25"/>
        </w:rPr>
        <w:t>s</w:t>
      </w:r>
      <w:r w:rsidR="00036CD2" w:rsidRPr="00036CD2">
        <w:rPr>
          <w:rFonts w:asciiTheme="minorHAnsi" w:eastAsia="DejaVu Serif" w:hAnsiTheme="minorHAnsi" w:cs="DejaVu Serif"/>
          <w:spacing w:val="10"/>
          <w:w w:val="101"/>
          <w:sz w:val="25"/>
          <w:szCs w:val="25"/>
        </w:rPr>
        <w:t>e</w:t>
      </w:r>
      <w:r w:rsidR="00036CD2" w:rsidRPr="00036CD2">
        <w:rPr>
          <w:rFonts w:asciiTheme="minorHAnsi" w:eastAsia="DejaVu Serif" w:hAnsiTheme="minorHAnsi" w:cs="DejaVu Serif"/>
          <w:w w:val="101"/>
          <w:sz w:val="25"/>
          <w:szCs w:val="25"/>
        </w:rPr>
        <w:t xml:space="preserve">, </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7"/>
          <w:sz w:val="25"/>
          <w:szCs w:val="25"/>
        </w:rPr>
        <w:t>wo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ro</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ss</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21"/>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7"/>
          <w:sz w:val="25"/>
          <w:szCs w:val="25"/>
        </w:rPr>
        <w:t>ro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spacing w:val="13"/>
          <w:w w:val="101"/>
          <w:sz w:val="25"/>
          <w:szCs w:val="25"/>
        </w:rPr>
        <w:t>g</w:t>
      </w:r>
      <w:r w:rsidR="00036CD2" w:rsidRPr="00036CD2">
        <w:rPr>
          <w:rFonts w:asciiTheme="minorHAnsi" w:eastAsia="DejaVu Serif" w:hAnsiTheme="minorHAnsi" w:cs="DejaVu Serif"/>
          <w:w w:val="101"/>
          <w:sz w:val="25"/>
          <w:szCs w:val="25"/>
        </w:rPr>
        <w:t xml:space="preserve">. </w:t>
      </w:r>
      <w:r w:rsidR="00036CD2" w:rsidRPr="00036CD2">
        <w:rPr>
          <w:rFonts w:asciiTheme="minorHAnsi" w:eastAsia="DejaVu Serif" w:hAnsiTheme="minorHAnsi" w:cs="DejaVu Serif"/>
          <w:spacing w:val="5"/>
          <w:sz w:val="25"/>
          <w:szCs w:val="25"/>
        </w:rPr>
        <w:t>B</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 xml:space="preserve">t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2"/>
          <w:sz w:val="25"/>
          <w:szCs w:val="25"/>
        </w:rPr>
        <w:t>2</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
          <w:sz w:val="25"/>
          <w:szCs w:val="25"/>
        </w:rPr>
        <w:t>ill</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2"/>
          <w:sz w:val="25"/>
          <w:szCs w:val="25"/>
        </w:rPr>
        <w:t>2</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ll</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ss</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w w:val="101"/>
          <w:sz w:val="25"/>
          <w:szCs w:val="25"/>
        </w:rPr>
        <w:t xml:space="preserve">-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ro</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ss</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4"/>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7"/>
          <w:sz w:val="25"/>
          <w:szCs w:val="25"/>
        </w:rPr>
        <w:t>ro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spacing w:val="13"/>
          <w:w w:val="101"/>
          <w:sz w:val="25"/>
          <w:szCs w:val="25"/>
        </w:rPr>
        <w:t>g</w:t>
      </w:r>
      <w:r w:rsidR="00036CD2" w:rsidRPr="00036CD2">
        <w:rPr>
          <w:rFonts w:asciiTheme="minorHAnsi" w:eastAsia="DejaVu Serif" w:hAnsiTheme="minorHAnsi" w:cs="DejaVu Serif"/>
          <w:w w:val="101"/>
          <w:sz w:val="25"/>
          <w:szCs w:val="25"/>
        </w:rPr>
        <w:t>.</w:t>
      </w:r>
      <w:r w:rsidR="006565C8">
        <w:rPr>
          <w:rFonts w:asciiTheme="minorHAnsi" w:eastAsia="DejaVu Serif" w:hAnsiTheme="minorHAnsi" w:cs="DejaVu Serif"/>
          <w:w w:val="101"/>
          <w:sz w:val="25"/>
          <w:szCs w:val="25"/>
        </w:rPr>
        <w:t xml:space="preserve"> </w:t>
      </w:r>
      <w:r w:rsidR="00D905D4">
        <w:rPr>
          <w:rFonts w:asciiTheme="minorHAnsi" w:eastAsia="DejaVu Serif" w:hAnsiTheme="minorHAnsi" w:cs="DejaVu Serif"/>
          <w:w w:val="101"/>
          <w:sz w:val="25"/>
          <w:szCs w:val="25"/>
        </w:rPr>
        <w:t xml:space="preserve">We felt that it was easier that we did not have to post-process and sort by relevance ourselves and just have one extra database call. Moreover, the database often makes sorting most efficient. </w:t>
      </w:r>
    </w:p>
    <w:p w14:paraId="401C80DF" w14:textId="77777777" w:rsidR="00D905D4" w:rsidRPr="00036CD2" w:rsidRDefault="00D905D4" w:rsidP="00036CD2">
      <w:pPr>
        <w:spacing w:before="6" w:line="251" w:lineRule="auto"/>
        <w:ind w:left="1390" w:right="459"/>
        <w:rPr>
          <w:rFonts w:asciiTheme="minorHAnsi" w:eastAsia="DejaVu Serif" w:hAnsiTheme="minorHAnsi" w:cs="DejaVu Serif"/>
          <w:sz w:val="25"/>
          <w:szCs w:val="25"/>
        </w:rPr>
      </w:pPr>
    </w:p>
    <w:p w14:paraId="7DCCE28C" w14:textId="77777777" w:rsidR="00D905D4" w:rsidRDefault="008366C5" w:rsidP="00036CD2">
      <w:pPr>
        <w:spacing w:line="251" w:lineRule="auto"/>
        <w:ind w:left="749" w:right="232"/>
        <w:rPr>
          <w:rFonts w:asciiTheme="minorHAnsi" w:eastAsia="DejaVu Serif" w:hAnsiTheme="minorHAnsi" w:cs="DejaVu Serif"/>
          <w:spacing w:val="8"/>
          <w:sz w:val="25"/>
          <w:szCs w:val="25"/>
        </w:rPr>
      </w:pPr>
      <w:r>
        <w:rPr>
          <w:rFonts w:asciiTheme="minorHAnsi" w:hAnsiTheme="minorHAnsi"/>
        </w:rPr>
        <w:pict w14:anchorId="15EDE100">
          <v:group id="_x0000_s1939" style="position:absolute;left:0;text-align:left;margin-left:52.4pt;margin-top:4.75pt;width:4.8pt;height:4.8pt;z-index:-251528704;mso-position-horizontal-relative:page" coordorigin="1049,96" coordsize="96,96">
            <v:group id="_x0000_s1940" style="position:absolute;left:1057;top:104;width:80;height:80" coordorigin="1057,104" coordsize="80,80">
              <v:shape id="_x0000_s1941" style="position:absolute;left:1057;top:104;width:80;height:80" coordorigin="1057,104" coordsize="80,80" path="m1137,144l1131,165,1115,180,1097,184,1075,178,1061,162,1057,144,1063,123,1079,108,1097,104,1118,110,1132,126,1137,144xe" fillcolor="black" stroked="f">
                <v:path arrowok="t"/>
              </v:shape>
              <v:group id="_x0000_s1942" style="position:absolute;left:1057;top:104;width:80;height:80" coordorigin="1057,104" coordsize="80,80">
                <v:shape id="_x0000_s1943" style="position:absolute;left:1057;top:104;width:80;height:80" coordorigin="1057,104" coordsize="80,80" path="m1137,144l1131,165,1115,180,1097,184,1075,178,1061,162,1057,144,1063,123,1079,108,1097,104,1118,110,1132,126,1137,144xe" filled="f" strokeweight="10171emu">
                  <v:path arrowok="t"/>
                </v:shape>
              </v:group>
            </v:group>
            <w10:wrap anchorx="page"/>
          </v:group>
        </w:pic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 xml:space="preserve"> </w:t>
      </w:r>
      <w:r w:rsidR="00036CD2" w:rsidRPr="00036CD2">
        <w:rPr>
          <w:rFonts w:asciiTheme="minorHAnsi" w:eastAsia="DejaVu Serif" w:hAnsiTheme="minorHAnsi" w:cs="DejaVu Serif"/>
          <w:spacing w:val="-2"/>
          <w:sz w:val="25"/>
          <w:szCs w:val="25"/>
        </w:rPr>
        <w:t>3</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1"/>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8"/>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p>
    <w:p w14:paraId="24F42015" w14:textId="1EB5F6C1" w:rsidR="00D905D4" w:rsidRDefault="00D905D4" w:rsidP="00036CD2">
      <w:pPr>
        <w:spacing w:line="251" w:lineRule="auto"/>
        <w:ind w:left="749" w:right="232"/>
        <w:rPr>
          <w:rFonts w:asciiTheme="minorHAnsi" w:eastAsia="DejaVu Serif" w:hAnsiTheme="minorHAnsi" w:cs="DejaVu Serif"/>
          <w:spacing w:val="8"/>
          <w:sz w:val="25"/>
          <w:szCs w:val="25"/>
        </w:rPr>
      </w:pPr>
      <w:r>
        <w:rPr>
          <w:rFonts w:asciiTheme="minorHAnsi" w:eastAsia="DejaVu Serif" w:hAnsiTheme="minorHAnsi" w:cs="DejaVu Serif"/>
          <w:spacing w:val="8"/>
          <w:sz w:val="25"/>
          <w:szCs w:val="25"/>
        </w:rPr>
        <w:t xml:space="preserve">There are numerous ways you can represent data on an image. </w:t>
      </w:r>
      <w:proofErr w:type="gramStart"/>
      <w:r>
        <w:rPr>
          <w:rFonts w:asciiTheme="minorHAnsi" w:eastAsia="DejaVu Serif" w:hAnsiTheme="minorHAnsi" w:cs="DejaVu Serif"/>
          <w:spacing w:val="8"/>
          <w:sz w:val="25"/>
          <w:szCs w:val="25"/>
        </w:rPr>
        <w:t>For example, drawings, text, or even a single word.</w:t>
      </w:r>
      <w:proofErr w:type="gramEnd"/>
      <w:r>
        <w:rPr>
          <w:rFonts w:asciiTheme="minorHAnsi" w:eastAsia="DejaVu Serif" w:hAnsiTheme="minorHAnsi" w:cs="DejaVu Serif"/>
          <w:spacing w:val="8"/>
          <w:sz w:val="25"/>
          <w:szCs w:val="25"/>
        </w:rPr>
        <w:t xml:space="preserve"> </w:t>
      </w:r>
    </w:p>
    <w:p w14:paraId="447F7D87" w14:textId="77777777" w:rsidR="00D905D4" w:rsidRDefault="00D905D4" w:rsidP="00036CD2">
      <w:pPr>
        <w:spacing w:line="251" w:lineRule="auto"/>
        <w:ind w:left="749" w:right="232"/>
        <w:rPr>
          <w:rFonts w:asciiTheme="minorHAnsi" w:eastAsia="DejaVu Serif" w:hAnsiTheme="minorHAnsi" w:cs="DejaVu Serif"/>
          <w:spacing w:val="8"/>
          <w:sz w:val="25"/>
          <w:szCs w:val="25"/>
        </w:rPr>
      </w:pPr>
    </w:p>
    <w:p w14:paraId="3846C553" w14:textId="45C81CD6" w:rsidR="00036CD2" w:rsidRPr="00D905D4" w:rsidRDefault="00D905D4" w:rsidP="00D905D4">
      <w:pPr>
        <w:spacing w:line="251" w:lineRule="auto"/>
        <w:ind w:left="749" w:right="232"/>
        <w:rPr>
          <w:rFonts w:asciiTheme="minorHAnsi" w:eastAsia="DejaVu Serif" w:hAnsiTheme="minorHAnsi" w:cs="DejaVu Serif"/>
          <w:spacing w:val="8"/>
          <w:sz w:val="25"/>
          <w:szCs w:val="25"/>
        </w:rPr>
      </w:pPr>
      <w:r>
        <w:rPr>
          <w:rFonts w:asciiTheme="minorHAnsi" w:eastAsia="DejaVu Serif" w:hAnsiTheme="minorHAnsi" w:cs="DejaVu Serif"/>
          <w:spacing w:val="8"/>
          <w:sz w:val="25"/>
          <w:szCs w:val="25"/>
        </w:rPr>
        <w:t xml:space="preserve">In order to represent this the most simply, we decided that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6"/>
          <w:sz w:val="25"/>
          <w:szCs w:val="25"/>
        </w:rPr>
        <w:t xml:space="preserve"> </w:t>
      </w:r>
      <w:r>
        <w:rPr>
          <w:rFonts w:asciiTheme="minorHAnsi" w:eastAsia="DejaVu Serif" w:hAnsiTheme="minorHAnsi" w:cs="DejaVu Serif"/>
          <w:spacing w:val="6"/>
          <w:sz w:val="25"/>
          <w:szCs w:val="25"/>
        </w:rPr>
        <w:t xml:space="preserve">would represent higher topics that can be searched on an image, while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Pr>
          <w:rFonts w:asciiTheme="minorHAnsi" w:eastAsia="DejaVu Serif" w:hAnsiTheme="minorHAnsi" w:cs="DejaVu Serif"/>
          <w:spacing w:val="12"/>
          <w:sz w:val="25"/>
          <w:szCs w:val="25"/>
        </w:rPr>
        <w:t>s</w:t>
      </w:r>
      <w:r w:rsidR="00036CD2" w:rsidRPr="00036CD2">
        <w:rPr>
          <w:rFonts w:asciiTheme="minorHAnsi" w:eastAsia="DejaVu Serif" w:hAnsiTheme="minorHAnsi" w:cs="DejaVu Serif"/>
          <w:spacing w:val="15"/>
          <w:sz w:val="25"/>
          <w:szCs w:val="25"/>
        </w:rPr>
        <w:t xml:space="preserve"> </w:t>
      </w:r>
      <w:r>
        <w:rPr>
          <w:rFonts w:asciiTheme="minorHAnsi" w:eastAsia="DejaVu Serif" w:hAnsiTheme="minorHAnsi" w:cs="DejaVu Serif"/>
          <w:spacing w:val="15"/>
          <w:sz w:val="25"/>
          <w:szCs w:val="25"/>
        </w:rPr>
        <w:t xml:space="preserve">to </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3"/>
          <w:sz w:val="25"/>
          <w:szCs w:val="25"/>
        </w:rPr>
        <w:t xml:space="preserve"> 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6"/>
          <w:sz w:val="25"/>
          <w:szCs w:val="25"/>
        </w:rPr>
        <w:t>k</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2"/>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z w:val="25"/>
          <w:szCs w:val="25"/>
        </w:rPr>
        <w:t>.</w:t>
      </w:r>
      <w:r w:rsidR="006565C8">
        <w:rPr>
          <w:rFonts w:asciiTheme="minorHAnsi" w:eastAsia="DejaVu Serif" w:hAnsiTheme="minorHAnsi" w:cs="DejaVu Serif"/>
          <w:sz w:val="25"/>
          <w:szCs w:val="25"/>
        </w:rPr>
        <w:t xml:space="preserve"> </w:t>
      </w:r>
      <w:r>
        <w:rPr>
          <w:rFonts w:asciiTheme="minorHAnsi" w:eastAsia="DejaVu Serif" w:hAnsiTheme="minorHAnsi" w:cs="DejaVu Serif"/>
          <w:sz w:val="25"/>
          <w:szCs w:val="25"/>
        </w:rPr>
        <w:t>Annotations would be split into point and range so that text can be associated with specific areas of the image.</w:t>
      </w:r>
    </w:p>
    <w:p w14:paraId="0E0CCB8F" w14:textId="77777777" w:rsidR="00036CD2" w:rsidRPr="00036CD2" w:rsidRDefault="00036CD2" w:rsidP="00036CD2">
      <w:pPr>
        <w:spacing w:before="10" w:line="260" w:lineRule="exact"/>
        <w:rPr>
          <w:rFonts w:asciiTheme="minorHAnsi" w:hAnsiTheme="minorHAnsi"/>
          <w:sz w:val="26"/>
          <w:szCs w:val="26"/>
        </w:rPr>
      </w:pPr>
    </w:p>
    <w:p w14:paraId="2B8E3642" w14:textId="77777777" w:rsidR="00036CD2" w:rsidRDefault="00036CD2">
      <w:pPr>
        <w:ind w:left="108"/>
        <w:rPr>
          <w:rFonts w:asciiTheme="minorHAnsi" w:eastAsia="DejaVu Serif" w:hAnsiTheme="minorHAnsi" w:cs="DejaVu Serif"/>
          <w:b/>
          <w:spacing w:val="8"/>
          <w:sz w:val="38"/>
          <w:szCs w:val="38"/>
        </w:rPr>
      </w:pPr>
    </w:p>
    <w:p w14:paraId="09C457D9" w14:textId="77777777" w:rsidR="00036CD2" w:rsidRDefault="00036CD2">
      <w:pPr>
        <w:ind w:left="108"/>
        <w:rPr>
          <w:rFonts w:asciiTheme="minorHAnsi" w:eastAsia="DejaVu Serif" w:hAnsiTheme="minorHAnsi" w:cs="DejaVu Serif"/>
          <w:b/>
          <w:spacing w:val="8"/>
          <w:sz w:val="38"/>
          <w:szCs w:val="38"/>
        </w:rPr>
      </w:pPr>
    </w:p>
    <w:p w14:paraId="4C6AD974" w14:textId="77777777" w:rsidR="00036CD2" w:rsidRDefault="00036CD2">
      <w:pPr>
        <w:ind w:left="108"/>
        <w:rPr>
          <w:rFonts w:asciiTheme="minorHAnsi" w:eastAsia="DejaVu Serif" w:hAnsiTheme="minorHAnsi" w:cs="DejaVu Serif"/>
          <w:b/>
          <w:spacing w:val="8"/>
          <w:sz w:val="38"/>
          <w:szCs w:val="38"/>
        </w:rPr>
      </w:pPr>
    </w:p>
    <w:p w14:paraId="2907059A" w14:textId="77777777" w:rsidR="00D905D4" w:rsidRDefault="00D905D4">
      <w:pPr>
        <w:ind w:left="108"/>
        <w:rPr>
          <w:rFonts w:asciiTheme="minorHAnsi" w:eastAsia="DejaVu Serif" w:hAnsiTheme="minorHAnsi" w:cs="DejaVu Serif"/>
          <w:b/>
          <w:spacing w:val="8"/>
          <w:sz w:val="38"/>
          <w:szCs w:val="38"/>
        </w:rPr>
      </w:pPr>
    </w:p>
    <w:p w14:paraId="0D6E9FD8" w14:textId="77777777" w:rsidR="00D905D4" w:rsidRDefault="00D905D4">
      <w:pPr>
        <w:ind w:left="108"/>
        <w:rPr>
          <w:rFonts w:asciiTheme="minorHAnsi" w:eastAsia="DejaVu Serif" w:hAnsiTheme="minorHAnsi" w:cs="DejaVu Serif"/>
          <w:b/>
          <w:spacing w:val="8"/>
          <w:sz w:val="38"/>
          <w:szCs w:val="38"/>
        </w:rPr>
      </w:pPr>
    </w:p>
    <w:p w14:paraId="67F6CC1A" w14:textId="77777777" w:rsidR="00D905D4" w:rsidRDefault="00D905D4">
      <w:pPr>
        <w:ind w:left="108"/>
        <w:rPr>
          <w:rFonts w:asciiTheme="minorHAnsi" w:eastAsia="DejaVu Serif" w:hAnsiTheme="minorHAnsi" w:cs="DejaVu Serif"/>
          <w:b/>
          <w:spacing w:val="8"/>
          <w:sz w:val="38"/>
          <w:szCs w:val="38"/>
        </w:rPr>
      </w:pPr>
    </w:p>
    <w:p w14:paraId="0200E8DA" w14:textId="77777777" w:rsidR="00D905D4" w:rsidRDefault="00D905D4">
      <w:pPr>
        <w:ind w:left="108"/>
        <w:rPr>
          <w:rFonts w:asciiTheme="minorHAnsi" w:eastAsia="DejaVu Serif" w:hAnsiTheme="minorHAnsi" w:cs="DejaVu Serif"/>
          <w:b/>
          <w:spacing w:val="8"/>
          <w:sz w:val="38"/>
          <w:szCs w:val="38"/>
        </w:rPr>
      </w:pPr>
    </w:p>
    <w:p w14:paraId="77F199C8" w14:textId="77777777" w:rsidR="00D905D4" w:rsidRDefault="00D905D4">
      <w:pPr>
        <w:ind w:left="108"/>
        <w:rPr>
          <w:rFonts w:asciiTheme="minorHAnsi" w:eastAsia="DejaVu Serif" w:hAnsiTheme="minorHAnsi" w:cs="DejaVu Serif"/>
          <w:b/>
          <w:spacing w:val="8"/>
          <w:sz w:val="38"/>
          <w:szCs w:val="38"/>
        </w:rPr>
      </w:pPr>
    </w:p>
    <w:p w14:paraId="0AA57C68" w14:textId="77777777" w:rsidR="00D905D4" w:rsidRDefault="00D905D4">
      <w:pPr>
        <w:ind w:left="108"/>
        <w:rPr>
          <w:rFonts w:asciiTheme="minorHAnsi" w:eastAsia="DejaVu Serif" w:hAnsiTheme="minorHAnsi" w:cs="DejaVu Serif"/>
          <w:b/>
          <w:spacing w:val="8"/>
          <w:sz w:val="38"/>
          <w:szCs w:val="38"/>
        </w:rPr>
      </w:pPr>
    </w:p>
    <w:p w14:paraId="09A257CF" w14:textId="77777777" w:rsidR="00D905D4" w:rsidRDefault="00D905D4">
      <w:pPr>
        <w:ind w:left="108"/>
        <w:rPr>
          <w:rFonts w:asciiTheme="minorHAnsi" w:eastAsia="DejaVu Serif" w:hAnsiTheme="minorHAnsi" w:cs="DejaVu Serif"/>
          <w:b/>
          <w:spacing w:val="8"/>
          <w:sz w:val="38"/>
          <w:szCs w:val="38"/>
        </w:rPr>
      </w:pPr>
    </w:p>
    <w:p w14:paraId="340F5241" w14:textId="77777777" w:rsidR="00D905D4" w:rsidRDefault="00D905D4">
      <w:pPr>
        <w:ind w:left="108"/>
        <w:rPr>
          <w:rFonts w:asciiTheme="minorHAnsi" w:eastAsia="DejaVu Serif" w:hAnsiTheme="minorHAnsi" w:cs="DejaVu Serif"/>
          <w:b/>
          <w:spacing w:val="8"/>
          <w:sz w:val="38"/>
          <w:szCs w:val="38"/>
        </w:rPr>
      </w:pPr>
    </w:p>
    <w:p w14:paraId="4AD347FA" w14:textId="77777777" w:rsidR="00D905D4" w:rsidRDefault="00D905D4">
      <w:pPr>
        <w:ind w:left="108"/>
        <w:rPr>
          <w:rFonts w:asciiTheme="minorHAnsi" w:eastAsia="DejaVu Serif" w:hAnsiTheme="minorHAnsi" w:cs="DejaVu Serif"/>
          <w:b/>
          <w:spacing w:val="8"/>
          <w:sz w:val="38"/>
          <w:szCs w:val="38"/>
        </w:rPr>
      </w:pPr>
    </w:p>
    <w:p w14:paraId="267D1CC9" w14:textId="77777777" w:rsidR="00D905D4" w:rsidRDefault="00D905D4">
      <w:pPr>
        <w:ind w:left="108"/>
        <w:rPr>
          <w:rFonts w:asciiTheme="minorHAnsi" w:eastAsia="DejaVu Serif" w:hAnsiTheme="minorHAnsi" w:cs="DejaVu Serif"/>
          <w:b/>
          <w:spacing w:val="8"/>
          <w:sz w:val="38"/>
          <w:szCs w:val="38"/>
        </w:rPr>
      </w:pPr>
    </w:p>
    <w:p w14:paraId="28C61221" w14:textId="77777777" w:rsidR="00D905D4" w:rsidRDefault="00D905D4">
      <w:pPr>
        <w:ind w:left="108"/>
        <w:rPr>
          <w:rFonts w:asciiTheme="minorHAnsi" w:eastAsia="DejaVu Serif" w:hAnsiTheme="minorHAnsi" w:cs="DejaVu Serif"/>
          <w:b/>
          <w:spacing w:val="8"/>
          <w:sz w:val="38"/>
          <w:szCs w:val="38"/>
        </w:rPr>
      </w:pPr>
    </w:p>
    <w:p w14:paraId="51B23DED" w14:textId="77777777" w:rsidR="00D905D4" w:rsidRDefault="00D905D4">
      <w:pPr>
        <w:ind w:left="108"/>
        <w:rPr>
          <w:rFonts w:asciiTheme="minorHAnsi" w:eastAsia="DejaVu Serif" w:hAnsiTheme="minorHAnsi" w:cs="DejaVu Serif"/>
          <w:b/>
          <w:spacing w:val="8"/>
          <w:sz w:val="38"/>
          <w:szCs w:val="38"/>
        </w:rPr>
      </w:pPr>
    </w:p>
    <w:p w14:paraId="3DFE80F1" w14:textId="77777777" w:rsidR="00D905D4" w:rsidRDefault="00D905D4">
      <w:pPr>
        <w:ind w:left="108"/>
        <w:rPr>
          <w:rFonts w:asciiTheme="minorHAnsi" w:eastAsia="DejaVu Serif" w:hAnsiTheme="minorHAnsi" w:cs="DejaVu Serif"/>
          <w:b/>
          <w:spacing w:val="8"/>
          <w:sz w:val="38"/>
          <w:szCs w:val="38"/>
        </w:rPr>
      </w:pPr>
    </w:p>
    <w:p w14:paraId="67A58134" w14:textId="77777777" w:rsidR="00D905D4" w:rsidRDefault="00D905D4">
      <w:pPr>
        <w:ind w:left="108"/>
        <w:rPr>
          <w:rFonts w:asciiTheme="minorHAnsi" w:eastAsia="DejaVu Serif" w:hAnsiTheme="minorHAnsi" w:cs="DejaVu Serif"/>
          <w:b/>
          <w:spacing w:val="8"/>
          <w:sz w:val="38"/>
          <w:szCs w:val="38"/>
        </w:rPr>
      </w:pPr>
    </w:p>
    <w:p w14:paraId="535A980F" w14:textId="77777777" w:rsidR="00D905D4" w:rsidRDefault="00D905D4">
      <w:pPr>
        <w:ind w:left="108"/>
        <w:rPr>
          <w:rFonts w:asciiTheme="minorHAnsi" w:eastAsia="DejaVu Serif" w:hAnsiTheme="minorHAnsi" w:cs="DejaVu Serif"/>
          <w:b/>
          <w:spacing w:val="8"/>
          <w:sz w:val="38"/>
          <w:szCs w:val="38"/>
        </w:rPr>
      </w:pPr>
    </w:p>
    <w:p w14:paraId="44530CFA" w14:textId="77777777" w:rsidR="00313466" w:rsidRDefault="00313466">
      <w:pPr>
        <w:ind w:left="108"/>
        <w:rPr>
          <w:rFonts w:asciiTheme="minorHAnsi" w:eastAsia="DejaVu Serif" w:hAnsiTheme="minorHAnsi" w:cs="DejaVu Serif"/>
          <w:b/>
          <w:spacing w:val="8"/>
          <w:sz w:val="38"/>
          <w:szCs w:val="38"/>
        </w:rPr>
      </w:pPr>
    </w:p>
    <w:p w14:paraId="27766AF1" w14:textId="4B721D6F" w:rsidR="0087278E" w:rsidRDefault="0087278E" w:rsidP="0087278E">
      <w:pPr>
        <w:ind w:left="108"/>
        <w:rPr>
          <w:rFonts w:asciiTheme="minorHAnsi" w:eastAsia="DejaVu Serif" w:hAnsiTheme="minorHAnsi" w:cs="DejaVu Serif"/>
          <w:b/>
          <w:spacing w:val="8"/>
          <w:sz w:val="38"/>
          <w:szCs w:val="38"/>
        </w:rPr>
      </w:pPr>
      <w:r>
        <w:rPr>
          <w:rFonts w:asciiTheme="minorHAnsi" w:eastAsia="DejaVu Serif" w:hAnsiTheme="minorHAnsi" w:cs="DejaVu Serif"/>
          <w:b/>
          <w:spacing w:val="8"/>
          <w:sz w:val="38"/>
          <w:szCs w:val="38"/>
        </w:rPr>
        <w:lastRenderedPageBreak/>
        <w:t>Wireframes</w:t>
      </w:r>
    </w:p>
    <w:p w14:paraId="086B25D8" w14:textId="11978B57" w:rsidR="0087278E" w:rsidRDefault="0087278E" w:rsidP="0087278E">
      <w:pPr>
        <w:ind w:left="108"/>
        <w:rPr>
          <w:rFonts w:asciiTheme="minorHAnsi" w:eastAsia="DejaVu Serif" w:hAnsiTheme="minorHAnsi" w:cs="DejaVu Serif"/>
          <w:b/>
          <w:spacing w:val="8"/>
          <w:sz w:val="38"/>
          <w:szCs w:val="38"/>
        </w:rPr>
      </w:pPr>
      <w:r>
        <w:rPr>
          <w:rFonts w:asciiTheme="minorHAnsi" w:eastAsia="DejaVu Serif" w:hAnsiTheme="minorHAnsi" w:cs="DejaVu Serif"/>
          <w:b/>
          <w:noProof/>
          <w:spacing w:val="8"/>
          <w:sz w:val="38"/>
          <w:szCs w:val="38"/>
        </w:rPr>
        <w:drawing>
          <wp:inline distT="0" distB="0" distL="0" distR="0" wp14:anchorId="7DC94119" wp14:editId="78499674">
            <wp:extent cx="6769100" cy="6830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Flowchart - Overall Website.png"/>
                    <pic:cNvPicPr/>
                  </pic:nvPicPr>
                  <pic:blipFill>
                    <a:blip r:embed="rId9">
                      <a:extLst>
                        <a:ext uri="{28A0092B-C50C-407E-A947-70E740481C1C}">
                          <a14:useLocalDpi xmlns:a14="http://schemas.microsoft.com/office/drawing/2010/main" val="0"/>
                        </a:ext>
                      </a:extLst>
                    </a:blip>
                    <a:stretch>
                      <a:fillRect/>
                    </a:stretch>
                  </pic:blipFill>
                  <pic:spPr>
                    <a:xfrm>
                      <a:off x="0" y="0"/>
                      <a:ext cx="6769100" cy="6830060"/>
                    </a:xfrm>
                    <a:prstGeom prst="rect">
                      <a:avLst/>
                    </a:prstGeom>
                  </pic:spPr>
                </pic:pic>
              </a:graphicData>
            </a:graphic>
          </wp:inline>
        </w:drawing>
      </w:r>
    </w:p>
    <w:p w14:paraId="04F174AC" w14:textId="3A0FBA4E" w:rsidR="0087278E" w:rsidRDefault="0087278E">
      <w:pPr>
        <w:ind w:left="108"/>
        <w:rPr>
          <w:rFonts w:asciiTheme="minorHAnsi" w:eastAsia="DejaVu Serif" w:hAnsiTheme="minorHAnsi" w:cs="DejaVu Serif"/>
          <w:b/>
          <w:spacing w:val="8"/>
          <w:sz w:val="38"/>
          <w:szCs w:val="38"/>
        </w:rPr>
      </w:pPr>
      <w:r w:rsidRPr="0087278E">
        <w:rPr>
          <w:rFonts w:asciiTheme="minorHAnsi" w:eastAsia="DejaVu Serif" w:hAnsiTheme="minorHAnsi" w:cs="DejaVu Serif"/>
          <w:b/>
          <w:spacing w:val="8"/>
          <w:sz w:val="38"/>
          <w:szCs w:val="38"/>
        </w:rPr>
        <w:lastRenderedPageBreak/>
        <w:drawing>
          <wp:inline distT="0" distB="0" distL="0" distR="0" wp14:anchorId="3D5C52EC" wp14:editId="183F321C">
            <wp:extent cx="6769100" cy="4044315"/>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69100" cy="4044315"/>
                    </a:xfrm>
                    <a:prstGeom prst="rect">
                      <a:avLst/>
                    </a:prstGeom>
                    <a:noFill/>
                    <a:ln>
                      <a:noFill/>
                    </a:ln>
                  </pic:spPr>
                </pic:pic>
              </a:graphicData>
            </a:graphic>
          </wp:inline>
        </w:drawing>
      </w:r>
    </w:p>
    <w:p w14:paraId="3E15AB26" w14:textId="77777777" w:rsidR="0087278E" w:rsidRDefault="0087278E">
      <w:pPr>
        <w:ind w:left="108"/>
        <w:rPr>
          <w:rFonts w:asciiTheme="minorHAnsi" w:eastAsia="DejaVu Serif" w:hAnsiTheme="minorHAnsi" w:cs="DejaVu Serif"/>
          <w:b/>
          <w:spacing w:val="8"/>
          <w:sz w:val="38"/>
          <w:szCs w:val="38"/>
        </w:rPr>
      </w:pPr>
    </w:p>
    <w:p w14:paraId="6053A147" w14:textId="77777777" w:rsidR="0087278E" w:rsidRDefault="0087278E">
      <w:pPr>
        <w:ind w:left="108"/>
        <w:rPr>
          <w:rFonts w:asciiTheme="minorHAnsi" w:eastAsia="DejaVu Serif" w:hAnsiTheme="minorHAnsi" w:cs="DejaVu Serif"/>
          <w:b/>
          <w:spacing w:val="8"/>
          <w:sz w:val="38"/>
          <w:szCs w:val="38"/>
        </w:rPr>
      </w:pPr>
    </w:p>
    <w:p w14:paraId="035EFDC8" w14:textId="77777777" w:rsidR="0087278E" w:rsidRDefault="0087278E">
      <w:pPr>
        <w:ind w:left="108"/>
        <w:rPr>
          <w:rFonts w:asciiTheme="minorHAnsi" w:eastAsia="DejaVu Serif" w:hAnsiTheme="minorHAnsi" w:cs="DejaVu Serif"/>
          <w:b/>
          <w:spacing w:val="8"/>
          <w:sz w:val="38"/>
          <w:szCs w:val="38"/>
        </w:rPr>
      </w:pPr>
    </w:p>
    <w:p w14:paraId="6E3AA517" w14:textId="77777777" w:rsidR="0087278E" w:rsidRDefault="0087278E">
      <w:pPr>
        <w:ind w:left="108"/>
        <w:rPr>
          <w:rFonts w:asciiTheme="minorHAnsi" w:eastAsia="DejaVu Serif" w:hAnsiTheme="minorHAnsi" w:cs="DejaVu Serif"/>
          <w:b/>
          <w:spacing w:val="8"/>
          <w:sz w:val="38"/>
          <w:szCs w:val="38"/>
        </w:rPr>
      </w:pPr>
    </w:p>
    <w:p w14:paraId="5ADC4F7A" w14:textId="77777777" w:rsidR="0087278E" w:rsidRDefault="0087278E">
      <w:pPr>
        <w:ind w:left="108"/>
        <w:rPr>
          <w:rFonts w:asciiTheme="minorHAnsi" w:eastAsia="DejaVu Serif" w:hAnsiTheme="minorHAnsi" w:cs="DejaVu Serif"/>
          <w:b/>
          <w:spacing w:val="8"/>
          <w:sz w:val="38"/>
          <w:szCs w:val="38"/>
        </w:rPr>
      </w:pPr>
    </w:p>
    <w:p w14:paraId="50E1D95B" w14:textId="77777777" w:rsidR="0087278E" w:rsidRDefault="0087278E">
      <w:pPr>
        <w:ind w:left="108"/>
        <w:rPr>
          <w:rFonts w:asciiTheme="minorHAnsi" w:eastAsia="DejaVu Serif" w:hAnsiTheme="minorHAnsi" w:cs="DejaVu Serif"/>
          <w:b/>
          <w:spacing w:val="8"/>
          <w:sz w:val="38"/>
          <w:szCs w:val="38"/>
        </w:rPr>
      </w:pPr>
    </w:p>
    <w:p w14:paraId="035C5054" w14:textId="77777777" w:rsidR="0087278E" w:rsidRDefault="0087278E">
      <w:pPr>
        <w:ind w:left="108"/>
        <w:rPr>
          <w:rFonts w:asciiTheme="minorHAnsi" w:eastAsia="DejaVu Serif" w:hAnsiTheme="minorHAnsi" w:cs="DejaVu Serif"/>
          <w:b/>
          <w:spacing w:val="8"/>
          <w:sz w:val="38"/>
          <w:szCs w:val="38"/>
        </w:rPr>
      </w:pPr>
    </w:p>
    <w:p w14:paraId="078258F2" w14:textId="77777777" w:rsidR="0087278E" w:rsidRDefault="0087278E">
      <w:pPr>
        <w:ind w:left="108"/>
        <w:rPr>
          <w:rFonts w:asciiTheme="minorHAnsi" w:eastAsia="DejaVu Serif" w:hAnsiTheme="minorHAnsi" w:cs="DejaVu Serif"/>
          <w:b/>
          <w:spacing w:val="8"/>
          <w:sz w:val="38"/>
          <w:szCs w:val="38"/>
        </w:rPr>
      </w:pPr>
    </w:p>
    <w:p w14:paraId="2E9AF8C2" w14:textId="77777777" w:rsidR="0087278E" w:rsidRDefault="0087278E">
      <w:pPr>
        <w:ind w:left="108"/>
        <w:rPr>
          <w:rFonts w:asciiTheme="minorHAnsi" w:eastAsia="DejaVu Serif" w:hAnsiTheme="minorHAnsi" w:cs="DejaVu Serif"/>
          <w:b/>
          <w:spacing w:val="8"/>
          <w:sz w:val="38"/>
          <w:szCs w:val="38"/>
        </w:rPr>
      </w:pPr>
    </w:p>
    <w:p w14:paraId="0A45F0D6" w14:textId="77777777" w:rsidR="0087278E" w:rsidRDefault="0087278E">
      <w:pPr>
        <w:ind w:left="108"/>
        <w:rPr>
          <w:rFonts w:asciiTheme="minorHAnsi" w:eastAsia="DejaVu Serif" w:hAnsiTheme="minorHAnsi" w:cs="DejaVu Serif"/>
          <w:b/>
          <w:spacing w:val="8"/>
          <w:sz w:val="38"/>
          <w:szCs w:val="38"/>
        </w:rPr>
      </w:pPr>
    </w:p>
    <w:p w14:paraId="38350AB9" w14:textId="77777777" w:rsidR="0087278E" w:rsidRDefault="0087278E">
      <w:pPr>
        <w:ind w:left="108"/>
        <w:rPr>
          <w:rFonts w:asciiTheme="minorHAnsi" w:eastAsia="DejaVu Serif" w:hAnsiTheme="minorHAnsi" w:cs="DejaVu Serif"/>
          <w:b/>
          <w:spacing w:val="8"/>
          <w:sz w:val="38"/>
          <w:szCs w:val="38"/>
        </w:rPr>
      </w:pPr>
    </w:p>
    <w:p w14:paraId="65E931E6" w14:textId="77777777" w:rsidR="0087278E" w:rsidRDefault="0087278E">
      <w:pPr>
        <w:ind w:left="108"/>
        <w:rPr>
          <w:rFonts w:asciiTheme="minorHAnsi" w:eastAsia="DejaVu Serif" w:hAnsiTheme="minorHAnsi" w:cs="DejaVu Serif"/>
          <w:b/>
          <w:spacing w:val="8"/>
          <w:sz w:val="38"/>
          <w:szCs w:val="38"/>
        </w:rPr>
      </w:pPr>
    </w:p>
    <w:p w14:paraId="3E2C2477" w14:textId="77777777" w:rsidR="0087278E" w:rsidRDefault="0087278E">
      <w:pPr>
        <w:ind w:left="108"/>
        <w:rPr>
          <w:rFonts w:asciiTheme="minorHAnsi" w:eastAsia="DejaVu Serif" w:hAnsiTheme="minorHAnsi" w:cs="DejaVu Serif"/>
          <w:b/>
          <w:spacing w:val="8"/>
          <w:sz w:val="38"/>
          <w:szCs w:val="38"/>
        </w:rPr>
      </w:pPr>
    </w:p>
    <w:p w14:paraId="3E7FAFE3" w14:textId="77777777" w:rsidR="0087278E" w:rsidRDefault="0087278E">
      <w:pPr>
        <w:ind w:left="108"/>
        <w:rPr>
          <w:rFonts w:asciiTheme="minorHAnsi" w:eastAsia="DejaVu Serif" w:hAnsiTheme="minorHAnsi" w:cs="DejaVu Serif"/>
          <w:b/>
          <w:spacing w:val="8"/>
          <w:sz w:val="38"/>
          <w:szCs w:val="38"/>
        </w:rPr>
      </w:pPr>
    </w:p>
    <w:p w14:paraId="438B7C52" w14:textId="77777777" w:rsidR="0087278E" w:rsidRDefault="0087278E">
      <w:pPr>
        <w:ind w:left="108"/>
        <w:rPr>
          <w:rFonts w:asciiTheme="minorHAnsi" w:eastAsia="DejaVu Serif" w:hAnsiTheme="minorHAnsi" w:cs="DejaVu Serif"/>
          <w:b/>
          <w:spacing w:val="8"/>
          <w:sz w:val="38"/>
          <w:szCs w:val="38"/>
        </w:rPr>
      </w:pPr>
    </w:p>
    <w:p w14:paraId="592D1BFF" w14:textId="77777777" w:rsidR="0087278E" w:rsidRDefault="0087278E">
      <w:pPr>
        <w:ind w:left="108"/>
        <w:rPr>
          <w:rFonts w:asciiTheme="minorHAnsi" w:eastAsia="DejaVu Serif" w:hAnsiTheme="minorHAnsi" w:cs="DejaVu Serif"/>
          <w:b/>
          <w:spacing w:val="8"/>
          <w:sz w:val="38"/>
          <w:szCs w:val="38"/>
        </w:rPr>
      </w:pPr>
    </w:p>
    <w:p w14:paraId="3297E70B" w14:textId="77777777" w:rsidR="0087278E" w:rsidRDefault="0087278E">
      <w:pPr>
        <w:ind w:left="108"/>
        <w:rPr>
          <w:rFonts w:asciiTheme="minorHAnsi" w:eastAsia="DejaVu Serif" w:hAnsiTheme="minorHAnsi" w:cs="DejaVu Serif"/>
          <w:b/>
          <w:spacing w:val="8"/>
          <w:sz w:val="38"/>
          <w:szCs w:val="38"/>
        </w:rPr>
      </w:pPr>
    </w:p>
    <w:p w14:paraId="08876FEF" w14:textId="77777777" w:rsidR="0087278E" w:rsidRDefault="0087278E">
      <w:pPr>
        <w:ind w:left="108"/>
        <w:rPr>
          <w:rFonts w:asciiTheme="minorHAnsi" w:eastAsia="DejaVu Serif" w:hAnsiTheme="minorHAnsi" w:cs="DejaVu Serif"/>
          <w:b/>
          <w:spacing w:val="8"/>
          <w:sz w:val="38"/>
          <w:szCs w:val="38"/>
        </w:rPr>
      </w:pPr>
    </w:p>
    <w:p w14:paraId="4EDDDC9F" w14:textId="77777777" w:rsidR="0087278E" w:rsidRDefault="0087278E">
      <w:pPr>
        <w:ind w:left="108"/>
        <w:rPr>
          <w:rFonts w:asciiTheme="minorHAnsi" w:eastAsia="DejaVu Serif" w:hAnsiTheme="minorHAnsi" w:cs="DejaVu Serif"/>
          <w:b/>
          <w:spacing w:val="8"/>
          <w:sz w:val="38"/>
          <w:szCs w:val="38"/>
        </w:rPr>
      </w:pPr>
    </w:p>
    <w:p w14:paraId="28ADE833" w14:textId="77777777" w:rsidR="00A16A02" w:rsidRDefault="00A16A02">
      <w:pPr>
        <w:ind w:left="108"/>
        <w:rPr>
          <w:rFonts w:asciiTheme="minorHAnsi" w:eastAsia="DejaVu Serif" w:hAnsiTheme="minorHAnsi" w:cs="DejaVu Serif"/>
          <w:b/>
          <w:spacing w:val="8"/>
          <w:sz w:val="38"/>
          <w:szCs w:val="38"/>
        </w:rPr>
      </w:pPr>
    </w:p>
    <w:p w14:paraId="6AFB5B7D" w14:textId="47F1C1D9" w:rsidR="00A16A02" w:rsidRDefault="00A16A02">
      <w:pPr>
        <w:ind w:left="108"/>
        <w:rPr>
          <w:rFonts w:asciiTheme="minorHAnsi" w:eastAsia="DejaVu Serif" w:hAnsiTheme="minorHAnsi" w:cs="DejaVu Serif"/>
          <w:b/>
          <w:spacing w:val="8"/>
          <w:sz w:val="38"/>
          <w:szCs w:val="38"/>
        </w:rPr>
      </w:pPr>
      <w:r>
        <w:rPr>
          <w:rFonts w:asciiTheme="minorHAnsi" w:eastAsia="DejaVu Serif" w:hAnsiTheme="minorHAnsi" w:cs="DejaVu Serif"/>
          <w:b/>
          <w:spacing w:val="8"/>
          <w:sz w:val="38"/>
          <w:szCs w:val="38"/>
        </w:rPr>
        <w:lastRenderedPageBreak/>
        <w:t>Sign up / Log in</w:t>
      </w:r>
    </w:p>
    <w:p w14:paraId="32B1B223" w14:textId="656C5849" w:rsidR="00A16A02" w:rsidRDefault="00A16A02">
      <w:pPr>
        <w:ind w:left="108"/>
        <w:rPr>
          <w:rFonts w:asciiTheme="minorHAnsi" w:eastAsia="DejaVu Serif" w:hAnsiTheme="minorHAnsi" w:cs="DejaVu Serif"/>
          <w:b/>
          <w:spacing w:val="8"/>
          <w:sz w:val="38"/>
          <w:szCs w:val="38"/>
        </w:rPr>
      </w:pPr>
      <w:r>
        <w:rPr>
          <w:rFonts w:asciiTheme="minorHAnsi" w:eastAsia="DejaVu Serif" w:hAnsiTheme="minorHAnsi" w:cs="DejaVu Serif"/>
          <w:b/>
          <w:noProof/>
          <w:spacing w:val="8"/>
          <w:sz w:val="38"/>
          <w:szCs w:val="38"/>
        </w:rPr>
        <w:drawing>
          <wp:inline distT="0" distB="0" distL="0" distR="0" wp14:anchorId="239CF4B1" wp14:editId="7E76161A">
            <wp:extent cx="6333671" cy="4753224"/>
            <wp:effectExtent l="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3671" cy="4753224"/>
                    </a:xfrm>
                    <a:prstGeom prst="rect">
                      <a:avLst/>
                    </a:prstGeom>
                    <a:noFill/>
                    <a:ln>
                      <a:noFill/>
                    </a:ln>
                  </pic:spPr>
                </pic:pic>
              </a:graphicData>
            </a:graphic>
          </wp:inline>
        </w:drawing>
      </w:r>
    </w:p>
    <w:p w14:paraId="0338A80D" w14:textId="6CACDCDE" w:rsidR="00A16A02" w:rsidRDefault="00A16A02">
      <w:pPr>
        <w:ind w:left="108"/>
        <w:rPr>
          <w:rFonts w:asciiTheme="minorHAnsi" w:eastAsia="DejaVu Serif" w:hAnsiTheme="minorHAnsi" w:cs="DejaVu Serif"/>
          <w:b/>
          <w:spacing w:val="8"/>
          <w:sz w:val="38"/>
          <w:szCs w:val="38"/>
        </w:rPr>
      </w:pPr>
      <w:r>
        <w:rPr>
          <w:rFonts w:asciiTheme="minorHAnsi" w:eastAsia="DejaVu Serif" w:hAnsiTheme="minorHAnsi" w:cs="DejaVu Serif"/>
          <w:b/>
          <w:noProof/>
          <w:spacing w:val="8"/>
          <w:sz w:val="38"/>
          <w:szCs w:val="38"/>
        </w:rPr>
        <w:drawing>
          <wp:inline distT="0" distB="0" distL="0" distR="0" wp14:anchorId="2F51F3D0" wp14:editId="4E3E0EB4">
            <wp:extent cx="6238179" cy="4678634"/>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9281" cy="4679460"/>
                    </a:xfrm>
                    <a:prstGeom prst="rect">
                      <a:avLst/>
                    </a:prstGeom>
                    <a:noFill/>
                    <a:ln>
                      <a:noFill/>
                    </a:ln>
                  </pic:spPr>
                </pic:pic>
              </a:graphicData>
            </a:graphic>
          </wp:inline>
        </w:drawing>
      </w:r>
    </w:p>
    <w:p w14:paraId="773AC9BE" w14:textId="77777777" w:rsidR="0087278E" w:rsidRDefault="0087278E" w:rsidP="0087278E">
      <w:pPr>
        <w:rPr>
          <w:rFonts w:asciiTheme="minorHAnsi" w:eastAsia="DejaVu Serif" w:hAnsiTheme="minorHAnsi" w:cs="DejaVu Serif"/>
          <w:b/>
          <w:spacing w:val="8"/>
          <w:sz w:val="38"/>
          <w:szCs w:val="38"/>
        </w:rPr>
      </w:pPr>
    </w:p>
    <w:p w14:paraId="5FDEA17C" w14:textId="70312671" w:rsidR="00A16A02" w:rsidRDefault="00A16A02" w:rsidP="00A16A02">
      <w:pPr>
        <w:ind w:left="108"/>
        <w:rPr>
          <w:rFonts w:asciiTheme="minorHAnsi" w:eastAsia="DejaVu Serif" w:hAnsiTheme="minorHAnsi" w:cs="DejaVu Serif"/>
          <w:b/>
          <w:spacing w:val="8"/>
          <w:sz w:val="38"/>
          <w:szCs w:val="38"/>
        </w:rPr>
      </w:pPr>
      <w:r>
        <w:rPr>
          <w:rFonts w:asciiTheme="minorHAnsi" w:eastAsia="DejaVu Serif" w:hAnsiTheme="minorHAnsi" w:cs="DejaVu Serif"/>
          <w:b/>
          <w:spacing w:val="8"/>
          <w:sz w:val="38"/>
          <w:szCs w:val="38"/>
        </w:rPr>
        <w:lastRenderedPageBreak/>
        <w:t>Main App</w:t>
      </w:r>
    </w:p>
    <w:p w14:paraId="008101DD" w14:textId="1DED5CBB" w:rsidR="00A16A02" w:rsidRDefault="00A16A02" w:rsidP="00A16A02">
      <w:pPr>
        <w:ind w:left="108"/>
        <w:rPr>
          <w:rFonts w:asciiTheme="minorHAnsi" w:eastAsia="DejaVu Serif" w:hAnsiTheme="minorHAnsi" w:cs="DejaVu Serif"/>
          <w:b/>
          <w:spacing w:val="8"/>
          <w:sz w:val="38"/>
          <w:szCs w:val="38"/>
        </w:rPr>
      </w:pPr>
      <w:r>
        <w:rPr>
          <w:rFonts w:asciiTheme="minorHAnsi" w:eastAsia="DejaVu Serif" w:hAnsiTheme="minorHAnsi" w:cs="DejaVu Serif"/>
          <w:b/>
          <w:noProof/>
          <w:spacing w:val="8"/>
          <w:sz w:val="38"/>
          <w:szCs w:val="38"/>
        </w:rPr>
        <w:drawing>
          <wp:inline distT="0" distB="0" distL="0" distR="0" wp14:anchorId="360B42DB" wp14:editId="4FDA62D6">
            <wp:extent cx="6396567" cy="4797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age.png"/>
                    <pic:cNvPicPr/>
                  </pic:nvPicPr>
                  <pic:blipFill>
                    <a:blip r:embed="rId13">
                      <a:extLst>
                        <a:ext uri="{28A0092B-C50C-407E-A947-70E740481C1C}">
                          <a14:useLocalDpi xmlns:a14="http://schemas.microsoft.com/office/drawing/2010/main" val="0"/>
                        </a:ext>
                      </a:extLst>
                    </a:blip>
                    <a:stretch>
                      <a:fillRect/>
                    </a:stretch>
                  </pic:blipFill>
                  <pic:spPr>
                    <a:xfrm>
                      <a:off x="0" y="0"/>
                      <a:ext cx="6396567" cy="4797425"/>
                    </a:xfrm>
                    <a:prstGeom prst="rect">
                      <a:avLst/>
                    </a:prstGeom>
                  </pic:spPr>
                </pic:pic>
              </a:graphicData>
            </a:graphic>
          </wp:inline>
        </w:drawing>
      </w:r>
    </w:p>
    <w:p w14:paraId="6B511E56" w14:textId="115961A1" w:rsidR="00A16A02" w:rsidRDefault="00A16A02" w:rsidP="00A16A02">
      <w:pPr>
        <w:ind w:left="108"/>
        <w:rPr>
          <w:rFonts w:asciiTheme="minorHAnsi" w:eastAsia="DejaVu Serif" w:hAnsiTheme="minorHAnsi" w:cs="DejaVu Serif"/>
          <w:b/>
          <w:spacing w:val="8"/>
          <w:sz w:val="38"/>
          <w:szCs w:val="38"/>
        </w:rPr>
      </w:pPr>
      <w:r>
        <w:rPr>
          <w:rFonts w:asciiTheme="minorHAnsi" w:eastAsia="DejaVu Serif" w:hAnsiTheme="minorHAnsi" w:cs="DejaVu Serif"/>
          <w:b/>
          <w:noProof/>
          <w:spacing w:val="8"/>
          <w:sz w:val="38"/>
          <w:szCs w:val="38"/>
        </w:rPr>
        <w:drawing>
          <wp:inline distT="0" distB="0" distL="0" distR="0" wp14:anchorId="79F61CCC" wp14:editId="2F38E189">
            <wp:extent cx="6396567" cy="4797425"/>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6567" cy="4797425"/>
                    </a:xfrm>
                    <a:prstGeom prst="rect">
                      <a:avLst/>
                    </a:prstGeom>
                    <a:noFill/>
                    <a:ln>
                      <a:noFill/>
                    </a:ln>
                  </pic:spPr>
                </pic:pic>
              </a:graphicData>
            </a:graphic>
          </wp:inline>
        </w:drawing>
      </w:r>
    </w:p>
    <w:p w14:paraId="00CBF6C9" w14:textId="3CF7A0EA" w:rsidR="00A16A02" w:rsidRDefault="00A16A02" w:rsidP="00A16A02">
      <w:pPr>
        <w:ind w:left="108"/>
        <w:rPr>
          <w:rFonts w:asciiTheme="minorHAnsi" w:eastAsia="DejaVu Serif" w:hAnsiTheme="minorHAnsi" w:cs="DejaVu Serif"/>
          <w:b/>
          <w:spacing w:val="8"/>
          <w:sz w:val="38"/>
          <w:szCs w:val="38"/>
        </w:rPr>
      </w:pPr>
      <w:r>
        <w:rPr>
          <w:rFonts w:asciiTheme="minorHAnsi" w:eastAsia="DejaVu Serif" w:hAnsiTheme="minorHAnsi" w:cs="DejaVu Serif"/>
          <w:b/>
          <w:noProof/>
          <w:spacing w:val="8"/>
          <w:sz w:val="38"/>
          <w:szCs w:val="38"/>
        </w:rPr>
        <w:lastRenderedPageBreak/>
        <w:drawing>
          <wp:inline distT="0" distB="0" distL="0" distR="0" wp14:anchorId="6B8433B4" wp14:editId="5AE33EAE">
            <wp:extent cx="6461881" cy="4846411"/>
            <wp:effectExtent l="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61881" cy="4846411"/>
                    </a:xfrm>
                    <a:prstGeom prst="rect">
                      <a:avLst/>
                    </a:prstGeom>
                    <a:noFill/>
                    <a:ln>
                      <a:noFill/>
                    </a:ln>
                  </pic:spPr>
                </pic:pic>
              </a:graphicData>
            </a:graphic>
          </wp:inline>
        </w:drawing>
      </w:r>
    </w:p>
    <w:p w14:paraId="74D57288" w14:textId="76E64F43" w:rsidR="00A16A02" w:rsidRDefault="00A16A02" w:rsidP="00A16A02">
      <w:pPr>
        <w:ind w:left="108"/>
        <w:rPr>
          <w:rFonts w:asciiTheme="minorHAnsi" w:eastAsia="DejaVu Serif" w:hAnsiTheme="minorHAnsi" w:cs="DejaVu Serif"/>
          <w:b/>
          <w:spacing w:val="8"/>
          <w:sz w:val="38"/>
          <w:szCs w:val="38"/>
        </w:rPr>
      </w:pPr>
      <w:r>
        <w:rPr>
          <w:rFonts w:asciiTheme="minorHAnsi" w:eastAsia="DejaVu Serif" w:hAnsiTheme="minorHAnsi" w:cs="DejaVu Serif"/>
          <w:b/>
          <w:noProof/>
          <w:spacing w:val="8"/>
          <w:sz w:val="38"/>
          <w:szCs w:val="38"/>
        </w:rPr>
        <w:drawing>
          <wp:inline distT="0" distB="0" distL="0" distR="0" wp14:anchorId="6E414012" wp14:editId="24055AB7">
            <wp:extent cx="6519939" cy="4889954"/>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19939" cy="4889954"/>
                    </a:xfrm>
                    <a:prstGeom prst="rect">
                      <a:avLst/>
                    </a:prstGeom>
                    <a:noFill/>
                    <a:ln>
                      <a:noFill/>
                    </a:ln>
                  </pic:spPr>
                </pic:pic>
              </a:graphicData>
            </a:graphic>
          </wp:inline>
        </w:drawing>
      </w:r>
    </w:p>
    <w:p w14:paraId="2EF09DB3" w14:textId="77777777" w:rsidR="00A16A02" w:rsidRDefault="00A16A02">
      <w:pPr>
        <w:ind w:left="108"/>
        <w:rPr>
          <w:rFonts w:asciiTheme="minorHAnsi" w:eastAsia="DejaVu Serif" w:hAnsiTheme="minorHAnsi" w:cs="DejaVu Serif"/>
          <w:b/>
          <w:spacing w:val="8"/>
          <w:sz w:val="38"/>
          <w:szCs w:val="38"/>
        </w:rPr>
      </w:pPr>
    </w:p>
    <w:p w14:paraId="3A2504C4" w14:textId="77777777" w:rsidR="00A136DE" w:rsidRPr="00036CD2" w:rsidRDefault="00036CD2">
      <w:pPr>
        <w:ind w:left="108"/>
        <w:rPr>
          <w:rFonts w:asciiTheme="minorHAnsi" w:eastAsia="DejaVu Serif" w:hAnsiTheme="minorHAnsi" w:cs="DejaVu Serif"/>
          <w:sz w:val="38"/>
          <w:szCs w:val="38"/>
        </w:rPr>
      </w:pPr>
      <w:r w:rsidRPr="00036CD2">
        <w:rPr>
          <w:rFonts w:asciiTheme="minorHAnsi" w:eastAsia="DejaVu Serif" w:hAnsiTheme="minorHAnsi" w:cs="DejaVu Serif"/>
          <w:b/>
          <w:spacing w:val="8"/>
          <w:sz w:val="38"/>
          <w:szCs w:val="38"/>
        </w:rPr>
        <w:lastRenderedPageBreak/>
        <w:t>A</w:t>
      </w:r>
      <w:r w:rsidRPr="00036CD2">
        <w:rPr>
          <w:rFonts w:asciiTheme="minorHAnsi" w:eastAsia="DejaVu Serif" w:hAnsiTheme="minorHAnsi" w:cs="DejaVu Serif"/>
          <w:b/>
          <w:spacing w:val="2"/>
          <w:sz w:val="38"/>
          <w:szCs w:val="38"/>
        </w:rPr>
        <w:t>P</w:t>
      </w:r>
      <w:r w:rsidRPr="00036CD2">
        <w:rPr>
          <w:rFonts w:asciiTheme="minorHAnsi" w:eastAsia="DejaVu Serif" w:hAnsiTheme="minorHAnsi" w:cs="DejaVu Serif"/>
          <w:b/>
          <w:spacing w:val="-2"/>
          <w:sz w:val="38"/>
          <w:szCs w:val="38"/>
        </w:rPr>
        <w:t>I</w:t>
      </w:r>
      <w:r w:rsidRPr="00036CD2">
        <w:rPr>
          <w:rFonts w:asciiTheme="minorHAnsi" w:eastAsia="DejaVu Serif" w:hAnsiTheme="minorHAnsi" w:cs="DejaVu Serif"/>
          <w:b/>
          <w:spacing w:val="-4"/>
          <w:sz w:val="38"/>
          <w:szCs w:val="38"/>
        </w:rPr>
        <w:t xml:space="preserve"> </w:t>
      </w:r>
      <w:r w:rsidRPr="00036CD2">
        <w:rPr>
          <w:rFonts w:asciiTheme="minorHAnsi" w:eastAsia="DejaVu Serif" w:hAnsiTheme="minorHAnsi" w:cs="DejaVu Serif"/>
          <w:b/>
          <w:spacing w:val="-3"/>
          <w:sz w:val="38"/>
          <w:szCs w:val="38"/>
        </w:rPr>
        <w:t>S</w:t>
      </w:r>
      <w:r w:rsidRPr="00036CD2">
        <w:rPr>
          <w:rFonts w:asciiTheme="minorHAnsi" w:eastAsia="DejaVu Serif" w:hAnsiTheme="minorHAnsi" w:cs="DejaVu Serif"/>
          <w:b/>
          <w:spacing w:val="6"/>
          <w:sz w:val="38"/>
          <w:szCs w:val="38"/>
        </w:rPr>
        <w:t>p</w:t>
      </w:r>
      <w:r w:rsidRPr="00036CD2">
        <w:rPr>
          <w:rFonts w:asciiTheme="minorHAnsi" w:eastAsia="DejaVu Serif" w:hAnsiTheme="minorHAnsi" w:cs="DejaVu Serif"/>
          <w:b/>
          <w:spacing w:val="-2"/>
          <w:sz w:val="38"/>
          <w:szCs w:val="38"/>
        </w:rPr>
        <w:t>e</w:t>
      </w:r>
      <w:r w:rsidRPr="00036CD2">
        <w:rPr>
          <w:rFonts w:asciiTheme="minorHAnsi" w:eastAsia="DejaVu Serif" w:hAnsiTheme="minorHAnsi" w:cs="DejaVu Serif"/>
          <w:b/>
          <w:spacing w:val="8"/>
          <w:sz w:val="38"/>
          <w:szCs w:val="38"/>
        </w:rPr>
        <w:t>c</w:t>
      </w:r>
      <w:r w:rsidRPr="00036CD2">
        <w:rPr>
          <w:rFonts w:asciiTheme="minorHAnsi" w:eastAsia="DejaVu Serif" w:hAnsiTheme="minorHAnsi" w:cs="DejaVu Serif"/>
          <w:b/>
          <w:spacing w:val="-1"/>
          <w:sz w:val="38"/>
          <w:szCs w:val="38"/>
        </w:rPr>
        <w:t>i</w:t>
      </w:r>
      <w:r w:rsidRPr="00036CD2">
        <w:rPr>
          <w:rFonts w:asciiTheme="minorHAnsi" w:eastAsia="DejaVu Serif" w:hAnsiTheme="minorHAnsi" w:cs="DejaVu Serif"/>
          <w:b/>
          <w:spacing w:val="-4"/>
          <w:sz w:val="38"/>
          <w:szCs w:val="38"/>
        </w:rPr>
        <w:t>f</w:t>
      </w:r>
      <w:r w:rsidRPr="00036CD2">
        <w:rPr>
          <w:rFonts w:asciiTheme="minorHAnsi" w:eastAsia="DejaVu Serif" w:hAnsiTheme="minorHAnsi" w:cs="DejaVu Serif"/>
          <w:b/>
          <w:spacing w:val="-1"/>
          <w:sz w:val="38"/>
          <w:szCs w:val="38"/>
        </w:rPr>
        <w:t>i</w:t>
      </w:r>
      <w:r w:rsidRPr="00036CD2">
        <w:rPr>
          <w:rFonts w:asciiTheme="minorHAnsi" w:eastAsia="DejaVu Serif" w:hAnsiTheme="minorHAnsi" w:cs="DejaVu Serif"/>
          <w:b/>
          <w:spacing w:val="8"/>
          <w:sz w:val="38"/>
          <w:szCs w:val="38"/>
        </w:rPr>
        <w:t>c</w:t>
      </w:r>
      <w:r w:rsidRPr="00036CD2">
        <w:rPr>
          <w:rFonts w:asciiTheme="minorHAnsi" w:eastAsia="DejaVu Serif" w:hAnsiTheme="minorHAnsi" w:cs="DejaVu Serif"/>
          <w:b/>
          <w:spacing w:val="9"/>
          <w:sz w:val="38"/>
          <w:szCs w:val="38"/>
        </w:rPr>
        <w:t>a</w:t>
      </w:r>
      <w:r w:rsidRPr="00036CD2">
        <w:rPr>
          <w:rFonts w:asciiTheme="minorHAnsi" w:eastAsia="DejaVu Serif" w:hAnsiTheme="minorHAnsi" w:cs="DejaVu Serif"/>
          <w:b/>
          <w:sz w:val="38"/>
          <w:szCs w:val="38"/>
        </w:rPr>
        <w:t>t</w:t>
      </w:r>
      <w:r w:rsidRPr="00036CD2">
        <w:rPr>
          <w:rFonts w:asciiTheme="minorHAnsi" w:eastAsia="DejaVu Serif" w:hAnsiTheme="minorHAnsi" w:cs="DejaVu Serif"/>
          <w:b/>
          <w:spacing w:val="-1"/>
          <w:sz w:val="38"/>
          <w:szCs w:val="38"/>
        </w:rPr>
        <w:t>i</w:t>
      </w:r>
      <w:r w:rsidRPr="00036CD2">
        <w:rPr>
          <w:rFonts w:asciiTheme="minorHAnsi" w:eastAsia="DejaVu Serif" w:hAnsiTheme="minorHAnsi" w:cs="DejaVu Serif"/>
          <w:b/>
          <w:spacing w:val="2"/>
          <w:sz w:val="38"/>
          <w:szCs w:val="38"/>
        </w:rPr>
        <w:t>o</w:t>
      </w:r>
      <w:r w:rsidRPr="00036CD2">
        <w:rPr>
          <w:rFonts w:asciiTheme="minorHAnsi" w:eastAsia="DejaVu Serif" w:hAnsiTheme="minorHAnsi" w:cs="DejaVu Serif"/>
          <w:b/>
          <w:sz w:val="38"/>
          <w:szCs w:val="38"/>
        </w:rPr>
        <w:t>n</w:t>
      </w:r>
    </w:p>
    <w:p w14:paraId="3934B3F0" w14:textId="77777777" w:rsidR="00A136DE" w:rsidRPr="00036CD2" w:rsidRDefault="00A136DE">
      <w:pPr>
        <w:spacing w:before="10" w:line="100" w:lineRule="exact"/>
        <w:rPr>
          <w:rFonts w:asciiTheme="minorHAnsi" w:hAnsiTheme="minorHAnsi"/>
          <w:sz w:val="10"/>
          <w:szCs w:val="10"/>
        </w:rPr>
      </w:pPr>
    </w:p>
    <w:p w14:paraId="35E7C4C5" w14:textId="77777777" w:rsidR="00A136DE" w:rsidRPr="00036CD2" w:rsidRDefault="00A136DE">
      <w:pPr>
        <w:spacing w:line="200" w:lineRule="exact"/>
        <w:rPr>
          <w:rFonts w:asciiTheme="minorHAnsi" w:hAnsiTheme="minorHAnsi"/>
        </w:rPr>
      </w:pPr>
    </w:p>
    <w:p w14:paraId="17749774" w14:textId="77777777" w:rsidR="00A136DE" w:rsidRPr="00313466" w:rsidRDefault="00036CD2">
      <w:pPr>
        <w:spacing w:line="280" w:lineRule="exact"/>
        <w:ind w:left="108"/>
        <w:rPr>
          <w:rFonts w:asciiTheme="minorHAnsi" w:eastAsia="DejaVu Serif" w:hAnsiTheme="minorHAnsi" w:cs="DejaVu Serif"/>
          <w:sz w:val="32"/>
          <w:szCs w:val="32"/>
          <w:u w:val="single"/>
        </w:rPr>
      </w:pPr>
      <w:r w:rsidRPr="00313466">
        <w:rPr>
          <w:rFonts w:asciiTheme="minorHAnsi" w:eastAsia="DejaVu Serif" w:hAnsiTheme="minorHAnsi" w:cs="DejaVu Serif"/>
          <w:spacing w:val="1"/>
          <w:w w:val="97"/>
          <w:sz w:val="32"/>
          <w:szCs w:val="32"/>
          <w:u w:val="single"/>
        </w:rPr>
        <w:t>R</w:t>
      </w:r>
      <w:r w:rsidRPr="00313466">
        <w:rPr>
          <w:rFonts w:asciiTheme="minorHAnsi" w:eastAsia="DejaVu Serif" w:hAnsiTheme="minorHAnsi" w:cs="DejaVu Serif"/>
          <w:spacing w:val="10"/>
          <w:w w:val="97"/>
          <w:sz w:val="32"/>
          <w:szCs w:val="32"/>
          <w:u w:val="single"/>
        </w:rPr>
        <w:t>e</w:t>
      </w:r>
      <w:r w:rsidRPr="00313466">
        <w:rPr>
          <w:rFonts w:asciiTheme="minorHAnsi" w:eastAsia="DejaVu Serif" w:hAnsiTheme="minorHAnsi" w:cs="DejaVu Serif"/>
          <w:spacing w:val="14"/>
          <w:w w:val="97"/>
          <w:sz w:val="32"/>
          <w:szCs w:val="32"/>
          <w:u w:val="single"/>
        </w:rPr>
        <w:t>s</w:t>
      </w:r>
      <w:r w:rsidRPr="00313466">
        <w:rPr>
          <w:rFonts w:asciiTheme="minorHAnsi" w:eastAsia="DejaVu Serif" w:hAnsiTheme="minorHAnsi" w:cs="DejaVu Serif"/>
          <w:spacing w:val="13"/>
          <w:w w:val="97"/>
          <w:sz w:val="32"/>
          <w:szCs w:val="32"/>
          <w:u w:val="single"/>
        </w:rPr>
        <w:t>p</w:t>
      </w:r>
      <w:r w:rsidRPr="00313466">
        <w:rPr>
          <w:rFonts w:asciiTheme="minorHAnsi" w:eastAsia="DejaVu Serif" w:hAnsiTheme="minorHAnsi" w:cs="DejaVu Serif"/>
          <w:spacing w:val="7"/>
          <w:w w:val="97"/>
          <w:sz w:val="32"/>
          <w:szCs w:val="32"/>
          <w:u w:val="single"/>
        </w:rPr>
        <w:t>o</w:t>
      </w:r>
      <w:r w:rsidRPr="00313466">
        <w:rPr>
          <w:rFonts w:asciiTheme="minorHAnsi" w:eastAsia="DejaVu Serif" w:hAnsiTheme="minorHAnsi" w:cs="DejaVu Serif"/>
          <w:spacing w:val="12"/>
          <w:w w:val="97"/>
          <w:sz w:val="32"/>
          <w:szCs w:val="32"/>
          <w:u w:val="single"/>
        </w:rPr>
        <w:t>n</w:t>
      </w:r>
      <w:r w:rsidRPr="00313466">
        <w:rPr>
          <w:rFonts w:asciiTheme="minorHAnsi" w:eastAsia="DejaVu Serif" w:hAnsiTheme="minorHAnsi" w:cs="DejaVu Serif"/>
          <w:spacing w:val="14"/>
          <w:w w:val="97"/>
          <w:sz w:val="32"/>
          <w:szCs w:val="32"/>
          <w:u w:val="single"/>
        </w:rPr>
        <w:t>s</w:t>
      </w:r>
      <w:r w:rsidRPr="00313466">
        <w:rPr>
          <w:rFonts w:asciiTheme="minorHAnsi" w:eastAsia="DejaVu Serif" w:hAnsiTheme="minorHAnsi" w:cs="DejaVu Serif"/>
          <w:spacing w:val="10"/>
          <w:w w:val="97"/>
          <w:sz w:val="32"/>
          <w:szCs w:val="32"/>
          <w:u w:val="single"/>
        </w:rPr>
        <w:t>e</w:t>
      </w:r>
      <w:r w:rsidRPr="00313466">
        <w:rPr>
          <w:rFonts w:asciiTheme="minorHAnsi" w:eastAsia="DejaVu Serif" w:hAnsiTheme="minorHAnsi" w:cs="DejaVu Serif"/>
          <w:spacing w:val="1"/>
          <w:w w:val="97"/>
          <w:sz w:val="32"/>
          <w:szCs w:val="32"/>
          <w:u w:val="single"/>
        </w:rPr>
        <w:t xml:space="preserve"> </w:t>
      </w:r>
      <w:r w:rsidRPr="00313466">
        <w:rPr>
          <w:rFonts w:asciiTheme="minorHAnsi" w:eastAsia="DejaVu Serif" w:hAnsiTheme="minorHAnsi" w:cs="DejaVu Serif"/>
          <w:spacing w:val="-4"/>
          <w:sz w:val="32"/>
          <w:szCs w:val="32"/>
          <w:u w:val="single"/>
        </w:rPr>
        <w:t>M</w:t>
      </w:r>
      <w:r w:rsidRPr="00313466">
        <w:rPr>
          <w:rFonts w:asciiTheme="minorHAnsi" w:eastAsia="DejaVu Serif" w:hAnsiTheme="minorHAnsi" w:cs="DejaVu Serif"/>
          <w:spacing w:val="7"/>
          <w:sz w:val="32"/>
          <w:szCs w:val="32"/>
          <w:u w:val="single"/>
        </w:rPr>
        <w:t>o</w:t>
      </w:r>
      <w:r w:rsidRPr="00313466">
        <w:rPr>
          <w:rFonts w:asciiTheme="minorHAnsi" w:eastAsia="DejaVu Serif" w:hAnsiTheme="minorHAnsi" w:cs="DejaVu Serif"/>
          <w:spacing w:val="13"/>
          <w:sz w:val="32"/>
          <w:szCs w:val="32"/>
          <w:u w:val="single"/>
        </w:rPr>
        <w:t>d</w:t>
      </w:r>
      <w:r w:rsidRPr="00313466">
        <w:rPr>
          <w:rFonts w:asciiTheme="minorHAnsi" w:eastAsia="DejaVu Serif" w:hAnsiTheme="minorHAnsi" w:cs="DejaVu Serif"/>
          <w:spacing w:val="10"/>
          <w:sz w:val="32"/>
          <w:szCs w:val="32"/>
          <w:u w:val="single"/>
        </w:rPr>
        <w:t>e</w:t>
      </w:r>
      <w:r w:rsidRPr="00313466">
        <w:rPr>
          <w:rFonts w:asciiTheme="minorHAnsi" w:eastAsia="DejaVu Serif" w:hAnsiTheme="minorHAnsi" w:cs="DejaVu Serif"/>
          <w:spacing w:val="-1"/>
          <w:sz w:val="32"/>
          <w:szCs w:val="32"/>
          <w:u w:val="single"/>
        </w:rPr>
        <w:t>l</w:t>
      </w:r>
      <w:r w:rsidRPr="00313466">
        <w:rPr>
          <w:rFonts w:asciiTheme="minorHAnsi" w:eastAsia="DejaVu Serif" w:hAnsiTheme="minorHAnsi" w:cs="DejaVu Serif"/>
          <w:sz w:val="32"/>
          <w:szCs w:val="32"/>
          <w:u w:val="single"/>
        </w:rPr>
        <w:t>s</w:t>
      </w:r>
    </w:p>
    <w:p w14:paraId="6EE30778" w14:textId="77777777" w:rsidR="00A136DE" w:rsidRPr="00036CD2" w:rsidRDefault="00A136DE">
      <w:pPr>
        <w:spacing w:before="18" w:line="240" w:lineRule="exact"/>
        <w:rPr>
          <w:rFonts w:asciiTheme="minorHAnsi" w:hAnsiTheme="minorHAnsi"/>
          <w:sz w:val="24"/>
          <w:szCs w:val="24"/>
        </w:rPr>
      </w:pPr>
    </w:p>
    <w:p w14:paraId="16A267A1" w14:textId="77777777" w:rsidR="00A136DE" w:rsidRPr="006565C8" w:rsidRDefault="008366C5">
      <w:pPr>
        <w:spacing w:before="30"/>
        <w:ind w:left="749"/>
        <w:rPr>
          <w:rFonts w:asciiTheme="minorHAnsi" w:eastAsia="DejaVu Serif" w:hAnsiTheme="minorHAnsi" w:cs="DejaVu Serif"/>
          <w:sz w:val="25"/>
          <w:szCs w:val="25"/>
          <w:vertAlign w:val="subscript"/>
        </w:rPr>
      </w:pPr>
      <w:r>
        <w:rPr>
          <w:rFonts w:asciiTheme="minorHAnsi" w:hAnsiTheme="minorHAnsi"/>
        </w:rPr>
        <w:pict w14:anchorId="6498F7DB">
          <v:group id="_x0000_s1908" style="position:absolute;left:0;text-align:left;margin-left:52.4pt;margin-top:6.4pt;width:4.8pt;height:4.8pt;z-index:-251776512;mso-position-horizontal-relative:page" coordorigin="1049,129" coordsize="96,96">
            <v:group id="_x0000_s1909" style="position:absolute;left:1057;top:137;width:80;height:80" coordorigin="1057,137" coordsize="80,80">
              <v:shape id="_x0000_s1912" style="position:absolute;left:1057;top:137;width:80;height:80" coordorigin="1057,137" coordsize="80,80" path="m1137,177l1131,198,1115,212,1097,217,1075,211,1061,195,1057,177,1063,155,1079,141,1097,137,1118,143,1132,159,1137,177xe" fillcolor="black" stroked="f">
                <v:path arrowok="t"/>
              </v:shape>
              <v:group id="_x0000_s1910" style="position:absolute;left:1057;top:137;width:80;height:80" coordorigin="1057,137" coordsize="80,80">
                <v:shape id="_x0000_s1911"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r w:rsidR="00036CD2" w:rsidRPr="00036CD2">
        <w:rPr>
          <w:rFonts w:asciiTheme="minorHAnsi" w:eastAsia="DejaVu Serif" w:hAnsiTheme="minorHAnsi" w:cs="DejaVu Serif"/>
          <w:b/>
          <w:spacing w:val="-15"/>
          <w:sz w:val="25"/>
          <w:szCs w:val="25"/>
        </w:rPr>
        <w:t>P</w:t>
      </w:r>
      <w:r w:rsidR="00036CD2" w:rsidRPr="00036CD2">
        <w:rPr>
          <w:rFonts w:asciiTheme="minorHAnsi" w:eastAsia="DejaVu Serif" w:hAnsiTheme="minorHAnsi" w:cs="DejaVu Serif"/>
          <w:b/>
          <w:spacing w:val="7"/>
          <w:sz w:val="25"/>
          <w:szCs w:val="25"/>
        </w:rPr>
        <w:t>o</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n</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6"/>
          <w:sz w:val="25"/>
          <w:szCs w:val="25"/>
        </w:rPr>
        <w:t xml:space="preserve"> </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7"/>
          <w:sz w:val="25"/>
          <w:szCs w:val="25"/>
        </w:rPr>
        <w:t>nno</w:t>
      </w:r>
      <w:r w:rsidR="00036CD2" w:rsidRPr="00036CD2">
        <w:rPr>
          <w:rFonts w:asciiTheme="minorHAnsi" w:eastAsia="DejaVu Serif" w:hAnsiTheme="minorHAnsi" w:cs="DejaVu Serif"/>
          <w:b/>
          <w:spacing w:val="11"/>
          <w:sz w:val="25"/>
          <w:szCs w:val="25"/>
        </w:rPr>
        <w:t>tat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w:t>
      </w:r>
      <w:r w:rsidR="00036CD2" w:rsidRPr="00036CD2">
        <w:rPr>
          <w:rFonts w:asciiTheme="minorHAnsi" w:eastAsia="DejaVu Serif" w:hAnsiTheme="minorHAnsi" w:cs="DejaVu Serif"/>
          <w:b/>
          <w:sz w:val="25"/>
          <w:szCs w:val="25"/>
        </w:rPr>
        <w:t>n</w:t>
      </w:r>
    </w:p>
    <w:p w14:paraId="6F6E47A7" w14:textId="77777777" w:rsidR="00A136DE" w:rsidRDefault="00A136DE">
      <w:pPr>
        <w:spacing w:before="15" w:line="260" w:lineRule="exact"/>
        <w:rPr>
          <w:rFonts w:asciiTheme="minorHAnsi" w:hAnsiTheme="minorHAnsi"/>
          <w:sz w:val="26"/>
          <w:szCs w:val="26"/>
        </w:rPr>
      </w:pPr>
    </w:p>
    <w:tbl>
      <w:tblPr>
        <w:tblStyle w:val="TableGrid"/>
        <w:tblW w:w="0" w:type="auto"/>
        <w:tblInd w:w="828" w:type="dxa"/>
        <w:tblLook w:val="04A0" w:firstRow="1" w:lastRow="0" w:firstColumn="1" w:lastColumn="0" w:noHBand="0" w:noVBand="1"/>
      </w:tblPr>
      <w:tblGrid>
        <w:gridCol w:w="2740"/>
        <w:gridCol w:w="1940"/>
        <w:gridCol w:w="4500"/>
      </w:tblGrid>
      <w:tr w:rsidR="00D905D4" w14:paraId="6B919866" w14:textId="77777777" w:rsidTr="00713723">
        <w:tc>
          <w:tcPr>
            <w:tcW w:w="2740" w:type="dxa"/>
          </w:tcPr>
          <w:p w14:paraId="389C0264" w14:textId="647E5EC2" w:rsidR="00D905D4" w:rsidRPr="00713723" w:rsidRDefault="00D905D4">
            <w:pPr>
              <w:spacing w:before="15" w:line="260" w:lineRule="exact"/>
              <w:rPr>
                <w:rFonts w:asciiTheme="minorHAnsi" w:hAnsiTheme="minorHAnsi"/>
                <w:b/>
                <w:sz w:val="23"/>
                <w:szCs w:val="23"/>
              </w:rPr>
            </w:pPr>
            <w:r w:rsidRPr="00713723">
              <w:rPr>
                <w:rFonts w:asciiTheme="minorHAnsi" w:hAnsiTheme="minorHAnsi"/>
                <w:b/>
                <w:sz w:val="23"/>
                <w:szCs w:val="23"/>
              </w:rPr>
              <w:t>Key</w:t>
            </w:r>
          </w:p>
        </w:tc>
        <w:tc>
          <w:tcPr>
            <w:tcW w:w="1940" w:type="dxa"/>
          </w:tcPr>
          <w:p w14:paraId="54148FA4" w14:textId="5F061DA1" w:rsidR="00D905D4" w:rsidRPr="00713723" w:rsidRDefault="00D905D4">
            <w:pPr>
              <w:spacing w:before="15" w:line="260" w:lineRule="exact"/>
              <w:rPr>
                <w:rFonts w:asciiTheme="minorHAnsi" w:hAnsiTheme="minorHAnsi"/>
                <w:b/>
                <w:sz w:val="23"/>
                <w:szCs w:val="23"/>
              </w:rPr>
            </w:pPr>
            <w:r w:rsidRPr="00713723">
              <w:rPr>
                <w:rFonts w:asciiTheme="minorHAnsi" w:hAnsiTheme="minorHAnsi"/>
                <w:b/>
                <w:sz w:val="23"/>
                <w:szCs w:val="23"/>
              </w:rPr>
              <w:t>Format</w:t>
            </w:r>
          </w:p>
        </w:tc>
        <w:tc>
          <w:tcPr>
            <w:tcW w:w="4500" w:type="dxa"/>
          </w:tcPr>
          <w:p w14:paraId="33D77433" w14:textId="08AB8B93" w:rsidR="00D905D4" w:rsidRPr="00713723" w:rsidRDefault="00D905D4">
            <w:pPr>
              <w:spacing w:before="15" w:line="260" w:lineRule="exact"/>
              <w:rPr>
                <w:rFonts w:asciiTheme="minorHAnsi" w:hAnsiTheme="minorHAnsi"/>
                <w:b/>
                <w:sz w:val="23"/>
                <w:szCs w:val="23"/>
              </w:rPr>
            </w:pPr>
            <w:r w:rsidRPr="00713723">
              <w:rPr>
                <w:rFonts w:asciiTheme="minorHAnsi" w:hAnsiTheme="minorHAnsi"/>
                <w:b/>
                <w:sz w:val="23"/>
                <w:szCs w:val="23"/>
              </w:rPr>
              <w:t>Description</w:t>
            </w:r>
          </w:p>
        </w:tc>
      </w:tr>
      <w:tr w:rsidR="00D905D4" w14:paraId="52043541" w14:textId="77777777" w:rsidTr="00713723">
        <w:tc>
          <w:tcPr>
            <w:tcW w:w="2740" w:type="dxa"/>
          </w:tcPr>
          <w:p w14:paraId="4B907305" w14:textId="7FEACAC5" w:rsidR="00D905D4" w:rsidRPr="00713723" w:rsidRDefault="000334E5">
            <w:pPr>
              <w:spacing w:before="15" w:line="260" w:lineRule="exact"/>
              <w:rPr>
                <w:rFonts w:asciiTheme="minorHAnsi" w:hAnsiTheme="minorHAnsi"/>
                <w:sz w:val="23"/>
                <w:szCs w:val="23"/>
              </w:rPr>
            </w:pPr>
            <w:proofErr w:type="gramStart"/>
            <w:r w:rsidRPr="00713723">
              <w:rPr>
                <w:rFonts w:asciiTheme="minorHAnsi" w:hAnsiTheme="minorHAnsi"/>
                <w:sz w:val="23"/>
                <w:szCs w:val="23"/>
              </w:rPr>
              <w:t>t</w:t>
            </w:r>
            <w:r w:rsidR="00D905D4" w:rsidRPr="00713723">
              <w:rPr>
                <w:rFonts w:asciiTheme="minorHAnsi" w:hAnsiTheme="minorHAnsi"/>
                <w:sz w:val="23"/>
                <w:szCs w:val="23"/>
              </w:rPr>
              <w:t>ext</w:t>
            </w:r>
            <w:proofErr w:type="gramEnd"/>
          </w:p>
        </w:tc>
        <w:tc>
          <w:tcPr>
            <w:tcW w:w="1940" w:type="dxa"/>
          </w:tcPr>
          <w:p w14:paraId="7F996B4B" w14:textId="03CDDCDF" w:rsidR="00D905D4" w:rsidRPr="00713723" w:rsidRDefault="00D905D4">
            <w:pPr>
              <w:spacing w:before="15" w:line="260" w:lineRule="exact"/>
              <w:rPr>
                <w:rFonts w:asciiTheme="minorHAnsi" w:hAnsiTheme="minorHAnsi"/>
                <w:sz w:val="23"/>
                <w:szCs w:val="23"/>
              </w:rPr>
            </w:pPr>
            <w:r w:rsidRPr="00713723">
              <w:rPr>
                <w:rFonts w:asciiTheme="minorHAnsi" w:hAnsiTheme="minorHAnsi"/>
                <w:sz w:val="23"/>
                <w:szCs w:val="23"/>
              </w:rPr>
              <w:t>String</w:t>
            </w:r>
          </w:p>
        </w:tc>
        <w:tc>
          <w:tcPr>
            <w:tcW w:w="4500" w:type="dxa"/>
          </w:tcPr>
          <w:p w14:paraId="3BB60C57" w14:textId="64D5FA29" w:rsidR="00D905D4" w:rsidRPr="00713723" w:rsidRDefault="00D905D4">
            <w:pPr>
              <w:spacing w:before="15" w:line="260" w:lineRule="exact"/>
              <w:rPr>
                <w:rFonts w:asciiTheme="minorHAnsi" w:hAnsiTheme="minorHAnsi"/>
                <w:sz w:val="23"/>
                <w:szCs w:val="23"/>
              </w:rPr>
            </w:pPr>
            <w:r w:rsidRPr="00713723">
              <w:rPr>
                <w:rFonts w:asciiTheme="minorHAnsi" w:hAnsiTheme="minorHAnsi"/>
                <w:sz w:val="23"/>
                <w:szCs w:val="23"/>
              </w:rPr>
              <w:t>Text in the annotation</w:t>
            </w:r>
          </w:p>
        </w:tc>
      </w:tr>
      <w:tr w:rsidR="00D905D4" w14:paraId="1D208E96" w14:textId="77777777" w:rsidTr="00713723">
        <w:tc>
          <w:tcPr>
            <w:tcW w:w="2740" w:type="dxa"/>
          </w:tcPr>
          <w:p w14:paraId="067BDBAE" w14:textId="5AD2B4F4" w:rsidR="00D905D4" w:rsidRPr="00713723" w:rsidRDefault="000334E5">
            <w:pPr>
              <w:spacing w:before="15" w:line="260" w:lineRule="exact"/>
              <w:rPr>
                <w:rFonts w:asciiTheme="minorHAnsi" w:hAnsiTheme="minorHAnsi"/>
                <w:sz w:val="23"/>
                <w:szCs w:val="23"/>
              </w:rPr>
            </w:pPr>
            <w:proofErr w:type="spellStart"/>
            <w:proofErr w:type="gramStart"/>
            <w:r w:rsidRPr="00713723">
              <w:rPr>
                <w:rFonts w:asciiTheme="minorHAnsi" w:hAnsiTheme="minorHAnsi"/>
                <w:sz w:val="23"/>
                <w:szCs w:val="23"/>
              </w:rPr>
              <w:t>i</w:t>
            </w:r>
            <w:r w:rsidR="00D905D4" w:rsidRPr="00713723">
              <w:rPr>
                <w:rFonts w:asciiTheme="minorHAnsi" w:hAnsiTheme="minorHAnsi"/>
                <w:sz w:val="23"/>
                <w:szCs w:val="23"/>
              </w:rPr>
              <w:t>mage</w:t>
            </w:r>
            <w:proofErr w:type="gramEnd"/>
            <w:r w:rsidR="00D905D4" w:rsidRPr="00713723">
              <w:rPr>
                <w:rFonts w:asciiTheme="minorHAnsi" w:hAnsiTheme="minorHAnsi"/>
                <w:sz w:val="23"/>
                <w:szCs w:val="23"/>
              </w:rPr>
              <w:t>_id</w:t>
            </w:r>
            <w:proofErr w:type="spellEnd"/>
          </w:p>
        </w:tc>
        <w:tc>
          <w:tcPr>
            <w:tcW w:w="1940" w:type="dxa"/>
          </w:tcPr>
          <w:p w14:paraId="58A74640" w14:textId="1B14E095" w:rsidR="00D905D4" w:rsidRPr="00713723" w:rsidRDefault="00D905D4">
            <w:pPr>
              <w:spacing w:before="15" w:line="260" w:lineRule="exact"/>
              <w:rPr>
                <w:rFonts w:asciiTheme="minorHAnsi" w:hAnsiTheme="minorHAnsi"/>
                <w:sz w:val="23"/>
                <w:szCs w:val="23"/>
              </w:rPr>
            </w:pPr>
            <w:proofErr w:type="spellStart"/>
            <w:r w:rsidRPr="00713723">
              <w:rPr>
                <w:rFonts w:asciiTheme="minorHAnsi" w:hAnsiTheme="minorHAnsi"/>
                <w:sz w:val="23"/>
                <w:szCs w:val="23"/>
              </w:rPr>
              <w:t>ObjectId</w:t>
            </w:r>
            <w:proofErr w:type="spellEnd"/>
          </w:p>
        </w:tc>
        <w:tc>
          <w:tcPr>
            <w:tcW w:w="4500" w:type="dxa"/>
          </w:tcPr>
          <w:p w14:paraId="243EED41" w14:textId="0AF87612" w:rsidR="00D905D4" w:rsidRPr="00713723" w:rsidRDefault="00D905D4">
            <w:pPr>
              <w:spacing w:before="15" w:line="260" w:lineRule="exact"/>
              <w:rPr>
                <w:rFonts w:asciiTheme="minorHAnsi" w:hAnsiTheme="minorHAnsi"/>
                <w:sz w:val="23"/>
                <w:szCs w:val="23"/>
              </w:rPr>
            </w:pPr>
            <w:r w:rsidRPr="00713723">
              <w:rPr>
                <w:rFonts w:asciiTheme="minorHAnsi" w:hAnsiTheme="minorHAnsi"/>
                <w:sz w:val="23"/>
                <w:szCs w:val="23"/>
              </w:rPr>
              <w:t>_</w:t>
            </w:r>
            <w:proofErr w:type="gramStart"/>
            <w:r w:rsidRPr="00713723">
              <w:rPr>
                <w:rFonts w:asciiTheme="minorHAnsi" w:hAnsiTheme="minorHAnsi"/>
                <w:sz w:val="23"/>
                <w:szCs w:val="23"/>
              </w:rPr>
              <w:t>id</w:t>
            </w:r>
            <w:proofErr w:type="gramEnd"/>
            <w:r w:rsidRPr="00713723">
              <w:rPr>
                <w:rFonts w:asciiTheme="minorHAnsi" w:hAnsiTheme="minorHAnsi"/>
                <w:sz w:val="23"/>
                <w:szCs w:val="23"/>
              </w:rPr>
              <w:t xml:space="preserve"> of the associated </w:t>
            </w:r>
            <w:proofErr w:type="spellStart"/>
            <w:r w:rsidRPr="00713723">
              <w:rPr>
                <w:rFonts w:asciiTheme="minorHAnsi" w:hAnsiTheme="minorHAnsi"/>
                <w:sz w:val="23"/>
                <w:szCs w:val="23"/>
              </w:rPr>
              <w:t>MedImage</w:t>
            </w:r>
            <w:proofErr w:type="spellEnd"/>
          </w:p>
        </w:tc>
      </w:tr>
      <w:tr w:rsidR="00D905D4" w14:paraId="0386C69E" w14:textId="77777777" w:rsidTr="00713723">
        <w:tc>
          <w:tcPr>
            <w:tcW w:w="2740" w:type="dxa"/>
          </w:tcPr>
          <w:p w14:paraId="050ADE46" w14:textId="62578537" w:rsidR="00D905D4" w:rsidRPr="00713723" w:rsidRDefault="000334E5">
            <w:pPr>
              <w:spacing w:before="15" w:line="260" w:lineRule="exact"/>
              <w:rPr>
                <w:rFonts w:asciiTheme="minorHAnsi" w:hAnsiTheme="minorHAnsi"/>
                <w:sz w:val="23"/>
                <w:szCs w:val="23"/>
              </w:rPr>
            </w:pPr>
            <w:proofErr w:type="spellStart"/>
            <w:proofErr w:type="gramStart"/>
            <w:r w:rsidRPr="00713723">
              <w:rPr>
                <w:rFonts w:asciiTheme="minorHAnsi" w:hAnsiTheme="minorHAnsi"/>
                <w:sz w:val="23"/>
                <w:szCs w:val="23"/>
              </w:rPr>
              <w:t>s</w:t>
            </w:r>
            <w:r w:rsidR="00D905D4" w:rsidRPr="00713723">
              <w:rPr>
                <w:rFonts w:asciiTheme="minorHAnsi" w:hAnsiTheme="minorHAnsi"/>
                <w:sz w:val="23"/>
                <w:szCs w:val="23"/>
              </w:rPr>
              <w:t>tart</w:t>
            </w:r>
            <w:proofErr w:type="gramEnd"/>
            <w:r w:rsidR="00D905D4" w:rsidRPr="00713723">
              <w:rPr>
                <w:rFonts w:asciiTheme="minorHAnsi" w:hAnsiTheme="minorHAnsi"/>
                <w:sz w:val="23"/>
                <w:szCs w:val="23"/>
              </w:rPr>
              <w:t>_point</w:t>
            </w:r>
            <w:proofErr w:type="spellEnd"/>
          </w:p>
        </w:tc>
        <w:tc>
          <w:tcPr>
            <w:tcW w:w="1940" w:type="dxa"/>
          </w:tcPr>
          <w:p w14:paraId="0CFDC560" w14:textId="2968F83A" w:rsidR="00D905D4" w:rsidRPr="00713723" w:rsidRDefault="00D905D4">
            <w:pPr>
              <w:spacing w:before="15" w:line="260" w:lineRule="exact"/>
              <w:rPr>
                <w:rFonts w:asciiTheme="minorHAnsi" w:hAnsiTheme="minorHAnsi"/>
                <w:sz w:val="23"/>
                <w:szCs w:val="23"/>
              </w:rPr>
            </w:pPr>
            <w:r w:rsidRPr="00713723">
              <w:rPr>
                <w:rFonts w:asciiTheme="minorHAnsi" w:hAnsiTheme="minorHAnsi"/>
                <w:sz w:val="23"/>
                <w:szCs w:val="23"/>
              </w:rPr>
              <w:t>JSON</w:t>
            </w:r>
          </w:p>
        </w:tc>
        <w:tc>
          <w:tcPr>
            <w:tcW w:w="4500" w:type="dxa"/>
          </w:tcPr>
          <w:p w14:paraId="7E89B236" w14:textId="51A46D5B" w:rsidR="00D905D4" w:rsidRPr="00713723" w:rsidRDefault="00D905D4">
            <w:pPr>
              <w:spacing w:before="15" w:line="260" w:lineRule="exact"/>
              <w:rPr>
                <w:rFonts w:asciiTheme="minorHAnsi" w:hAnsiTheme="minorHAnsi"/>
                <w:sz w:val="23"/>
                <w:szCs w:val="23"/>
              </w:rPr>
            </w:pPr>
            <w:r w:rsidRPr="00713723">
              <w:rPr>
                <w:rFonts w:asciiTheme="minorHAnsi" w:hAnsiTheme="minorHAnsi"/>
                <w:sz w:val="23"/>
                <w:szCs w:val="23"/>
              </w:rPr>
              <w:t>{</w:t>
            </w:r>
            <w:proofErr w:type="gramStart"/>
            <w:r w:rsidRPr="00713723">
              <w:rPr>
                <w:rFonts w:asciiTheme="minorHAnsi" w:hAnsiTheme="minorHAnsi"/>
                <w:sz w:val="23"/>
                <w:szCs w:val="23"/>
              </w:rPr>
              <w:t>x</w:t>
            </w:r>
            <w:proofErr w:type="gramEnd"/>
            <w:r w:rsidRPr="00713723">
              <w:rPr>
                <w:rFonts w:asciiTheme="minorHAnsi" w:hAnsiTheme="minorHAnsi"/>
                <w:sz w:val="23"/>
                <w:szCs w:val="23"/>
              </w:rPr>
              <w:t>: Number, y: Number} – coordinate of annotation on image</w:t>
            </w:r>
          </w:p>
        </w:tc>
      </w:tr>
    </w:tbl>
    <w:p w14:paraId="6F4E591D" w14:textId="77777777" w:rsidR="00A136DE" w:rsidRPr="00036CD2" w:rsidRDefault="00A136DE">
      <w:pPr>
        <w:spacing w:before="10" w:line="260" w:lineRule="exact"/>
        <w:rPr>
          <w:rFonts w:asciiTheme="minorHAnsi" w:hAnsiTheme="minorHAnsi"/>
          <w:sz w:val="26"/>
          <w:szCs w:val="26"/>
        </w:rPr>
      </w:pPr>
    </w:p>
    <w:p w14:paraId="2BBD9922" w14:textId="77777777" w:rsidR="00A136DE" w:rsidRPr="00036CD2" w:rsidRDefault="008366C5">
      <w:pPr>
        <w:spacing w:before="30"/>
        <w:ind w:left="749"/>
        <w:rPr>
          <w:rFonts w:asciiTheme="minorHAnsi" w:eastAsia="DejaVu Serif" w:hAnsiTheme="minorHAnsi" w:cs="DejaVu Serif"/>
          <w:sz w:val="25"/>
          <w:szCs w:val="25"/>
        </w:rPr>
      </w:pPr>
      <w:r>
        <w:rPr>
          <w:rFonts w:asciiTheme="minorHAnsi" w:hAnsiTheme="minorHAnsi"/>
        </w:rPr>
        <w:pict w14:anchorId="5B69839E">
          <v:group id="_x0000_s1903" style="position:absolute;left:0;text-align:left;margin-left:52.4pt;margin-top:6.4pt;width:4.8pt;height:4.8pt;z-index:-251775488;mso-position-horizontal-relative:page" coordorigin="1049,129" coordsize="96,96">
            <v:group id="_x0000_s1904" style="position:absolute;left:1057;top:137;width:80;height:80" coordorigin="1057,137" coordsize="80,80">
              <v:shape id="_x0000_s1907" style="position:absolute;left:1057;top:137;width:80;height:80" coordorigin="1057,137" coordsize="80,80" path="m1137,177l1131,198,1115,212,1097,217,1075,211,1061,195,1057,177,1063,155,1079,141,1097,137,1118,143,1132,159,1137,177xe" fillcolor="black" stroked="f">
                <v:path arrowok="t"/>
              </v:shape>
              <v:group id="_x0000_s1905" style="position:absolute;left:1057;top:137;width:80;height:80" coordorigin="1057,137" coordsize="80,80">
                <v:shape id="_x0000_s1906"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r w:rsidR="00036CD2" w:rsidRPr="00036CD2">
        <w:rPr>
          <w:rFonts w:asciiTheme="minorHAnsi" w:eastAsia="DejaVu Serif" w:hAnsiTheme="minorHAnsi" w:cs="DejaVu Serif"/>
          <w:b/>
          <w:spacing w:val="-3"/>
          <w:sz w:val="25"/>
          <w:szCs w:val="25"/>
        </w:rPr>
        <w:t>R</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7"/>
          <w:sz w:val="25"/>
          <w:szCs w:val="25"/>
        </w:rPr>
        <w:t>n</w:t>
      </w:r>
      <w:r w:rsidR="00036CD2" w:rsidRPr="00036CD2">
        <w:rPr>
          <w:rFonts w:asciiTheme="minorHAnsi" w:eastAsia="DejaVu Serif" w:hAnsiTheme="minorHAnsi" w:cs="DejaVu Serif"/>
          <w:b/>
          <w:spacing w:val="-2"/>
          <w:sz w:val="25"/>
          <w:szCs w:val="25"/>
        </w:rPr>
        <w:t>g</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8"/>
          <w:sz w:val="25"/>
          <w:szCs w:val="25"/>
        </w:rPr>
        <w:t xml:space="preserve"> </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7"/>
          <w:sz w:val="25"/>
          <w:szCs w:val="25"/>
        </w:rPr>
        <w:t>nno</w:t>
      </w:r>
      <w:r w:rsidR="00036CD2" w:rsidRPr="00036CD2">
        <w:rPr>
          <w:rFonts w:asciiTheme="minorHAnsi" w:eastAsia="DejaVu Serif" w:hAnsiTheme="minorHAnsi" w:cs="DejaVu Serif"/>
          <w:b/>
          <w:spacing w:val="11"/>
          <w:sz w:val="25"/>
          <w:szCs w:val="25"/>
        </w:rPr>
        <w:t>tat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w:t>
      </w:r>
      <w:r w:rsidR="00036CD2" w:rsidRPr="00036CD2">
        <w:rPr>
          <w:rFonts w:asciiTheme="minorHAnsi" w:eastAsia="DejaVu Serif" w:hAnsiTheme="minorHAnsi" w:cs="DejaVu Serif"/>
          <w:b/>
          <w:sz w:val="25"/>
          <w:szCs w:val="25"/>
        </w:rPr>
        <w:t>n</w:t>
      </w:r>
    </w:p>
    <w:p w14:paraId="23A880E6" w14:textId="77777777" w:rsidR="00A136DE" w:rsidRDefault="00A136DE">
      <w:pPr>
        <w:spacing w:before="15" w:line="260" w:lineRule="exact"/>
        <w:rPr>
          <w:rFonts w:asciiTheme="minorHAnsi" w:hAnsiTheme="minorHAnsi"/>
          <w:sz w:val="26"/>
          <w:szCs w:val="26"/>
        </w:rPr>
      </w:pPr>
    </w:p>
    <w:tbl>
      <w:tblPr>
        <w:tblStyle w:val="TableGrid"/>
        <w:tblW w:w="0" w:type="auto"/>
        <w:tblInd w:w="828" w:type="dxa"/>
        <w:tblLook w:val="04A0" w:firstRow="1" w:lastRow="0" w:firstColumn="1" w:lastColumn="0" w:noHBand="0" w:noVBand="1"/>
      </w:tblPr>
      <w:tblGrid>
        <w:gridCol w:w="2740"/>
        <w:gridCol w:w="1940"/>
        <w:gridCol w:w="4500"/>
      </w:tblGrid>
      <w:tr w:rsidR="00713723" w14:paraId="12F84CE2" w14:textId="77777777" w:rsidTr="00713723">
        <w:tc>
          <w:tcPr>
            <w:tcW w:w="2740" w:type="dxa"/>
          </w:tcPr>
          <w:p w14:paraId="22E8D6AD" w14:textId="4114091D"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Key</w:t>
            </w:r>
          </w:p>
        </w:tc>
        <w:tc>
          <w:tcPr>
            <w:tcW w:w="1940" w:type="dxa"/>
          </w:tcPr>
          <w:p w14:paraId="59806EE2" w14:textId="38AE7128"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Format</w:t>
            </w:r>
          </w:p>
        </w:tc>
        <w:tc>
          <w:tcPr>
            <w:tcW w:w="4500" w:type="dxa"/>
          </w:tcPr>
          <w:p w14:paraId="2F2AAB3F" w14:textId="1737DA49"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Description</w:t>
            </w:r>
          </w:p>
        </w:tc>
      </w:tr>
      <w:tr w:rsidR="00713723" w14:paraId="1C08907D" w14:textId="77777777" w:rsidTr="00713723">
        <w:tc>
          <w:tcPr>
            <w:tcW w:w="2740" w:type="dxa"/>
          </w:tcPr>
          <w:p w14:paraId="5AAA2808" w14:textId="6DF3D3BE" w:rsidR="000334E5" w:rsidRPr="00713723" w:rsidRDefault="000334E5">
            <w:pPr>
              <w:spacing w:before="15" w:line="260" w:lineRule="exact"/>
              <w:rPr>
                <w:rFonts w:asciiTheme="minorHAnsi" w:hAnsiTheme="minorHAnsi"/>
                <w:sz w:val="23"/>
                <w:szCs w:val="23"/>
              </w:rPr>
            </w:pPr>
            <w:proofErr w:type="gramStart"/>
            <w:r w:rsidRPr="00713723">
              <w:rPr>
                <w:rFonts w:asciiTheme="minorHAnsi" w:hAnsiTheme="minorHAnsi"/>
                <w:sz w:val="23"/>
                <w:szCs w:val="23"/>
              </w:rPr>
              <w:t>text</w:t>
            </w:r>
            <w:proofErr w:type="gramEnd"/>
          </w:p>
        </w:tc>
        <w:tc>
          <w:tcPr>
            <w:tcW w:w="1940" w:type="dxa"/>
          </w:tcPr>
          <w:p w14:paraId="4CCEA202" w14:textId="00A347A6"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String</w:t>
            </w:r>
          </w:p>
        </w:tc>
        <w:tc>
          <w:tcPr>
            <w:tcW w:w="4500" w:type="dxa"/>
          </w:tcPr>
          <w:p w14:paraId="2E29FE2B" w14:textId="130063CE"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Text in the annotation</w:t>
            </w:r>
          </w:p>
        </w:tc>
      </w:tr>
      <w:tr w:rsidR="00713723" w14:paraId="196E9A3D" w14:textId="77777777" w:rsidTr="00713723">
        <w:tc>
          <w:tcPr>
            <w:tcW w:w="2740" w:type="dxa"/>
          </w:tcPr>
          <w:p w14:paraId="0F9BCF39" w14:textId="42923EA8" w:rsidR="000334E5" w:rsidRPr="00713723" w:rsidRDefault="000334E5">
            <w:pPr>
              <w:spacing w:before="15" w:line="260" w:lineRule="exact"/>
              <w:rPr>
                <w:rFonts w:asciiTheme="minorHAnsi" w:hAnsiTheme="minorHAnsi"/>
                <w:sz w:val="23"/>
                <w:szCs w:val="23"/>
              </w:rPr>
            </w:pPr>
            <w:proofErr w:type="spellStart"/>
            <w:proofErr w:type="gramStart"/>
            <w:r w:rsidRPr="00713723">
              <w:rPr>
                <w:rFonts w:asciiTheme="minorHAnsi" w:hAnsiTheme="minorHAnsi"/>
                <w:sz w:val="23"/>
                <w:szCs w:val="23"/>
              </w:rPr>
              <w:t>image</w:t>
            </w:r>
            <w:proofErr w:type="gramEnd"/>
            <w:r w:rsidRPr="00713723">
              <w:rPr>
                <w:rFonts w:asciiTheme="minorHAnsi" w:hAnsiTheme="minorHAnsi"/>
                <w:sz w:val="23"/>
                <w:szCs w:val="23"/>
              </w:rPr>
              <w:t>_id</w:t>
            </w:r>
            <w:proofErr w:type="spellEnd"/>
          </w:p>
        </w:tc>
        <w:tc>
          <w:tcPr>
            <w:tcW w:w="1940" w:type="dxa"/>
          </w:tcPr>
          <w:p w14:paraId="67697FF1" w14:textId="1B4444FC" w:rsidR="000334E5" w:rsidRPr="00713723" w:rsidRDefault="000334E5">
            <w:pPr>
              <w:spacing w:before="15" w:line="260" w:lineRule="exact"/>
              <w:rPr>
                <w:rFonts w:asciiTheme="minorHAnsi" w:hAnsiTheme="minorHAnsi"/>
                <w:sz w:val="23"/>
                <w:szCs w:val="23"/>
              </w:rPr>
            </w:pPr>
            <w:proofErr w:type="spellStart"/>
            <w:r w:rsidRPr="00713723">
              <w:rPr>
                <w:rFonts w:asciiTheme="minorHAnsi" w:hAnsiTheme="minorHAnsi"/>
                <w:sz w:val="23"/>
                <w:szCs w:val="23"/>
              </w:rPr>
              <w:t>ObjectId</w:t>
            </w:r>
            <w:proofErr w:type="spellEnd"/>
          </w:p>
        </w:tc>
        <w:tc>
          <w:tcPr>
            <w:tcW w:w="4500" w:type="dxa"/>
          </w:tcPr>
          <w:p w14:paraId="555E3045" w14:textId="25173FA1"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_</w:t>
            </w:r>
            <w:proofErr w:type="gramStart"/>
            <w:r w:rsidRPr="00713723">
              <w:rPr>
                <w:rFonts w:asciiTheme="minorHAnsi" w:hAnsiTheme="minorHAnsi"/>
                <w:sz w:val="23"/>
                <w:szCs w:val="23"/>
              </w:rPr>
              <w:t>id</w:t>
            </w:r>
            <w:proofErr w:type="gramEnd"/>
            <w:r w:rsidRPr="00713723">
              <w:rPr>
                <w:rFonts w:asciiTheme="minorHAnsi" w:hAnsiTheme="minorHAnsi"/>
                <w:sz w:val="23"/>
                <w:szCs w:val="23"/>
              </w:rPr>
              <w:t xml:space="preserve"> of the associated </w:t>
            </w:r>
            <w:proofErr w:type="spellStart"/>
            <w:r w:rsidRPr="00713723">
              <w:rPr>
                <w:rFonts w:asciiTheme="minorHAnsi" w:hAnsiTheme="minorHAnsi"/>
                <w:sz w:val="23"/>
                <w:szCs w:val="23"/>
              </w:rPr>
              <w:t>MedImage</w:t>
            </w:r>
            <w:proofErr w:type="spellEnd"/>
          </w:p>
        </w:tc>
      </w:tr>
      <w:tr w:rsidR="00713723" w14:paraId="69782443" w14:textId="77777777" w:rsidTr="00713723">
        <w:tc>
          <w:tcPr>
            <w:tcW w:w="2740" w:type="dxa"/>
          </w:tcPr>
          <w:p w14:paraId="431FE177" w14:textId="1B1C3CF4" w:rsidR="000334E5" w:rsidRPr="00713723" w:rsidRDefault="000334E5">
            <w:pPr>
              <w:spacing w:before="15" w:line="260" w:lineRule="exact"/>
              <w:rPr>
                <w:rFonts w:asciiTheme="minorHAnsi" w:hAnsiTheme="minorHAnsi"/>
                <w:sz w:val="23"/>
                <w:szCs w:val="23"/>
              </w:rPr>
            </w:pPr>
            <w:proofErr w:type="spellStart"/>
            <w:proofErr w:type="gramStart"/>
            <w:r w:rsidRPr="00713723">
              <w:rPr>
                <w:rFonts w:asciiTheme="minorHAnsi" w:hAnsiTheme="minorHAnsi"/>
                <w:sz w:val="23"/>
                <w:szCs w:val="23"/>
              </w:rPr>
              <w:t>start</w:t>
            </w:r>
            <w:proofErr w:type="gramEnd"/>
            <w:r w:rsidRPr="00713723">
              <w:rPr>
                <w:rFonts w:asciiTheme="minorHAnsi" w:hAnsiTheme="minorHAnsi"/>
                <w:sz w:val="23"/>
                <w:szCs w:val="23"/>
              </w:rPr>
              <w:t>_point</w:t>
            </w:r>
            <w:proofErr w:type="spellEnd"/>
          </w:p>
        </w:tc>
        <w:tc>
          <w:tcPr>
            <w:tcW w:w="1940" w:type="dxa"/>
          </w:tcPr>
          <w:p w14:paraId="39195AC3" w14:textId="415510FB"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JSON</w:t>
            </w:r>
          </w:p>
        </w:tc>
        <w:tc>
          <w:tcPr>
            <w:tcW w:w="4500" w:type="dxa"/>
          </w:tcPr>
          <w:p w14:paraId="1CBBBE16" w14:textId="2F635E15" w:rsidR="000334E5" w:rsidRPr="00713723" w:rsidRDefault="000334E5">
            <w:pPr>
              <w:spacing w:before="15" w:line="260" w:lineRule="exact"/>
              <w:rPr>
                <w:rFonts w:asciiTheme="minorHAnsi" w:hAnsiTheme="minorHAnsi"/>
                <w:sz w:val="23"/>
                <w:szCs w:val="23"/>
              </w:rPr>
            </w:pPr>
            <w:r w:rsidRPr="00713723">
              <w:rPr>
                <w:rFonts w:asciiTheme="minorHAnsi" w:eastAsia="DejaVu Sans" w:hAnsiTheme="minorHAnsi" w:cs="DejaVu Sans"/>
                <w:spacing w:val="-3"/>
                <w:sz w:val="23"/>
                <w:szCs w:val="23"/>
              </w:rPr>
              <w:t>{</w:t>
            </w:r>
            <w:proofErr w:type="gramStart"/>
            <w:r w:rsidRPr="00713723">
              <w:rPr>
                <w:rFonts w:asciiTheme="minorHAnsi" w:eastAsia="DejaVu Sans" w:hAnsiTheme="minorHAnsi" w:cs="DejaVu Sans"/>
                <w:spacing w:val="-10"/>
                <w:sz w:val="23"/>
                <w:szCs w:val="23"/>
              </w:rPr>
              <w:t>x</w:t>
            </w:r>
            <w:proofErr w:type="gramEnd"/>
            <w:r w:rsidRPr="00713723">
              <w:rPr>
                <w:rFonts w:asciiTheme="minorHAnsi" w:eastAsia="DejaVu Sans" w:hAnsiTheme="minorHAnsi" w:cs="DejaVu Sans"/>
                <w:spacing w:val="-5"/>
                <w:sz w:val="23"/>
                <w:szCs w:val="23"/>
              </w:rPr>
              <w:t>:</w:t>
            </w:r>
            <w:r w:rsidRPr="00713723">
              <w:rPr>
                <w:rFonts w:asciiTheme="minorHAnsi" w:eastAsia="DejaVu Sans" w:hAnsiTheme="minorHAnsi" w:cs="DejaVu Sans"/>
                <w:spacing w:val="-10"/>
                <w:sz w:val="23"/>
                <w:szCs w:val="23"/>
              </w:rPr>
              <w:t xml:space="preserve"> </w:t>
            </w:r>
            <w:r w:rsidRPr="00713723">
              <w:rPr>
                <w:rFonts w:asciiTheme="minorHAnsi" w:eastAsia="DejaVu Sans" w:hAnsiTheme="minorHAnsi" w:cs="DejaVu Sans"/>
                <w:spacing w:val="6"/>
                <w:sz w:val="23"/>
                <w:szCs w:val="23"/>
              </w:rPr>
              <w:t>N</w:t>
            </w:r>
            <w:r w:rsidRPr="00713723">
              <w:rPr>
                <w:rFonts w:asciiTheme="minorHAnsi" w:eastAsia="DejaVu Sans" w:hAnsiTheme="minorHAnsi" w:cs="DejaVu Sans"/>
                <w:spacing w:val="-3"/>
                <w:sz w:val="23"/>
                <w:szCs w:val="23"/>
              </w:rPr>
              <w:t>u</w:t>
            </w:r>
            <w:r w:rsidRPr="00713723">
              <w:rPr>
                <w:rFonts w:asciiTheme="minorHAnsi" w:eastAsia="DejaVu Sans" w:hAnsiTheme="minorHAnsi" w:cs="DejaVu Sans"/>
                <w:spacing w:val="7"/>
                <w:sz w:val="23"/>
                <w:szCs w:val="23"/>
              </w:rPr>
              <w:t>m</w:t>
            </w:r>
            <w:r w:rsidRPr="00713723">
              <w:rPr>
                <w:rFonts w:asciiTheme="minorHAnsi" w:eastAsia="DejaVu Sans" w:hAnsiTheme="minorHAnsi" w:cs="DejaVu Sans"/>
                <w:spacing w:val="-3"/>
                <w:sz w:val="23"/>
                <w:szCs w:val="23"/>
              </w:rPr>
              <w:t>b</w:t>
            </w:r>
            <w:r w:rsidRPr="00713723">
              <w:rPr>
                <w:rFonts w:asciiTheme="minorHAnsi" w:eastAsia="DejaVu Sans" w:hAnsiTheme="minorHAnsi" w:cs="DejaVu Sans"/>
                <w:spacing w:val="1"/>
                <w:sz w:val="23"/>
                <w:szCs w:val="23"/>
              </w:rPr>
              <w:t>e</w:t>
            </w:r>
            <w:r w:rsidRPr="00713723">
              <w:rPr>
                <w:rFonts w:asciiTheme="minorHAnsi" w:eastAsia="DejaVu Sans" w:hAnsiTheme="minorHAnsi" w:cs="DejaVu Sans"/>
                <w:spacing w:val="-5"/>
                <w:sz w:val="23"/>
                <w:szCs w:val="23"/>
              </w:rPr>
              <w:t>r</w:t>
            </w:r>
            <w:r w:rsidRPr="00713723">
              <w:rPr>
                <w:rFonts w:asciiTheme="minorHAnsi" w:eastAsia="DejaVu Sans" w:hAnsiTheme="minorHAnsi" w:cs="DejaVu Sans"/>
                <w:spacing w:val="-2"/>
                <w:sz w:val="23"/>
                <w:szCs w:val="23"/>
              </w:rPr>
              <w:t>,</w:t>
            </w:r>
            <w:r w:rsidRPr="00713723">
              <w:rPr>
                <w:rFonts w:asciiTheme="minorHAnsi" w:eastAsia="DejaVu Sans" w:hAnsiTheme="minorHAnsi" w:cs="DejaVu Sans"/>
                <w:spacing w:val="-22"/>
                <w:sz w:val="23"/>
                <w:szCs w:val="23"/>
              </w:rPr>
              <w:t xml:space="preserve"> </w:t>
            </w:r>
            <w:r w:rsidRPr="00713723">
              <w:rPr>
                <w:rFonts w:asciiTheme="minorHAnsi" w:eastAsia="DejaVu Sans" w:hAnsiTheme="minorHAnsi" w:cs="DejaVu Sans"/>
                <w:spacing w:val="-10"/>
                <w:sz w:val="23"/>
                <w:szCs w:val="23"/>
              </w:rPr>
              <w:t>y</w:t>
            </w:r>
            <w:r w:rsidRPr="00713723">
              <w:rPr>
                <w:rFonts w:asciiTheme="minorHAnsi" w:eastAsia="DejaVu Sans" w:hAnsiTheme="minorHAnsi" w:cs="DejaVu Sans"/>
                <w:spacing w:val="-5"/>
                <w:sz w:val="23"/>
                <w:szCs w:val="23"/>
              </w:rPr>
              <w:t>:</w:t>
            </w:r>
            <w:r w:rsidRPr="00713723">
              <w:rPr>
                <w:rFonts w:asciiTheme="minorHAnsi" w:eastAsia="DejaVu Sans" w:hAnsiTheme="minorHAnsi" w:cs="DejaVu Sans"/>
                <w:spacing w:val="-7"/>
                <w:sz w:val="23"/>
                <w:szCs w:val="23"/>
              </w:rPr>
              <w:t xml:space="preserve"> </w:t>
            </w:r>
            <w:r w:rsidRPr="00713723">
              <w:rPr>
                <w:rFonts w:asciiTheme="minorHAnsi" w:eastAsia="DejaVu Sans" w:hAnsiTheme="minorHAnsi" w:cs="DejaVu Sans"/>
                <w:spacing w:val="6"/>
                <w:sz w:val="23"/>
                <w:szCs w:val="23"/>
              </w:rPr>
              <w:t>N</w:t>
            </w:r>
            <w:r w:rsidRPr="00713723">
              <w:rPr>
                <w:rFonts w:asciiTheme="minorHAnsi" w:eastAsia="DejaVu Sans" w:hAnsiTheme="minorHAnsi" w:cs="DejaVu Sans"/>
                <w:spacing w:val="-3"/>
                <w:sz w:val="23"/>
                <w:szCs w:val="23"/>
              </w:rPr>
              <w:t>u</w:t>
            </w:r>
            <w:r w:rsidRPr="00713723">
              <w:rPr>
                <w:rFonts w:asciiTheme="minorHAnsi" w:eastAsia="DejaVu Sans" w:hAnsiTheme="minorHAnsi" w:cs="DejaVu Sans"/>
                <w:spacing w:val="7"/>
                <w:sz w:val="23"/>
                <w:szCs w:val="23"/>
              </w:rPr>
              <w:t>m</w:t>
            </w:r>
            <w:r w:rsidRPr="00713723">
              <w:rPr>
                <w:rFonts w:asciiTheme="minorHAnsi" w:eastAsia="DejaVu Sans" w:hAnsiTheme="minorHAnsi" w:cs="DejaVu Sans"/>
                <w:spacing w:val="-3"/>
                <w:sz w:val="23"/>
                <w:szCs w:val="23"/>
              </w:rPr>
              <w:t>b</w:t>
            </w:r>
            <w:r w:rsidRPr="00713723">
              <w:rPr>
                <w:rFonts w:asciiTheme="minorHAnsi" w:eastAsia="DejaVu Sans" w:hAnsiTheme="minorHAnsi" w:cs="DejaVu Sans"/>
                <w:spacing w:val="1"/>
                <w:sz w:val="23"/>
                <w:szCs w:val="23"/>
              </w:rPr>
              <w:t>e</w:t>
            </w:r>
            <w:r w:rsidRPr="00713723">
              <w:rPr>
                <w:rFonts w:asciiTheme="minorHAnsi" w:eastAsia="DejaVu Sans" w:hAnsiTheme="minorHAnsi" w:cs="DejaVu Sans"/>
                <w:spacing w:val="-5"/>
                <w:sz w:val="23"/>
                <w:szCs w:val="23"/>
              </w:rPr>
              <w:t>r</w:t>
            </w:r>
            <w:r w:rsidRPr="00713723">
              <w:rPr>
                <w:rFonts w:asciiTheme="minorHAnsi" w:eastAsia="DejaVu Sans" w:hAnsiTheme="minorHAnsi" w:cs="DejaVu Sans"/>
                <w:spacing w:val="-3"/>
                <w:sz w:val="23"/>
                <w:szCs w:val="23"/>
              </w:rPr>
              <w:t>}</w:t>
            </w:r>
            <w:r w:rsidRPr="00713723">
              <w:rPr>
                <w:rFonts w:asciiTheme="minorHAnsi" w:eastAsia="DejaVu Sans" w:hAnsiTheme="minorHAnsi" w:cs="DejaVu Sans"/>
                <w:spacing w:val="-23"/>
                <w:sz w:val="23"/>
                <w:szCs w:val="23"/>
              </w:rPr>
              <w:t xml:space="preserve"> </w:t>
            </w:r>
            <w:r w:rsidRPr="00713723">
              <w:rPr>
                <w:rFonts w:asciiTheme="minorHAnsi" w:eastAsia="DejaVu Sans" w:hAnsiTheme="minorHAnsi" w:cs="DejaVu Sans"/>
                <w:spacing w:val="6"/>
                <w:sz w:val="23"/>
                <w:szCs w:val="23"/>
              </w:rPr>
              <w:t>-</w:t>
            </w:r>
            <w:r w:rsidRPr="00713723">
              <w:rPr>
                <w:rFonts w:asciiTheme="minorHAnsi" w:eastAsia="DejaVu Sans" w:hAnsiTheme="minorHAnsi" w:cs="DejaVu Sans"/>
                <w:spacing w:val="-5"/>
                <w:sz w:val="23"/>
                <w:szCs w:val="23"/>
              </w:rPr>
              <w:t xml:space="preserve"> </w:t>
            </w:r>
            <w:r w:rsidRPr="00713723">
              <w:rPr>
                <w:rFonts w:asciiTheme="minorHAnsi" w:eastAsia="DejaVu Sans" w:hAnsiTheme="minorHAnsi" w:cs="DejaVu Sans"/>
                <w:spacing w:val="-1"/>
                <w:sz w:val="23"/>
                <w:szCs w:val="23"/>
              </w:rPr>
              <w:t>c</w:t>
            </w:r>
            <w:r w:rsidRPr="00713723">
              <w:rPr>
                <w:rFonts w:asciiTheme="minorHAnsi" w:eastAsia="DejaVu Sans" w:hAnsiTheme="minorHAnsi" w:cs="DejaVu Sans"/>
                <w:spacing w:val="2"/>
                <w:sz w:val="23"/>
                <w:szCs w:val="23"/>
              </w:rPr>
              <w:t>oo</w:t>
            </w:r>
            <w:r w:rsidRPr="00713723">
              <w:rPr>
                <w:rFonts w:asciiTheme="minorHAnsi" w:eastAsia="DejaVu Sans" w:hAnsiTheme="minorHAnsi" w:cs="DejaVu Sans"/>
                <w:spacing w:val="-5"/>
                <w:sz w:val="23"/>
                <w:szCs w:val="23"/>
              </w:rPr>
              <w:t>r</w:t>
            </w:r>
            <w:r w:rsidRPr="00713723">
              <w:rPr>
                <w:rFonts w:asciiTheme="minorHAnsi" w:eastAsia="DejaVu Sans" w:hAnsiTheme="minorHAnsi" w:cs="DejaVu Sans"/>
                <w:spacing w:val="-3"/>
                <w:sz w:val="23"/>
                <w:szCs w:val="23"/>
              </w:rPr>
              <w:t>d</w:t>
            </w:r>
            <w:r w:rsidRPr="00713723">
              <w:rPr>
                <w:rFonts w:asciiTheme="minorHAnsi" w:eastAsia="DejaVu Sans" w:hAnsiTheme="minorHAnsi" w:cs="DejaVu Sans"/>
                <w:spacing w:val="-9"/>
                <w:sz w:val="23"/>
                <w:szCs w:val="23"/>
              </w:rPr>
              <w:t>i</w:t>
            </w:r>
            <w:r w:rsidRPr="00713723">
              <w:rPr>
                <w:rFonts w:asciiTheme="minorHAnsi" w:eastAsia="DejaVu Sans" w:hAnsiTheme="minorHAnsi" w:cs="DejaVu Sans"/>
                <w:spacing w:val="-3"/>
                <w:sz w:val="23"/>
                <w:szCs w:val="23"/>
              </w:rPr>
              <w:t>n</w:t>
            </w:r>
            <w:r w:rsidRPr="00713723">
              <w:rPr>
                <w:rFonts w:asciiTheme="minorHAnsi" w:eastAsia="DejaVu Sans" w:hAnsiTheme="minorHAnsi" w:cs="DejaVu Sans"/>
                <w:spacing w:val="2"/>
                <w:sz w:val="23"/>
                <w:szCs w:val="23"/>
              </w:rPr>
              <w:t>a</w:t>
            </w:r>
            <w:r w:rsidRPr="00713723">
              <w:rPr>
                <w:rFonts w:asciiTheme="minorHAnsi" w:eastAsia="DejaVu Sans" w:hAnsiTheme="minorHAnsi" w:cs="DejaVu Sans"/>
                <w:spacing w:val="-1"/>
                <w:sz w:val="23"/>
                <w:szCs w:val="23"/>
              </w:rPr>
              <w:t>t</w:t>
            </w:r>
            <w:r w:rsidRPr="00713723">
              <w:rPr>
                <w:rFonts w:asciiTheme="minorHAnsi" w:eastAsia="DejaVu Sans" w:hAnsiTheme="minorHAnsi" w:cs="DejaVu Sans"/>
                <w:spacing w:val="1"/>
                <w:sz w:val="23"/>
                <w:szCs w:val="23"/>
              </w:rPr>
              <w:t>e</w:t>
            </w:r>
            <w:r w:rsidRPr="00713723">
              <w:rPr>
                <w:rFonts w:asciiTheme="minorHAnsi" w:eastAsia="DejaVu Sans" w:hAnsiTheme="minorHAnsi" w:cs="DejaVu Sans"/>
                <w:spacing w:val="-26"/>
                <w:sz w:val="23"/>
                <w:szCs w:val="23"/>
              </w:rPr>
              <w:t xml:space="preserve"> </w:t>
            </w:r>
            <w:r w:rsidRPr="00713723">
              <w:rPr>
                <w:rFonts w:asciiTheme="minorHAnsi" w:eastAsia="DejaVu Sans" w:hAnsiTheme="minorHAnsi" w:cs="DejaVu Sans"/>
                <w:spacing w:val="2"/>
                <w:sz w:val="23"/>
                <w:szCs w:val="23"/>
              </w:rPr>
              <w:t>o</w:t>
            </w:r>
            <w:r w:rsidRPr="00713723">
              <w:rPr>
                <w:rFonts w:asciiTheme="minorHAnsi" w:eastAsia="DejaVu Sans" w:hAnsiTheme="minorHAnsi" w:cs="DejaVu Sans"/>
                <w:spacing w:val="-9"/>
                <w:sz w:val="23"/>
                <w:szCs w:val="23"/>
              </w:rPr>
              <w:t>f</w:t>
            </w:r>
            <w:r w:rsidRPr="00713723">
              <w:rPr>
                <w:rFonts w:asciiTheme="minorHAnsi" w:eastAsia="DejaVu Sans" w:hAnsiTheme="minorHAnsi" w:cs="DejaVu Sans"/>
                <w:spacing w:val="-7"/>
                <w:sz w:val="23"/>
                <w:szCs w:val="23"/>
              </w:rPr>
              <w:t xml:space="preserve"> </w:t>
            </w:r>
            <w:r w:rsidRPr="00713723">
              <w:rPr>
                <w:rFonts w:asciiTheme="minorHAnsi" w:eastAsia="DejaVu Sans" w:hAnsiTheme="minorHAnsi" w:cs="DejaVu Sans"/>
                <w:spacing w:val="2"/>
                <w:sz w:val="23"/>
                <w:szCs w:val="23"/>
              </w:rPr>
              <w:t>a</w:t>
            </w:r>
            <w:r w:rsidRPr="00713723">
              <w:rPr>
                <w:rFonts w:asciiTheme="minorHAnsi" w:eastAsia="DejaVu Sans" w:hAnsiTheme="minorHAnsi" w:cs="DejaVu Sans"/>
                <w:spacing w:val="-3"/>
                <w:sz w:val="23"/>
                <w:szCs w:val="23"/>
              </w:rPr>
              <w:t>nn</w:t>
            </w:r>
            <w:r w:rsidRPr="00713723">
              <w:rPr>
                <w:rFonts w:asciiTheme="minorHAnsi" w:eastAsia="DejaVu Sans" w:hAnsiTheme="minorHAnsi" w:cs="DejaVu Sans"/>
                <w:spacing w:val="2"/>
                <w:sz w:val="23"/>
                <w:szCs w:val="23"/>
              </w:rPr>
              <w:t>o</w:t>
            </w:r>
            <w:r w:rsidRPr="00713723">
              <w:rPr>
                <w:rFonts w:asciiTheme="minorHAnsi" w:eastAsia="DejaVu Sans" w:hAnsiTheme="minorHAnsi" w:cs="DejaVu Sans"/>
                <w:spacing w:val="-1"/>
                <w:sz w:val="23"/>
                <w:szCs w:val="23"/>
              </w:rPr>
              <w:t>t</w:t>
            </w:r>
            <w:r w:rsidRPr="00713723">
              <w:rPr>
                <w:rFonts w:asciiTheme="minorHAnsi" w:eastAsia="DejaVu Sans" w:hAnsiTheme="minorHAnsi" w:cs="DejaVu Sans"/>
                <w:spacing w:val="2"/>
                <w:sz w:val="23"/>
                <w:szCs w:val="23"/>
              </w:rPr>
              <w:t>a</w:t>
            </w:r>
            <w:r w:rsidRPr="00713723">
              <w:rPr>
                <w:rFonts w:asciiTheme="minorHAnsi" w:eastAsia="DejaVu Sans" w:hAnsiTheme="minorHAnsi" w:cs="DejaVu Sans"/>
                <w:spacing w:val="-1"/>
                <w:sz w:val="23"/>
                <w:szCs w:val="23"/>
              </w:rPr>
              <w:t>t</w:t>
            </w:r>
            <w:r w:rsidRPr="00713723">
              <w:rPr>
                <w:rFonts w:asciiTheme="minorHAnsi" w:eastAsia="DejaVu Sans" w:hAnsiTheme="minorHAnsi" w:cs="DejaVu Sans"/>
                <w:spacing w:val="-9"/>
                <w:sz w:val="23"/>
                <w:szCs w:val="23"/>
              </w:rPr>
              <w:t>i</w:t>
            </w:r>
            <w:r w:rsidRPr="00713723">
              <w:rPr>
                <w:rFonts w:asciiTheme="minorHAnsi" w:eastAsia="DejaVu Sans" w:hAnsiTheme="minorHAnsi" w:cs="DejaVu Sans"/>
                <w:spacing w:val="2"/>
                <w:sz w:val="23"/>
                <w:szCs w:val="23"/>
              </w:rPr>
              <w:t>o</w:t>
            </w:r>
            <w:r w:rsidRPr="00713723">
              <w:rPr>
                <w:rFonts w:asciiTheme="minorHAnsi" w:eastAsia="DejaVu Sans" w:hAnsiTheme="minorHAnsi" w:cs="DejaVu Sans"/>
                <w:spacing w:val="-3"/>
                <w:sz w:val="23"/>
                <w:szCs w:val="23"/>
              </w:rPr>
              <w:t>n</w:t>
            </w:r>
            <w:r w:rsidRPr="00713723">
              <w:rPr>
                <w:rFonts w:asciiTheme="minorHAnsi" w:eastAsia="DejaVu Sans" w:hAnsiTheme="minorHAnsi" w:cs="DejaVu Sans"/>
                <w:spacing w:val="-26"/>
                <w:sz w:val="23"/>
                <w:szCs w:val="23"/>
              </w:rPr>
              <w:t xml:space="preserve"> </w:t>
            </w:r>
            <w:r w:rsidRPr="00713723">
              <w:rPr>
                <w:rFonts w:asciiTheme="minorHAnsi" w:eastAsia="DejaVu Sans" w:hAnsiTheme="minorHAnsi" w:cs="DejaVu Sans"/>
                <w:spacing w:val="2"/>
                <w:sz w:val="23"/>
                <w:szCs w:val="23"/>
              </w:rPr>
              <w:t>o</w:t>
            </w:r>
            <w:r w:rsidRPr="00713723">
              <w:rPr>
                <w:rFonts w:asciiTheme="minorHAnsi" w:eastAsia="DejaVu Sans" w:hAnsiTheme="minorHAnsi" w:cs="DejaVu Sans"/>
                <w:spacing w:val="-3"/>
                <w:sz w:val="23"/>
                <w:szCs w:val="23"/>
              </w:rPr>
              <w:t>n</w:t>
            </w:r>
            <w:r w:rsidRPr="00713723">
              <w:rPr>
                <w:rFonts w:asciiTheme="minorHAnsi" w:eastAsia="DejaVu Sans" w:hAnsiTheme="minorHAnsi" w:cs="DejaVu Sans"/>
                <w:spacing w:val="-9"/>
                <w:sz w:val="23"/>
                <w:szCs w:val="23"/>
              </w:rPr>
              <w:t xml:space="preserve"> i</w:t>
            </w:r>
            <w:r w:rsidRPr="00713723">
              <w:rPr>
                <w:rFonts w:asciiTheme="minorHAnsi" w:eastAsia="DejaVu Sans" w:hAnsiTheme="minorHAnsi" w:cs="DejaVu Sans"/>
                <w:spacing w:val="7"/>
                <w:sz w:val="23"/>
                <w:szCs w:val="23"/>
              </w:rPr>
              <w:t>m</w:t>
            </w:r>
            <w:r w:rsidRPr="00713723">
              <w:rPr>
                <w:rFonts w:asciiTheme="minorHAnsi" w:eastAsia="DejaVu Sans" w:hAnsiTheme="minorHAnsi" w:cs="DejaVu Sans"/>
                <w:spacing w:val="2"/>
                <w:sz w:val="23"/>
                <w:szCs w:val="23"/>
              </w:rPr>
              <w:t>a</w:t>
            </w:r>
            <w:r w:rsidRPr="00713723">
              <w:rPr>
                <w:rFonts w:asciiTheme="minorHAnsi" w:eastAsia="DejaVu Sans" w:hAnsiTheme="minorHAnsi" w:cs="DejaVu Sans"/>
                <w:spacing w:val="-3"/>
                <w:sz w:val="23"/>
                <w:szCs w:val="23"/>
              </w:rPr>
              <w:t>g</w:t>
            </w:r>
            <w:r w:rsidRPr="00713723">
              <w:rPr>
                <w:rFonts w:asciiTheme="minorHAnsi" w:eastAsia="DejaVu Sans" w:hAnsiTheme="minorHAnsi" w:cs="DejaVu Sans"/>
                <w:spacing w:val="1"/>
                <w:sz w:val="23"/>
                <w:szCs w:val="23"/>
              </w:rPr>
              <w:t>e</w:t>
            </w:r>
            <w:r w:rsidRPr="00713723">
              <w:rPr>
                <w:rFonts w:asciiTheme="minorHAnsi" w:eastAsia="DejaVu Sans" w:hAnsiTheme="minorHAnsi" w:cs="DejaVu Sans"/>
                <w:sz w:val="23"/>
                <w:szCs w:val="23"/>
              </w:rPr>
              <w:t xml:space="preserve">   </w:t>
            </w:r>
            <w:r w:rsidRPr="00713723">
              <w:rPr>
                <w:rFonts w:asciiTheme="minorHAnsi" w:eastAsia="DejaVu Sans" w:hAnsiTheme="minorHAnsi" w:cs="DejaVu Sans"/>
                <w:spacing w:val="37"/>
                <w:sz w:val="23"/>
                <w:szCs w:val="23"/>
              </w:rPr>
              <w:t xml:space="preserve"> </w:t>
            </w:r>
          </w:p>
        </w:tc>
      </w:tr>
      <w:tr w:rsidR="000334E5" w14:paraId="3D247F0B" w14:textId="77777777" w:rsidTr="00713723">
        <w:tc>
          <w:tcPr>
            <w:tcW w:w="2740" w:type="dxa"/>
          </w:tcPr>
          <w:p w14:paraId="0FFD2685" w14:textId="3499BD23" w:rsidR="000334E5" w:rsidRPr="00713723" w:rsidRDefault="000334E5">
            <w:pPr>
              <w:spacing w:before="15" w:line="260" w:lineRule="exact"/>
              <w:rPr>
                <w:rFonts w:asciiTheme="minorHAnsi" w:hAnsiTheme="minorHAnsi"/>
                <w:sz w:val="23"/>
                <w:szCs w:val="23"/>
              </w:rPr>
            </w:pPr>
            <w:proofErr w:type="spellStart"/>
            <w:proofErr w:type="gramStart"/>
            <w:r w:rsidRPr="00713723">
              <w:rPr>
                <w:rFonts w:asciiTheme="minorHAnsi" w:hAnsiTheme="minorHAnsi"/>
                <w:sz w:val="23"/>
                <w:szCs w:val="23"/>
              </w:rPr>
              <w:t>end</w:t>
            </w:r>
            <w:proofErr w:type="gramEnd"/>
            <w:r w:rsidRPr="00713723">
              <w:rPr>
                <w:rFonts w:asciiTheme="minorHAnsi" w:hAnsiTheme="minorHAnsi"/>
                <w:sz w:val="23"/>
                <w:szCs w:val="23"/>
              </w:rPr>
              <w:t>_point</w:t>
            </w:r>
            <w:proofErr w:type="spellEnd"/>
          </w:p>
        </w:tc>
        <w:tc>
          <w:tcPr>
            <w:tcW w:w="1940" w:type="dxa"/>
          </w:tcPr>
          <w:p w14:paraId="7DBB74BC" w14:textId="445A92FC"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JSON</w:t>
            </w:r>
          </w:p>
        </w:tc>
        <w:tc>
          <w:tcPr>
            <w:tcW w:w="4500" w:type="dxa"/>
          </w:tcPr>
          <w:p w14:paraId="1B7A47E3" w14:textId="7266C880" w:rsidR="000334E5" w:rsidRPr="00713723" w:rsidRDefault="000334E5">
            <w:pPr>
              <w:spacing w:before="15" w:line="260" w:lineRule="exact"/>
              <w:rPr>
                <w:rFonts w:asciiTheme="minorHAnsi" w:eastAsia="DejaVu Sans" w:hAnsiTheme="minorHAnsi" w:cs="DejaVu Sans"/>
                <w:spacing w:val="-3"/>
                <w:sz w:val="23"/>
                <w:szCs w:val="23"/>
              </w:rPr>
            </w:pPr>
            <w:r w:rsidRPr="00713723">
              <w:rPr>
                <w:rFonts w:asciiTheme="minorHAnsi" w:eastAsia="DejaVu Sans" w:hAnsiTheme="minorHAnsi" w:cs="DejaVu Sans"/>
                <w:spacing w:val="-3"/>
                <w:position w:val="-1"/>
                <w:sz w:val="23"/>
                <w:szCs w:val="23"/>
              </w:rPr>
              <w:t>{</w:t>
            </w:r>
            <w:r w:rsidRPr="00713723">
              <w:rPr>
                <w:rFonts w:asciiTheme="minorHAnsi" w:eastAsia="DejaVu Sans" w:hAnsiTheme="minorHAnsi" w:cs="DejaVu Sans"/>
                <w:spacing w:val="-10"/>
                <w:position w:val="-1"/>
                <w:sz w:val="23"/>
                <w:szCs w:val="23"/>
              </w:rPr>
              <w:t>x</w:t>
            </w:r>
            <w:r w:rsidRPr="00713723">
              <w:rPr>
                <w:rFonts w:asciiTheme="minorHAnsi" w:eastAsia="DejaVu Sans" w:hAnsiTheme="minorHAnsi" w:cs="DejaVu Sans"/>
                <w:spacing w:val="-5"/>
                <w:position w:val="-1"/>
                <w:sz w:val="23"/>
                <w:szCs w:val="23"/>
              </w:rPr>
              <w:t>:</w:t>
            </w:r>
            <w:r w:rsidRPr="00713723">
              <w:rPr>
                <w:rFonts w:asciiTheme="minorHAnsi" w:eastAsia="DejaVu Sans" w:hAnsiTheme="minorHAnsi" w:cs="DejaVu Sans"/>
                <w:spacing w:val="-10"/>
                <w:position w:val="-1"/>
                <w:sz w:val="23"/>
                <w:szCs w:val="23"/>
              </w:rPr>
              <w:t xml:space="preserve"> </w:t>
            </w:r>
            <w:r w:rsidRPr="00713723">
              <w:rPr>
                <w:rFonts w:asciiTheme="minorHAnsi" w:eastAsia="DejaVu Sans" w:hAnsiTheme="minorHAnsi" w:cs="DejaVu Sans"/>
                <w:spacing w:val="6"/>
                <w:position w:val="-1"/>
                <w:sz w:val="23"/>
                <w:szCs w:val="23"/>
              </w:rPr>
              <w:t>N</w:t>
            </w:r>
            <w:r w:rsidRPr="00713723">
              <w:rPr>
                <w:rFonts w:asciiTheme="minorHAnsi" w:eastAsia="DejaVu Sans" w:hAnsiTheme="minorHAnsi" w:cs="DejaVu Sans"/>
                <w:spacing w:val="-3"/>
                <w:position w:val="-1"/>
                <w:sz w:val="23"/>
                <w:szCs w:val="23"/>
              </w:rPr>
              <w:t>u</w:t>
            </w:r>
            <w:r w:rsidRPr="00713723">
              <w:rPr>
                <w:rFonts w:asciiTheme="minorHAnsi" w:eastAsia="DejaVu Sans" w:hAnsiTheme="minorHAnsi" w:cs="DejaVu Sans"/>
                <w:spacing w:val="7"/>
                <w:position w:val="-1"/>
                <w:sz w:val="23"/>
                <w:szCs w:val="23"/>
              </w:rPr>
              <w:t>m</w:t>
            </w:r>
            <w:r w:rsidRPr="00713723">
              <w:rPr>
                <w:rFonts w:asciiTheme="minorHAnsi" w:eastAsia="DejaVu Sans" w:hAnsiTheme="minorHAnsi" w:cs="DejaVu Sans"/>
                <w:spacing w:val="-3"/>
                <w:position w:val="-1"/>
                <w:sz w:val="23"/>
                <w:szCs w:val="23"/>
              </w:rPr>
              <w:t>b</w:t>
            </w:r>
            <w:r w:rsidRPr="00713723">
              <w:rPr>
                <w:rFonts w:asciiTheme="minorHAnsi" w:eastAsia="DejaVu Sans" w:hAnsiTheme="minorHAnsi" w:cs="DejaVu Sans"/>
                <w:spacing w:val="1"/>
                <w:position w:val="-1"/>
                <w:sz w:val="23"/>
                <w:szCs w:val="23"/>
              </w:rPr>
              <w:t>e</w:t>
            </w:r>
            <w:r w:rsidRPr="00713723">
              <w:rPr>
                <w:rFonts w:asciiTheme="minorHAnsi" w:eastAsia="DejaVu Sans" w:hAnsiTheme="minorHAnsi" w:cs="DejaVu Sans"/>
                <w:spacing w:val="-5"/>
                <w:position w:val="-1"/>
                <w:sz w:val="23"/>
                <w:szCs w:val="23"/>
              </w:rPr>
              <w:t>r</w:t>
            </w:r>
            <w:r w:rsidRPr="00713723">
              <w:rPr>
                <w:rFonts w:asciiTheme="minorHAnsi" w:eastAsia="DejaVu Sans" w:hAnsiTheme="minorHAnsi" w:cs="DejaVu Sans"/>
                <w:spacing w:val="-2"/>
                <w:position w:val="-1"/>
                <w:sz w:val="23"/>
                <w:szCs w:val="23"/>
              </w:rPr>
              <w:t>,</w:t>
            </w:r>
            <w:r w:rsidRPr="00713723">
              <w:rPr>
                <w:rFonts w:asciiTheme="minorHAnsi" w:eastAsia="DejaVu Sans" w:hAnsiTheme="minorHAnsi" w:cs="DejaVu Sans"/>
                <w:spacing w:val="-22"/>
                <w:position w:val="-1"/>
                <w:sz w:val="23"/>
                <w:szCs w:val="23"/>
              </w:rPr>
              <w:t xml:space="preserve"> </w:t>
            </w:r>
            <w:r w:rsidRPr="00713723">
              <w:rPr>
                <w:rFonts w:asciiTheme="minorHAnsi" w:eastAsia="DejaVu Sans" w:hAnsiTheme="minorHAnsi" w:cs="DejaVu Sans"/>
                <w:spacing w:val="-10"/>
                <w:position w:val="-1"/>
                <w:sz w:val="23"/>
                <w:szCs w:val="23"/>
              </w:rPr>
              <w:t>y</w:t>
            </w:r>
            <w:r w:rsidRPr="00713723">
              <w:rPr>
                <w:rFonts w:asciiTheme="minorHAnsi" w:eastAsia="DejaVu Sans" w:hAnsiTheme="minorHAnsi" w:cs="DejaVu Sans"/>
                <w:spacing w:val="-5"/>
                <w:position w:val="-1"/>
                <w:sz w:val="23"/>
                <w:szCs w:val="23"/>
              </w:rPr>
              <w:t>:</w:t>
            </w:r>
            <w:r w:rsidRPr="00713723">
              <w:rPr>
                <w:rFonts w:asciiTheme="minorHAnsi" w:eastAsia="DejaVu Sans" w:hAnsiTheme="minorHAnsi" w:cs="DejaVu Sans"/>
                <w:spacing w:val="-7"/>
                <w:position w:val="-1"/>
                <w:sz w:val="23"/>
                <w:szCs w:val="23"/>
              </w:rPr>
              <w:t xml:space="preserve"> </w:t>
            </w:r>
            <w:r w:rsidRPr="00713723">
              <w:rPr>
                <w:rFonts w:asciiTheme="minorHAnsi" w:eastAsia="DejaVu Sans" w:hAnsiTheme="minorHAnsi" w:cs="DejaVu Sans"/>
                <w:spacing w:val="6"/>
                <w:position w:val="-1"/>
                <w:sz w:val="23"/>
                <w:szCs w:val="23"/>
              </w:rPr>
              <w:t>N</w:t>
            </w:r>
            <w:r w:rsidRPr="00713723">
              <w:rPr>
                <w:rFonts w:asciiTheme="minorHAnsi" w:eastAsia="DejaVu Sans" w:hAnsiTheme="minorHAnsi" w:cs="DejaVu Sans"/>
                <w:spacing w:val="-3"/>
                <w:position w:val="-1"/>
                <w:sz w:val="23"/>
                <w:szCs w:val="23"/>
              </w:rPr>
              <w:t>u</w:t>
            </w:r>
            <w:r w:rsidRPr="00713723">
              <w:rPr>
                <w:rFonts w:asciiTheme="minorHAnsi" w:eastAsia="DejaVu Sans" w:hAnsiTheme="minorHAnsi" w:cs="DejaVu Sans"/>
                <w:spacing w:val="7"/>
                <w:position w:val="-1"/>
                <w:sz w:val="23"/>
                <w:szCs w:val="23"/>
              </w:rPr>
              <w:t>m</w:t>
            </w:r>
            <w:r w:rsidRPr="00713723">
              <w:rPr>
                <w:rFonts w:asciiTheme="minorHAnsi" w:eastAsia="DejaVu Sans" w:hAnsiTheme="minorHAnsi" w:cs="DejaVu Sans"/>
                <w:spacing w:val="-3"/>
                <w:position w:val="-1"/>
                <w:sz w:val="23"/>
                <w:szCs w:val="23"/>
              </w:rPr>
              <w:t>b</w:t>
            </w:r>
            <w:r w:rsidRPr="00713723">
              <w:rPr>
                <w:rFonts w:asciiTheme="minorHAnsi" w:eastAsia="DejaVu Sans" w:hAnsiTheme="minorHAnsi" w:cs="DejaVu Sans"/>
                <w:spacing w:val="1"/>
                <w:position w:val="-1"/>
                <w:sz w:val="23"/>
                <w:szCs w:val="23"/>
              </w:rPr>
              <w:t>e</w:t>
            </w:r>
            <w:r w:rsidRPr="00713723">
              <w:rPr>
                <w:rFonts w:asciiTheme="minorHAnsi" w:eastAsia="DejaVu Sans" w:hAnsiTheme="minorHAnsi" w:cs="DejaVu Sans"/>
                <w:spacing w:val="-5"/>
                <w:position w:val="-1"/>
                <w:sz w:val="23"/>
                <w:szCs w:val="23"/>
              </w:rPr>
              <w:t>r</w:t>
            </w:r>
            <w:r w:rsidRPr="00713723">
              <w:rPr>
                <w:rFonts w:asciiTheme="minorHAnsi" w:eastAsia="DejaVu Sans" w:hAnsiTheme="minorHAnsi" w:cs="DejaVu Sans"/>
                <w:spacing w:val="-3"/>
                <w:position w:val="-1"/>
                <w:sz w:val="23"/>
                <w:szCs w:val="23"/>
              </w:rPr>
              <w:t>}</w:t>
            </w:r>
            <w:r w:rsidRPr="00713723">
              <w:rPr>
                <w:rFonts w:asciiTheme="minorHAnsi" w:eastAsia="DejaVu Sans" w:hAnsiTheme="minorHAnsi" w:cs="DejaVu Sans"/>
                <w:spacing w:val="-23"/>
                <w:position w:val="-1"/>
                <w:sz w:val="23"/>
                <w:szCs w:val="23"/>
              </w:rPr>
              <w:t xml:space="preserve"> </w:t>
            </w:r>
            <w:r w:rsidRPr="00713723">
              <w:rPr>
                <w:rFonts w:asciiTheme="minorHAnsi" w:eastAsia="DejaVu Sans" w:hAnsiTheme="minorHAnsi" w:cs="DejaVu Sans"/>
                <w:spacing w:val="6"/>
                <w:position w:val="-1"/>
                <w:sz w:val="23"/>
                <w:szCs w:val="23"/>
              </w:rPr>
              <w:t>-</w:t>
            </w:r>
            <w:r w:rsidRPr="00713723">
              <w:rPr>
                <w:rFonts w:asciiTheme="minorHAnsi" w:eastAsia="DejaVu Sans" w:hAnsiTheme="minorHAnsi" w:cs="DejaVu Sans"/>
                <w:spacing w:val="-5"/>
                <w:position w:val="-1"/>
                <w:sz w:val="23"/>
                <w:szCs w:val="23"/>
              </w:rPr>
              <w:t xml:space="preserve"> </w:t>
            </w:r>
            <w:r w:rsidRPr="00713723">
              <w:rPr>
                <w:rFonts w:asciiTheme="minorHAnsi" w:eastAsia="DejaVu Sans" w:hAnsiTheme="minorHAnsi" w:cs="DejaVu Sans"/>
                <w:spacing w:val="-1"/>
                <w:position w:val="-1"/>
                <w:sz w:val="23"/>
                <w:szCs w:val="23"/>
              </w:rPr>
              <w:t>c</w:t>
            </w:r>
            <w:r w:rsidRPr="00713723">
              <w:rPr>
                <w:rFonts w:asciiTheme="minorHAnsi" w:eastAsia="DejaVu Sans" w:hAnsiTheme="minorHAnsi" w:cs="DejaVu Sans"/>
                <w:spacing w:val="2"/>
                <w:position w:val="-1"/>
                <w:sz w:val="23"/>
                <w:szCs w:val="23"/>
              </w:rPr>
              <w:t>oo</w:t>
            </w:r>
            <w:r w:rsidRPr="00713723">
              <w:rPr>
                <w:rFonts w:asciiTheme="minorHAnsi" w:eastAsia="DejaVu Sans" w:hAnsiTheme="minorHAnsi" w:cs="DejaVu Sans"/>
                <w:spacing w:val="-5"/>
                <w:position w:val="-1"/>
                <w:sz w:val="23"/>
                <w:szCs w:val="23"/>
              </w:rPr>
              <w:t>r</w:t>
            </w:r>
            <w:r w:rsidRPr="00713723">
              <w:rPr>
                <w:rFonts w:asciiTheme="minorHAnsi" w:eastAsia="DejaVu Sans" w:hAnsiTheme="minorHAnsi" w:cs="DejaVu Sans"/>
                <w:spacing w:val="-3"/>
                <w:position w:val="-1"/>
                <w:sz w:val="23"/>
                <w:szCs w:val="23"/>
              </w:rPr>
              <w:t>d</w:t>
            </w:r>
            <w:r w:rsidRPr="00713723">
              <w:rPr>
                <w:rFonts w:asciiTheme="minorHAnsi" w:eastAsia="DejaVu Sans" w:hAnsiTheme="minorHAnsi" w:cs="DejaVu Sans"/>
                <w:spacing w:val="-9"/>
                <w:position w:val="-1"/>
                <w:sz w:val="23"/>
                <w:szCs w:val="23"/>
              </w:rPr>
              <w:t>i</w:t>
            </w:r>
            <w:r w:rsidRPr="00713723">
              <w:rPr>
                <w:rFonts w:asciiTheme="minorHAnsi" w:eastAsia="DejaVu Sans" w:hAnsiTheme="minorHAnsi" w:cs="DejaVu Sans"/>
                <w:spacing w:val="-3"/>
                <w:position w:val="-1"/>
                <w:sz w:val="23"/>
                <w:szCs w:val="23"/>
              </w:rPr>
              <w:t>n</w:t>
            </w:r>
            <w:r w:rsidRPr="00713723">
              <w:rPr>
                <w:rFonts w:asciiTheme="minorHAnsi" w:eastAsia="DejaVu Sans" w:hAnsiTheme="minorHAnsi" w:cs="DejaVu Sans"/>
                <w:spacing w:val="2"/>
                <w:position w:val="-1"/>
                <w:sz w:val="23"/>
                <w:szCs w:val="23"/>
              </w:rPr>
              <w:t>a</w:t>
            </w:r>
            <w:r w:rsidRPr="00713723">
              <w:rPr>
                <w:rFonts w:asciiTheme="minorHAnsi" w:eastAsia="DejaVu Sans" w:hAnsiTheme="minorHAnsi" w:cs="DejaVu Sans"/>
                <w:spacing w:val="-1"/>
                <w:position w:val="-1"/>
                <w:sz w:val="23"/>
                <w:szCs w:val="23"/>
              </w:rPr>
              <w:t>t</w:t>
            </w:r>
            <w:r w:rsidRPr="00713723">
              <w:rPr>
                <w:rFonts w:asciiTheme="minorHAnsi" w:eastAsia="DejaVu Sans" w:hAnsiTheme="minorHAnsi" w:cs="DejaVu Sans"/>
                <w:spacing w:val="1"/>
                <w:position w:val="-1"/>
                <w:sz w:val="23"/>
                <w:szCs w:val="23"/>
              </w:rPr>
              <w:t>e</w:t>
            </w:r>
            <w:r w:rsidRPr="00713723">
              <w:rPr>
                <w:rFonts w:asciiTheme="minorHAnsi" w:eastAsia="DejaVu Sans" w:hAnsiTheme="minorHAnsi" w:cs="DejaVu Sans"/>
                <w:spacing w:val="-26"/>
                <w:position w:val="-1"/>
                <w:sz w:val="23"/>
                <w:szCs w:val="23"/>
              </w:rPr>
              <w:t xml:space="preserve"> </w:t>
            </w:r>
            <w:r w:rsidRPr="00713723">
              <w:rPr>
                <w:rFonts w:asciiTheme="minorHAnsi" w:eastAsia="DejaVu Sans" w:hAnsiTheme="minorHAnsi" w:cs="DejaVu Sans"/>
                <w:spacing w:val="2"/>
                <w:position w:val="-1"/>
                <w:sz w:val="23"/>
                <w:szCs w:val="23"/>
              </w:rPr>
              <w:t>o</w:t>
            </w:r>
            <w:r w:rsidRPr="00713723">
              <w:rPr>
                <w:rFonts w:asciiTheme="minorHAnsi" w:eastAsia="DejaVu Sans" w:hAnsiTheme="minorHAnsi" w:cs="DejaVu Sans"/>
                <w:spacing w:val="-9"/>
                <w:position w:val="-1"/>
                <w:sz w:val="23"/>
                <w:szCs w:val="23"/>
              </w:rPr>
              <w:t>f</w:t>
            </w:r>
            <w:r w:rsidRPr="00713723">
              <w:rPr>
                <w:rFonts w:asciiTheme="minorHAnsi" w:eastAsia="DejaVu Sans" w:hAnsiTheme="minorHAnsi" w:cs="DejaVu Sans"/>
                <w:spacing w:val="-7"/>
                <w:position w:val="-1"/>
                <w:sz w:val="23"/>
                <w:szCs w:val="23"/>
              </w:rPr>
              <w:t xml:space="preserve"> </w:t>
            </w:r>
            <w:r w:rsidRPr="00713723">
              <w:rPr>
                <w:rFonts w:asciiTheme="minorHAnsi" w:eastAsia="DejaVu Sans" w:hAnsiTheme="minorHAnsi" w:cs="DejaVu Sans"/>
                <w:spacing w:val="1"/>
                <w:position w:val="-1"/>
                <w:sz w:val="23"/>
                <w:szCs w:val="23"/>
              </w:rPr>
              <w:t>e</w:t>
            </w:r>
            <w:r w:rsidRPr="00713723">
              <w:rPr>
                <w:rFonts w:asciiTheme="minorHAnsi" w:eastAsia="DejaVu Sans" w:hAnsiTheme="minorHAnsi" w:cs="DejaVu Sans"/>
                <w:spacing w:val="-3"/>
                <w:position w:val="-1"/>
                <w:sz w:val="23"/>
                <w:szCs w:val="23"/>
              </w:rPr>
              <w:t>nd</w:t>
            </w:r>
            <w:r w:rsidRPr="00713723">
              <w:rPr>
                <w:rFonts w:asciiTheme="minorHAnsi" w:eastAsia="DejaVu Sans" w:hAnsiTheme="minorHAnsi" w:cs="DejaVu Sans"/>
                <w:spacing w:val="-11"/>
                <w:position w:val="-1"/>
                <w:sz w:val="23"/>
                <w:szCs w:val="23"/>
              </w:rPr>
              <w:t xml:space="preserve"> </w:t>
            </w:r>
            <w:r w:rsidRPr="00713723">
              <w:rPr>
                <w:rFonts w:asciiTheme="minorHAnsi" w:eastAsia="DejaVu Sans" w:hAnsiTheme="minorHAnsi" w:cs="DejaVu Sans"/>
                <w:spacing w:val="-3"/>
                <w:position w:val="-1"/>
                <w:sz w:val="23"/>
                <w:szCs w:val="23"/>
              </w:rPr>
              <w:t>p</w:t>
            </w:r>
            <w:r w:rsidRPr="00713723">
              <w:rPr>
                <w:rFonts w:asciiTheme="minorHAnsi" w:eastAsia="DejaVu Sans" w:hAnsiTheme="minorHAnsi" w:cs="DejaVu Sans"/>
                <w:spacing w:val="2"/>
                <w:position w:val="-1"/>
                <w:sz w:val="23"/>
                <w:szCs w:val="23"/>
              </w:rPr>
              <w:t>o</w:t>
            </w:r>
            <w:r w:rsidRPr="00713723">
              <w:rPr>
                <w:rFonts w:asciiTheme="minorHAnsi" w:eastAsia="DejaVu Sans" w:hAnsiTheme="minorHAnsi" w:cs="DejaVu Sans"/>
                <w:spacing w:val="-9"/>
                <w:position w:val="-1"/>
                <w:sz w:val="23"/>
                <w:szCs w:val="23"/>
              </w:rPr>
              <w:t>i</w:t>
            </w:r>
            <w:r w:rsidRPr="00713723">
              <w:rPr>
                <w:rFonts w:asciiTheme="minorHAnsi" w:eastAsia="DejaVu Sans" w:hAnsiTheme="minorHAnsi" w:cs="DejaVu Sans"/>
                <w:spacing w:val="-3"/>
                <w:position w:val="-1"/>
                <w:sz w:val="23"/>
                <w:szCs w:val="23"/>
              </w:rPr>
              <w:t>n</w:t>
            </w:r>
            <w:r w:rsidRPr="00713723">
              <w:rPr>
                <w:rFonts w:asciiTheme="minorHAnsi" w:eastAsia="DejaVu Sans" w:hAnsiTheme="minorHAnsi" w:cs="DejaVu Sans"/>
                <w:spacing w:val="-1"/>
                <w:position w:val="-1"/>
                <w:sz w:val="23"/>
                <w:szCs w:val="23"/>
              </w:rPr>
              <w:t>t</w:t>
            </w:r>
            <w:r w:rsidRPr="00713723">
              <w:rPr>
                <w:rFonts w:asciiTheme="minorHAnsi" w:eastAsia="DejaVu Sans" w:hAnsiTheme="minorHAnsi" w:cs="DejaVu Sans"/>
                <w:spacing w:val="-14"/>
                <w:position w:val="-1"/>
                <w:sz w:val="23"/>
                <w:szCs w:val="23"/>
              </w:rPr>
              <w:t xml:space="preserve"> </w:t>
            </w:r>
            <w:r w:rsidRPr="00713723">
              <w:rPr>
                <w:rFonts w:asciiTheme="minorHAnsi" w:eastAsia="DejaVu Sans" w:hAnsiTheme="minorHAnsi" w:cs="DejaVu Sans"/>
                <w:spacing w:val="2"/>
                <w:position w:val="-1"/>
                <w:sz w:val="23"/>
                <w:szCs w:val="23"/>
              </w:rPr>
              <w:t>o</w:t>
            </w:r>
            <w:r w:rsidRPr="00713723">
              <w:rPr>
                <w:rFonts w:asciiTheme="minorHAnsi" w:eastAsia="DejaVu Sans" w:hAnsiTheme="minorHAnsi" w:cs="DejaVu Sans"/>
                <w:spacing w:val="-9"/>
                <w:position w:val="-1"/>
                <w:sz w:val="23"/>
                <w:szCs w:val="23"/>
              </w:rPr>
              <w:t>f</w:t>
            </w:r>
            <w:r w:rsidRPr="00713723">
              <w:rPr>
                <w:rFonts w:asciiTheme="minorHAnsi" w:eastAsia="DejaVu Sans" w:hAnsiTheme="minorHAnsi" w:cs="DejaVu Sans"/>
                <w:spacing w:val="-7"/>
                <w:position w:val="-1"/>
                <w:sz w:val="23"/>
                <w:szCs w:val="23"/>
              </w:rPr>
              <w:t xml:space="preserve"> </w:t>
            </w:r>
            <w:r w:rsidRPr="00713723">
              <w:rPr>
                <w:rFonts w:asciiTheme="minorHAnsi" w:eastAsia="DejaVu Sans" w:hAnsiTheme="minorHAnsi" w:cs="DejaVu Sans"/>
                <w:spacing w:val="2"/>
                <w:position w:val="-1"/>
                <w:sz w:val="23"/>
                <w:szCs w:val="23"/>
              </w:rPr>
              <w:t>a</w:t>
            </w:r>
            <w:r w:rsidRPr="00713723">
              <w:rPr>
                <w:rFonts w:asciiTheme="minorHAnsi" w:eastAsia="DejaVu Sans" w:hAnsiTheme="minorHAnsi" w:cs="DejaVu Sans"/>
                <w:spacing w:val="-3"/>
                <w:position w:val="-1"/>
                <w:sz w:val="23"/>
                <w:szCs w:val="23"/>
              </w:rPr>
              <w:t>nn</w:t>
            </w:r>
            <w:r w:rsidRPr="00713723">
              <w:rPr>
                <w:rFonts w:asciiTheme="minorHAnsi" w:eastAsia="DejaVu Sans" w:hAnsiTheme="minorHAnsi" w:cs="DejaVu Sans"/>
                <w:spacing w:val="2"/>
                <w:position w:val="-1"/>
                <w:sz w:val="23"/>
                <w:szCs w:val="23"/>
              </w:rPr>
              <w:t>o</w:t>
            </w:r>
            <w:r w:rsidRPr="00713723">
              <w:rPr>
                <w:rFonts w:asciiTheme="minorHAnsi" w:eastAsia="DejaVu Sans" w:hAnsiTheme="minorHAnsi" w:cs="DejaVu Sans"/>
                <w:spacing w:val="-1"/>
                <w:position w:val="-1"/>
                <w:sz w:val="23"/>
                <w:szCs w:val="23"/>
              </w:rPr>
              <w:t>t</w:t>
            </w:r>
            <w:r w:rsidRPr="00713723">
              <w:rPr>
                <w:rFonts w:asciiTheme="minorHAnsi" w:eastAsia="DejaVu Sans" w:hAnsiTheme="minorHAnsi" w:cs="DejaVu Sans"/>
                <w:spacing w:val="2"/>
                <w:position w:val="-1"/>
                <w:sz w:val="23"/>
                <w:szCs w:val="23"/>
              </w:rPr>
              <w:t>a</w:t>
            </w:r>
            <w:r w:rsidRPr="00713723">
              <w:rPr>
                <w:rFonts w:asciiTheme="minorHAnsi" w:eastAsia="DejaVu Sans" w:hAnsiTheme="minorHAnsi" w:cs="DejaVu Sans"/>
                <w:spacing w:val="-1"/>
                <w:position w:val="-1"/>
                <w:sz w:val="23"/>
                <w:szCs w:val="23"/>
              </w:rPr>
              <w:t>t</w:t>
            </w:r>
            <w:r w:rsidRPr="00713723">
              <w:rPr>
                <w:rFonts w:asciiTheme="minorHAnsi" w:eastAsia="DejaVu Sans" w:hAnsiTheme="minorHAnsi" w:cs="DejaVu Sans"/>
                <w:spacing w:val="-9"/>
                <w:position w:val="-1"/>
                <w:sz w:val="23"/>
                <w:szCs w:val="23"/>
              </w:rPr>
              <w:t>i</w:t>
            </w:r>
            <w:r w:rsidRPr="00713723">
              <w:rPr>
                <w:rFonts w:asciiTheme="minorHAnsi" w:eastAsia="DejaVu Sans" w:hAnsiTheme="minorHAnsi" w:cs="DejaVu Sans"/>
                <w:spacing w:val="2"/>
                <w:position w:val="-1"/>
                <w:sz w:val="23"/>
                <w:szCs w:val="23"/>
              </w:rPr>
              <w:t>o</w:t>
            </w:r>
            <w:r w:rsidRPr="00713723">
              <w:rPr>
                <w:rFonts w:asciiTheme="minorHAnsi" w:eastAsia="DejaVu Sans" w:hAnsiTheme="minorHAnsi" w:cs="DejaVu Sans"/>
                <w:spacing w:val="-3"/>
                <w:position w:val="-1"/>
                <w:sz w:val="23"/>
                <w:szCs w:val="23"/>
              </w:rPr>
              <w:t>n</w:t>
            </w:r>
          </w:p>
        </w:tc>
      </w:tr>
    </w:tbl>
    <w:p w14:paraId="63097FA2" w14:textId="77777777" w:rsidR="000334E5" w:rsidRDefault="000334E5">
      <w:pPr>
        <w:spacing w:before="15" w:line="260" w:lineRule="exact"/>
        <w:rPr>
          <w:rFonts w:asciiTheme="minorHAnsi" w:hAnsiTheme="minorHAnsi"/>
          <w:sz w:val="26"/>
          <w:szCs w:val="26"/>
        </w:rPr>
      </w:pPr>
    </w:p>
    <w:p w14:paraId="18DC65A1" w14:textId="77777777" w:rsidR="00A136DE" w:rsidRPr="00036CD2" w:rsidRDefault="00A136DE">
      <w:pPr>
        <w:spacing w:before="10" w:line="260" w:lineRule="exact"/>
        <w:rPr>
          <w:rFonts w:asciiTheme="minorHAnsi" w:hAnsiTheme="minorHAnsi"/>
          <w:sz w:val="26"/>
          <w:szCs w:val="26"/>
        </w:rPr>
      </w:pPr>
    </w:p>
    <w:p w14:paraId="5A338F27" w14:textId="77777777" w:rsidR="00A136DE" w:rsidRPr="00036CD2" w:rsidRDefault="008366C5">
      <w:pPr>
        <w:spacing w:before="30"/>
        <w:ind w:left="749"/>
        <w:rPr>
          <w:rFonts w:asciiTheme="minorHAnsi" w:eastAsia="DejaVu Serif" w:hAnsiTheme="minorHAnsi" w:cs="DejaVu Serif"/>
          <w:sz w:val="25"/>
          <w:szCs w:val="25"/>
        </w:rPr>
      </w:pPr>
      <w:r>
        <w:rPr>
          <w:rFonts w:asciiTheme="minorHAnsi" w:hAnsiTheme="minorHAnsi"/>
        </w:rPr>
        <w:pict w14:anchorId="79EB3649">
          <v:group id="_x0000_s1898" style="position:absolute;left:0;text-align:left;margin-left:52.4pt;margin-top:6.4pt;width:4.8pt;height:4.8pt;z-index:-251774464;mso-position-horizontal-relative:page" coordorigin="1049,129" coordsize="96,96">
            <v:group id="_x0000_s1899" style="position:absolute;left:1057;top:137;width:80;height:80" coordorigin="1057,137" coordsize="80,80">
              <v:shape id="_x0000_s1902" style="position:absolute;left:1057;top:137;width:80;height:80" coordorigin="1057,137" coordsize="80,80" path="m1137,177l1131,198,1115,212,1097,217,1075,211,1061,195,1057,177,1063,155,1079,141,1097,137,1118,143,1132,159,1137,177xe" fillcolor="black" stroked="f">
                <v:path arrowok="t"/>
              </v:shape>
              <v:group id="_x0000_s1900" style="position:absolute;left:1057;top:137;width:80;height:80" coordorigin="1057,137" coordsize="80,80">
                <v:shape id="_x0000_s1901"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r w:rsidR="00036CD2" w:rsidRPr="00036CD2">
        <w:rPr>
          <w:rFonts w:asciiTheme="minorHAnsi" w:eastAsia="DejaVu Serif" w:hAnsiTheme="minorHAnsi" w:cs="DejaVu Serif"/>
          <w:b/>
          <w:spacing w:val="6"/>
          <w:w w:val="101"/>
          <w:sz w:val="25"/>
          <w:szCs w:val="25"/>
        </w:rPr>
        <w:t>C</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1"/>
          <w:w w:val="101"/>
          <w:sz w:val="25"/>
          <w:szCs w:val="25"/>
        </w:rPr>
        <w:t>t</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
          <w:w w:val="101"/>
          <w:sz w:val="25"/>
          <w:szCs w:val="25"/>
        </w:rPr>
        <w:t>i</w:t>
      </w:r>
      <w:r w:rsidR="00036CD2" w:rsidRPr="00036CD2">
        <w:rPr>
          <w:rFonts w:asciiTheme="minorHAnsi" w:eastAsia="DejaVu Serif" w:hAnsiTheme="minorHAnsi" w:cs="DejaVu Serif"/>
          <w:b/>
          <w:spacing w:val="-2"/>
          <w:w w:val="101"/>
          <w:sz w:val="25"/>
          <w:szCs w:val="25"/>
        </w:rPr>
        <w:t>b</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1"/>
          <w:w w:val="101"/>
          <w:sz w:val="25"/>
          <w:szCs w:val="25"/>
        </w:rPr>
        <w:t>t</w:t>
      </w:r>
      <w:r w:rsidR="00036CD2" w:rsidRPr="00036CD2">
        <w:rPr>
          <w:rFonts w:asciiTheme="minorHAnsi" w:eastAsia="DejaVu Serif" w:hAnsiTheme="minorHAnsi" w:cs="DejaVu Serif"/>
          <w:b/>
          <w:spacing w:val="-1"/>
          <w:w w:val="101"/>
          <w:sz w:val="25"/>
          <w:szCs w:val="25"/>
        </w:rPr>
        <w:t>i</w:t>
      </w:r>
      <w:r w:rsidR="00036CD2" w:rsidRPr="00036CD2">
        <w:rPr>
          <w:rFonts w:asciiTheme="minorHAnsi" w:eastAsia="DejaVu Serif" w:hAnsiTheme="minorHAnsi" w:cs="DejaVu Serif"/>
          <w:b/>
          <w:spacing w:val="7"/>
          <w:w w:val="101"/>
          <w:sz w:val="25"/>
          <w:szCs w:val="25"/>
        </w:rPr>
        <w:t>o</w:t>
      </w:r>
      <w:r w:rsidR="00036CD2" w:rsidRPr="00036CD2">
        <w:rPr>
          <w:rFonts w:asciiTheme="minorHAnsi" w:eastAsia="DejaVu Serif" w:hAnsiTheme="minorHAnsi" w:cs="DejaVu Serif"/>
          <w:b/>
          <w:w w:val="101"/>
          <w:sz w:val="25"/>
          <w:szCs w:val="25"/>
        </w:rPr>
        <w:t>n</w:t>
      </w:r>
    </w:p>
    <w:tbl>
      <w:tblPr>
        <w:tblStyle w:val="TableGrid"/>
        <w:tblW w:w="0" w:type="auto"/>
        <w:tblInd w:w="828" w:type="dxa"/>
        <w:tblLook w:val="04A0" w:firstRow="1" w:lastRow="0" w:firstColumn="1" w:lastColumn="0" w:noHBand="0" w:noVBand="1"/>
      </w:tblPr>
      <w:tblGrid>
        <w:gridCol w:w="2740"/>
        <w:gridCol w:w="1940"/>
        <w:gridCol w:w="4500"/>
      </w:tblGrid>
      <w:tr w:rsidR="000334E5" w14:paraId="6C69544E" w14:textId="77777777" w:rsidTr="00713723">
        <w:tc>
          <w:tcPr>
            <w:tcW w:w="2740" w:type="dxa"/>
          </w:tcPr>
          <w:p w14:paraId="055D16FD" w14:textId="35B04260"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Key</w:t>
            </w:r>
          </w:p>
        </w:tc>
        <w:tc>
          <w:tcPr>
            <w:tcW w:w="1940" w:type="dxa"/>
          </w:tcPr>
          <w:p w14:paraId="5F479CF5" w14:textId="45EF3F7B"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Format</w:t>
            </w:r>
          </w:p>
        </w:tc>
        <w:tc>
          <w:tcPr>
            <w:tcW w:w="4500" w:type="dxa"/>
          </w:tcPr>
          <w:p w14:paraId="595D53EB" w14:textId="06632D06"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Description</w:t>
            </w:r>
          </w:p>
        </w:tc>
      </w:tr>
      <w:tr w:rsidR="000334E5" w14:paraId="4D7AD20C" w14:textId="77777777" w:rsidTr="00713723">
        <w:tc>
          <w:tcPr>
            <w:tcW w:w="2740" w:type="dxa"/>
          </w:tcPr>
          <w:p w14:paraId="1FD430CB" w14:textId="6B4ED1E0" w:rsidR="000334E5" w:rsidRPr="00713723" w:rsidRDefault="000334E5">
            <w:pPr>
              <w:spacing w:before="15" w:line="260" w:lineRule="exact"/>
              <w:rPr>
                <w:rFonts w:asciiTheme="minorHAnsi" w:hAnsiTheme="minorHAnsi"/>
                <w:sz w:val="23"/>
                <w:szCs w:val="23"/>
              </w:rPr>
            </w:pPr>
            <w:proofErr w:type="spellStart"/>
            <w:proofErr w:type="gramStart"/>
            <w:r w:rsidRPr="00713723">
              <w:rPr>
                <w:rFonts w:asciiTheme="minorHAnsi" w:hAnsiTheme="minorHAnsi"/>
                <w:sz w:val="23"/>
                <w:szCs w:val="23"/>
              </w:rPr>
              <w:t>image</w:t>
            </w:r>
            <w:proofErr w:type="gramEnd"/>
            <w:r w:rsidRPr="00713723">
              <w:rPr>
                <w:rFonts w:asciiTheme="minorHAnsi" w:hAnsiTheme="minorHAnsi"/>
                <w:sz w:val="23"/>
                <w:szCs w:val="23"/>
              </w:rPr>
              <w:t>_id</w:t>
            </w:r>
            <w:proofErr w:type="spellEnd"/>
          </w:p>
        </w:tc>
        <w:tc>
          <w:tcPr>
            <w:tcW w:w="1940" w:type="dxa"/>
          </w:tcPr>
          <w:p w14:paraId="2A60AA59" w14:textId="5E32E230" w:rsidR="000334E5" w:rsidRPr="00713723" w:rsidRDefault="000334E5">
            <w:pPr>
              <w:spacing w:before="15" w:line="260" w:lineRule="exact"/>
              <w:rPr>
                <w:rFonts w:asciiTheme="minorHAnsi" w:hAnsiTheme="minorHAnsi"/>
                <w:sz w:val="23"/>
                <w:szCs w:val="23"/>
              </w:rPr>
            </w:pPr>
            <w:proofErr w:type="spellStart"/>
            <w:r w:rsidRPr="00713723">
              <w:rPr>
                <w:rFonts w:asciiTheme="minorHAnsi" w:hAnsiTheme="minorHAnsi"/>
                <w:sz w:val="23"/>
                <w:szCs w:val="23"/>
              </w:rPr>
              <w:t>ObjectId</w:t>
            </w:r>
            <w:proofErr w:type="spellEnd"/>
          </w:p>
        </w:tc>
        <w:tc>
          <w:tcPr>
            <w:tcW w:w="4500" w:type="dxa"/>
          </w:tcPr>
          <w:p w14:paraId="5973E090" w14:textId="54D01E9D"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_</w:t>
            </w:r>
            <w:proofErr w:type="gramStart"/>
            <w:r w:rsidRPr="00713723">
              <w:rPr>
                <w:rFonts w:asciiTheme="minorHAnsi" w:hAnsiTheme="minorHAnsi"/>
                <w:sz w:val="23"/>
                <w:szCs w:val="23"/>
              </w:rPr>
              <w:t>id</w:t>
            </w:r>
            <w:proofErr w:type="gramEnd"/>
            <w:r w:rsidRPr="00713723">
              <w:rPr>
                <w:rFonts w:asciiTheme="minorHAnsi" w:hAnsiTheme="minorHAnsi"/>
                <w:sz w:val="23"/>
                <w:szCs w:val="23"/>
              </w:rPr>
              <w:t xml:space="preserve"> of the associated </w:t>
            </w:r>
            <w:proofErr w:type="spellStart"/>
            <w:r w:rsidRPr="00713723">
              <w:rPr>
                <w:rFonts w:asciiTheme="minorHAnsi" w:hAnsiTheme="minorHAnsi"/>
                <w:sz w:val="23"/>
                <w:szCs w:val="23"/>
              </w:rPr>
              <w:t>MedImage</w:t>
            </w:r>
            <w:proofErr w:type="spellEnd"/>
          </w:p>
        </w:tc>
      </w:tr>
      <w:tr w:rsidR="000334E5" w14:paraId="2396EC99" w14:textId="77777777" w:rsidTr="00713723">
        <w:tc>
          <w:tcPr>
            <w:tcW w:w="2740" w:type="dxa"/>
          </w:tcPr>
          <w:p w14:paraId="7BD8F91D" w14:textId="57F36EFF" w:rsidR="000334E5" w:rsidRPr="00713723" w:rsidRDefault="000334E5">
            <w:pPr>
              <w:spacing w:before="15" w:line="260" w:lineRule="exact"/>
              <w:rPr>
                <w:rFonts w:asciiTheme="minorHAnsi" w:hAnsiTheme="minorHAnsi"/>
                <w:sz w:val="23"/>
                <w:szCs w:val="23"/>
              </w:rPr>
            </w:pPr>
            <w:proofErr w:type="spellStart"/>
            <w:proofErr w:type="gramStart"/>
            <w:r w:rsidRPr="00713723">
              <w:rPr>
                <w:rFonts w:asciiTheme="minorHAnsi" w:hAnsiTheme="minorHAnsi"/>
                <w:sz w:val="23"/>
                <w:szCs w:val="23"/>
              </w:rPr>
              <w:t>user</w:t>
            </w:r>
            <w:proofErr w:type="gramEnd"/>
            <w:r w:rsidRPr="00713723">
              <w:rPr>
                <w:rFonts w:asciiTheme="minorHAnsi" w:hAnsiTheme="minorHAnsi"/>
                <w:sz w:val="23"/>
                <w:szCs w:val="23"/>
              </w:rPr>
              <w:t>_id</w:t>
            </w:r>
            <w:proofErr w:type="spellEnd"/>
          </w:p>
        </w:tc>
        <w:tc>
          <w:tcPr>
            <w:tcW w:w="1940" w:type="dxa"/>
          </w:tcPr>
          <w:p w14:paraId="4DD9B6CF" w14:textId="1CA5995F" w:rsidR="000334E5" w:rsidRPr="00713723" w:rsidRDefault="000334E5">
            <w:pPr>
              <w:spacing w:before="15" w:line="260" w:lineRule="exact"/>
              <w:rPr>
                <w:rFonts w:asciiTheme="minorHAnsi" w:hAnsiTheme="minorHAnsi"/>
                <w:sz w:val="23"/>
                <w:szCs w:val="23"/>
              </w:rPr>
            </w:pPr>
            <w:proofErr w:type="spellStart"/>
            <w:r w:rsidRPr="00713723">
              <w:rPr>
                <w:rFonts w:asciiTheme="minorHAnsi" w:hAnsiTheme="minorHAnsi"/>
                <w:sz w:val="23"/>
                <w:szCs w:val="23"/>
              </w:rPr>
              <w:t>ObjectId</w:t>
            </w:r>
            <w:proofErr w:type="spellEnd"/>
          </w:p>
        </w:tc>
        <w:tc>
          <w:tcPr>
            <w:tcW w:w="4500" w:type="dxa"/>
          </w:tcPr>
          <w:p w14:paraId="344704FB" w14:textId="17F99939"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_</w:t>
            </w:r>
            <w:proofErr w:type="gramStart"/>
            <w:r w:rsidRPr="00713723">
              <w:rPr>
                <w:rFonts w:asciiTheme="minorHAnsi" w:hAnsiTheme="minorHAnsi"/>
                <w:sz w:val="23"/>
                <w:szCs w:val="23"/>
              </w:rPr>
              <w:t>id</w:t>
            </w:r>
            <w:proofErr w:type="gramEnd"/>
            <w:r w:rsidRPr="00713723">
              <w:rPr>
                <w:rFonts w:asciiTheme="minorHAnsi" w:hAnsiTheme="minorHAnsi"/>
                <w:sz w:val="23"/>
                <w:szCs w:val="23"/>
              </w:rPr>
              <w:t xml:space="preserve"> of the associated </w:t>
            </w:r>
            <w:proofErr w:type="spellStart"/>
            <w:r w:rsidRPr="00713723">
              <w:rPr>
                <w:rFonts w:asciiTheme="minorHAnsi" w:hAnsiTheme="minorHAnsi"/>
                <w:sz w:val="23"/>
                <w:szCs w:val="23"/>
              </w:rPr>
              <w:t>MedImage</w:t>
            </w:r>
            <w:proofErr w:type="spellEnd"/>
          </w:p>
        </w:tc>
      </w:tr>
    </w:tbl>
    <w:p w14:paraId="0707B7D1" w14:textId="77777777" w:rsidR="00A136DE" w:rsidRDefault="00A136DE">
      <w:pPr>
        <w:spacing w:before="15" w:line="260" w:lineRule="exact"/>
        <w:rPr>
          <w:rFonts w:asciiTheme="minorHAnsi" w:hAnsiTheme="minorHAnsi"/>
          <w:sz w:val="26"/>
          <w:szCs w:val="26"/>
        </w:rPr>
      </w:pPr>
    </w:p>
    <w:p w14:paraId="223CC960" w14:textId="77777777" w:rsidR="00A136DE" w:rsidRPr="00036CD2" w:rsidRDefault="00A136DE">
      <w:pPr>
        <w:spacing w:before="10" w:line="260" w:lineRule="exact"/>
        <w:rPr>
          <w:rFonts w:asciiTheme="minorHAnsi" w:hAnsiTheme="minorHAnsi"/>
          <w:sz w:val="26"/>
          <w:szCs w:val="26"/>
        </w:rPr>
      </w:pPr>
    </w:p>
    <w:p w14:paraId="11062C36" w14:textId="77777777" w:rsidR="00A136DE" w:rsidRPr="00036CD2" w:rsidRDefault="008366C5">
      <w:pPr>
        <w:spacing w:before="30"/>
        <w:ind w:left="749"/>
        <w:rPr>
          <w:rFonts w:asciiTheme="minorHAnsi" w:eastAsia="DejaVu Serif" w:hAnsiTheme="minorHAnsi" w:cs="DejaVu Serif"/>
          <w:sz w:val="25"/>
          <w:szCs w:val="25"/>
        </w:rPr>
      </w:pPr>
      <w:r>
        <w:rPr>
          <w:rFonts w:asciiTheme="minorHAnsi" w:hAnsiTheme="minorHAnsi"/>
        </w:rPr>
        <w:pict w14:anchorId="4F8E9251">
          <v:group id="_x0000_s1893" style="position:absolute;left:0;text-align:left;margin-left:52.4pt;margin-top:6.4pt;width:4.8pt;height:4.8pt;z-index:-251773440;mso-position-horizontal-relative:page" coordorigin="1049,129" coordsize="96,96">
            <v:group id="_x0000_s1894" style="position:absolute;left:1057;top:137;width:80;height:80" coordorigin="1057,137" coordsize="80,80">
              <v:shape id="_x0000_s1897" style="position:absolute;left:1057;top:137;width:80;height:80" coordorigin="1057,137" coordsize="80,80" path="m1137,177l1131,198,1115,212,1097,217,1075,211,1061,195,1057,177,1063,155,1079,141,1097,137,1118,143,1132,159,1137,177xe" fillcolor="black" stroked="f">
                <v:path arrowok="t"/>
              </v:shape>
              <v:group id="_x0000_s1895" style="position:absolute;left:1057;top:137;width:80;height:80" coordorigin="1057,137" coordsize="80,80">
                <v:shape id="_x0000_s1896"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r w:rsidR="00036CD2" w:rsidRPr="00036CD2">
        <w:rPr>
          <w:rFonts w:asciiTheme="minorHAnsi" w:eastAsia="DejaVu Serif" w:hAnsiTheme="minorHAnsi" w:cs="DejaVu Serif"/>
          <w:b/>
          <w:spacing w:val="6"/>
          <w:sz w:val="25"/>
          <w:szCs w:val="25"/>
        </w:rPr>
        <w:t>C</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2"/>
          <w:sz w:val="25"/>
          <w:szCs w:val="25"/>
        </w:rPr>
        <w:t>b</w:t>
      </w:r>
      <w:r w:rsidR="00036CD2" w:rsidRPr="00036CD2">
        <w:rPr>
          <w:rFonts w:asciiTheme="minorHAnsi" w:eastAsia="DejaVu Serif" w:hAnsiTheme="minorHAnsi" w:cs="DejaVu Serif"/>
          <w:b/>
          <w:spacing w:val="7"/>
          <w:sz w:val="25"/>
          <w:szCs w:val="25"/>
        </w:rPr>
        <w:t>u</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27"/>
          <w:sz w:val="25"/>
          <w:szCs w:val="25"/>
        </w:rPr>
        <w:t xml:space="preserve"> </w:t>
      </w:r>
      <w:r w:rsidR="00036CD2" w:rsidRPr="00036CD2">
        <w:rPr>
          <w:rFonts w:asciiTheme="minorHAnsi" w:eastAsia="DejaVu Serif" w:hAnsiTheme="minorHAnsi" w:cs="DejaVu Serif"/>
          <w:b/>
          <w:spacing w:val="-5"/>
          <w:sz w:val="25"/>
          <w:szCs w:val="25"/>
        </w:rPr>
        <w:t>A</w:t>
      </w:r>
      <w:r w:rsidR="00036CD2" w:rsidRPr="00036CD2">
        <w:rPr>
          <w:rFonts w:asciiTheme="minorHAnsi" w:eastAsia="DejaVu Serif" w:hAnsiTheme="minorHAnsi" w:cs="DejaVu Serif"/>
          <w:b/>
          <w:spacing w:val="5"/>
          <w:sz w:val="25"/>
          <w:szCs w:val="25"/>
        </w:rPr>
        <w:t>cc</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z w:val="25"/>
          <w:szCs w:val="25"/>
        </w:rPr>
        <w:t>s</w:t>
      </w:r>
    </w:p>
    <w:tbl>
      <w:tblPr>
        <w:tblStyle w:val="TableGrid"/>
        <w:tblW w:w="0" w:type="auto"/>
        <w:tblInd w:w="828" w:type="dxa"/>
        <w:tblLook w:val="04A0" w:firstRow="1" w:lastRow="0" w:firstColumn="1" w:lastColumn="0" w:noHBand="0" w:noVBand="1"/>
      </w:tblPr>
      <w:tblGrid>
        <w:gridCol w:w="2740"/>
        <w:gridCol w:w="1940"/>
        <w:gridCol w:w="4500"/>
      </w:tblGrid>
      <w:tr w:rsidR="00713723" w14:paraId="7D3346D4" w14:textId="77777777" w:rsidTr="00713723">
        <w:tc>
          <w:tcPr>
            <w:tcW w:w="2740" w:type="dxa"/>
          </w:tcPr>
          <w:p w14:paraId="2EE93800" w14:textId="229EDD1D"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Key</w:t>
            </w:r>
          </w:p>
        </w:tc>
        <w:tc>
          <w:tcPr>
            <w:tcW w:w="1940" w:type="dxa"/>
          </w:tcPr>
          <w:p w14:paraId="4416209B" w14:textId="4395717C"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Format</w:t>
            </w:r>
          </w:p>
        </w:tc>
        <w:tc>
          <w:tcPr>
            <w:tcW w:w="4500" w:type="dxa"/>
          </w:tcPr>
          <w:p w14:paraId="1FEDB486" w14:textId="572F749E"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Description</w:t>
            </w:r>
          </w:p>
        </w:tc>
      </w:tr>
      <w:tr w:rsidR="00713723" w14:paraId="5B17C6A5" w14:textId="77777777" w:rsidTr="00713723">
        <w:tc>
          <w:tcPr>
            <w:tcW w:w="2740" w:type="dxa"/>
          </w:tcPr>
          <w:p w14:paraId="33311E2A" w14:textId="238BAEB9" w:rsidR="000334E5" w:rsidRPr="00713723" w:rsidRDefault="000334E5">
            <w:pPr>
              <w:spacing w:before="15" w:line="260" w:lineRule="exact"/>
              <w:rPr>
                <w:rFonts w:asciiTheme="minorHAnsi" w:hAnsiTheme="minorHAnsi"/>
                <w:sz w:val="23"/>
                <w:szCs w:val="23"/>
              </w:rPr>
            </w:pPr>
            <w:proofErr w:type="spellStart"/>
            <w:proofErr w:type="gramStart"/>
            <w:r w:rsidRPr="00713723">
              <w:rPr>
                <w:rFonts w:asciiTheme="minorHAnsi" w:hAnsiTheme="minorHAnsi"/>
                <w:sz w:val="23"/>
                <w:szCs w:val="23"/>
              </w:rPr>
              <w:t>has</w:t>
            </w:r>
            <w:proofErr w:type="gramEnd"/>
            <w:r w:rsidRPr="00713723">
              <w:rPr>
                <w:rFonts w:asciiTheme="minorHAnsi" w:hAnsiTheme="minorHAnsi"/>
                <w:sz w:val="23"/>
                <w:szCs w:val="23"/>
              </w:rPr>
              <w:t>_access</w:t>
            </w:r>
            <w:proofErr w:type="spellEnd"/>
          </w:p>
        </w:tc>
        <w:tc>
          <w:tcPr>
            <w:tcW w:w="1940" w:type="dxa"/>
          </w:tcPr>
          <w:p w14:paraId="7E5F0181" w14:textId="5372BC68"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Boolean</w:t>
            </w:r>
          </w:p>
        </w:tc>
        <w:tc>
          <w:tcPr>
            <w:tcW w:w="4500" w:type="dxa"/>
          </w:tcPr>
          <w:p w14:paraId="1DC9A04F" w14:textId="73B2BC97"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 xml:space="preserve">Whether the user has access to edit the </w:t>
            </w:r>
            <w:proofErr w:type="spellStart"/>
            <w:r w:rsidRPr="00713723">
              <w:rPr>
                <w:rFonts w:asciiTheme="minorHAnsi" w:hAnsiTheme="minorHAnsi"/>
                <w:sz w:val="23"/>
                <w:szCs w:val="23"/>
              </w:rPr>
              <w:t>MedImage</w:t>
            </w:r>
            <w:proofErr w:type="spellEnd"/>
          </w:p>
        </w:tc>
      </w:tr>
      <w:tr w:rsidR="00713723" w14:paraId="6EFE08A7" w14:textId="77777777" w:rsidTr="00713723">
        <w:tc>
          <w:tcPr>
            <w:tcW w:w="2740" w:type="dxa"/>
          </w:tcPr>
          <w:p w14:paraId="3A2CA0E0" w14:textId="7C5C9E58" w:rsidR="000334E5" w:rsidRPr="00713723" w:rsidRDefault="000334E5">
            <w:pPr>
              <w:spacing w:before="15" w:line="260" w:lineRule="exact"/>
              <w:rPr>
                <w:rFonts w:asciiTheme="minorHAnsi" w:hAnsiTheme="minorHAnsi"/>
                <w:sz w:val="23"/>
                <w:szCs w:val="23"/>
              </w:rPr>
            </w:pPr>
            <w:proofErr w:type="spellStart"/>
            <w:proofErr w:type="gramStart"/>
            <w:r w:rsidRPr="00713723">
              <w:rPr>
                <w:rFonts w:asciiTheme="minorHAnsi" w:hAnsiTheme="minorHAnsi"/>
                <w:sz w:val="23"/>
                <w:szCs w:val="23"/>
              </w:rPr>
              <w:t>contribution</w:t>
            </w:r>
            <w:proofErr w:type="gramEnd"/>
            <w:r w:rsidRPr="00713723">
              <w:rPr>
                <w:rFonts w:asciiTheme="minorHAnsi" w:hAnsiTheme="minorHAnsi"/>
                <w:sz w:val="23"/>
                <w:szCs w:val="23"/>
              </w:rPr>
              <w:t>_id</w:t>
            </w:r>
            <w:proofErr w:type="spellEnd"/>
          </w:p>
        </w:tc>
        <w:tc>
          <w:tcPr>
            <w:tcW w:w="1940" w:type="dxa"/>
          </w:tcPr>
          <w:p w14:paraId="5D2491A8" w14:textId="0833804C" w:rsidR="000334E5" w:rsidRPr="00713723" w:rsidRDefault="000334E5">
            <w:pPr>
              <w:spacing w:before="15" w:line="260" w:lineRule="exact"/>
              <w:rPr>
                <w:rFonts w:asciiTheme="minorHAnsi" w:hAnsiTheme="minorHAnsi"/>
                <w:sz w:val="23"/>
                <w:szCs w:val="23"/>
              </w:rPr>
            </w:pPr>
            <w:proofErr w:type="spellStart"/>
            <w:r w:rsidRPr="00713723">
              <w:rPr>
                <w:rFonts w:asciiTheme="minorHAnsi" w:hAnsiTheme="minorHAnsi"/>
                <w:sz w:val="23"/>
                <w:szCs w:val="23"/>
              </w:rPr>
              <w:t>ObjectId</w:t>
            </w:r>
            <w:proofErr w:type="spellEnd"/>
          </w:p>
        </w:tc>
        <w:tc>
          <w:tcPr>
            <w:tcW w:w="4500" w:type="dxa"/>
          </w:tcPr>
          <w:p w14:paraId="5EF4C387" w14:textId="3ACD8D7F"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_</w:t>
            </w:r>
            <w:proofErr w:type="gramStart"/>
            <w:r w:rsidRPr="00713723">
              <w:rPr>
                <w:rFonts w:asciiTheme="minorHAnsi" w:hAnsiTheme="minorHAnsi"/>
                <w:sz w:val="23"/>
                <w:szCs w:val="23"/>
              </w:rPr>
              <w:t>id</w:t>
            </w:r>
            <w:proofErr w:type="gramEnd"/>
            <w:r w:rsidRPr="00713723">
              <w:rPr>
                <w:rFonts w:asciiTheme="minorHAnsi" w:hAnsiTheme="minorHAnsi"/>
                <w:sz w:val="23"/>
                <w:szCs w:val="23"/>
              </w:rPr>
              <w:t xml:space="preserve"> of the associated contribution</w:t>
            </w:r>
          </w:p>
        </w:tc>
      </w:tr>
    </w:tbl>
    <w:p w14:paraId="66A3B6C9" w14:textId="77777777" w:rsidR="00A136DE" w:rsidRPr="00036CD2" w:rsidRDefault="00A136DE">
      <w:pPr>
        <w:spacing w:before="10" w:line="260" w:lineRule="exact"/>
        <w:rPr>
          <w:rFonts w:asciiTheme="minorHAnsi" w:hAnsiTheme="minorHAnsi"/>
          <w:sz w:val="26"/>
          <w:szCs w:val="26"/>
        </w:rPr>
      </w:pPr>
    </w:p>
    <w:p w14:paraId="31A82D7D" w14:textId="77777777" w:rsidR="00A136DE" w:rsidRPr="00036CD2" w:rsidRDefault="008366C5">
      <w:pPr>
        <w:spacing w:before="30"/>
        <w:ind w:left="749"/>
        <w:rPr>
          <w:rFonts w:asciiTheme="minorHAnsi" w:eastAsia="DejaVu Serif" w:hAnsiTheme="minorHAnsi" w:cs="DejaVu Serif"/>
          <w:sz w:val="25"/>
          <w:szCs w:val="25"/>
        </w:rPr>
      </w:pPr>
      <w:r>
        <w:rPr>
          <w:rFonts w:asciiTheme="minorHAnsi" w:hAnsiTheme="minorHAnsi"/>
        </w:rPr>
        <w:pict w14:anchorId="2B901ABF">
          <v:group id="_x0000_s1888" style="position:absolute;left:0;text-align:left;margin-left:52.4pt;margin-top:6.4pt;width:4.8pt;height:4.8pt;z-index:-251772416;mso-position-horizontal-relative:page" coordorigin="1049,129" coordsize="96,96">
            <v:group id="_x0000_s1889" style="position:absolute;left:1057;top:137;width:80;height:80" coordorigin="1057,137" coordsize="80,80">
              <v:shape id="_x0000_s1892" style="position:absolute;left:1057;top:137;width:80;height:80" coordorigin="1057,137" coordsize="80,80" path="m1137,177l1131,198,1115,212,1097,217,1075,211,1061,195,1057,177,1063,155,1079,141,1097,137,1118,143,1132,159,1137,177xe" fillcolor="black" stroked="f">
                <v:path arrowok="t"/>
              </v:shape>
              <v:group id="_x0000_s1890" style="position:absolute;left:1057;top:137;width:80;height:80" coordorigin="1057,137" coordsize="80,80">
                <v:shape id="_x0000_s1891"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proofErr w:type="spellStart"/>
      <w:r w:rsidR="00036CD2" w:rsidRPr="00036CD2">
        <w:rPr>
          <w:rFonts w:asciiTheme="minorHAnsi" w:eastAsia="DejaVu Serif" w:hAnsiTheme="minorHAnsi" w:cs="DejaVu Serif"/>
          <w:b/>
          <w:spacing w:val="-9"/>
          <w:w w:val="101"/>
          <w:sz w:val="25"/>
          <w:szCs w:val="25"/>
        </w:rPr>
        <w:t>M</w:t>
      </w:r>
      <w:r w:rsidR="00036CD2" w:rsidRPr="00036CD2">
        <w:rPr>
          <w:rFonts w:asciiTheme="minorHAnsi" w:eastAsia="DejaVu Serif" w:hAnsiTheme="minorHAnsi" w:cs="DejaVu Serif"/>
          <w:b/>
          <w:spacing w:val="14"/>
          <w:w w:val="101"/>
          <w:sz w:val="25"/>
          <w:szCs w:val="25"/>
        </w:rPr>
        <w:t>ed</w:t>
      </w:r>
      <w:r w:rsidR="00036CD2" w:rsidRPr="00036CD2">
        <w:rPr>
          <w:rFonts w:asciiTheme="minorHAnsi" w:eastAsia="DejaVu Serif" w:hAnsiTheme="minorHAnsi" w:cs="DejaVu Serif"/>
          <w:b/>
          <w:spacing w:val="-23"/>
          <w:w w:val="101"/>
          <w:sz w:val="25"/>
          <w:szCs w:val="25"/>
        </w:rPr>
        <w:t>I</w:t>
      </w:r>
      <w:r w:rsidR="00036CD2" w:rsidRPr="00036CD2">
        <w:rPr>
          <w:rFonts w:asciiTheme="minorHAnsi" w:eastAsia="DejaVu Serif" w:hAnsiTheme="minorHAnsi" w:cs="DejaVu Serif"/>
          <w:b/>
          <w:spacing w:val="-13"/>
          <w:w w:val="101"/>
          <w:sz w:val="25"/>
          <w:szCs w:val="25"/>
        </w:rPr>
        <w:t>m</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2"/>
          <w:w w:val="101"/>
          <w:sz w:val="25"/>
          <w:szCs w:val="25"/>
        </w:rPr>
        <w:t>g</w:t>
      </w:r>
      <w:r w:rsidR="00036CD2" w:rsidRPr="00036CD2">
        <w:rPr>
          <w:rFonts w:asciiTheme="minorHAnsi" w:eastAsia="DejaVu Serif" w:hAnsiTheme="minorHAnsi" w:cs="DejaVu Serif"/>
          <w:b/>
          <w:w w:val="101"/>
          <w:sz w:val="25"/>
          <w:szCs w:val="25"/>
        </w:rPr>
        <w:t>e</w:t>
      </w:r>
      <w:proofErr w:type="spellEnd"/>
    </w:p>
    <w:tbl>
      <w:tblPr>
        <w:tblStyle w:val="TableGrid"/>
        <w:tblW w:w="0" w:type="auto"/>
        <w:tblInd w:w="828" w:type="dxa"/>
        <w:tblLook w:val="04A0" w:firstRow="1" w:lastRow="0" w:firstColumn="1" w:lastColumn="0" w:noHBand="0" w:noVBand="1"/>
      </w:tblPr>
      <w:tblGrid>
        <w:gridCol w:w="2740"/>
        <w:gridCol w:w="1940"/>
        <w:gridCol w:w="4500"/>
      </w:tblGrid>
      <w:tr w:rsidR="00713723" w14:paraId="31A9D9B5" w14:textId="77777777" w:rsidTr="00713723">
        <w:tc>
          <w:tcPr>
            <w:tcW w:w="2740" w:type="dxa"/>
          </w:tcPr>
          <w:p w14:paraId="074DB24D" w14:textId="0910B5F2"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Key</w:t>
            </w:r>
          </w:p>
        </w:tc>
        <w:tc>
          <w:tcPr>
            <w:tcW w:w="1940" w:type="dxa"/>
          </w:tcPr>
          <w:p w14:paraId="4ABDF23D" w14:textId="6120CC78"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Format</w:t>
            </w:r>
          </w:p>
        </w:tc>
        <w:tc>
          <w:tcPr>
            <w:tcW w:w="4500" w:type="dxa"/>
          </w:tcPr>
          <w:p w14:paraId="7402FCD1" w14:textId="42510357" w:rsidR="000334E5" w:rsidRPr="00713723" w:rsidRDefault="000334E5">
            <w:pPr>
              <w:spacing w:before="15" w:line="260" w:lineRule="exact"/>
              <w:rPr>
                <w:rFonts w:asciiTheme="minorHAnsi" w:hAnsiTheme="minorHAnsi"/>
                <w:b/>
                <w:sz w:val="23"/>
                <w:szCs w:val="23"/>
              </w:rPr>
            </w:pPr>
            <w:r w:rsidRPr="00713723">
              <w:rPr>
                <w:rFonts w:asciiTheme="minorHAnsi" w:hAnsiTheme="minorHAnsi"/>
                <w:b/>
                <w:sz w:val="23"/>
                <w:szCs w:val="23"/>
              </w:rPr>
              <w:t>Description</w:t>
            </w:r>
          </w:p>
        </w:tc>
      </w:tr>
      <w:tr w:rsidR="00713723" w14:paraId="69F04BDE" w14:textId="77777777" w:rsidTr="00713723">
        <w:tc>
          <w:tcPr>
            <w:tcW w:w="2740" w:type="dxa"/>
          </w:tcPr>
          <w:p w14:paraId="5C11D14A" w14:textId="38FA0217"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_</w:t>
            </w:r>
            <w:proofErr w:type="gramStart"/>
            <w:r w:rsidRPr="00713723">
              <w:rPr>
                <w:rFonts w:asciiTheme="minorHAnsi" w:hAnsiTheme="minorHAnsi"/>
                <w:sz w:val="23"/>
                <w:szCs w:val="23"/>
              </w:rPr>
              <w:t>creator</w:t>
            </w:r>
            <w:proofErr w:type="gramEnd"/>
          </w:p>
        </w:tc>
        <w:tc>
          <w:tcPr>
            <w:tcW w:w="1940" w:type="dxa"/>
          </w:tcPr>
          <w:p w14:paraId="3296EA3C" w14:textId="6A2EEBE4" w:rsidR="000334E5" w:rsidRPr="00713723" w:rsidRDefault="000334E5">
            <w:pPr>
              <w:spacing w:before="15" w:line="260" w:lineRule="exact"/>
              <w:rPr>
                <w:rFonts w:asciiTheme="minorHAnsi" w:hAnsiTheme="minorHAnsi"/>
                <w:sz w:val="23"/>
                <w:szCs w:val="23"/>
              </w:rPr>
            </w:pPr>
            <w:proofErr w:type="spellStart"/>
            <w:r w:rsidRPr="00713723">
              <w:rPr>
                <w:rFonts w:asciiTheme="minorHAnsi" w:hAnsiTheme="minorHAnsi"/>
                <w:sz w:val="23"/>
                <w:szCs w:val="23"/>
              </w:rPr>
              <w:t>ObjectId</w:t>
            </w:r>
            <w:proofErr w:type="spellEnd"/>
          </w:p>
        </w:tc>
        <w:tc>
          <w:tcPr>
            <w:tcW w:w="4500" w:type="dxa"/>
          </w:tcPr>
          <w:p w14:paraId="62A4DE48" w14:textId="251C8B3B"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_</w:t>
            </w:r>
            <w:proofErr w:type="gramStart"/>
            <w:r w:rsidRPr="00713723">
              <w:rPr>
                <w:rFonts w:asciiTheme="minorHAnsi" w:hAnsiTheme="minorHAnsi"/>
                <w:sz w:val="23"/>
                <w:szCs w:val="23"/>
              </w:rPr>
              <w:t>id</w:t>
            </w:r>
            <w:proofErr w:type="gramEnd"/>
            <w:r w:rsidRPr="00713723">
              <w:rPr>
                <w:rFonts w:asciiTheme="minorHAnsi" w:hAnsiTheme="minorHAnsi"/>
                <w:sz w:val="23"/>
                <w:szCs w:val="23"/>
              </w:rPr>
              <w:t xml:space="preserve"> of user who created </w:t>
            </w:r>
            <w:proofErr w:type="spellStart"/>
            <w:r w:rsidRPr="00713723">
              <w:rPr>
                <w:rFonts w:asciiTheme="minorHAnsi" w:hAnsiTheme="minorHAnsi"/>
                <w:sz w:val="23"/>
                <w:szCs w:val="23"/>
              </w:rPr>
              <w:t>MedImage</w:t>
            </w:r>
            <w:proofErr w:type="spellEnd"/>
          </w:p>
        </w:tc>
      </w:tr>
      <w:tr w:rsidR="00713723" w14:paraId="185B591C" w14:textId="77777777" w:rsidTr="00713723">
        <w:tc>
          <w:tcPr>
            <w:tcW w:w="2740" w:type="dxa"/>
          </w:tcPr>
          <w:p w14:paraId="429B6A13" w14:textId="4C531037" w:rsidR="000334E5" w:rsidRPr="00713723" w:rsidRDefault="000334E5">
            <w:pPr>
              <w:spacing w:before="15" w:line="260" w:lineRule="exact"/>
              <w:rPr>
                <w:rFonts w:asciiTheme="minorHAnsi" w:hAnsiTheme="minorHAnsi"/>
                <w:sz w:val="23"/>
                <w:szCs w:val="23"/>
              </w:rPr>
            </w:pPr>
            <w:proofErr w:type="gramStart"/>
            <w:r w:rsidRPr="00713723">
              <w:rPr>
                <w:rFonts w:asciiTheme="minorHAnsi" w:hAnsiTheme="minorHAnsi"/>
                <w:sz w:val="23"/>
                <w:szCs w:val="23"/>
              </w:rPr>
              <w:t>title</w:t>
            </w:r>
            <w:proofErr w:type="gramEnd"/>
          </w:p>
        </w:tc>
        <w:tc>
          <w:tcPr>
            <w:tcW w:w="1940" w:type="dxa"/>
          </w:tcPr>
          <w:p w14:paraId="5F41405B" w14:textId="5737AD22"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String</w:t>
            </w:r>
          </w:p>
        </w:tc>
        <w:tc>
          <w:tcPr>
            <w:tcW w:w="4500" w:type="dxa"/>
          </w:tcPr>
          <w:p w14:paraId="654EBAA6" w14:textId="540AB038"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Title of image to display</w:t>
            </w:r>
          </w:p>
        </w:tc>
      </w:tr>
      <w:tr w:rsidR="00713723" w14:paraId="4851E6D1" w14:textId="77777777" w:rsidTr="00713723">
        <w:tc>
          <w:tcPr>
            <w:tcW w:w="2740" w:type="dxa"/>
          </w:tcPr>
          <w:p w14:paraId="037642BE" w14:textId="1356028A" w:rsidR="000334E5" w:rsidRPr="00713723" w:rsidRDefault="000334E5">
            <w:pPr>
              <w:spacing w:before="15" w:line="260" w:lineRule="exact"/>
              <w:rPr>
                <w:rFonts w:asciiTheme="minorHAnsi" w:hAnsiTheme="minorHAnsi"/>
                <w:sz w:val="23"/>
                <w:szCs w:val="23"/>
              </w:rPr>
            </w:pPr>
            <w:proofErr w:type="spellStart"/>
            <w:r w:rsidRPr="00713723">
              <w:rPr>
                <w:rFonts w:asciiTheme="minorHAnsi" w:hAnsiTheme="minorHAnsi"/>
                <w:sz w:val="23"/>
                <w:szCs w:val="23"/>
              </w:rPr>
              <w:t>Image_url</w:t>
            </w:r>
            <w:proofErr w:type="spellEnd"/>
          </w:p>
        </w:tc>
        <w:tc>
          <w:tcPr>
            <w:tcW w:w="1940" w:type="dxa"/>
          </w:tcPr>
          <w:p w14:paraId="6AEB3602" w14:textId="65AC2413" w:rsidR="000334E5" w:rsidRPr="00713723" w:rsidRDefault="000334E5">
            <w:pPr>
              <w:spacing w:before="15" w:line="260" w:lineRule="exact"/>
              <w:rPr>
                <w:rFonts w:asciiTheme="minorHAnsi" w:hAnsiTheme="minorHAnsi"/>
                <w:sz w:val="23"/>
                <w:szCs w:val="23"/>
              </w:rPr>
            </w:pPr>
            <w:r w:rsidRPr="00713723">
              <w:rPr>
                <w:rFonts w:asciiTheme="minorHAnsi" w:hAnsiTheme="minorHAnsi"/>
                <w:sz w:val="23"/>
                <w:szCs w:val="23"/>
              </w:rPr>
              <w:t>String</w:t>
            </w:r>
          </w:p>
        </w:tc>
        <w:tc>
          <w:tcPr>
            <w:tcW w:w="4500" w:type="dxa"/>
          </w:tcPr>
          <w:p w14:paraId="5C83D366" w14:textId="17F0D2BC" w:rsidR="000334E5" w:rsidRPr="00713723" w:rsidRDefault="000334E5">
            <w:pPr>
              <w:spacing w:before="15" w:line="260" w:lineRule="exact"/>
              <w:rPr>
                <w:rFonts w:asciiTheme="minorHAnsi" w:hAnsiTheme="minorHAnsi"/>
                <w:sz w:val="23"/>
                <w:szCs w:val="23"/>
              </w:rPr>
            </w:pPr>
            <w:proofErr w:type="spellStart"/>
            <w:proofErr w:type="gramStart"/>
            <w:r w:rsidRPr="00713723">
              <w:rPr>
                <w:rFonts w:asciiTheme="minorHAnsi" w:hAnsiTheme="minorHAnsi"/>
                <w:sz w:val="23"/>
                <w:szCs w:val="23"/>
              </w:rPr>
              <w:t>url</w:t>
            </w:r>
            <w:proofErr w:type="spellEnd"/>
            <w:proofErr w:type="gramEnd"/>
            <w:r w:rsidRPr="00713723">
              <w:rPr>
                <w:rFonts w:asciiTheme="minorHAnsi" w:hAnsiTheme="minorHAnsi"/>
                <w:sz w:val="23"/>
                <w:szCs w:val="23"/>
              </w:rPr>
              <w:t xml:space="preserve"> of actual image file</w:t>
            </w:r>
          </w:p>
        </w:tc>
      </w:tr>
    </w:tbl>
    <w:p w14:paraId="0245F03C" w14:textId="77777777" w:rsidR="00A136DE" w:rsidRPr="00036CD2" w:rsidRDefault="00A136DE">
      <w:pPr>
        <w:spacing w:before="10" w:line="260" w:lineRule="exact"/>
        <w:rPr>
          <w:rFonts w:asciiTheme="minorHAnsi" w:hAnsiTheme="minorHAnsi"/>
          <w:sz w:val="26"/>
          <w:szCs w:val="26"/>
        </w:rPr>
      </w:pPr>
    </w:p>
    <w:p w14:paraId="501DDBE1" w14:textId="77777777" w:rsidR="00A136DE" w:rsidRPr="00036CD2" w:rsidRDefault="008366C5">
      <w:pPr>
        <w:spacing w:before="30"/>
        <w:ind w:left="749"/>
        <w:rPr>
          <w:rFonts w:asciiTheme="minorHAnsi" w:eastAsia="DejaVu Serif" w:hAnsiTheme="minorHAnsi" w:cs="DejaVu Serif"/>
          <w:sz w:val="25"/>
          <w:szCs w:val="25"/>
        </w:rPr>
      </w:pPr>
      <w:r>
        <w:rPr>
          <w:rFonts w:asciiTheme="minorHAnsi" w:hAnsiTheme="minorHAnsi"/>
        </w:rPr>
        <w:pict w14:anchorId="525EEBC0">
          <v:group id="_x0000_s1883" style="position:absolute;left:0;text-align:left;margin-left:52.4pt;margin-top:6.4pt;width:4.8pt;height:4.8pt;z-index:-251771392;mso-position-horizontal-relative:page" coordorigin="1049,129" coordsize="96,96">
            <v:group id="_x0000_s1884" style="position:absolute;left:1057;top:137;width:80;height:80" coordorigin="1057,137" coordsize="80,80">
              <v:shape id="_x0000_s1887" style="position:absolute;left:1057;top:137;width:80;height:80" coordorigin="1057,137" coordsize="80,80" path="m1137,177l1131,198,1115,212,1097,217,1075,211,1061,195,1057,177,1063,155,1079,141,1097,137,1118,143,1132,159,1137,177xe" fillcolor="black" stroked="f">
                <v:path arrowok="t"/>
              </v:shape>
              <v:group id="_x0000_s1885" style="position:absolute;left:1057;top:137;width:80;height:80" coordorigin="1057,137" coordsize="80,80">
                <v:shape id="_x0000_s1886"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proofErr w:type="spellStart"/>
      <w:r w:rsidR="00036CD2" w:rsidRPr="00036CD2">
        <w:rPr>
          <w:rFonts w:asciiTheme="minorHAnsi" w:eastAsia="DejaVu Serif" w:hAnsiTheme="minorHAnsi" w:cs="DejaVu Serif"/>
          <w:b/>
          <w:spacing w:val="-9"/>
          <w:sz w:val="25"/>
          <w:szCs w:val="25"/>
        </w:rPr>
        <w:t>M</w:t>
      </w:r>
      <w:r w:rsidR="00036CD2" w:rsidRPr="00036CD2">
        <w:rPr>
          <w:rFonts w:asciiTheme="minorHAnsi" w:eastAsia="DejaVu Serif" w:hAnsiTheme="minorHAnsi" w:cs="DejaVu Serif"/>
          <w:b/>
          <w:spacing w:val="14"/>
          <w:sz w:val="25"/>
          <w:szCs w:val="25"/>
        </w:rPr>
        <w:t>ed</w:t>
      </w:r>
      <w:r w:rsidR="00036CD2" w:rsidRPr="00036CD2">
        <w:rPr>
          <w:rFonts w:asciiTheme="minorHAnsi" w:eastAsia="DejaVu Serif" w:hAnsiTheme="minorHAnsi" w:cs="DejaVu Serif"/>
          <w:b/>
          <w:spacing w:val="-23"/>
          <w:sz w:val="25"/>
          <w:szCs w:val="25"/>
        </w:rPr>
        <w:t>I</w:t>
      </w:r>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2"/>
          <w:sz w:val="25"/>
          <w:szCs w:val="25"/>
        </w:rPr>
        <w:t>g</w:t>
      </w:r>
      <w:r w:rsidR="00036CD2" w:rsidRPr="00036CD2">
        <w:rPr>
          <w:rFonts w:asciiTheme="minorHAnsi" w:eastAsia="DejaVu Serif" w:hAnsiTheme="minorHAnsi" w:cs="DejaVu Serif"/>
          <w:b/>
          <w:spacing w:val="14"/>
          <w:sz w:val="25"/>
          <w:szCs w:val="25"/>
        </w:rPr>
        <w:t>e</w:t>
      </w:r>
      <w:proofErr w:type="spellEnd"/>
      <w:r w:rsidR="00036CD2" w:rsidRPr="00036CD2">
        <w:rPr>
          <w:rFonts w:asciiTheme="minorHAnsi" w:eastAsia="DejaVu Serif" w:hAnsiTheme="minorHAnsi" w:cs="DejaVu Serif"/>
          <w:b/>
          <w:spacing w:val="24"/>
          <w:sz w:val="25"/>
          <w:szCs w:val="25"/>
        </w:rPr>
        <w:t xml:space="preserve"> </w:t>
      </w:r>
      <w:r w:rsidR="00036CD2" w:rsidRPr="00036CD2">
        <w:rPr>
          <w:rFonts w:asciiTheme="minorHAnsi" w:eastAsia="DejaVu Serif" w:hAnsiTheme="minorHAnsi" w:cs="DejaVu Serif"/>
          <w:b/>
          <w:spacing w:val="-3"/>
          <w:sz w:val="25"/>
          <w:szCs w:val="25"/>
        </w:rPr>
        <w:t>R</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z w:val="25"/>
          <w:szCs w:val="25"/>
        </w:rPr>
        <w:t>e</w:t>
      </w:r>
    </w:p>
    <w:tbl>
      <w:tblPr>
        <w:tblStyle w:val="TableGrid"/>
        <w:tblW w:w="0" w:type="auto"/>
        <w:tblInd w:w="828" w:type="dxa"/>
        <w:tblLook w:val="04A0" w:firstRow="1" w:lastRow="0" w:firstColumn="1" w:lastColumn="0" w:noHBand="0" w:noVBand="1"/>
      </w:tblPr>
      <w:tblGrid>
        <w:gridCol w:w="2740"/>
        <w:gridCol w:w="1940"/>
        <w:gridCol w:w="4500"/>
      </w:tblGrid>
      <w:tr w:rsidR="00313466" w14:paraId="3CD650D1" w14:textId="77777777" w:rsidTr="00313466">
        <w:tc>
          <w:tcPr>
            <w:tcW w:w="2740" w:type="dxa"/>
          </w:tcPr>
          <w:p w14:paraId="78489170" w14:textId="69400082" w:rsidR="00713723" w:rsidRPr="00313466" w:rsidRDefault="00713723">
            <w:pPr>
              <w:spacing w:before="15" w:line="260" w:lineRule="exact"/>
              <w:rPr>
                <w:rFonts w:asciiTheme="minorHAnsi" w:hAnsiTheme="minorHAnsi"/>
                <w:b/>
                <w:sz w:val="23"/>
                <w:szCs w:val="23"/>
              </w:rPr>
            </w:pPr>
            <w:r w:rsidRPr="00313466">
              <w:rPr>
                <w:rFonts w:asciiTheme="minorHAnsi" w:hAnsiTheme="minorHAnsi"/>
                <w:b/>
                <w:sz w:val="23"/>
                <w:szCs w:val="23"/>
              </w:rPr>
              <w:t>Key</w:t>
            </w:r>
          </w:p>
        </w:tc>
        <w:tc>
          <w:tcPr>
            <w:tcW w:w="1940" w:type="dxa"/>
          </w:tcPr>
          <w:p w14:paraId="13006569" w14:textId="57607369" w:rsidR="00713723" w:rsidRPr="00313466" w:rsidRDefault="00713723">
            <w:pPr>
              <w:spacing w:before="15" w:line="260" w:lineRule="exact"/>
              <w:rPr>
                <w:rFonts w:asciiTheme="minorHAnsi" w:hAnsiTheme="minorHAnsi"/>
                <w:b/>
                <w:sz w:val="23"/>
                <w:szCs w:val="23"/>
              </w:rPr>
            </w:pPr>
            <w:r w:rsidRPr="00313466">
              <w:rPr>
                <w:rFonts w:asciiTheme="minorHAnsi" w:hAnsiTheme="minorHAnsi"/>
                <w:b/>
                <w:sz w:val="23"/>
                <w:szCs w:val="23"/>
              </w:rPr>
              <w:t>Format</w:t>
            </w:r>
          </w:p>
        </w:tc>
        <w:tc>
          <w:tcPr>
            <w:tcW w:w="4500" w:type="dxa"/>
          </w:tcPr>
          <w:p w14:paraId="113F1A08" w14:textId="2A386A79" w:rsidR="00713723" w:rsidRPr="00313466" w:rsidRDefault="00713723">
            <w:pPr>
              <w:spacing w:before="15" w:line="260" w:lineRule="exact"/>
              <w:rPr>
                <w:rFonts w:asciiTheme="minorHAnsi" w:hAnsiTheme="minorHAnsi"/>
                <w:b/>
                <w:sz w:val="23"/>
                <w:szCs w:val="23"/>
              </w:rPr>
            </w:pPr>
            <w:r w:rsidRPr="00313466">
              <w:rPr>
                <w:rFonts w:asciiTheme="minorHAnsi" w:hAnsiTheme="minorHAnsi"/>
                <w:b/>
                <w:sz w:val="23"/>
                <w:szCs w:val="23"/>
              </w:rPr>
              <w:t>Description</w:t>
            </w:r>
          </w:p>
        </w:tc>
      </w:tr>
      <w:tr w:rsidR="00313466" w14:paraId="58ACEC70" w14:textId="77777777" w:rsidTr="00313466">
        <w:tc>
          <w:tcPr>
            <w:tcW w:w="2740" w:type="dxa"/>
          </w:tcPr>
          <w:p w14:paraId="04E72657" w14:textId="515969F0" w:rsidR="00713723" w:rsidRPr="00313466" w:rsidRDefault="00713723">
            <w:pPr>
              <w:spacing w:before="15" w:line="260" w:lineRule="exact"/>
              <w:rPr>
                <w:rFonts w:asciiTheme="minorHAnsi" w:hAnsiTheme="minorHAnsi"/>
                <w:sz w:val="23"/>
                <w:szCs w:val="23"/>
              </w:rPr>
            </w:pPr>
            <w:proofErr w:type="gramStart"/>
            <w:r w:rsidRPr="00313466">
              <w:rPr>
                <w:rFonts w:asciiTheme="minorHAnsi" w:hAnsiTheme="minorHAnsi"/>
                <w:sz w:val="23"/>
                <w:szCs w:val="23"/>
              </w:rPr>
              <w:t>title</w:t>
            </w:r>
            <w:proofErr w:type="gramEnd"/>
            <w:r w:rsidRPr="00313466">
              <w:rPr>
                <w:rFonts w:asciiTheme="minorHAnsi" w:hAnsiTheme="minorHAnsi"/>
                <w:sz w:val="23"/>
                <w:szCs w:val="23"/>
              </w:rPr>
              <w:t xml:space="preserve"> </w:t>
            </w:r>
          </w:p>
        </w:tc>
        <w:tc>
          <w:tcPr>
            <w:tcW w:w="1940" w:type="dxa"/>
          </w:tcPr>
          <w:p w14:paraId="32B684DD" w14:textId="260FD3C6" w:rsidR="00713723"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String</w:t>
            </w:r>
          </w:p>
        </w:tc>
        <w:tc>
          <w:tcPr>
            <w:tcW w:w="4500" w:type="dxa"/>
          </w:tcPr>
          <w:p w14:paraId="1F13E10A" w14:textId="2CA1B001" w:rsidR="00713723"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Title of image to display</w:t>
            </w:r>
          </w:p>
        </w:tc>
      </w:tr>
      <w:tr w:rsidR="00313466" w14:paraId="06D6607B" w14:textId="77777777" w:rsidTr="00313466">
        <w:tc>
          <w:tcPr>
            <w:tcW w:w="2740" w:type="dxa"/>
          </w:tcPr>
          <w:p w14:paraId="7CF75A2D" w14:textId="18F9D44E" w:rsidR="00713723" w:rsidRPr="00313466" w:rsidRDefault="00313466">
            <w:pPr>
              <w:spacing w:before="15" w:line="260" w:lineRule="exact"/>
              <w:rPr>
                <w:rFonts w:asciiTheme="minorHAnsi" w:hAnsiTheme="minorHAnsi"/>
                <w:sz w:val="23"/>
                <w:szCs w:val="23"/>
              </w:rPr>
            </w:pPr>
            <w:proofErr w:type="spellStart"/>
            <w:proofErr w:type="gramStart"/>
            <w:r w:rsidRPr="00313466">
              <w:rPr>
                <w:rFonts w:asciiTheme="minorHAnsi" w:hAnsiTheme="minorHAnsi"/>
                <w:sz w:val="23"/>
                <w:szCs w:val="23"/>
              </w:rPr>
              <w:t>image</w:t>
            </w:r>
            <w:proofErr w:type="gramEnd"/>
            <w:r w:rsidRPr="00313466">
              <w:rPr>
                <w:rFonts w:asciiTheme="minorHAnsi" w:hAnsiTheme="minorHAnsi"/>
                <w:sz w:val="23"/>
                <w:szCs w:val="23"/>
              </w:rPr>
              <w:t>_url</w:t>
            </w:r>
            <w:proofErr w:type="spellEnd"/>
          </w:p>
        </w:tc>
        <w:tc>
          <w:tcPr>
            <w:tcW w:w="1940" w:type="dxa"/>
          </w:tcPr>
          <w:p w14:paraId="384B7A37" w14:textId="6EFAE1C1" w:rsidR="00713723"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String</w:t>
            </w:r>
          </w:p>
        </w:tc>
        <w:tc>
          <w:tcPr>
            <w:tcW w:w="4500" w:type="dxa"/>
          </w:tcPr>
          <w:p w14:paraId="429C7236" w14:textId="29B394C9" w:rsidR="00713723" w:rsidRPr="00313466" w:rsidRDefault="00313466">
            <w:pPr>
              <w:spacing w:before="15" w:line="260" w:lineRule="exact"/>
              <w:rPr>
                <w:rFonts w:asciiTheme="minorHAnsi" w:hAnsiTheme="minorHAnsi"/>
                <w:sz w:val="23"/>
                <w:szCs w:val="23"/>
              </w:rPr>
            </w:pPr>
            <w:proofErr w:type="spellStart"/>
            <w:proofErr w:type="gramStart"/>
            <w:r w:rsidRPr="00313466">
              <w:rPr>
                <w:rFonts w:asciiTheme="minorHAnsi" w:hAnsiTheme="minorHAnsi"/>
                <w:sz w:val="23"/>
                <w:szCs w:val="23"/>
              </w:rPr>
              <w:t>url</w:t>
            </w:r>
            <w:proofErr w:type="spellEnd"/>
            <w:proofErr w:type="gramEnd"/>
            <w:r w:rsidRPr="00313466">
              <w:rPr>
                <w:rFonts w:asciiTheme="minorHAnsi" w:hAnsiTheme="minorHAnsi"/>
                <w:sz w:val="23"/>
                <w:szCs w:val="23"/>
              </w:rPr>
              <w:t xml:space="preserve"> of actual image file</w:t>
            </w:r>
          </w:p>
        </w:tc>
      </w:tr>
    </w:tbl>
    <w:p w14:paraId="2489156B" w14:textId="77777777" w:rsidR="00A136DE" w:rsidRPr="00036CD2" w:rsidRDefault="00A136DE">
      <w:pPr>
        <w:spacing w:before="15" w:line="260" w:lineRule="exact"/>
        <w:rPr>
          <w:rFonts w:asciiTheme="minorHAnsi" w:hAnsiTheme="minorHAnsi"/>
          <w:sz w:val="26"/>
          <w:szCs w:val="26"/>
        </w:rPr>
      </w:pPr>
    </w:p>
    <w:p w14:paraId="6C31233D" w14:textId="77777777" w:rsidR="00A136DE" w:rsidRDefault="00A136DE">
      <w:pPr>
        <w:spacing w:before="10" w:line="260" w:lineRule="exact"/>
        <w:rPr>
          <w:rFonts w:asciiTheme="minorHAnsi" w:hAnsiTheme="minorHAnsi"/>
          <w:sz w:val="26"/>
          <w:szCs w:val="26"/>
        </w:rPr>
      </w:pPr>
    </w:p>
    <w:p w14:paraId="52A12FFA" w14:textId="77777777" w:rsidR="00313466" w:rsidRDefault="00313466">
      <w:pPr>
        <w:spacing w:before="10" w:line="260" w:lineRule="exact"/>
        <w:rPr>
          <w:rFonts w:asciiTheme="minorHAnsi" w:hAnsiTheme="minorHAnsi"/>
          <w:sz w:val="26"/>
          <w:szCs w:val="26"/>
        </w:rPr>
      </w:pPr>
    </w:p>
    <w:p w14:paraId="0CBA58CC" w14:textId="77777777" w:rsidR="00313466" w:rsidRDefault="00313466">
      <w:pPr>
        <w:spacing w:before="10" w:line="260" w:lineRule="exact"/>
        <w:rPr>
          <w:rFonts w:asciiTheme="minorHAnsi" w:hAnsiTheme="minorHAnsi"/>
          <w:sz w:val="26"/>
          <w:szCs w:val="26"/>
        </w:rPr>
      </w:pPr>
    </w:p>
    <w:p w14:paraId="63ED4ED1" w14:textId="77777777" w:rsidR="00313466" w:rsidRDefault="00313466">
      <w:pPr>
        <w:spacing w:before="10" w:line="260" w:lineRule="exact"/>
        <w:rPr>
          <w:rFonts w:asciiTheme="minorHAnsi" w:hAnsiTheme="minorHAnsi"/>
          <w:sz w:val="26"/>
          <w:szCs w:val="26"/>
        </w:rPr>
      </w:pPr>
    </w:p>
    <w:p w14:paraId="21F5976C" w14:textId="77777777" w:rsidR="00313466" w:rsidRDefault="00313466">
      <w:pPr>
        <w:spacing w:before="10" w:line="260" w:lineRule="exact"/>
        <w:rPr>
          <w:rFonts w:asciiTheme="minorHAnsi" w:hAnsiTheme="minorHAnsi"/>
          <w:sz w:val="26"/>
          <w:szCs w:val="26"/>
        </w:rPr>
      </w:pPr>
    </w:p>
    <w:p w14:paraId="65BEC87F" w14:textId="77777777" w:rsidR="00313466" w:rsidRDefault="00313466">
      <w:pPr>
        <w:spacing w:before="10" w:line="260" w:lineRule="exact"/>
        <w:rPr>
          <w:rFonts w:asciiTheme="minorHAnsi" w:hAnsiTheme="minorHAnsi"/>
          <w:sz w:val="26"/>
          <w:szCs w:val="26"/>
        </w:rPr>
      </w:pPr>
    </w:p>
    <w:p w14:paraId="631EAE2A" w14:textId="77777777" w:rsidR="00313466" w:rsidRDefault="00313466">
      <w:pPr>
        <w:spacing w:before="10" w:line="260" w:lineRule="exact"/>
        <w:rPr>
          <w:rFonts w:asciiTheme="minorHAnsi" w:hAnsiTheme="minorHAnsi"/>
          <w:sz w:val="26"/>
          <w:szCs w:val="26"/>
        </w:rPr>
      </w:pPr>
    </w:p>
    <w:p w14:paraId="2B0C6F08" w14:textId="77777777" w:rsidR="00313466" w:rsidRDefault="00313466">
      <w:pPr>
        <w:spacing w:before="10" w:line="260" w:lineRule="exact"/>
        <w:rPr>
          <w:rFonts w:asciiTheme="minorHAnsi" w:hAnsiTheme="minorHAnsi"/>
          <w:sz w:val="26"/>
          <w:szCs w:val="26"/>
        </w:rPr>
      </w:pPr>
    </w:p>
    <w:p w14:paraId="170C3D5B" w14:textId="77777777" w:rsidR="00313466" w:rsidRDefault="00313466">
      <w:pPr>
        <w:spacing w:before="10" w:line="260" w:lineRule="exact"/>
        <w:rPr>
          <w:rFonts w:asciiTheme="minorHAnsi" w:hAnsiTheme="minorHAnsi"/>
          <w:sz w:val="26"/>
          <w:szCs w:val="26"/>
        </w:rPr>
      </w:pPr>
    </w:p>
    <w:p w14:paraId="4B9A8F6B" w14:textId="77777777" w:rsidR="00313466" w:rsidRPr="00036CD2" w:rsidRDefault="00313466">
      <w:pPr>
        <w:spacing w:before="10" w:line="260" w:lineRule="exact"/>
        <w:rPr>
          <w:rFonts w:asciiTheme="minorHAnsi" w:hAnsiTheme="minorHAnsi"/>
          <w:sz w:val="26"/>
          <w:szCs w:val="26"/>
        </w:rPr>
      </w:pPr>
    </w:p>
    <w:p w14:paraId="3421DBF7" w14:textId="77777777" w:rsidR="00A136DE" w:rsidRPr="00036CD2" w:rsidRDefault="008366C5">
      <w:pPr>
        <w:spacing w:before="30"/>
        <w:ind w:left="749"/>
        <w:rPr>
          <w:rFonts w:asciiTheme="minorHAnsi" w:eastAsia="DejaVu Serif" w:hAnsiTheme="minorHAnsi" w:cs="DejaVu Serif"/>
          <w:sz w:val="25"/>
          <w:szCs w:val="25"/>
        </w:rPr>
      </w:pPr>
      <w:r>
        <w:rPr>
          <w:rFonts w:asciiTheme="minorHAnsi" w:hAnsiTheme="minorHAnsi"/>
        </w:rPr>
        <w:pict w14:anchorId="1E8700D7">
          <v:group id="_x0000_s1878" style="position:absolute;left:0;text-align:left;margin-left:52.4pt;margin-top:6.4pt;width:4.8pt;height:4.8pt;z-index:-251770368;mso-position-horizontal-relative:page" coordorigin="1049,129" coordsize="96,96">
            <v:group id="_x0000_s1879" style="position:absolute;left:1057;top:137;width:80;height:80" coordorigin="1057,137" coordsize="80,80">
              <v:shape id="_x0000_s1882" style="position:absolute;left:1057;top:137;width:80;height:80" coordorigin="1057,137" coordsize="80,80" path="m1137,177l1131,198,1115,212,1097,217,1075,211,1061,195,1057,177,1063,155,1079,141,1097,137,1118,143,1132,159,1137,177xe" fillcolor="black" stroked="f">
                <v:path arrowok="t"/>
              </v:shape>
              <v:group id="_x0000_s1880" style="position:absolute;left:1057;top:137;width:80;height:80" coordorigin="1057,137" coordsize="80,80">
                <v:shape id="_x0000_s1881"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r w:rsidR="00036CD2" w:rsidRPr="00036CD2">
        <w:rPr>
          <w:rFonts w:asciiTheme="minorHAnsi" w:eastAsia="DejaVu Serif" w:hAnsiTheme="minorHAnsi" w:cs="DejaVu Serif"/>
          <w:b/>
          <w:spacing w:val="3"/>
          <w:sz w:val="25"/>
          <w:szCs w:val="25"/>
        </w:rPr>
        <w:t>U</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5"/>
          <w:sz w:val="25"/>
          <w:szCs w:val="25"/>
        </w:rPr>
        <w:t xml:space="preserve"> </w:t>
      </w:r>
      <w:r w:rsidR="00036CD2" w:rsidRPr="00036CD2">
        <w:rPr>
          <w:rFonts w:asciiTheme="minorHAnsi" w:eastAsia="DejaVu Serif" w:hAnsiTheme="minorHAnsi" w:cs="DejaVu Serif"/>
          <w:b/>
          <w:spacing w:val="-9"/>
          <w:sz w:val="25"/>
          <w:szCs w:val="25"/>
        </w:rPr>
        <w:t>M</w:t>
      </w:r>
      <w:r w:rsidR="00036CD2" w:rsidRPr="00036CD2">
        <w:rPr>
          <w:rFonts w:asciiTheme="minorHAnsi" w:eastAsia="DejaVu Serif" w:hAnsiTheme="minorHAnsi" w:cs="DejaVu Serif"/>
          <w:b/>
          <w:spacing w:val="7"/>
          <w:sz w:val="25"/>
          <w:szCs w:val="25"/>
        </w:rPr>
        <w:t>o</w:t>
      </w:r>
      <w:r w:rsidR="00036CD2" w:rsidRPr="00036CD2">
        <w:rPr>
          <w:rFonts w:asciiTheme="minorHAnsi" w:eastAsia="DejaVu Serif" w:hAnsiTheme="minorHAnsi" w:cs="DejaVu Serif"/>
          <w:b/>
          <w:spacing w:val="14"/>
          <w:sz w:val="25"/>
          <w:szCs w:val="25"/>
        </w:rPr>
        <w:t>de</w:t>
      </w:r>
      <w:r w:rsidR="00036CD2" w:rsidRPr="00036CD2">
        <w:rPr>
          <w:rFonts w:asciiTheme="minorHAnsi" w:eastAsia="DejaVu Serif" w:hAnsiTheme="minorHAnsi" w:cs="DejaVu Serif"/>
          <w:b/>
          <w:spacing w:val="-1"/>
          <w:sz w:val="25"/>
          <w:szCs w:val="25"/>
        </w:rPr>
        <w:t>l</w:t>
      </w:r>
      <w:r w:rsidR="00036CD2" w:rsidRPr="00036CD2">
        <w:rPr>
          <w:rFonts w:asciiTheme="minorHAnsi" w:eastAsia="DejaVu Serif" w:hAnsiTheme="minorHAnsi" w:cs="DejaVu Serif"/>
          <w:b/>
          <w:sz w:val="25"/>
          <w:szCs w:val="25"/>
        </w:rPr>
        <w:t>:</w:t>
      </w:r>
    </w:p>
    <w:p w14:paraId="12004F80" w14:textId="77777777" w:rsidR="00A136DE" w:rsidRDefault="00A136DE">
      <w:pPr>
        <w:spacing w:before="15" w:line="260" w:lineRule="exact"/>
        <w:rPr>
          <w:rFonts w:asciiTheme="minorHAnsi" w:hAnsiTheme="minorHAnsi"/>
          <w:sz w:val="26"/>
          <w:szCs w:val="26"/>
        </w:rPr>
      </w:pPr>
    </w:p>
    <w:tbl>
      <w:tblPr>
        <w:tblStyle w:val="TableGrid"/>
        <w:tblW w:w="0" w:type="auto"/>
        <w:tblInd w:w="828" w:type="dxa"/>
        <w:tblLook w:val="04A0" w:firstRow="1" w:lastRow="0" w:firstColumn="1" w:lastColumn="0" w:noHBand="0" w:noVBand="1"/>
      </w:tblPr>
      <w:tblGrid>
        <w:gridCol w:w="2740"/>
        <w:gridCol w:w="1940"/>
        <w:gridCol w:w="4500"/>
      </w:tblGrid>
      <w:tr w:rsidR="00313466" w14:paraId="1F0FE898" w14:textId="77777777" w:rsidTr="00313466">
        <w:tc>
          <w:tcPr>
            <w:tcW w:w="2740" w:type="dxa"/>
          </w:tcPr>
          <w:p w14:paraId="7CBABB45" w14:textId="2353B6E8" w:rsidR="00313466" w:rsidRPr="00313466" w:rsidRDefault="00313466">
            <w:pPr>
              <w:spacing w:before="15" w:line="260" w:lineRule="exact"/>
              <w:rPr>
                <w:rFonts w:asciiTheme="minorHAnsi" w:hAnsiTheme="minorHAnsi"/>
                <w:b/>
                <w:sz w:val="23"/>
                <w:szCs w:val="23"/>
              </w:rPr>
            </w:pPr>
            <w:r w:rsidRPr="00313466">
              <w:rPr>
                <w:rFonts w:asciiTheme="minorHAnsi" w:hAnsiTheme="minorHAnsi"/>
                <w:b/>
                <w:sz w:val="23"/>
                <w:szCs w:val="23"/>
              </w:rPr>
              <w:t>Key</w:t>
            </w:r>
          </w:p>
        </w:tc>
        <w:tc>
          <w:tcPr>
            <w:tcW w:w="1940" w:type="dxa"/>
          </w:tcPr>
          <w:p w14:paraId="22AF50B0" w14:textId="5D9C95E8" w:rsidR="00313466" w:rsidRPr="00313466" w:rsidRDefault="00313466">
            <w:pPr>
              <w:spacing w:before="15" w:line="260" w:lineRule="exact"/>
              <w:rPr>
                <w:rFonts w:asciiTheme="minorHAnsi" w:hAnsiTheme="minorHAnsi"/>
                <w:b/>
                <w:sz w:val="23"/>
                <w:szCs w:val="23"/>
              </w:rPr>
            </w:pPr>
            <w:r w:rsidRPr="00313466">
              <w:rPr>
                <w:rFonts w:asciiTheme="minorHAnsi" w:hAnsiTheme="minorHAnsi"/>
                <w:b/>
                <w:sz w:val="23"/>
                <w:szCs w:val="23"/>
              </w:rPr>
              <w:t>Format</w:t>
            </w:r>
          </w:p>
        </w:tc>
        <w:tc>
          <w:tcPr>
            <w:tcW w:w="4500" w:type="dxa"/>
          </w:tcPr>
          <w:p w14:paraId="3AB724EA" w14:textId="5B2FC4E3" w:rsidR="00313466" w:rsidRPr="00313466" w:rsidRDefault="00313466">
            <w:pPr>
              <w:spacing w:before="15" w:line="260" w:lineRule="exact"/>
              <w:rPr>
                <w:rFonts w:asciiTheme="minorHAnsi" w:hAnsiTheme="minorHAnsi"/>
                <w:b/>
                <w:sz w:val="23"/>
                <w:szCs w:val="23"/>
              </w:rPr>
            </w:pPr>
            <w:r w:rsidRPr="00313466">
              <w:rPr>
                <w:rFonts w:asciiTheme="minorHAnsi" w:hAnsiTheme="minorHAnsi"/>
                <w:b/>
                <w:sz w:val="23"/>
                <w:szCs w:val="23"/>
              </w:rPr>
              <w:t>Description</w:t>
            </w:r>
          </w:p>
        </w:tc>
      </w:tr>
      <w:tr w:rsidR="00313466" w14:paraId="5AF2D057" w14:textId="77777777" w:rsidTr="00313466">
        <w:tc>
          <w:tcPr>
            <w:tcW w:w="2740" w:type="dxa"/>
          </w:tcPr>
          <w:p w14:paraId="405AE2EA" w14:textId="0D98E6C7"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_</w:t>
            </w:r>
            <w:proofErr w:type="gramStart"/>
            <w:r w:rsidRPr="00313466">
              <w:rPr>
                <w:rFonts w:asciiTheme="minorHAnsi" w:hAnsiTheme="minorHAnsi"/>
                <w:sz w:val="23"/>
                <w:szCs w:val="23"/>
              </w:rPr>
              <w:t>id</w:t>
            </w:r>
            <w:proofErr w:type="gramEnd"/>
          </w:p>
        </w:tc>
        <w:tc>
          <w:tcPr>
            <w:tcW w:w="1940" w:type="dxa"/>
          </w:tcPr>
          <w:p w14:paraId="79C000B9" w14:textId="3DDA0B01" w:rsidR="00313466" w:rsidRPr="00313466" w:rsidRDefault="00313466">
            <w:pPr>
              <w:spacing w:before="15" w:line="260" w:lineRule="exact"/>
              <w:rPr>
                <w:rFonts w:asciiTheme="minorHAnsi" w:hAnsiTheme="minorHAnsi"/>
                <w:sz w:val="23"/>
                <w:szCs w:val="23"/>
              </w:rPr>
            </w:pPr>
            <w:proofErr w:type="spellStart"/>
            <w:r w:rsidRPr="00313466">
              <w:rPr>
                <w:rFonts w:asciiTheme="minorHAnsi" w:hAnsiTheme="minorHAnsi"/>
                <w:sz w:val="23"/>
                <w:szCs w:val="23"/>
              </w:rPr>
              <w:t>ObjectId</w:t>
            </w:r>
            <w:proofErr w:type="spellEnd"/>
          </w:p>
        </w:tc>
        <w:tc>
          <w:tcPr>
            <w:tcW w:w="4500" w:type="dxa"/>
          </w:tcPr>
          <w:p w14:paraId="55E8B19E" w14:textId="70E4ED5E"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Default Mongoose id</w:t>
            </w:r>
          </w:p>
        </w:tc>
      </w:tr>
      <w:tr w:rsidR="00313466" w14:paraId="196C6050" w14:textId="77777777" w:rsidTr="00313466">
        <w:tc>
          <w:tcPr>
            <w:tcW w:w="2740" w:type="dxa"/>
          </w:tcPr>
          <w:p w14:paraId="302F808F" w14:textId="0AA5C109" w:rsidR="00313466" w:rsidRPr="00313466" w:rsidRDefault="00313466">
            <w:pPr>
              <w:spacing w:before="15" w:line="260" w:lineRule="exact"/>
              <w:rPr>
                <w:rFonts w:asciiTheme="minorHAnsi" w:hAnsiTheme="minorHAnsi"/>
                <w:sz w:val="23"/>
                <w:szCs w:val="23"/>
              </w:rPr>
            </w:pPr>
            <w:proofErr w:type="spellStart"/>
            <w:proofErr w:type="gramStart"/>
            <w:r w:rsidRPr="00313466">
              <w:rPr>
                <w:rFonts w:asciiTheme="minorHAnsi" w:hAnsiTheme="minorHAnsi"/>
                <w:sz w:val="23"/>
                <w:szCs w:val="23"/>
              </w:rPr>
              <w:t>first</w:t>
            </w:r>
            <w:proofErr w:type="gramEnd"/>
            <w:r w:rsidRPr="00313466">
              <w:rPr>
                <w:rFonts w:asciiTheme="minorHAnsi" w:hAnsiTheme="minorHAnsi"/>
                <w:sz w:val="23"/>
                <w:szCs w:val="23"/>
              </w:rPr>
              <w:t>_name</w:t>
            </w:r>
            <w:proofErr w:type="spellEnd"/>
          </w:p>
        </w:tc>
        <w:tc>
          <w:tcPr>
            <w:tcW w:w="1940" w:type="dxa"/>
          </w:tcPr>
          <w:p w14:paraId="2963B775" w14:textId="13EB3703"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String</w:t>
            </w:r>
          </w:p>
        </w:tc>
        <w:tc>
          <w:tcPr>
            <w:tcW w:w="4500" w:type="dxa"/>
          </w:tcPr>
          <w:p w14:paraId="7181BE3F" w14:textId="15B224F2"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First name of user</w:t>
            </w:r>
          </w:p>
        </w:tc>
      </w:tr>
      <w:tr w:rsidR="00313466" w14:paraId="407E193F" w14:textId="77777777" w:rsidTr="00313466">
        <w:tc>
          <w:tcPr>
            <w:tcW w:w="2740" w:type="dxa"/>
          </w:tcPr>
          <w:p w14:paraId="6DB7A66A" w14:textId="1FD1EB98" w:rsidR="00313466" w:rsidRPr="00313466" w:rsidRDefault="00313466">
            <w:pPr>
              <w:spacing w:before="15" w:line="260" w:lineRule="exact"/>
              <w:rPr>
                <w:rFonts w:asciiTheme="minorHAnsi" w:hAnsiTheme="minorHAnsi"/>
                <w:sz w:val="23"/>
                <w:szCs w:val="23"/>
              </w:rPr>
            </w:pPr>
            <w:proofErr w:type="spellStart"/>
            <w:proofErr w:type="gramStart"/>
            <w:r w:rsidRPr="00313466">
              <w:rPr>
                <w:rFonts w:asciiTheme="minorHAnsi" w:hAnsiTheme="minorHAnsi"/>
                <w:sz w:val="23"/>
                <w:szCs w:val="23"/>
              </w:rPr>
              <w:t>last</w:t>
            </w:r>
            <w:proofErr w:type="gramEnd"/>
            <w:r w:rsidRPr="00313466">
              <w:rPr>
                <w:rFonts w:asciiTheme="minorHAnsi" w:hAnsiTheme="minorHAnsi"/>
                <w:sz w:val="23"/>
                <w:szCs w:val="23"/>
              </w:rPr>
              <w:t>_name</w:t>
            </w:r>
            <w:proofErr w:type="spellEnd"/>
          </w:p>
        </w:tc>
        <w:tc>
          <w:tcPr>
            <w:tcW w:w="1940" w:type="dxa"/>
          </w:tcPr>
          <w:p w14:paraId="39782A0B" w14:textId="5347D92B"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String</w:t>
            </w:r>
          </w:p>
        </w:tc>
        <w:tc>
          <w:tcPr>
            <w:tcW w:w="4500" w:type="dxa"/>
          </w:tcPr>
          <w:p w14:paraId="51F1B373" w14:textId="68EF6272"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Last name of user</w:t>
            </w:r>
          </w:p>
        </w:tc>
      </w:tr>
      <w:tr w:rsidR="00313466" w14:paraId="0D476217" w14:textId="77777777" w:rsidTr="00313466">
        <w:tc>
          <w:tcPr>
            <w:tcW w:w="2740" w:type="dxa"/>
          </w:tcPr>
          <w:p w14:paraId="409B50E4" w14:textId="4BE00D5C" w:rsidR="00313466" w:rsidRPr="00313466" w:rsidRDefault="00313466">
            <w:pPr>
              <w:spacing w:before="15" w:line="260" w:lineRule="exact"/>
              <w:rPr>
                <w:rFonts w:asciiTheme="minorHAnsi" w:hAnsiTheme="minorHAnsi"/>
                <w:sz w:val="23"/>
                <w:szCs w:val="23"/>
              </w:rPr>
            </w:pPr>
            <w:proofErr w:type="gramStart"/>
            <w:r w:rsidRPr="00313466">
              <w:rPr>
                <w:rFonts w:asciiTheme="minorHAnsi" w:hAnsiTheme="minorHAnsi"/>
                <w:sz w:val="23"/>
                <w:szCs w:val="23"/>
              </w:rPr>
              <w:t>username</w:t>
            </w:r>
            <w:proofErr w:type="gramEnd"/>
          </w:p>
        </w:tc>
        <w:tc>
          <w:tcPr>
            <w:tcW w:w="1940" w:type="dxa"/>
          </w:tcPr>
          <w:p w14:paraId="217B0DDA" w14:textId="201F753F"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String</w:t>
            </w:r>
          </w:p>
        </w:tc>
        <w:tc>
          <w:tcPr>
            <w:tcW w:w="4500" w:type="dxa"/>
          </w:tcPr>
          <w:p w14:paraId="08CF2191" w14:textId="2F3C991C"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Username of user</w:t>
            </w:r>
          </w:p>
        </w:tc>
      </w:tr>
      <w:tr w:rsidR="00313466" w14:paraId="3219AEE4" w14:textId="77777777" w:rsidTr="00313466">
        <w:tc>
          <w:tcPr>
            <w:tcW w:w="2740" w:type="dxa"/>
          </w:tcPr>
          <w:p w14:paraId="068AB87E" w14:textId="18CC78C1" w:rsidR="00313466" w:rsidRPr="00313466" w:rsidRDefault="00313466">
            <w:pPr>
              <w:spacing w:before="15" w:line="260" w:lineRule="exact"/>
              <w:rPr>
                <w:rFonts w:asciiTheme="minorHAnsi" w:hAnsiTheme="minorHAnsi"/>
                <w:sz w:val="23"/>
                <w:szCs w:val="23"/>
              </w:rPr>
            </w:pPr>
            <w:proofErr w:type="gramStart"/>
            <w:r w:rsidRPr="00313466">
              <w:rPr>
                <w:rFonts w:asciiTheme="minorHAnsi" w:hAnsiTheme="minorHAnsi"/>
                <w:sz w:val="23"/>
                <w:szCs w:val="23"/>
              </w:rPr>
              <w:t>password</w:t>
            </w:r>
            <w:proofErr w:type="gramEnd"/>
          </w:p>
        </w:tc>
        <w:tc>
          <w:tcPr>
            <w:tcW w:w="1940" w:type="dxa"/>
          </w:tcPr>
          <w:p w14:paraId="12D46CBA" w14:textId="76BEDC16"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 xml:space="preserve">String </w:t>
            </w:r>
          </w:p>
        </w:tc>
        <w:tc>
          <w:tcPr>
            <w:tcW w:w="4500" w:type="dxa"/>
          </w:tcPr>
          <w:p w14:paraId="7A5BE2D3" w14:textId="5A95C139"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Password of user</w:t>
            </w:r>
          </w:p>
        </w:tc>
      </w:tr>
      <w:tr w:rsidR="00313466" w14:paraId="069D12D3" w14:textId="77777777" w:rsidTr="00313466">
        <w:tc>
          <w:tcPr>
            <w:tcW w:w="2740" w:type="dxa"/>
          </w:tcPr>
          <w:p w14:paraId="1E572C95" w14:textId="3E228FB5" w:rsidR="00313466" w:rsidRPr="00313466" w:rsidRDefault="00313466">
            <w:pPr>
              <w:spacing w:before="15" w:line="260" w:lineRule="exact"/>
              <w:rPr>
                <w:rFonts w:asciiTheme="minorHAnsi" w:hAnsiTheme="minorHAnsi"/>
                <w:sz w:val="23"/>
                <w:szCs w:val="23"/>
              </w:rPr>
            </w:pPr>
            <w:proofErr w:type="gramStart"/>
            <w:r w:rsidRPr="00313466">
              <w:rPr>
                <w:rFonts w:asciiTheme="minorHAnsi" w:hAnsiTheme="minorHAnsi"/>
                <w:sz w:val="23"/>
                <w:szCs w:val="23"/>
              </w:rPr>
              <w:t>v</w:t>
            </w:r>
            <w:proofErr w:type="gramEnd"/>
            <w:r w:rsidRPr="00313466">
              <w:rPr>
                <w:rFonts w:asciiTheme="minorHAnsi" w:hAnsiTheme="minorHAnsi"/>
                <w:sz w:val="23"/>
                <w:szCs w:val="23"/>
              </w:rPr>
              <w:t xml:space="preserve"> </w:t>
            </w:r>
          </w:p>
        </w:tc>
        <w:tc>
          <w:tcPr>
            <w:tcW w:w="1940" w:type="dxa"/>
          </w:tcPr>
          <w:p w14:paraId="11561C1C" w14:textId="194E0544" w:rsidR="00313466" w:rsidRPr="00313466" w:rsidRDefault="00313466">
            <w:pPr>
              <w:spacing w:before="15" w:line="260" w:lineRule="exact"/>
              <w:rPr>
                <w:rFonts w:asciiTheme="minorHAnsi" w:hAnsiTheme="minorHAnsi"/>
                <w:sz w:val="23"/>
                <w:szCs w:val="23"/>
              </w:rPr>
            </w:pPr>
            <w:proofErr w:type="spellStart"/>
            <w:proofErr w:type="gramStart"/>
            <w:r w:rsidRPr="00313466">
              <w:rPr>
                <w:rFonts w:asciiTheme="minorHAnsi" w:hAnsiTheme="minorHAnsi"/>
                <w:sz w:val="23"/>
                <w:szCs w:val="23"/>
              </w:rPr>
              <w:t>versionKey</w:t>
            </w:r>
            <w:proofErr w:type="spellEnd"/>
            <w:proofErr w:type="gramEnd"/>
          </w:p>
        </w:tc>
        <w:tc>
          <w:tcPr>
            <w:tcW w:w="4500" w:type="dxa"/>
          </w:tcPr>
          <w:p w14:paraId="2F8118B1" w14:textId="02100A9C"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Default Mongoose version key</w:t>
            </w:r>
          </w:p>
        </w:tc>
      </w:tr>
    </w:tbl>
    <w:p w14:paraId="43526484" w14:textId="77777777" w:rsidR="00313466" w:rsidRPr="00036CD2" w:rsidRDefault="00313466">
      <w:pPr>
        <w:spacing w:before="15" w:line="260" w:lineRule="exact"/>
        <w:rPr>
          <w:rFonts w:asciiTheme="minorHAnsi" w:hAnsiTheme="minorHAnsi"/>
          <w:sz w:val="26"/>
          <w:szCs w:val="26"/>
        </w:rPr>
      </w:pPr>
    </w:p>
    <w:p w14:paraId="4E0D107C" w14:textId="77777777" w:rsidR="00A136DE" w:rsidRPr="00036CD2" w:rsidRDefault="008366C5">
      <w:pPr>
        <w:spacing w:before="30"/>
        <w:ind w:left="749"/>
        <w:rPr>
          <w:rFonts w:asciiTheme="minorHAnsi" w:eastAsia="DejaVu Serif" w:hAnsiTheme="minorHAnsi" w:cs="DejaVu Serif"/>
          <w:sz w:val="25"/>
          <w:szCs w:val="25"/>
        </w:rPr>
      </w:pPr>
      <w:r>
        <w:rPr>
          <w:rFonts w:asciiTheme="minorHAnsi" w:hAnsiTheme="minorHAnsi"/>
        </w:rPr>
        <w:pict w14:anchorId="3C37F4A6">
          <v:group id="_x0000_s1873" style="position:absolute;left:0;text-align:left;margin-left:52.4pt;margin-top:6.4pt;width:4.8pt;height:4.8pt;z-index:-251769344;mso-position-horizontal-relative:page" coordorigin="1049,129" coordsize="96,96">
            <v:group id="_x0000_s1874" style="position:absolute;left:1057;top:137;width:80;height:80" coordorigin="1057,137" coordsize="80,80">
              <v:shape id="_x0000_s1877" style="position:absolute;left:1057;top:137;width:80;height:80" coordorigin="1057,137" coordsize="80,80" path="m1137,177l1131,198,1115,212,1097,217,1075,211,1061,195,1057,177,1063,155,1079,141,1097,137,1118,143,1132,159,1137,177xe" fillcolor="black" stroked="f">
                <v:path arrowok="t"/>
              </v:shape>
              <v:group id="_x0000_s1875" style="position:absolute;left:1057;top:137;width:80;height:80" coordorigin="1057,137" coordsize="80,80">
                <v:shape id="_x0000_s1876"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r w:rsidR="00036CD2" w:rsidRPr="00036CD2">
        <w:rPr>
          <w:rFonts w:asciiTheme="minorHAnsi" w:eastAsia="DejaVu Serif" w:hAnsiTheme="minorHAnsi" w:cs="DejaVu Serif"/>
          <w:b/>
          <w:spacing w:val="3"/>
          <w:w w:val="101"/>
          <w:sz w:val="25"/>
          <w:szCs w:val="25"/>
        </w:rPr>
        <w:t>T</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w w:val="101"/>
          <w:sz w:val="25"/>
          <w:szCs w:val="25"/>
        </w:rPr>
        <w:t>g</w:t>
      </w:r>
    </w:p>
    <w:p w14:paraId="663E5477" w14:textId="77777777" w:rsidR="00A136DE" w:rsidRDefault="00A136DE">
      <w:pPr>
        <w:spacing w:before="15" w:line="260" w:lineRule="exact"/>
        <w:rPr>
          <w:rFonts w:asciiTheme="minorHAnsi" w:hAnsiTheme="minorHAnsi"/>
          <w:sz w:val="26"/>
          <w:szCs w:val="26"/>
        </w:rPr>
      </w:pPr>
    </w:p>
    <w:tbl>
      <w:tblPr>
        <w:tblStyle w:val="TableGrid"/>
        <w:tblW w:w="0" w:type="auto"/>
        <w:tblInd w:w="828" w:type="dxa"/>
        <w:tblLook w:val="04A0" w:firstRow="1" w:lastRow="0" w:firstColumn="1" w:lastColumn="0" w:noHBand="0" w:noVBand="1"/>
      </w:tblPr>
      <w:tblGrid>
        <w:gridCol w:w="2797"/>
        <w:gridCol w:w="1883"/>
        <w:gridCol w:w="4500"/>
      </w:tblGrid>
      <w:tr w:rsidR="00313466" w:rsidRPr="00313466" w14:paraId="1411AA57" w14:textId="77777777" w:rsidTr="00313466">
        <w:tc>
          <w:tcPr>
            <w:tcW w:w="2797" w:type="dxa"/>
          </w:tcPr>
          <w:p w14:paraId="7BDEC7C9" w14:textId="76AFA960" w:rsidR="00313466" w:rsidRPr="00313466" w:rsidRDefault="00313466">
            <w:pPr>
              <w:spacing w:before="15" w:line="260" w:lineRule="exact"/>
              <w:rPr>
                <w:rFonts w:asciiTheme="minorHAnsi" w:hAnsiTheme="minorHAnsi"/>
                <w:b/>
                <w:sz w:val="23"/>
                <w:szCs w:val="23"/>
              </w:rPr>
            </w:pPr>
            <w:r w:rsidRPr="00313466">
              <w:rPr>
                <w:rFonts w:asciiTheme="minorHAnsi" w:hAnsiTheme="minorHAnsi"/>
                <w:b/>
                <w:sz w:val="23"/>
                <w:szCs w:val="23"/>
              </w:rPr>
              <w:t>Key</w:t>
            </w:r>
          </w:p>
        </w:tc>
        <w:tc>
          <w:tcPr>
            <w:tcW w:w="1883" w:type="dxa"/>
          </w:tcPr>
          <w:p w14:paraId="2CA37563" w14:textId="4C01B44C" w:rsidR="00313466" w:rsidRPr="00313466" w:rsidRDefault="00313466">
            <w:pPr>
              <w:spacing w:before="15" w:line="260" w:lineRule="exact"/>
              <w:rPr>
                <w:rFonts w:asciiTheme="minorHAnsi" w:hAnsiTheme="minorHAnsi"/>
                <w:b/>
                <w:sz w:val="23"/>
                <w:szCs w:val="23"/>
              </w:rPr>
            </w:pPr>
            <w:r w:rsidRPr="00313466">
              <w:rPr>
                <w:rFonts w:asciiTheme="minorHAnsi" w:hAnsiTheme="minorHAnsi"/>
                <w:b/>
                <w:sz w:val="23"/>
                <w:szCs w:val="23"/>
              </w:rPr>
              <w:t>Format</w:t>
            </w:r>
          </w:p>
        </w:tc>
        <w:tc>
          <w:tcPr>
            <w:tcW w:w="4500" w:type="dxa"/>
          </w:tcPr>
          <w:p w14:paraId="15DB2B1D" w14:textId="786E9B27" w:rsidR="00313466" w:rsidRPr="00313466" w:rsidRDefault="00313466">
            <w:pPr>
              <w:spacing w:before="15" w:line="260" w:lineRule="exact"/>
              <w:rPr>
                <w:rFonts w:asciiTheme="minorHAnsi" w:hAnsiTheme="minorHAnsi"/>
                <w:b/>
                <w:sz w:val="23"/>
                <w:szCs w:val="23"/>
              </w:rPr>
            </w:pPr>
            <w:r w:rsidRPr="00313466">
              <w:rPr>
                <w:rFonts w:asciiTheme="minorHAnsi" w:hAnsiTheme="minorHAnsi"/>
                <w:b/>
                <w:sz w:val="23"/>
                <w:szCs w:val="23"/>
              </w:rPr>
              <w:t>Description</w:t>
            </w:r>
          </w:p>
        </w:tc>
      </w:tr>
      <w:tr w:rsidR="00313466" w:rsidRPr="00313466" w14:paraId="0CC78ED4" w14:textId="77777777" w:rsidTr="00313466">
        <w:tc>
          <w:tcPr>
            <w:tcW w:w="2797" w:type="dxa"/>
          </w:tcPr>
          <w:p w14:paraId="04C084EE" w14:textId="46431550"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_</w:t>
            </w:r>
            <w:proofErr w:type="gramStart"/>
            <w:r w:rsidRPr="00313466">
              <w:rPr>
                <w:rFonts w:asciiTheme="minorHAnsi" w:hAnsiTheme="minorHAnsi"/>
                <w:sz w:val="23"/>
                <w:szCs w:val="23"/>
              </w:rPr>
              <w:t>image</w:t>
            </w:r>
            <w:proofErr w:type="gramEnd"/>
          </w:p>
        </w:tc>
        <w:tc>
          <w:tcPr>
            <w:tcW w:w="1883" w:type="dxa"/>
          </w:tcPr>
          <w:p w14:paraId="68B85036" w14:textId="16957881" w:rsidR="00313466" w:rsidRPr="00313466" w:rsidRDefault="00313466">
            <w:pPr>
              <w:spacing w:before="15" w:line="260" w:lineRule="exact"/>
              <w:rPr>
                <w:rFonts w:asciiTheme="minorHAnsi" w:hAnsiTheme="minorHAnsi"/>
                <w:sz w:val="23"/>
                <w:szCs w:val="23"/>
              </w:rPr>
            </w:pPr>
            <w:proofErr w:type="spellStart"/>
            <w:r w:rsidRPr="00313466">
              <w:rPr>
                <w:rFonts w:asciiTheme="minorHAnsi" w:hAnsiTheme="minorHAnsi"/>
                <w:sz w:val="23"/>
                <w:szCs w:val="23"/>
              </w:rPr>
              <w:t>ObjectId</w:t>
            </w:r>
            <w:proofErr w:type="spellEnd"/>
          </w:p>
        </w:tc>
        <w:tc>
          <w:tcPr>
            <w:tcW w:w="4500" w:type="dxa"/>
          </w:tcPr>
          <w:p w14:paraId="01EA18D7" w14:textId="7F3CA98D"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_</w:t>
            </w:r>
            <w:proofErr w:type="gramStart"/>
            <w:r w:rsidRPr="00313466">
              <w:rPr>
                <w:rFonts w:asciiTheme="minorHAnsi" w:hAnsiTheme="minorHAnsi"/>
                <w:sz w:val="23"/>
                <w:szCs w:val="23"/>
              </w:rPr>
              <w:t>id</w:t>
            </w:r>
            <w:proofErr w:type="gramEnd"/>
            <w:r w:rsidRPr="00313466">
              <w:rPr>
                <w:rFonts w:asciiTheme="minorHAnsi" w:hAnsiTheme="minorHAnsi"/>
                <w:sz w:val="23"/>
                <w:szCs w:val="23"/>
              </w:rPr>
              <w:t xml:space="preserve"> of image to which this tag is applied</w:t>
            </w:r>
          </w:p>
        </w:tc>
      </w:tr>
      <w:tr w:rsidR="00313466" w:rsidRPr="00313466" w14:paraId="1BDFE061" w14:textId="77777777" w:rsidTr="00313466">
        <w:tc>
          <w:tcPr>
            <w:tcW w:w="2797" w:type="dxa"/>
          </w:tcPr>
          <w:p w14:paraId="5EBF20A0" w14:textId="39206AA1" w:rsidR="00313466" w:rsidRPr="00313466" w:rsidRDefault="00313466">
            <w:pPr>
              <w:spacing w:before="15" w:line="260" w:lineRule="exact"/>
              <w:rPr>
                <w:rFonts w:asciiTheme="minorHAnsi" w:hAnsiTheme="minorHAnsi"/>
                <w:sz w:val="23"/>
                <w:szCs w:val="23"/>
              </w:rPr>
            </w:pPr>
            <w:proofErr w:type="spellStart"/>
            <w:proofErr w:type="gramStart"/>
            <w:r w:rsidRPr="00313466">
              <w:rPr>
                <w:rFonts w:asciiTheme="minorHAnsi" w:hAnsiTheme="minorHAnsi"/>
                <w:sz w:val="23"/>
                <w:szCs w:val="23"/>
              </w:rPr>
              <w:t>tag</w:t>
            </w:r>
            <w:proofErr w:type="gramEnd"/>
            <w:r w:rsidRPr="00313466">
              <w:rPr>
                <w:rFonts w:asciiTheme="minorHAnsi" w:hAnsiTheme="minorHAnsi"/>
                <w:sz w:val="23"/>
                <w:szCs w:val="23"/>
              </w:rPr>
              <w:t>_name</w:t>
            </w:r>
            <w:proofErr w:type="spellEnd"/>
          </w:p>
        </w:tc>
        <w:tc>
          <w:tcPr>
            <w:tcW w:w="1883" w:type="dxa"/>
          </w:tcPr>
          <w:p w14:paraId="65538124" w14:textId="2BA76E3E"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String</w:t>
            </w:r>
          </w:p>
        </w:tc>
        <w:tc>
          <w:tcPr>
            <w:tcW w:w="4500" w:type="dxa"/>
          </w:tcPr>
          <w:p w14:paraId="4F8E29A1" w14:textId="5D7871E7"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Name of tag to display</w:t>
            </w:r>
          </w:p>
        </w:tc>
      </w:tr>
    </w:tbl>
    <w:p w14:paraId="11A80D62" w14:textId="77777777" w:rsidR="00A136DE" w:rsidRPr="00313466" w:rsidRDefault="00A136DE">
      <w:pPr>
        <w:spacing w:before="10" w:line="260" w:lineRule="exact"/>
        <w:rPr>
          <w:rFonts w:asciiTheme="minorHAnsi" w:hAnsiTheme="minorHAnsi"/>
          <w:sz w:val="23"/>
          <w:szCs w:val="23"/>
        </w:rPr>
      </w:pPr>
    </w:p>
    <w:p w14:paraId="771633E7" w14:textId="77777777" w:rsidR="00A136DE" w:rsidRPr="00036CD2" w:rsidRDefault="008366C5">
      <w:pPr>
        <w:spacing w:before="30"/>
        <w:ind w:left="749"/>
        <w:rPr>
          <w:rFonts w:asciiTheme="minorHAnsi" w:eastAsia="DejaVu Serif" w:hAnsiTheme="minorHAnsi" w:cs="DejaVu Serif"/>
          <w:sz w:val="25"/>
          <w:szCs w:val="25"/>
        </w:rPr>
      </w:pPr>
      <w:r>
        <w:rPr>
          <w:rFonts w:asciiTheme="minorHAnsi" w:hAnsiTheme="minorHAnsi"/>
        </w:rPr>
        <w:pict w14:anchorId="49B15527">
          <v:group id="_x0000_s1868" style="position:absolute;left:0;text-align:left;margin-left:52.4pt;margin-top:6.4pt;width:4.8pt;height:4.8pt;z-index:-251768320;mso-position-horizontal-relative:page" coordorigin="1049,129" coordsize="96,96">
            <v:group id="_x0000_s1869" style="position:absolute;left:1057;top:137;width:80;height:80" coordorigin="1057,137" coordsize="80,80">
              <v:shape id="_x0000_s1872" style="position:absolute;left:1057;top:137;width:80;height:80" coordorigin="1057,137" coordsize="80,80" path="m1137,177l1131,198,1115,212,1097,217,1075,211,1061,195,1057,177,1063,155,1079,141,1097,137,1118,143,1132,159,1137,177xe" fillcolor="black" stroked="f">
                <v:path arrowok="t"/>
              </v:shape>
              <v:group id="_x0000_s1870" style="position:absolute;left:1057;top:137;width:80;height:80" coordorigin="1057,137" coordsize="80,80">
                <v:shape id="_x0000_s1871"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3"/>
          <w:sz w:val="25"/>
          <w:szCs w:val="25"/>
        </w:rPr>
        <w:t>f</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7"/>
          <w:sz w:val="25"/>
          <w:szCs w:val="25"/>
        </w:rPr>
        <w:t>u</w:t>
      </w:r>
      <w:r w:rsidR="00036CD2" w:rsidRPr="00036CD2">
        <w:rPr>
          <w:rFonts w:asciiTheme="minorHAnsi" w:eastAsia="DejaVu Serif" w:hAnsiTheme="minorHAnsi" w:cs="DejaVu Serif"/>
          <w:b/>
          <w:spacing w:val="-1"/>
          <w:sz w:val="25"/>
          <w:szCs w:val="25"/>
        </w:rPr>
        <w:t>l</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9"/>
          <w:sz w:val="25"/>
          <w:szCs w:val="25"/>
        </w:rPr>
        <w:t xml:space="preserve"> </w:t>
      </w:r>
      <w:r w:rsidR="00036CD2" w:rsidRPr="00036CD2">
        <w:rPr>
          <w:rFonts w:asciiTheme="minorHAnsi" w:eastAsia="DejaVu Serif" w:hAnsiTheme="minorHAnsi" w:cs="DejaVu Serif"/>
          <w:b/>
          <w:spacing w:val="-2"/>
          <w:sz w:val="25"/>
          <w:szCs w:val="25"/>
        </w:rPr>
        <w:t>E</w:t>
      </w:r>
      <w:r w:rsidR="00036CD2" w:rsidRPr="00036CD2">
        <w:rPr>
          <w:rFonts w:asciiTheme="minorHAnsi" w:eastAsia="DejaVu Serif" w:hAnsiTheme="minorHAnsi" w:cs="DejaVu Serif"/>
          <w:b/>
          <w:spacing w:val="10"/>
          <w:sz w:val="25"/>
          <w:szCs w:val="25"/>
        </w:rPr>
        <w:t>rr</w:t>
      </w:r>
      <w:r w:rsidR="00036CD2" w:rsidRPr="00036CD2">
        <w:rPr>
          <w:rFonts w:asciiTheme="minorHAnsi" w:eastAsia="DejaVu Serif" w:hAnsiTheme="minorHAnsi" w:cs="DejaVu Serif"/>
          <w:b/>
          <w:spacing w:val="7"/>
          <w:sz w:val="25"/>
          <w:szCs w:val="25"/>
        </w:rPr>
        <w:t>o</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z w:val="25"/>
          <w:szCs w:val="25"/>
        </w:rPr>
        <w:t>:</w:t>
      </w:r>
    </w:p>
    <w:tbl>
      <w:tblPr>
        <w:tblStyle w:val="TableGrid"/>
        <w:tblW w:w="0" w:type="auto"/>
        <w:tblInd w:w="828" w:type="dxa"/>
        <w:tblLook w:val="04A0" w:firstRow="1" w:lastRow="0" w:firstColumn="1" w:lastColumn="0" w:noHBand="0" w:noVBand="1"/>
      </w:tblPr>
      <w:tblGrid>
        <w:gridCol w:w="2797"/>
        <w:gridCol w:w="1883"/>
        <w:gridCol w:w="4590"/>
      </w:tblGrid>
      <w:tr w:rsidR="00313466" w14:paraId="0376E738" w14:textId="77777777" w:rsidTr="00313466">
        <w:tc>
          <w:tcPr>
            <w:tcW w:w="2797" w:type="dxa"/>
          </w:tcPr>
          <w:p w14:paraId="3444F322" w14:textId="30DEF987" w:rsidR="00313466" w:rsidRPr="00313466" w:rsidRDefault="00313466">
            <w:pPr>
              <w:spacing w:before="15" w:line="260" w:lineRule="exact"/>
              <w:rPr>
                <w:rFonts w:asciiTheme="minorHAnsi" w:hAnsiTheme="minorHAnsi"/>
                <w:b/>
                <w:sz w:val="23"/>
                <w:szCs w:val="23"/>
              </w:rPr>
            </w:pPr>
            <w:r w:rsidRPr="00313466">
              <w:rPr>
                <w:rFonts w:asciiTheme="minorHAnsi" w:hAnsiTheme="minorHAnsi"/>
                <w:b/>
                <w:sz w:val="23"/>
                <w:szCs w:val="23"/>
              </w:rPr>
              <w:t>Key</w:t>
            </w:r>
          </w:p>
        </w:tc>
        <w:tc>
          <w:tcPr>
            <w:tcW w:w="1883" w:type="dxa"/>
          </w:tcPr>
          <w:p w14:paraId="54302A34" w14:textId="75177772" w:rsidR="00313466" w:rsidRPr="00313466" w:rsidRDefault="00313466">
            <w:pPr>
              <w:spacing w:before="15" w:line="260" w:lineRule="exact"/>
              <w:rPr>
                <w:rFonts w:asciiTheme="minorHAnsi" w:hAnsiTheme="minorHAnsi"/>
                <w:b/>
                <w:sz w:val="23"/>
                <w:szCs w:val="23"/>
              </w:rPr>
            </w:pPr>
            <w:r w:rsidRPr="00313466">
              <w:rPr>
                <w:rFonts w:asciiTheme="minorHAnsi" w:hAnsiTheme="minorHAnsi"/>
                <w:b/>
                <w:sz w:val="23"/>
                <w:szCs w:val="23"/>
              </w:rPr>
              <w:t>Format</w:t>
            </w:r>
          </w:p>
        </w:tc>
        <w:tc>
          <w:tcPr>
            <w:tcW w:w="4590" w:type="dxa"/>
          </w:tcPr>
          <w:p w14:paraId="56CFF856" w14:textId="204E5497" w:rsidR="00313466" w:rsidRPr="00313466" w:rsidRDefault="00313466">
            <w:pPr>
              <w:spacing w:before="15" w:line="260" w:lineRule="exact"/>
              <w:rPr>
                <w:rFonts w:asciiTheme="minorHAnsi" w:hAnsiTheme="minorHAnsi"/>
                <w:b/>
                <w:sz w:val="23"/>
                <w:szCs w:val="23"/>
              </w:rPr>
            </w:pPr>
            <w:r w:rsidRPr="00313466">
              <w:rPr>
                <w:rFonts w:asciiTheme="minorHAnsi" w:hAnsiTheme="minorHAnsi"/>
                <w:b/>
                <w:sz w:val="23"/>
                <w:szCs w:val="23"/>
              </w:rPr>
              <w:t>Description</w:t>
            </w:r>
          </w:p>
        </w:tc>
      </w:tr>
      <w:tr w:rsidR="00313466" w14:paraId="2D3F4F4A" w14:textId="77777777" w:rsidTr="00313466">
        <w:tc>
          <w:tcPr>
            <w:tcW w:w="2797" w:type="dxa"/>
          </w:tcPr>
          <w:p w14:paraId="0390F902" w14:textId="780FE837" w:rsidR="00313466" w:rsidRPr="00313466" w:rsidRDefault="00313466">
            <w:pPr>
              <w:spacing w:before="15" w:line="260" w:lineRule="exact"/>
              <w:rPr>
                <w:rFonts w:asciiTheme="minorHAnsi" w:hAnsiTheme="minorHAnsi"/>
                <w:sz w:val="23"/>
                <w:szCs w:val="23"/>
              </w:rPr>
            </w:pPr>
            <w:proofErr w:type="gramStart"/>
            <w:r w:rsidRPr="00313466">
              <w:rPr>
                <w:rFonts w:asciiTheme="minorHAnsi" w:hAnsiTheme="minorHAnsi"/>
                <w:sz w:val="23"/>
                <w:szCs w:val="23"/>
              </w:rPr>
              <w:t>status</w:t>
            </w:r>
            <w:proofErr w:type="gramEnd"/>
            <w:r w:rsidRPr="00313466">
              <w:rPr>
                <w:rFonts w:asciiTheme="minorHAnsi" w:hAnsiTheme="minorHAnsi"/>
                <w:sz w:val="23"/>
                <w:szCs w:val="23"/>
              </w:rPr>
              <w:t xml:space="preserve"> </w:t>
            </w:r>
          </w:p>
        </w:tc>
        <w:tc>
          <w:tcPr>
            <w:tcW w:w="1883" w:type="dxa"/>
          </w:tcPr>
          <w:p w14:paraId="6BAD74E6" w14:textId="0233359A"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Number</w:t>
            </w:r>
          </w:p>
        </w:tc>
        <w:tc>
          <w:tcPr>
            <w:tcW w:w="4590" w:type="dxa"/>
          </w:tcPr>
          <w:p w14:paraId="786A9E14" w14:textId="019C06ED"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HTTP status code of error</w:t>
            </w:r>
          </w:p>
        </w:tc>
      </w:tr>
      <w:tr w:rsidR="00313466" w14:paraId="17427864" w14:textId="77777777" w:rsidTr="00313466">
        <w:tc>
          <w:tcPr>
            <w:tcW w:w="2797" w:type="dxa"/>
          </w:tcPr>
          <w:p w14:paraId="70D1A49E" w14:textId="0AC18505" w:rsidR="00313466" w:rsidRPr="00313466" w:rsidRDefault="00313466">
            <w:pPr>
              <w:spacing w:before="15" w:line="260" w:lineRule="exact"/>
              <w:rPr>
                <w:rFonts w:asciiTheme="minorHAnsi" w:hAnsiTheme="minorHAnsi"/>
                <w:sz w:val="23"/>
                <w:szCs w:val="23"/>
              </w:rPr>
            </w:pPr>
            <w:proofErr w:type="gramStart"/>
            <w:r w:rsidRPr="00313466">
              <w:rPr>
                <w:rFonts w:asciiTheme="minorHAnsi" w:hAnsiTheme="minorHAnsi"/>
                <w:sz w:val="23"/>
                <w:szCs w:val="23"/>
              </w:rPr>
              <w:t>name</w:t>
            </w:r>
            <w:proofErr w:type="gramEnd"/>
          </w:p>
        </w:tc>
        <w:tc>
          <w:tcPr>
            <w:tcW w:w="1883" w:type="dxa"/>
          </w:tcPr>
          <w:p w14:paraId="35A54054" w14:textId="4CDE0F1E"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String</w:t>
            </w:r>
          </w:p>
        </w:tc>
        <w:tc>
          <w:tcPr>
            <w:tcW w:w="4590" w:type="dxa"/>
          </w:tcPr>
          <w:p w14:paraId="1FA1A4F8" w14:textId="62141683"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Name of error</w:t>
            </w:r>
          </w:p>
        </w:tc>
      </w:tr>
      <w:tr w:rsidR="00313466" w14:paraId="5FB1538C" w14:textId="77777777" w:rsidTr="00313466">
        <w:tc>
          <w:tcPr>
            <w:tcW w:w="2797" w:type="dxa"/>
          </w:tcPr>
          <w:p w14:paraId="6C1153F1" w14:textId="3D18D334" w:rsidR="00313466" w:rsidRPr="00313466" w:rsidRDefault="00313466">
            <w:pPr>
              <w:spacing w:before="15" w:line="260" w:lineRule="exact"/>
              <w:rPr>
                <w:rFonts w:asciiTheme="minorHAnsi" w:hAnsiTheme="minorHAnsi"/>
                <w:sz w:val="23"/>
                <w:szCs w:val="23"/>
              </w:rPr>
            </w:pPr>
            <w:proofErr w:type="gramStart"/>
            <w:r w:rsidRPr="00313466">
              <w:rPr>
                <w:rFonts w:asciiTheme="minorHAnsi" w:hAnsiTheme="minorHAnsi"/>
                <w:sz w:val="23"/>
                <w:szCs w:val="23"/>
              </w:rPr>
              <w:t>message</w:t>
            </w:r>
            <w:proofErr w:type="gramEnd"/>
            <w:r w:rsidRPr="00313466">
              <w:rPr>
                <w:rFonts w:asciiTheme="minorHAnsi" w:hAnsiTheme="minorHAnsi"/>
                <w:sz w:val="23"/>
                <w:szCs w:val="23"/>
              </w:rPr>
              <w:t xml:space="preserve"> </w:t>
            </w:r>
          </w:p>
        </w:tc>
        <w:tc>
          <w:tcPr>
            <w:tcW w:w="1883" w:type="dxa"/>
          </w:tcPr>
          <w:p w14:paraId="6FCE268E" w14:textId="0387215D"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String</w:t>
            </w:r>
          </w:p>
        </w:tc>
        <w:tc>
          <w:tcPr>
            <w:tcW w:w="4590" w:type="dxa"/>
          </w:tcPr>
          <w:p w14:paraId="52AA05E7" w14:textId="4222A4B5" w:rsidR="00313466" w:rsidRPr="00313466" w:rsidRDefault="00313466">
            <w:pPr>
              <w:spacing w:before="15" w:line="260" w:lineRule="exact"/>
              <w:rPr>
                <w:rFonts w:asciiTheme="minorHAnsi" w:hAnsiTheme="minorHAnsi"/>
                <w:sz w:val="23"/>
                <w:szCs w:val="23"/>
              </w:rPr>
            </w:pPr>
            <w:r w:rsidRPr="00313466">
              <w:rPr>
                <w:rFonts w:asciiTheme="minorHAnsi" w:hAnsiTheme="minorHAnsi"/>
                <w:sz w:val="23"/>
                <w:szCs w:val="23"/>
              </w:rPr>
              <w:t>Description of error</w:t>
            </w:r>
          </w:p>
        </w:tc>
      </w:tr>
    </w:tbl>
    <w:p w14:paraId="737C1512" w14:textId="77777777" w:rsidR="00A136DE" w:rsidRPr="00036CD2" w:rsidRDefault="00A136DE">
      <w:pPr>
        <w:spacing w:before="10" w:line="260" w:lineRule="exact"/>
        <w:rPr>
          <w:rFonts w:asciiTheme="minorHAnsi" w:hAnsiTheme="minorHAnsi"/>
          <w:sz w:val="26"/>
          <w:szCs w:val="26"/>
        </w:rPr>
      </w:pPr>
    </w:p>
    <w:p w14:paraId="7A414F51" w14:textId="46159071" w:rsidR="00A136DE" w:rsidRPr="00036CD2" w:rsidRDefault="008366C5">
      <w:pPr>
        <w:spacing w:before="30" w:line="280" w:lineRule="exact"/>
        <w:ind w:left="749"/>
        <w:rPr>
          <w:rFonts w:asciiTheme="minorHAnsi" w:eastAsia="DejaVu Serif" w:hAnsiTheme="minorHAnsi" w:cs="DejaVu Serif"/>
          <w:sz w:val="25"/>
          <w:szCs w:val="25"/>
        </w:rPr>
      </w:pPr>
      <w:r>
        <w:rPr>
          <w:rFonts w:asciiTheme="minorHAnsi" w:hAnsiTheme="minorHAnsi"/>
        </w:rPr>
        <w:pict w14:anchorId="331C92A2">
          <v:group id="_x0000_s1863" style="position:absolute;left:0;text-align:left;margin-left:52.4pt;margin-top:6.4pt;width:4.8pt;height:4.8pt;z-index:-251767296;mso-position-horizontal-relative:page" coordorigin="1049,129" coordsize="96,96">
            <v:group id="_x0000_s1864" style="position:absolute;left:1057;top:137;width:80;height:80" coordorigin="1057,137" coordsize="80,80">
              <v:shape id="_x0000_s1867" style="position:absolute;left:1057;top:137;width:80;height:80" coordorigin="1057,137" coordsize="80,80" path="m1137,177l1131,198,1115,212,1097,217,1075,211,1061,195,1057,177,1063,155,1079,141,1097,137,1118,143,1132,159,1137,177xe" fillcolor="black" stroked="f">
                <v:path arrowok="t"/>
              </v:shape>
              <v:group id="_x0000_s1865" style="position:absolute;left:1057;top:137;width:80;height:80" coordorigin="1057,137" coordsize="80,80">
                <v:shape id="_x0000_s1866"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r w:rsidR="00036CD2" w:rsidRPr="00036CD2">
        <w:rPr>
          <w:rFonts w:asciiTheme="minorHAnsi" w:eastAsia="DejaVu Serif" w:hAnsiTheme="minorHAnsi" w:cs="DejaVu Serif"/>
          <w:b/>
          <w:spacing w:val="-9"/>
          <w:position w:val="-1"/>
          <w:sz w:val="25"/>
          <w:szCs w:val="25"/>
        </w:rPr>
        <w:t>M</w:t>
      </w:r>
      <w:r w:rsidR="00036CD2" w:rsidRPr="00036CD2">
        <w:rPr>
          <w:rFonts w:asciiTheme="minorHAnsi" w:eastAsia="DejaVu Serif" w:hAnsiTheme="minorHAnsi" w:cs="DejaVu Serif"/>
          <w:b/>
          <w:spacing w:val="7"/>
          <w:position w:val="-1"/>
          <w:sz w:val="25"/>
          <w:szCs w:val="25"/>
        </w:rPr>
        <w:t>on</w:t>
      </w:r>
      <w:r w:rsidR="00036CD2" w:rsidRPr="00036CD2">
        <w:rPr>
          <w:rFonts w:asciiTheme="minorHAnsi" w:eastAsia="DejaVu Serif" w:hAnsiTheme="minorHAnsi" w:cs="DejaVu Serif"/>
          <w:b/>
          <w:spacing w:val="-2"/>
          <w:position w:val="-1"/>
          <w:sz w:val="25"/>
          <w:szCs w:val="25"/>
        </w:rPr>
        <w:t>g</w:t>
      </w:r>
      <w:r w:rsidR="00036CD2" w:rsidRPr="00036CD2">
        <w:rPr>
          <w:rFonts w:asciiTheme="minorHAnsi" w:eastAsia="DejaVu Serif" w:hAnsiTheme="minorHAnsi" w:cs="DejaVu Serif"/>
          <w:b/>
          <w:spacing w:val="7"/>
          <w:position w:val="-1"/>
          <w:sz w:val="25"/>
          <w:szCs w:val="25"/>
        </w:rPr>
        <w:t>oo</w:t>
      </w:r>
      <w:r w:rsidR="00036CD2" w:rsidRPr="00036CD2">
        <w:rPr>
          <w:rFonts w:asciiTheme="minorHAnsi" w:eastAsia="DejaVu Serif" w:hAnsiTheme="minorHAnsi" w:cs="DejaVu Serif"/>
          <w:b/>
          <w:spacing w:val="17"/>
          <w:position w:val="-1"/>
          <w:sz w:val="25"/>
          <w:szCs w:val="25"/>
        </w:rPr>
        <w:t>s</w:t>
      </w:r>
      <w:r w:rsidR="00036CD2" w:rsidRPr="00036CD2">
        <w:rPr>
          <w:rFonts w:asciiTheme="minorHAnsi" w:eastAsia="DejaVu Serif" w:hAnsiTheme="minorHAnsi" w:cs="DejaVu Serif"/>
          <w:b/>
          <w:spacing w:val="14"/>
          <w:position w:val="-1"/>
          <w:sz w:val="25"/>
          <w:szCs w:val="25"/>
        </w:rPr>
        <w:t>e</w:t>
      </w:r>
      <w:r w:rsidR="00036CD2" w:rsidRPr="00036CD2">
        <w:rPr>
          <w:rFonts w:asciiTheme="minorHAnsi" w:eastAsia="DejaVu Serif" w:hAnsiTheme="minorHAnsi" w:cs="DejaVu Serif"/>
          <w:b/>
          <w:spacing w:val="23"/>
          <w:position w:val="-1"/>
          <w:sz w:val="25"/>
          <w:szCs w:val="25"/>
        </w:rPr>
        <w:t xml:space="preserve"> </w:t>
      </w:r>
      <w:r w:rsidR="00036CD2" w:rsidRPr="00036CD2">
        <w:rPr>
          <w:rFonts w:asciiTheme="minorHAnsi" w:eastAsia="DejaVu Serif" w:hAnsiTheme="minorHAnsi" w:cs="DejaVu Serif"/>
          <w:b/>
          <w:spacing w:val="-2"/>
          <w:position w:val="-1"/>
          <w:sz w:val="25"/>
          <w:szCs w:val="25"/>
        </w:rPr>
        <w:t>E</w:t>
      </w:r>
      <w:r w:rsidR="00036CD2" w:rsidRPr="00036CD2">
        <w:rPr>
          <w:rFonts w:asciiTheme="minorHAnsi" w:eastAsia="DejaVu Serif" w:hAnsiTheme="minorHAnsi" w:cs="DejaVu Serif"/>
          <w:b/>
          <w:spacing w:val="10"/>
          <w:position w:val="-1"/>
          <w:sz w:val="25"/>
          <w:szCs w:val="25"/>
        </w:rPr>
        <w:t>rr</w:t>
      </w:r>
      <w:r w:rsidR="00036CD2" w:rsidRPr="00036CD2">
        <w:rPr>
          <w:rFonts w:asciiTheme="minorHAnsi" w:eastAsia="DejaVu Serif" w:hAnsiTheme="minorHAnsi" w:cs="DejaVu Serif"/>
          <w:b/>
          <w:spacing w:val="7"/>
          <w:position w:val="-1"/>
          <w:sz w:val="25"/>
          <w:szCs w:val="25"/>
        </w:rPr>
        <w:t>o</w:t>
      </w:r>
      <w:r w:rsidR="00036CD2" w:rsidRPr="00036CD2">
        <w:rPr>
          <w:rFonts w:asciiTheme="minorHAnsi" w:eastAsia="DejaVu Serif" w:hAnsiTheme="minorHAnsi" w:cs="DejaVu Serif"/>
          <w:b/>
          <w:spacing w:val="10"/>
          <w:position w:val="-1"/>
          <w:sz w:val="25"/>
          <w:szCs w:val="25"/>
        </w:rPr>
        <w:t>r</w:t>
      </w:r>
      <w:r w:rsidR="00036CD2" w:rsidRPr="00036CD2">
        <w:rPr>
          <w:rFonts w:asciiTheme="minorHAnsi" w:eastAsia="DejaVu Serif" w:hAnsiTheme="minorHAnsi" w:cs="DejaVu Serif"/>
          <w:b/>
          <w:spacing w:val="2"/>
          <w:position w:val="-1"/>
          <w:sz w:val="25"/>
          <w:szCs w:val="25"/>
        </w:rPr>
        <w:t>:</w:t>
      </w:r>
      <w:r w:rsidR="00313466">
        <w:rPr>
          <w:rFonts w:asciiTheme="minorHAnsi" w:eastAsia="DejaVu Serif" w:hAnsiTheme="minorHAnsi" w:cs="DejaVu Serif"/>
          <w:b/>
          <w:spacing w:val="2"/>
          <w:position w:val="-1"/>
          <w:sz w:val="25"/>
          <w:szCs w:val="25"/>
        </w:rPr>
        <w:t xml:space="preserve"> </w:t>
      </w:r>
      <w:r w:rsidR="00036CD2" w:rsidRPr="00036CD2">
        <w:rPr>
          <w:rFonts w:asciiTheme="minorHAnsi" w:eastAsia="DejaVu Serif" w:hAnsiTheme="minorHAnsi" w:cs="DejaVu Serif"/>
          <w:spacing w:val="4"/>
          <w:position w:val="-1"/>
          <w:sz w:val="25"/>
          <w:szCs w:val="25"/>
        </w:rPr>
        <w:t>D</w:t>
      </w:r>
      <w:r w:rsidR="00036CD2" w:rsidRPr="00036CD2">
        <w:rPr>
          <w:rFonts w:asciiTheme="minorHAnsi" w:eastAsia="DejaVu Serif" w:hAnsiTheme="minorHAnsi" w:cs="DejaVu Serif"/>
          <w:spacing w:val="10"/>
          <w:position w:val="-1"/>
          <w:sz w:val="25"/>
          <w:szCs w:val="25"/>
        </w:rPr>
        <w:t>e</w:t>
      </w:r>
      <w:r w:rsidR="00036CD2" w:rsidRPr="00036CD2">
        <w:rPr>
          <w:rFonts w:asciiTheme="minorHAnsi" w:eastAsia="DejaVu Serif" w:hAnsiTheme="minorHAnsi" w:cs="DejaVu Serif"/>
          <w:spacing w:val="2"/>
          <w:position w:val="-1"/>
          <w:sz w:val="25"/>
          <w:szCs w:val="25"/>
        </w:rPr>
        <w:t>f</w:t>
      </w:r>
      <w:r w:rsidR="00036CD2" w:rsidRPr="00036CD2">
        <w:rPr>
          <w:rFonts w:asciiTheme="minorHAnsi" w:eastAsia="DejaVu Serif" w:hAnsiTheme="minorHAnsi" w:cs="DejaVu Serif"/>
          <w:spacing w:val="-1"/>
          <w:position w:val="-1"/>
          <w:sz w:val="25"/>
          <w:szCs w:val="25"/>
        </w:rPr>
        <w:t>i</w:t>
      </w:r>
      <w:r w:rsidR="00036CD2" w:rsidRPr="00036CD2">
        <w:rPr>
          <w:rFonts w:asciiTheme="minorHAnsi" w:eastAsia="DejaVu Serif" w:hAnsiTheme="minorHAnsi" w:cs="DejaVu Serif"/>
          <w:spacing w:val="12"/>
          <w:position w:val="-1"/>
          <w:sz w:val="25"/>
          <w:szCs w:val="25"/>
        </w:rPr>
        <w:t>n</w:t>
      </w:r>
      <w:r w:rsidR="00036CD2" w:rsidRPr="00036CD2">
        <w:rPr>
          <w:rFonts w:asciiTheme="minorHAnsi" w:eastAsia="DejaVu Serif" w:hAnsiTheme="minorHAnsi" w:cs="DejaVu Serif"/>
          <w:spacing w:val="10"/>
          <w:position w:val="-1"/>
          <w:sz w:val="25"/>
          <w:szCs w:val="25"/>
        </w:rPr>
        <w:t>e</w:t>
      </w:r>
      <w:r w:rsidR="00036CD2" w:rsidRPr="00036CD2">
        <w:rPr>
          <w:rFonts w:asciiTheme="minorHAnsi" w:eastAsia="DejaVu Serif" w:hAnsiTheme="minorHAnsi" w:cs="DejaVu Serif"/>
          <w:spacing w:val="13"/>
          <w:position w:val="-1"/>
          <w:sz w:val="25"/>
          <w:szCs w:val="25"/>
        </w:rPr>
        <w:t>d</w:t>
      </w:r>
      <w:r w:rsidR="00036CD2" w:rsidRPr="00036CD2">
        <w:rPr>
          <w:rFonts w:asciiTheme="minorHAnsi" w:eastAsia="DejaVu Serif" w:hAnsiTheme="minorHAnsi" w:cs="DejaVu Serif"/>
          <w:spacing w:val="18"/>
          <w:position w:val="-1"/>
          <w:sz w:val="25"/>
          <w:szCs w:val="25"/>
        </w:rPr>
        <w:t xml:space="preserve"> </w:t>
      </w:r>
      <w:r w:rsidR="00036CD2" w:rsidRPr="00036CD2">
        <w:rPr>
          <w:rFonts w:asciiTheme="minorHAnsi" w:eastAsia="DejaVu Serif" w:hAnsiTheme="minorHAnsi" w:cs="DejaVu Serif"/>
          <w:spacing w:val="13"/>
          <w:position w:val="-1"/>
          <w:sz w:val="25"/>
          <w:szCs w:val="25"/>
        </w:rPr>
        <w:t>b</w:t>
      </w:r>
      <w:r w:rsidR="00036CD2" w:rsidRPr="00036CD2">
        <w:rPr>
          <w:rFonts w:asciiTheme="minorHAnsi" w:eastAsia="DejaVu Serif" w:hAnsiTheme="minorHAnsi" w:cs="DejaVu Serif"/>
          <w:spacing w:val="1"/>
          <w:position w:val="-1"/>
          <w:sz w:val="25"/>
          <w:szCs w:val="25"/>
        </w:rPr>
        <w:t>y</w:t>
      </w:r>
      <w:r w:rsidR="00036CD2" w:rsidRPr="00036CD2">
        <w:rPr>
          <w:rFonts w:asciiTheme="minorHAnsi" w:eastAsia="DejaVu Serif" w:hAnsiTheme="minorHAnsi" w:cs="DejaVu Serif"/>
          <w:spacing w:val="3"/>
          <w:position w:val="-1"/>
          <w:sz w:val="25"/>
          <w:szCs w:val="25"/>
        </w:rPr>
        <w:t xml:space="preserve"> </w:t>
      </w:r>
      <w:r w:rsidR="00036CD2" w:rsidRPr="00036CD2">
        <w:rPr>
          <w:rFonts w:asciiTheme="minorHAnsi" w:eastAsia="DejaVu Serif" w:hAnsiTheme="minorHAnsi" w:cs="DejaVu Serif"/>
          <w:spacing w:val="-4"/>
          <w:position w:val="-1"/>
          <w:sz w:val="25"/>
          <w:szCs w:val="25"/>
        </w:rPr>
        <w:t>M</w:t>
      </w:r>
      <w:r w:rsidR="00036CD2" w:rsidRPr="00036CD2">
        <w:rPr>
          <w:rFonts w:asciiTheme="minorHAnsi" w:eastAsia="DejaVu Serif" w:hAnsiTheme="minorHAnsi" w:cs="DejaVu Serif"/>
          <w:spacing w:val="7"/>
          <w:position w:val="-1"/>
          <w:sz w:val="25"/>
          <w:szCs w:val="25"/>
        </w:rPr>
        <w:t>o</w:t>
      </w:r>
      <w:r w:rsidR="00036CD2" w:rsidRPr="00036CD2">
        <w:rPr>
          <w:rFonts w:asciiTheme="minorHAnsi" w:eastAsia="DejaVu Serif" w:hAnsiTheme="minorHAnsi" w:cs="DejaVu Serif"/>
          <w:spacing w:val="12"/>
          <w:position w:val="-1"/>
          <w:sz w:val="25"/>
          <w:szCs w:val="25"/>
        </w:rPr>
        <w:t>n</w:t>
      </w:r>
      <w:r w:rsidR="00036CD2" w:rsidRPr="00036CD2">
        <w:rPr>
          <w:rFonts w:asciiTheme="minorHAnsi" w:eastAsia="DejaVu Serif" w:hAnsiTheme="minorHAnsi" w:cs="DejaVu Serif"/>
          <w:spacing w:val="13"/>
          <w:position w:val="-1"/>
          <w:sz w:val="25"/>
          <w:szCs w:val="25"/>
        </w:rPr>
        <w:t>g</w:t>
      </w:r>
      <w:r w:rsidR="00036CD2" w:rsidRPr="00036CD2">
        <w:rPr>
          <w:rFonts w:asciiTheme="minorHAnsi" w:eastAsia="DejaVu Serif" w:hAnsiTheme="minorHAnsi" w:cs="DejaVu Serif"/>
          <w:spacing w:val="7"/>
          <w:position w:val="-1"/>
          <w:sz w:val="25"/>
          <w:szCs w:val="25"/>
        </w:rPr>
        <w:t>oo</w:t>
      </w:r>
      <w:r w:rsidR="00036CD2" w:rsidRPr="00036CD2">
        <w:rPr>
          <w:rFonts w:asciiTheme="minorHAnsi" w:eastAsia="DejaVu Serif" w:hAnsiTheme="minorHAnsi" w:cs="DejaVu Serif"/>
          <w:spacing w:val="14"/>
          <w:position w:val="-1"/>
          <w:sz w:val="25"/>
          <w:szCs w:val="25"/>
        </w:rPr>
        <w:t>s</w:t>
      </w:r>
      <w:r w:rsidR="00036CD2" w:rsidRPr="00036CD2">
        <w:rPr>
          <w:rFonts w:asciiTheme="minorHAnsi" w:eastAsia="DejaVu Serif" w:hAnsiTheme="minorHAnsi" w:cs="DejaVu Serif"/>
          <w:position w:val="-1"/>
          <w:sz w:val="25"/>
          <w:szCs w:val="25"/>
        </w:rPr>
        <w:t>e</w:t>
      </w:r>
    </w:p>
    <w:p w14:paraId="368CD954" w14:textId="77777777" w:rsidR="00A136DE" w:rsidRPr="00036CD2" w:rsidRDefault="00A136DE">
      <w:pPr>
        <w:spacing w:before="20" w:line="240" w:lineRule="exact"/>
        <w:rPr>
          <w:rFonts w:asciiTheme="minorHAnsi" w:hAnsiTheme="minorHAnsi"/>
          <w:sz w:val="24"/>
          <w:szCs w:val="24"/>
        </w:rPr>
      </w:pPr>
    </w:p>
    <w:p w14:paraId="547A2B94" w14:textId="77777777" w:rsidR="00A136DE" w:rsidRPr="00036CD2" w:rsidRDefault="008366C5">
      <w:pPr>
        <w:spacing w:before="30"/>
        <w:ind w:left="749"/>
        <w:rPr>
          <w:rFonts w:asciiTheme="minorHAnsi" w:eastAsia="DejaVu Serif" w:hAnsiTheme="minorHAnsi" w:cs="DejaVu Serif"/>
          <w:sz w:val="25"/>
          <w:szCs w:val="25"/>
        </w:rPr>
      </w:pPr>
      <w:r>
        <w:rPr>
          <w:rFonts w:asciiTheme="minorHAnsi" w:hAnsiTheme="minorHAnsi"/>
        </w:rPr>
        <w:pict w14:anchorId="6A32260B">
          <v:group id="_x0000_s1858" style="position:absolute;left:0;text-align:left;margin-left:52.4pt;margin-top:6.4pt;width:4.8pt;height:4.8pt;z-index:-251766272;mso-position-horizontal-relative:page" coordorigin="1049,129" coordsize="96,96">
            <v:group id="_x0000_s1859" style="position:absolute;left:1057;top:137;width:80;height:80" coordorigin="1057,137" coordsize="80,80">
              <v:shape id="_x0000_s1862" style="position:absolute;left:1057;top:137;width:80;height:80" coordorigin="1057,137" coordsize="80,80" path="m1137,177l1131,198,1115,212,1097,217,1075,211,1061,195,1057,177,1063,155,1079,141,1097,137,1118,143,1132,159,1137,177xe" fillcolor="black" stroked="f">
                <v:path arrowok="t"/>
              </v:shape>
              <v:group id="_x0000_s1860" style="position:absolute;left:1057;top:137;width:80;height:80" coordorigin="1057,137" coordsize="80,80">
                <v:shape id="_x0000_s1861" style="position:absolute;left:1057;top:137;width:80;height:80" coordorigin="1057,137" coordsize="80,80" path="m1137,177l1131,198,1115,212,1097,217,1075,211,1061,195,1057,177,1063,155,1079,141,1097,137,1118,143,1132,159,1137,177xe" filled="f" strokeweight="10171emu">
                  <v:path arrowok="t"/>
                </v:shape>
              </v:group>
            </v:group>
            <w10:wrap anchorx="page"/>
          </v:group>
        </w:pict>
      </w:r>
      <w:proofErr w:type="spellStart"/>
      <w:r w:rsidR="00036CD2" w:rsidRPr="00036CD2">
        <w:rPr>
          <w:rFonts w:asciiTheme="minorHAnsi" w:eastAsia="DejaVu Serif" w:hAnsiTheme="minorHAnsi" w:cs="DejaVu Serif"/>
          <w:b/>
          <w:spacing w:val="-8"/>
          <w:sz w:val="25"/>
          <w:szCs w:val="25"/>
        </w:rPr>
        <w:t>N</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14"/>
          <w:sz w:val="25"/>
          <w:szCs w:val="25"/>
        </w:rPr>
        <w:t>e</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7"/>
          <w:sz w:val="25"/>
          <w:szCs w:val="25"/>
        </w:rPr>
        <w:t>E</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y</w:t>
      </w:r>
      <w:proofErr w:type="spellEnd"/>
      <w:proofErr w:type="gramEnd"/>
      <w:r w:rsidR="00036CD2" w:rsidRPr="00036CD2">
        <w:rPr>
          <w:rFonts w:asciiTheme="minorHAnsi" w:eastAsia="DejaVu Serif" w:hAnsiTheme="minorHAnsi" w:cs="DejaVu Serif"/>
          <w:spacing w:val="17"/>
          <w:sz w:val="25"/>
          <w:szCs w:val="25"/>
        </w:rPr>
        <w:t xml:space="preserve"> </w:t>
      </w:r>
      <w:r w:rsidR="00036CD2" w:rsidRPr="00036CD2">
        <w:rPr>
          <w:rFonts w:asciiTheme="minorHAnsi" w:eastAsia="DejaVu Serif" w:hAnsiTheme="minorHAnsi" w:cs="DejaVu Serif"/>
          <w:spacing w:val="-6"/>
          <w:w w:val="102"/>
          <w:sz w:val="25"/>
          <w:szCs w:val="25"/>
        </w:rPr>
        <w:t>J</w:t>
      </w:r>
      <w:r w:rsidR="00036CD2" w:rsidRPr="00036CD2">
        <w:rPr>
          <w:rFonts w:asciiTheme="minorHAnsi" w:eastAsia="DejaVu Serif" w:hAnsiTheme="minorHAnsi" w:cs="DejaVu Serif"/>
          <w:spacing w:val="-14"/>
          <w:w w:val="101"/>
          <w:sz w:val="25"/>
          <w:szCs w:val="25"/>
        </w:rPr>
        <w:t>S</w:t>
      </w:r>
      <w:r w:rsidR="00036CD2" w:rsidRPr="00036CD2">
        <w:rPr>
          <w:rFonts w:asciiTheme="minorHAnsi" w:eastAsia="DejaVu Serif" w:hAnsiTheme="minorHAnsi" w:cs="DejaVu Serif"/>
          <w:w w:val="101"/>
          <w:sz w:val="25"/>
          <w:szCs w:val="25"/>
        </w:rPr>
        <w:t>ON</w:t>
      </w:r>
    </w:p>
    <w:p w14:paraId="6DE6B237" w14:textId="77777777" w:rsidR="00A136DE" w:rsidRPr="00036CD2" w:rsidRDefault="00A136DE">
      <w:pPr>
        <w:spacing w:line="260" w:lineRule="exact"/>
        <w:rPr>
          <w:rFonts w:asciiTheme="minorHAnsi" w:hAnsiTheme="minorHAnsi"/>
          <w:sz w:val="26"/>
          <w:szCs w:val="26"/>
        </w:rPr>
      </w:pPr>
    </w:p>
    <w:p w14:paraId="464FE5EF" w14:textId="77777777" w:rsidR="00A136DE" w:rsidRPr="00313466" w:rsidRDefault="00036CD2">
      <w:pPr>
        <w:ind w:left="108"/>
        <w:rPr>
          <w:rFonts w:asciiTheme="minorHAnsi" w:eastAsia="DejaVu Serif" w:hAnsiTheme="minorHAnsi" w:cs="DejaVu Serif"/>
          <w:sz w:val="32"/>
          <w:szCs w:val="32"/>
          <w:u w:val="single"/>
        </w:rPr>
      </w:pPr>
      <w:r w:rsidRPr="00313466">
        <w:rPr>
          <w:rFonts w:asciiTheme="minorHAnsi" w:eastAsia="DejaVu Serif" w:hAnsiTheme="minorHAnsi" w:cs="DejaVu Serif"/>
          <w:spacing w:val="9"/>
          <w:sz w:val="32"/>
          <w:szCs w:val="32"/>
          <w:u w:val="single"/>
        </w:rPr>
        <w:t>A</w:t>
      </w:r>
      <w:r w:rsidRPr="00313466">
        <w:rPr>
          <w:rFonts w:asciiTheme="minorHAnsi" w:eastAsia="DejaVu Serif" w:hAnsiTheme="minorHAnsi" w:cs="DejaVu Serif"/>
          <w:spacing w:val="5"/>
          <w:sz w:val="32"/>
          <w:szCs w:val="32"/>
          <w:u w:val="single"/>
        </w:rPr>
        <w:t>P</w:t>
      </w:r>
      <w:r w:rsidRPr="00313466">
        <w:rPr>
          <w:rFonts w:asciiTheme="minorHAnsi" w:eastAsia="DejaVu Serif" w:hAnsiTheme="minorHAnsi" w:cs="DejaVu Serif"/>
          <w:spacing w:val="-20"/>
          <w:sz w:val="32"/>
          <w:szCs w:val="32"/>
          <w:u w:val="single"/>
        </w:rPr>
        <w:t>I</w:t>
      </w:r>
      <w:r w:rsidRPr="00313466">
        <w:rPr>
          <w:rFonts w:asciiTheme="minorHAnsi" w:eastAsia="DejaVu Serif" w:hAnsiTheme="minorHAnsi" w:cs="DejaVu Serif"/>
          <w:spacing w:val="-17"/>
          <w:sz w:val="32"/>
          <w:szCs w:val="32"/>
          <w:u w:val="single"/>
        </w:rPr>
        <w:t xml:space="preserve"> </w:t>
      </w:r>
      <w:r w:rsidRPr="00313466">
        <w:rPr>
          <w:rFonts w:asciiTheme="minorHAnsi" w:eastAsia="DejaVu Serif" w:hAnsiTheme="minorHAnsi" w:cs="DejaVu Serif"/>
          <w:spacing w:val="7"/>
          <w:sz w:val="32"/>
          <w:szCs w:val="32"/>
          <w:u w:val="single"/>
        </w:rPr>
        <w:t>E</w:t>
      </w:r>
      <w:r w:rsidRPr="00313466">
        <w:rPr>
          <w:rFonts w:asciiTheme="minorHAnsi" w:eastAsia="DejaVu Serif" w:hAnsiTheme="minorHAnsi" w:cs="DejaVu Serif"/>
          <w:spacing w:val="12"/>
          <w:sz w:val="32"/>
          <w:szCs w:val="32"/>
          <w:u w:val="single"/>
        </w:rPr>
        <w:t>n</w:t>
      </w:r>
      <w:r w:rsidRPr="00313466">
        <w:rPr>
          <w:rFonts w:asciiTheme="minorHAnsi" w:eastAsia="DejaVu Serif" w:hAnsiTheme="minorHAnsi" w:cs="DejaVu Serif"/>
          <w:spacing w:val="13"/>
          <w:sz w:val="32"/>
          <w:szCs w:val="32"/>
          <w:u w:val="single"/>
        </w:rPr>
        <w:t>dp</w:t>
      </w:r>
      <w:r w:rsidRPr="00313466">
        <w:rPr>
          <w:rFonts w:asciiTheme="minorHAnsi" w:eastAsia="DejaVu Serif" w:hAnsiTheme="minorHAnsi" w:cs="DejaVu Serif"/>
          <w:spacing w:val="7"/>
          <w:sz w:val="32"/>
          <w:szCs w:val="32"/>
          <w:u w:val="single"/>
        </w:rPr>
        <w:t>o</w:t>
      </w:r>
      <w:r w:rsidRPr="00313466">
        <w:rPr>
          <w:rFonts w:asciiTheme="minorHAnsi" w:eastAsia="DejaVu Serif" w:hAnsiTheme="minorHAnsi" w:cs="DejaVu Serif"/>
          <w:spacing w:val="-1"/>
          <w:sz w:val="32"/>
          <w:szCs w:val="32"/>
          <w:u w:val="single"/>
        </w:rPr>
        <w:t>i</w:t>
      </w:r>
      <w:r w:rsidRPr="00313466">
        <w:rPr>
          <w:rFonts w:asciiTheme="minorHAnsi" w:eastAsia="DejaVu Serif" w:hAnsiTheme="minorHAnsi" w:cs="DejaVu Serif"/>
          <w:spacing w:val="12"/>
          <w:sz w:val="32"/>
          <w:szCs w:val="32"/>
          <w:u w:val="single"/>
        </w:rPr>
        <w:t>n</w:t>
      </w:r>
      <w:r w:rsidRPr="00313466">
        <w:rPr>
          <w:rFonts w:asciiTheme="minorHAnsi" w:eastAsia="DejaVu Serif" w:hAnsiTheme="minorHAnsi" w:cs="DejaVu Serif"/>
          <w:spacing w:val="10"/>
          <w:sz w:val="32"/>
          <w:szCs w:val="32"/>
          <w:u w:val="single"/>
        </w:rPr>
        <w:t>t</w:t>
      </w:r>
      <w:r w:rsidRPr="00313466">
        <w:rPr>
          <w:rFonts w:asciiTheme="minorHAnsi" w:eastAsia="DejaVu Serif" w:hAnsiTheme="minorHAnsi" w:cs="DejaVu Serif"/>
          <w:sz w:val="32"/>
          <w:szCs w:val="32"/>
          <w:u w:val="single"/>
        </w:rPr>
        <w:t>s</w:t>
      </w:r>
    </w:p>
    <w:p w14:paraId="0234E8B4" w14:textId="77777777" w:rsidR="00A136DE" w:rsidRPr="00036CD2" w:rsidRDefault="00A136DE">
      <w:pPr>
        <w:spacing w:before="18" w:line="240" w:lineRule="exact"/>
        <w:rPr>
          <w:rFonts w:asciiTheme="minorHAnsi" w:hAnsiTheme="minorHAnsi"/>
          <w:sz w:val="24"/>
          <w:szCs w:val="24"/>
        </w:rPr>
      </w:pPr>
    </w:p>
    <w:p w14:paraId="42D003ED" w14:textId="77777777" w:rsidR="00A136DE" w:rsidRPr="00036CD2" w:rsidRDefault="00036CD2">
      <w:pPr>
        <w:spacing w:line="253" w:lineRule="auto"/>
        <w:ind w:left="108" w:right="585"/>
        <w:rPr>
          <w:rFonts w:asciiTheme="minorHAnsi" w:eastAsia="DejaVu Serif" w:hAnsiTheme="minorHAnsi" w:cs="DejaVu Serif"/>
          <w:sz w:val="25"/>
          <w:szCs w:val="25"/>
        </w:rPr>
      </w:pPr>
      <w:r w:rsidRPr="00036CD2">
        <w:rPr>
          <w:rFonts w:asciiTheme="minorHAnsi" w:eastAsia="DejaVu Serif" w:hAnsiTheme="minorHAnsi" w:cs="DejaVu Serif"/>
          <w:spacing w:val="-14"/>
          <w:sz w:val="26"/>
          <w:szCs w:val="26"/>
        </w:rPr>
        <w:t>N</w:t>
      </w:r>
      <w:r w:rsidRPr="00036CD2">
        <w:rPr>
          <w:rFonts w:asciiTheme="minorHAnsi" w:eastAsia="DejaVu Serif" w:hAnsiTheme="minorHAnsi" w:cs="DejaVu Serif"/>
          <w:spacing w:val="7"/>
          <w:sz w:val="26"/>
          <w:szCs w:val="26"/>
        </w:rPr>
        <w:t>o</w:t>
      </w:r>
      <w:r w:rsidRPr="00036CD2">
        <w:rPr>
          <w:rFonts w:asciiTheme="minorHAnsi" w:eastAsia="DejaVu Serif" w:hAnsiTheme="minorHAnsi" w:cs="DejaVu Serif"/>
          <w:spacing w:val="10"/>
          <w:sz w:val="26"/>
          <w:szCs w:val="26"/>
        </w:rPr>
        <w:t>te</w:t>
      </w:r>
      <w:r w:rsidRPr="00036CD2">
        <w:rPr>
          <w:rFonts w:asciiTheme="minorHAnsi" w:eastAsia="DejaVu Serif" w:hAnsiTheme="minorHAnsi" w:cs="DejaVu Serif"/>
          <w:spacing w:val="-6"/>
          <w:sz w:val="26"/>
          <w:szCs w:val="26"/>
        </w:rPr>
        <w:t>:</w:t>
      </w:r>
      <w:r w:rsidRPr="00036CD2">
        <w:rPr>
          <w:rFonts w:asciiTheme="minorHAnsi" w:eastAsia="DejaVu Serif" w:hAnsiTheme="minorHAnsi" w:cs="DejaVu Serif"/>
          <w:spacing w:val="-24"/>
          <w:sz w:val="26"/>
          <w:szCs w:val="26"/>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ll</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dp</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3"/>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4"/>
          <w:sz w:val="25"/>
          <w:szCs w:val="25"/>
        </w:rPr>
        <w:t>M</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7"/>
          <w:sz w:val="25"/>
          <w:szCs w:val="25"/>
        </w:rPr>
        <w:t>oo</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 xml:space="preserve"> </w:t>
      </w:r>
      <w:r w:rsidRPr="00036CD2">
        <w:rPr>
          <w:rFonts w:asciiTheme="minorHAnsi" w:eastAsia="DejaVu Serif" w:hAnsiTheme="minorHAnsi" w:cs="DejaVu Serif"/>
          <w:sz w:val="25"/>
          <w:szCs w:val="25"/>
        </w:rPr>
        <w:t>F</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il</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w:t>
      </w:r>
      <w:r w:rsidRPr="00036CD2">
        <w:rPr>
          <w:rFonts w:asciiTheme="minorHAnsi" w:eastAsia="DejaVu Serif" w:hAnsiTheme="minorHAnsi" w:cs="DejaVu Serif"/>
          <w:spacing w:val="10"/>
          <w:sz w:val="25"/>
          <w:szCs w:val="25"/>
        </w:rPr>
        <w:t xml:space="preserve"> </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et</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 xml:space="preserve"> </w:t>
      </w:r>
      <w:r w:rsidRPr="00036CD2">
        <w:rPr>
          <w:rFonts w:asciiTheme="minorHAnsi" w:eastAsia="DejaVu Serif" w:hAnsiTheme="minorHAnsi" w:cs="DejaVu Serif"/>
          <w:w w:val="101"/>
          <w:sz w:val="25"/>
          <w:szCs w:val="25"/>
        </w:rPr>
        <w:t xml:space="preserve">a </w:t>
      </w:r>
      <w:r w:rsidRPr="00036CD2">
        <w:rPr>
          <w:rFonts w:asciiTheme="minorHAnsi" w:eastAsia="DejaVu Serif" w:hAnsiTheme="minorHAnsi" w:cs="DejaVu Serif"/>
          <w:spacing w:val="-4"/>
          <w:sz w:val="25"/>
          <w:szCs w:val="25"/>
        </w:rPr>
        <w:t>M</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7"/>
          <w:sz w:val="25"/>
          <w:szCs w:val="25"/>
        </w:rPr>
        <w:t>oo</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3"/>
          <w:sz w:val="25"/>
          <w:szCs w:val="25"/>
        </w:rPr>
        <w:t xml:space="preserve"> </w:t>
      </w:r>
      <w:r w:rsidRPr="00036CD2">
        <w:rPr>
          <w:rFonts w:asciiTheme="minorHAnsi" w:eastAsia="DejaVu Serif" w:hAnsiTheme="minorHAnsi" w:cs="DejaVu Serif"/>
          <w:spacing w:val="7"/>
          <w:sz w:val="25"/>
          <w:szCs w:val="25"/>
        </w:rPr>
        <w:t>Error 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1"/>
          <w:sz w:val="25"/>
          <w:szCs w:val="25"/>
        </w:rPr>
        <w:t xml:space="preserve"> </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5"/>
          <w:sz w:val="25"/>
          <w:szCs w:val="25"/>
        </w:rPr>
        <w:t>.</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ll</w:t>
      </w:r>
      <w:r w:rsidRPr="00036CD2">
        <w:rPr>
          <w:rFonts w:asciiTheme="minorHAnsi" w:eastAsia="DejaVu Serif" w:hAnsiTheme="minorHAnsi" w:cs="DejaVu Serif"/>
          <w:spacing w:val="3"/>
          <w:sz w:val="25"/>
          <w:szCs w:val="25"/>
        </w:rPr>
        <w:t xml:space="preserve"> </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7"/>
          <w:sz w:val="25"/>
          <w:szCs w:val="25"/>
        </w:rPr>
        <w:t>rror</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7"/>
          <w:sz w:val="25"/>
          <w:szCs w:val="25"/>
        </w:rPr>
        <w:t>w</w:t>
      </w:r>
      <w:r w:rsidRPr="00036CD2">
        <w:rPr>
          <w:rFonts w:asciiTheme="minorHAnsi" w:eastAsia="DejaVu Serif" w:hAnsiTheme="minorHAnsi" w:cs="DejaVu Serif"/>
          <w:spacing w:val="-1"/>
          <w:sz w:val="25"/>
          <w:szCs w:val="25"/>
        </w:rPr>
        <w:t>ill</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et</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9"/>
          <w:sz w:val="25"/>
          <w:szCs w:val="25"/>
        </w:rPr>
        <w:t xml:space="preserve"> </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4"/>
          <w:sz w:val="25"/>
          <w:szCs w:val="25"/>
        </w:rPr>
        <w:t>D</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w w:val="102"/>
          <w:sz w:val="25"/>
          <w:szCs w:val="25"/>
        </w:rPr>
        <w:t xml:space="preserve">t </w:t>
      </w:r>
      <w:r w:rsidRPr="00036CD2">
        <w:rPr>
          <w:rFonts w:asciiTheme="minorHAnsi" w:eastAsia="DejaVu Serif" w:hAnsiTheme="minorHAnsi" w:cs="DejaVu Serif"/>
          <w:spacing w:val="7"/>
          <w:sz w:val="25"/>
          <w:szCs w:val="25"/>
        </w:rPr>
        <w:t>Error 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1"/>
          <w:sz w:val="25"/>
          <w:szCs w:val="25"/>
        </w:rPr>
        <w:t xml:space="preserve"> </w:t>
      </w:r>
      <w:r w:rsidRPr="00036CD2">
        <w:rPr>
          <w:rFonts w:asciiTheme="minorHAnsi" w:eastAsia="DejaVu Serif" w:hAnsiTheme="minorHAnsi" w:cs="DejaVu Serif"/>
          <w:spacing w:val="-1"/>
          <w:sz w:val="25"/>
          <w:szCs w:val="25"/>
        </w:rPr>
        <w:t>m</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5"/>
          <w:sz w:val="25"/>
          <w:szCs w:val="25"/>
        </w:rPr>
        <w:t>.</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7"/>
          <w:sz w:val="25"/>
          <w:szCs w:val="25"/>
        </w:rPr>
        <w:t>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3"/>
          <w:sz w:val="25"/>
          <w:szCs w:val="25"/>
        </w:rPr>
        <w:t xml:space="preserve"> </w:t>
      </w:r>
      <w:r w:rsidRPr="00036CD2">
        <w:rPr>
          <w:rFonts w:asciiTheme="minorHAnsi" w:eastAsia="DejaVu Serif" w:hAnsiTheme="minorHAnsi" w:cs="DejaVu Serif"/>
          <w:spacing w:val="-1"/>
          <w:sz w:val="25"/>
          <w:szCs w:val="25"/>
        </w:rPr>
        <w:t>li</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te</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3"/>
          <w:sz w:val="25"/>
          <w:szCs w:val="25"/>
        </w:rPr>
        <w:t>b</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7"/>
          <w:sz w:val="25"/>
          <w:szCs w:val="25"/>
        </w:rPr>
        <w:t xml:space="preserve">ow </w:t>
      </w:r>
      <w:proofErr w:type="spellStart"/>
      <w:r w:rsidRPr="00036CD2">
        <w:rPr>
          <w:rFonts w:asciiTheme="minorHAnsi" w:eastAsia="DejaVu Serif" w:hAnsiTheme="minorHAnsi" w:cs="DejaVu Serif"/>
          <w:b/>
          <w:spacing w:val="-4"/>
          <w:sz w:val="25"/>
          <w:szCs w:val="25"/>
        </w:rPr>
        <w:t>F</w:t>
      </w:r>
      <w:r w:rsidRPr="00036CD2">
        <w:rPr>
          <w:rFonts w:asciiTheme="minorHAnsi" w:eastAsia="DejaVu Serif" w:hAnsiTheme="minorHAnsi" w:cs="DejaVu Serif"/>
          <w:b/>
          <w:spacing w:val="11"/>
          <w:sz w:val="25"/>
          <w:szCs w:val="25"/>
        </w:rPr>
        <w:t>a</w:t>
      </w:r>
      <w:r w:rsidRPr="00036CD2">
        <w:rPr>
          <w:rFonts w:asciiTheme="minorHAnsi" w:eastAsia="DejaVu Serif" w:hAnsiTheme="minorHAnsi" w:cs="DejaVu Serif"/>
          <w:b/>
          <w:spacing w:val="-1"/>
          <w:sz w:val="25"/>
          <w:szCs w:val="25"/>
        </w:rPr>
        <w:t>il</w:t>
      </w:r>
      <w:r w:rsidRPr="00036CD2">
        <w:rPr>
          <w:rFonts w:asciiTheme="minorHAnsi" w:eastAsia="DejaVu Serif" w:hAnsiTheme="minorHAnsi" w:cs="DejaVu Serif"/>
          <w:b/>
          <w:spacing w:val="7"/>
          <w:sz w:val="25"/>
          <w:szCs w:val="25"/>
        </w:rPr>
        <w:t>u</w:t>
      </w:r>
      <w:r w:rsidRPr="00036CD2">
        <w:rPr>
          <w:rFonts w:asciiTheme="minorHAnsi" w:eastAsia="DejaVu Serif" w:hAnsiTheme="minorHAnsi" w:cs="DejaVu Serif"/>
          <w:b/>
          <w:spacing w:val="10"/>
          <w:sz w:val="25"/>
          <w:szCs w:val="25"/>
        </w:rPr>
        <w:t>r</w:t>
      </w:r>
      <w:r w:rsidRPr="00036CD2">
        <w:rPr>
          <w:rFonts w:asciiTheme="minorHAnsi" w:eastAsia="DejaVu Serif" w:hAnsiTheme="minorHAnsi" w:cs="DejaVu Serif"/>
          <w:b/>
          <w:spacing w:val="14"/>
          <w:sz w:val="25"/>
          <w:szCs w:val="25"/>
        </w:rPr>
        <w:t>e</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proofErr w:type="spellEnd"/>
      <w:r w:rsidRPr="00036CD2">
        <w:rPr>
          <w:rFonts w:asciiTheme="minorHAnsi" w:eastAsia="DejaVu Serif" w:hAnsiTheme="minorHAnsi" w:cs="DejaVu Serif"/>
          <w:spacing w:val="14"/>
          <w:sz w:val="25"/>
          <w:szCs w:val="25"/>
        </w:rPr>
        <w:t xml:space="preserve"> s</w:t>
      </w:r>
      <w:r w:rsidRPr="00036CD2">
        <w:rPr>
          <w:rFonts w:asciiTheme="minorHAnsi" w:eastAsia="DejaVu Serif" w:hAnsiTheme="minorHAnsi" w:cs="DejaVu Serif"/>
          <w:spacing w:val="-1"/>
          <w:sz w:val="25"/>
          <w:szCs w:val="25"/>
        </w:rPr>
        <w:t>im</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10"/>
          <w:w w:val="102"/>
          <w:sz w:val="25"/>
          <w:szCs w:val="25"/>
        </w:rPr>
        <w:t>t</w:t>
      </w:r>
      <w:r w:rsidRPr="00036CD2">
        <w:rPr>
          <w:rFonts w:asciiTheme="minorHAnsi" w:eastAsia="DejaVu Serif" w:hAnsiTheme="minorHAnsi" w:cs="DejaVu Serif"/>
          <w:spacing w:val="12"/>
          <w:w w:val="101"/>
          <w:sz w:val="25"/>
          <w:szCs w:val="25"/>
        </w:rPr>
        <w:t>h</w:t>
      </w:r>
      <w:r w:rsidRPr="00036CD2">
        <w:rPr>
          <w:rFonts w:asciiTheme="minorHAnsi" w:eastAsia="DejaVu Serif" w:hAnsiTheme="minorHAnsi" w:cs="DejaVu Serif"/>
          <w:w w:val="101"/>
          <w:sz w:val="25"/>
          <w:szCs w:val="25"/>
        </w:rPr>
        <w:t xml:space="preserve">e </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 xml:space="preserve"> t</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7"/>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il</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7"/>
          <w:sz w:val="25"/>
          <w:szCs w:val="25"/>
        </w:rPr>
        <w:t xml:space="preserve"> o</w:t>
      </w:r>
      <w:r w:rsidRPr="00036CD2">
        <w:rPr>
          <w:rFonts w:asciiTheme="minorHAnsi" w:eastAsia="DejaVu Serif" w:hAnsiTheme="minorHAnsi" w:cs="DejaVu Serif"/>
          <w:spacing w:val="2"/>
          <w:sz w:val="25"/>
          <w:szCs w:val="25"/>
        </w:rPr>
        <w:t>cc</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
          <w:sz w:val="25"/>
          <w:szCs w:val="25"/>
        </w:rPr>
        <w:t>,</w:t>
      </w:r>
      <w:r w:rsidRPr="00036CD2">
        <w:rPr>
          <w:rFonts w:asciiTheme="minorHAnsi" w:eastAsia="DejaVu Serif" w:hAnsiTheme="minorHAnsi" w:cs="DejaVu Serif"/>
          <w:spacing w:val="8"/>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3"/>
          <w:sz w:val="25"/>
          <w:szCs w:val="25"/>
        </w:rPr>
        <w:t>d</w:t>
      </w:r>
      <w:r w:rsidRPr="00036CD2">
        <w:rPr>
          <w:rFonts w:asciiTheme="minorHAnsi" w:eastAsia="DejaVu Serif" w:hAnsiTheme="minorHAnsi" w:cs="DejaVu Serif"/>
          <w:spacing w:val="4"/>
          <w:sz w:val="25"/>
          <w:szCs w:val="25"/>
        </w:rPr>
        <w:t xml:space="preserve"> </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2"/>
          <w:sz w:val="25"/>
          <w:szCs w:val="25"/>
        </w:rPr>
        <w:t>c</w:t>
      </w:r>
      <w:r w:rsidRPr="00036CD2">
        <w:rPr>
          <w:rFonts w:asciiTheme="minorHAnsi" w:eastAsia="DejaVu Serif" w:hAnsiTheme="minorHAnsi" w:cs="DejaVu Serif"/>
          <w:spacing w:val="12"/>
          <w:sz w:val="25"/>
          <w:szCs w:val="25"/>
        </w:rPr>
        <w:t>h</w:t>
      </w:r>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0"/>
          <w:sz w:val="25"/>
          <w:szCs w:val="25"/>
        </w:rPr>
        <w:t>et</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7"/>
          <w:sz w:val="25"/>
          <w:szCs w:val="25"/>
        </w:rPr>
        <w:t>r</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14"/>
          <w:sz w:val="25"/>
          <w:szCs w:val="25"/>
        </w:rPr>
        <w:t>s</w:t>
      </w:r>
      <w:r w:rsidRPr="00036CD2">
        <w:rPr>
          <w:rFonts w:asciiTheme="minorHAnsi" w:eastAsia="DejaVu Serif" w:hAnsiTheme="minorHAnsi" w:cs="DejaVu Serif"/>
          <w:spacing w:val="10"/>
          <w:sz w:val="25"/>
          <w:szCs w:val="25"/>
        </w:rPr>
        <w:t xml:space="preserve"> </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
          <w:sz w:val="25"/>
          <w:szCs w:val="25"/>
        </w:rPr>
        <w:t xml:space="preserve"> </w:t>
      </w:r>
      <w:r w:rsidRPr="00036CD2">
        <w:rPr>
          <w:rFonts w:asciiTheme="minorHAnsi" w:eastAsia="DejaVu Serif" w:hAnsiTheme="minorHAnsi" w:cs="DejaVu Serif"/>
          <w:spacing w:val="4"/>
          <w:sz w:val="25"/>
          <w:szCs w:val="25"/>
        </w:rPr>
        <w:t>D</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pacing w:val="2"/>
          <w:sz w:val="25"/>
          <w:szCs w:val="25"/>
        </w:rPr>
        <w:t>f</w:t>
      </w:r>
      <w:r w:rsidRPr="00036CD2">
        <w:rPr>
          <w:rFonts w:asciiTheme="minorHAnsi" w:eastAsia="DejaVu Serif" w:hAnsiTheme="minorHAnsi" w:cs="DejaVu Serif"/>
          <w:spacing w:val="9"/>
          <w:sz w:val="25"/>
          <w:szCs w:val="25"/>
        </w:rPr>
        <w:t>a</w:t>
      </w:r>
      <w:r w:rsidRPr="00036CD2">
        <w:rPr>
          <w:rFonts w:asciiTheme="minorHAnsi" w:eastAsia="DejaVu Serif" w:hAnsiTheme="minorHAnsi" w:cs="DejaVu Serif"/>
          <w:spacing w:val="12"/>
          <w:sz w:val="25"/>
          <w:szCs w:val="25"/>
        </w:rPr>
        <w:t>u</w:t>
      </w:r>
      <w:r w:rsidRPr="00036CD2">
        <w:rPr>
          <w:rFonts w:asciiTheme="minorHAnsi" w:eastAsia="DejaVu Serif" w:hAnsiTheme="minorHAnsi" w:cs="DejaVu Serif"/>
          <w:spacing w:val="-1"/>
          <w:sz w:val="25"/>
          <w:szCs w:val="25"/>
        </w:rPr>
        <w:t>l</w:t>
      </w:r>
      <w:r w:rsidRPr="00036CD2">
        <w:rPr>
          <w:rFonts w:asciiTheme="minorHAnsi" w:eastAsia="DejaVu Serif" w:hAnsiTheme="minorHAnsi" w:cs="DejaVu Serif"/>
          <w:spacing w:val="10"/>
          <w:sz w:val="25"/>
          <w:szCs w:val="25"/>
        </w:rPr>
        <w:t xml:space="preserve">t </w:t>
      </w:r>
      <w:r w:rsidRPr="00036CD2">
        <w:rPr>
          <w:rFonts w:asciiTheme="minorHAnsi" w:eastAsia="DejaVu Serif" w:hAnsiTheme="minorHAnsi" w:cs="DejaVu Serif"/>
          <w:spacing w:val="7"/>
          <w:sz w:val="25"/>
          <w:szCs w:val="25"/>
        </w:rPr>
        <w:t>Error</w:t>
      </w:r>
      <w:r w:rsidRPr="00036CD2">
        <w:rPr>
          <w:rFonts w:asciiTheme="minorHAnsi" w:eastAsia="DejaVu Serif" w:hAnsiTheme="minorHAnsi" w:cs="DejaVu Serif"/>
          <w:sz w:val="25"/>
          <w:szCs w:val="25"/>
        </w:rPr>
        <w:t>.</w:t>
      </w:r>
    </w:p>
    <w:p w14:paraId="41338054" w14:textId="77777777" w:rsidR="00A136DE" w:rsidRPr="00036CD2" w:rsidRDefault="00A136DE">
      <w:pPr>
        <w:spacing w:before="6" w:line="260" w:lineRule="exact"/>
        <w:rPr>
          <w:rFonts w:asciiTheme="minorHAnsi" w:hAnsiTheme="minorHAnsi"/>
          <w:sz w:val="26"/>
          <w:szCs w:val="26"/>
        </w:rPr>
      </w:pPr>
    </w:p>
    <w:p w14:paraId="6FCEF034" w14:textId="77777777" w:rsidR="00A136DE" w:rsidRPr="00036CD2" w:rsidRDefault="00036CD2">
      <w:pPr>
        <w:spacing w:line="280" w:lineRule="exact"/>
        <w:ind w:left="108"/>
        <w:rPr>
          <w:rFonts w:asciiTheme="minorHAnsi" w:eastAsia="DejaVu Serif" w:hAnsiTheme="minorHAnsi" w:cs="DejaVu Serif"/>
          <w:sz w:val="25"/>
          <w:szCs w:val="25"/>
        </w:rPr>
      </w:pPr>
      <w:r w:rsidRPr="00036CD2">
        <w:rPr>
          <w:rFonts w:asciiTheme="minorHAnsi" w:eastAsia="DejaVu Serif" w:hAnsiTheme="minorHAnsi" w:cs="DejaVu Serif"/>
          <w:b/>
          <w:spacing w:val="-5"/>
          <w:w w:val="101"/>
          <w:position w:val="-1"/>
          <w:sz w:val="25"/>
          <w:szCs w:val="25"/>
        </w:rPr>
        <w:t>A</w:t>
      </w:r>
      <w:r w:rsidRPr="00036CD2">
        <w:rPr>
          <w:rFonts w:asciiTheme="minorHAnsi" w:eastAsia="DejaVu Serif" w:hAnsiTheme="minorHAnsi" w:cs="DejaVu Serif"/>
          <w:b/>
          <w:spacing w:val="7"/>
          <w:w w:val="101"/>
          <w:position w:val="-1"/>
          <w:sz w:val="25"/>
          <w:szCs w:val="25"/>
        </w:rPr>
        <w:t>nno</w:t>
      </w:r>
      <w:r w:rsidRPr="00036CD2">
        <w:rPr>
          <w:rFonts w:asciiTheme="minorHAnsi" w:eastAsia="DejaVu Serif" w:hAnsiTheme="minorHAnsi" w:cs="DejaVu Serif"/>
          <w:b/>
          <w:spacing w:val="11"/>
          <w:w w:val="101"/>
          <w:position w:val="-1"/>
          <w:sz w:val="25"/>
          <w:szCs w:val="25"/>
        </w:rPr>
        <w:t>tat</w:t>
      </w:r>
      <w:r w:rsidRPr="00036CD2">
        <w:rPr>
          <w:rFonts w:asciiTheme="minorHAnsi" w:eastAsia="DejaVu Serif" w:hAnsiTheme="minorHAnsi" w:cs="DejaVu Serif"/>
          <w:b/>
          <w:spacing w:val="-1"/>
          <w:w w:val="101"/>
          <w:position w:val="-1"/>
          <w:sz w:val="25"/>
          <w:szCs w:val="25"/>
        </w:rPr>
        <w:t>i</w:t>
      </w:r>
      <w:r w:rsidRPr="00036CD2">
        <w:rPr>
          <w:rFonts w:asciiTheme="minorHAnsi" w:eastAsia="DejaVu Serif" w:hAnsiTheme="minorHAnsi" w:cs="DejaVu Serif"/>
          <w:b/>
          <w:spacing w:val="7"/>
          <w:w w:val="101"/>
          <w:position w:val="-1"/>
          <w:sz w:val="25"/>
          <w:szCs w:val="25"/>
        </w:rPr>
        <w:t>on</w:t>
      </w:r>
      <w:r w:rsidRPr="00036CD2">
        <w:rPr>
          <w:rFonts w:asciiTheme="minorHAnsi" w:eastAsia="DejaVu Serif" w:hAnsiTheme="minorHAnsi" w:cs="DejaVu Serif"/>
          <w:b/>
          <w:w w:val="101"/>
          <w:position w:val="-1"/>
          <w:sz w:val="25"/>
          <w:szCs w:val="25"/>
        </w:rPr>
        <w:t>s</w:t>
      </w:r>
    </w:p>
    <w:p w14:paraId="70E1E4FD" w14:textId="77777777" w:rsidR="00A136DE" w:rsidRPr="00036CD2" w:rsidRDefault="00A136DE">
      <w:pPr>
        <w:spacing w:before="16" w:line="220" w:lineRule="exact"/>
        <w:rPr>
          <w:rFonts w:asciiTheme="minorHAnsi" w:hAnsiTheme="minorHAnsi"/>
          <w:sz w:val="22"/>
          <w:szCs w:val="22"/>
        </w:rPr>
      </w:pPr>
    </w:p>
    <w:p w14:paraId="251A9F8B" w14:textId="77777777" w:rsidR="00A136DE" w:rsidRPr="00036CD2" w:rsidRDefault="008366C5">
      <w:pPr>
        <w:spacing w:before="32"/>
        <w:ind w:left="749"/>
        <w:rPr>
          <w:rFonts w:asciiTheme="minorHAnsi" w:eastAsia="DejaVu Serif" w:hAnsiTheme="minorHAnsi" w:cs="DejaVu Serif"/>
          <w:sz w:val="26"/>
          <w:szCs w:val="26"/>
        </w:rPr>
      </w:pPr>
      <w:r>
        <w:rPr>
          <w:rFonts w:asciiTheme="minorHAnsi" w:hAnsiTheme="minorHAnsi"/>
        </w:rPr>
        <w:pict w14:anchorId="20EA61FE">
          <v:group id="_x0000_s1853" style="position:absolute;left:0;text-align:left;margin-left:52.4pt;margin-top:6.85pt;width:4.8pt;height:4.8pt;z-index:-251765248;mso-position-horizontal-relative:page" coordorigin="1049,137" coordsize="96,96">
            <v:group id="_x0000_s1854" style="position:absolute;left:1057;top:145;width:80;height:80" coordorigin="1057,145" coordsize="80,80">
              <v:shape id="_x0000_s1857" style="position:absolute;left:1057;top:145;width:80;height:80" coordorigin="1057,145" coordsize="80,80" path="m1137,185l1131,206,1115,221,1097,225,1075,219,1061,203,1057,185,1063,164,1079,149,1097,145,1118,151,1132,167,1137,185xe" fillcolor="black" stroked="f">
                <v:path arrowok="t"/>
              </v:shape>
              <v:group id="_x0000_s1855" style="position:absolute;left:1057;top:145;width:80;height:80" coordorigin="1057,145" coordsize="80,80">
                <v:shape id="_x0000_s1856" style="position:absolute;left:1057;top:145;width:80;height:80" coordorigin="1057,145" coordsize="80,80" path="m1137,185l1131,206,1115,221,1097,225,1075,219,1061,203,1057,185,1063,164,1079,149,1097,145,1118,151,1132,167,1137,185xe" filled="f" strokeweight="10171emu">
                  <v:path arrowok="t"/>
                </v:shape>
              </v:group>
            </v:group>
            <w10:wrap anchorx="page"/>
          </v:group>
        </w:pict>
      </w:r>
      <w:r w:rsidR="00036CD2" w:rsidRPr="00036CD2">
        <w:rPr>
          <w:rFonts w:asciiTheme="minorHAnsi" w:eastAsia="DejaVu Serif" w:hAnsiTheme="minorHAnsi" w:cs="DejaVu Serif"/>
          <w:spacing w:val="5"/>
          <w:sz w:val="25"/>
          <w:szCs w:val="25"/>
        </w:rPr>
        <w:t>G</w:t>
      </w:r>
      <w:r w:rsidR="00036CD2" w:rsidRPr="00036CD2">
        <w:rPr>
          <w:rFonts w:asciiTheme="minorHAnsi" w:eastAsia="DejaVu Serif" w:hAnsiTheme="minorHAnsi" w:cs="DejaVu Serif"/>
          <w:spacing w:val="7"/>
          <w:sz w:val="25"/>
          <w:szCs w:val="25"/>
        </w:rPr>
        <w:t>ET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6"/>
          <w:sz w:val="26"/>
          <w:szCs w:val="26"/>
        </w:rPr>
        <w:t>/</w:t>
      </w:r>
      <w:proofErr w:type="spellStart"/>
      <w:r w:rsidR="00036CD2" w:rsidRPr="00036CD2">
        <w:rPr>
          <w:rFonts w:asciiTheme="minorHAnsi" w:eastAsia="DejaVu Serif" w:hAnsiTheme="minorHAnsi" w:cs="DejaVu Serif"/>
          <w:spacing w:val="-1"/>
          <w:sz w:val="26"/>
          <w:szCs w:val="26"/>
        </w:rPr>
        <w:t>m</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pacing w:val="13"/>
          <w:sz w:val="26"/>
          <w:szCs w:val="26"/>
        </w:rPr>
        <w:t>d</w:t>
      </w:r>
      <w:r w:rsidR="00036CD2" w:rsidRPr="00036CD2">
        <w:rPr>
          <w:rFonts w:asciiTheme="minorHAnsi" w:eastAsia="DejaVu Serif" w:hAnsiTheme="minorHAnsi" w:cs="DejaVu Serif"/>
          <w:spacing w:val="-1"/>
          <w:sz w:val="26"/>
          <w:szCs w:val="26"/>
        </w:rPr>
        <w:t>im</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3"/>
          <w:sz w:val="26"/>
          <w:szCs w:val="26"/>
        </w:rPr>
        <w:t>g</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pacing w:val="14"/>
          <w:sz w:val="26"/>
          <w:szCs w:val="26"/>
        </w:rPr>
        <w:t>s</w:t>
      </w:r>
      <w:proofErr w:type="spellEnd"/>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2"/>
          <w:sz w:val="26"/>
          <w:szCs w:val="26"/>
        </w:rPr>
        <w:t>{</w:t>
      </w:r>
      <w:proofErr w:type="spellStart"/>
      <w:r w:rsidR="00036CD2" w:rsidRPr="00036CD2">
        <w:rPr>
          <w:rFonts w:asciiTheme="minorHAnsi" w:eastAsia="DejaVu Serif" w:hAnsiTheme="minorHAnsi" w:cs="DejaVu Serif"/>
          <w:spacing w:val="-1"/>
          <w:sz w:val="26"/>
          <w:szCs w:val="26"/>
        </w:rPr>
        <w:t>im</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3"/>
          <w:sz w:val="26"/>
          <w:szCs w:val="26"/>
        </w:rPr>
        <w:t>g</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pacing w:val="1"/>
          <w:sz w:val="26"/>
          <w:szCs w:val="26"/>
        </w:rPr>
        <w:t>_</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13"/>
          <w:sz w:val="26"/>
          <w:szCs w:val="26"/>
        </w:rPr>
        <w:t>d</w:t>
      </w:r>
      <w:proofErr w:type="spellEnd"/>
      <w:r w:rsidR="00036CD2" w:rsidRPr="00036CD2">
        <w:rPr>
          <w:rFonts w:asciiTheme="minorHAnsi" w:eastAsia="DejaVu Serif" w:hAnsiTheme="minorHAnsi" w:cs="DejaVu Serif"/>
          <w:spacing w:val="-2"/>
          <w:sz w:val="26"/>
          <w:szCs w:val="26"/>
        </w:rPr>
        <w:t>}</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2"/>
          <w:sz w:val="26"/>
          <w:szCs w:val="26"/>
        </w:rPr>
        <w:t>nn</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2"/>
          <w:sz w:val="26"/>
          <w:szCs w:val="26"/>
        </w:rPr>
        <w:t>n</w:t>
      </w:r>
      <w:r w:rsidR="00036CD2" w:rsidRPr="00036CD2">
        <w:rPr>
          <w:rFonts w:asciiTheme="minorHAnsi" w:eastAsia="DejaVu Serif" w:hAnsiTheme="minorHAnsi" w:cs="DejaVu Serif"/>
          <w:spacing w:val="14"/>
          <w:sz w:val="26"/>
          <w:szCs w:val="26"/>
        </w:rPr>
        <w:t>s</w:t>
      </w:r>
      <w:r w:rsidR="00036CD2" w:rsidRPr="00036CD2">
        <w:rPr>
          <w:rFonts w:asciiTheme="minorHAnsi" w:eastAsia="DejaVu Serif" w:hAnsiTheme="minorHAnsi" w:cs="DejaVu Serif"/>
          <w:sz w:val="26"/>
          <w:szCs w:val="26"/>
        </w:rPr>
        <w:t>/</w:t>
      </w:r>
    </w:p>
    <w:p w14:paraId="0967650D" w14:textId="77777777" w:rsidR="00A136DE" w:rsidRPr="00036CD2" w:rsidRDefault="008366C5">
      <w:pPr>
        <w:spacing w:before="24" w:line="250" w:lineRule="auto"/>
        <w:ind w:left="1390" w:right="58"/>
        <w:rPr>
          <w:rFonts w:asciiTheme="minorHAnsi" w:eastAsia="DejaVu Serif" w:hAnsiTheme="minorHAnsi" w:cs="DejaVu Serif"/>
          <w:sz w:val="25"/>
          <w:szCs w:val="25"/>
        </w:rPr>
      </w:pPr>
      <w:r>
        <w:rPr>
          <w:rFonts w:asciiTheme="minorHAnsi" w:hAnsiTheme="minorHAnsi"/>
        </w:rPr>
        <w:pict w14:anchorId="5ABE19A0">
          <v:group id="_x0000_s1851" style="position:absolute;left:0;text-align:left;margin-left:84.85pt;margin-top:6.5pt;width:4pt;height:4pt;z-index:-251764224;mso-position-horizontal-relative:page" coordorigin="1697,131" coordsize="80,80">
            <v:shape id="_x0000_s1852" style="position:absolute;left:1697;top:131;width:80;height:80" coordorigin="1697,131" coordsize="80,80" path="m1777,171l1771,192,1755,206,1737,211,1716,205,1702,189,1697,171,1703,149,1719,135,1737,131,1759,137,1773,153,1777,171xe" filled="f" strokeweight="10171emu">
              <v:path arrowok="t"/>
            </v:shape>
            <w10:wrap anchorx="page"/>
          </v:group>
        </w:pict>
      </w:r>
      <w:proofErr w:type="spellStart"/>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5"/>
          <w:sz w:val="25"/>
          <w:szCs w:val="25"/>
        </w:rPr>
        <w:t>G</w:t>
      </w:r>
      <w:r w:rsidR="00036CD2" w:rsidRPr="00036CD2">
        <w:rPr>
          <w:rFonts w:asciiTheme="minorHAnsi" w:eastAsia="DejaVu Serif" w:hAnsiTheme="minorHAnsi" w:cs="DejaVu Serif"/>
          <w:spacing w:val="10"/>
          <w:sz w:val="25"/>
          <w:szCs w:val="25"/>
        </w:rPr>
        <w:t>et</w:t>
      </w:r>
      <w:r w:rsidR="00036CD2" w:rsidRPr="00036CD2">
        <w:rPr>
          <w:rFonts w:asciiTheme="minorHAnsi" w:eastAsia="DejaVu Serif" w:hAnsiTheme="minorHAnsi" w:cs="DejaVu Serif"/>
          <w:spacing w:val="14"/>
          <w:sz w:val="25"/>
          <w:szCs w:val="25"/>
        </w:rPr>
        <w:t>s</w:t>
      </w:r>
      <w:proofErr w:type="spellEnd"/>
      <w:proofErr w:type="gramEnd"/>
      <w:r w:rsidR="00036CD2" w:rsidRPr="00036CD2">
        <w:rPr>
          <w:rFonts w:asciiTheme="minorHAnsi" w:eastAsia="DejaVu Serif" w:hAnsiTheme="minorHAnsi" w:cs="DejaVu Serif"/>
          <w:spacing w:val="24"/>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ll</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7"/>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2"/>
          <w:w w:val="101"/>
          <w:sz w:val="25"/>
          <w:szCs w:val="25"/>
        </w:rPr>
        <w:t>h</w:t>
      </w:r>
      <w:r w:rsidR="00036CD2" w:rsidRPr="00036CD2">
        <w:rPr>
          <w:rFonts w:asciiTheme="minorHAnsi" w:eastAsia="DejaVu Serif" w:hAnsiTheme="minorHAnsi" w:cs="DejaVu Serif"/>
          <w:w w:val="101"/>
          <w:sz w:val="25"/>
          <w:szCs w:val="25"/>
        </w:rPr>
        <w:t xml:space="preserve">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 xml:space="preserve"> </w:t>
      </w:r>
      <w:proofErr w:type="spellStart"/>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z w:val="25"/>
          <w:szCs w:val="25"/>
        </w:rPr>
        <w:t>d</w:t>
      </w:r>
      <w:proofErr w:type="spellEnd"/>
    </w:p>
    <w:p w14:paraId="5E9C571F" w14:textId="77777777" w:rsidR="00A136DE" w:rsidRPr="00036CD2" w:rsidRDefault="008366C5">
      <w:pPr>
        <w:spacing w:before="13"/>
        <w:ind w:left="1390"/>
        <w:rPr>
          <w:rFonts w:asciiTheme="minorHAnsi" w:eastAsia="DejaVu Serif" w:hAnsiTheme="minorHAnsi" w:cs="DejaVu Serif"/>
          <w:sz w:val="25"/>
          <w:szCs w:val="25"/>
        </w:rPr>
      </w:pPr>
      <w:r>
        <w:rPr>
          <w:rFonts w:asciiTheme="minorHAnsi" w:hAnsiTheme="minorHAnsi"/>
        </w:rPr>
        <w:pict w14:anchorId="49E9EC7C">
          <v:group id="_x0000_s1849" style="position:absolute;left:0;text-align:left;margin-left:84.85pt;margin-top:5.95pt;width:4pt;height:4pt;z-index:-251763200;mso-position-horizontal-relative:page" coordorigin="1697,120" coordsize="80,80">
            <v:shape id="_x0000_s1850" style="position:absolute;left:1697;top:120;width:80;height:80" coordorigin="1697,120" coordsize="80,80" path="m1777,160l1771,181,1755,195,1737,200,1716,194,1702,178,1697,160,1703,138,1719,124,1737,120,1759,126,1773,142,1777,160xe" filled="f" strokeweight="10171emu">
              <v:path arrowok="t"/>
            </v:shape>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2EC73154" w14:textId="77777777" w:rsidR="00A136DE" w:rsidRPr="00036CD2" w:rsidRDefault="008366C5">
      <w:pPr>
        <w:spacing w:before="26"/>
        <w:ind w:left="2030"/>
        <w:rPr>
          <w:rFonts w:asciiTheme="minorHAnsi" w:eastAsia="DejaVu Serif" w:hAnsiTheme="minorHAnsi" w:cs="DejaVu Serif"/>
          <w:sz w:val="25"/>
          <w:szCs w:val="25"/>
        </w:rPr>
      </w:pPr>
      <w:r>
        <w:rPr>
          <w:rFonts w:asciiTheme="minorHAnsi" w:hAnsiTheme="minorHAnsi"/>
        </w:rPr>
        <w:pict w14:anchorId="2E223753">
          <v:group id="_x0000_s1844" style="position:absolute;left:0;text-align:left;margin-left:114.8pt;margin-top:6.2pt;width:8.1pt;height:4.8pt;z-index:-251762176;mso-position-horizontal-relative:page" coordorigin="2297,125" coordsize="162,96">
            <v:group id="_x0000_s1845" style="position:absolute;left:2338;top:173;width:80;height:0" coordorigin="2338,173" coordsize="80,0">
              <v:polyline id="_x0000_s1848" style="position:absolute" points="7014,519,7094,519" coordorigin="2338,173" coordsize="80,0" filled="f" strokeweight="52126emu">
                <v:path arrowok="t"/>
                <o:lock v:ext="edit" verticies="t"/>
              </v:polyline>
              <v:group id="_x0000_s1846" style="position:absolute;left:2338;top:133;width:80;height:80" coordorigin="2338,133" coordsize="80,80">
                <v:shape id="_x0000_s1847" style="position:absolute;left:2338;top:133;width:80;height:80" coordorigin="2338,133" coordsize="80,80" path="m2338,133l2418,133,2418,213,2338,213,2338,133xe" filled="f" strokeweight="10171emu">
                  <v:path arrowok="t"/>
                </v:shape>
              </v:group>
            </v:group>
            <w10:wrap anchorx="page"/>
          </v:group>
        </w:pict>
      </w:r>
      <w:proofErr w:type="spellStart"/>
      <w:r w:rsidR="00036CD2" w:rsidRPr="00036CD2">
        <w:rPr>
          <w:rFonts w:asciiTheme="minorHAnsi" w:eastAsia="DejaVu Serif" w:hAnsiTheme="minorHAnsi" w:cs="DejaVu Serif"/>
          <w:b/>
          <w:spacing w:val="9"/>
          <w:sz w:val="25"/>
          <w:szCs w:val="25"/>
        </w:rPr>
        <w:t>S</w:t>
      </w:r>
      <w:r w:rsidR="00036CD2" w:rsidRPr="00036CD2">
        <w:rPr>
          <w:rFonts w:asciiTheme="minorHAnsi" w:eastAsia="DejaVu Serif" w:hAnsiTheme="minorHAnsi" w:cs="DejaVu Serif"/>
          <w:b/>
          <w:spacing w:val="7"/>
          <w:sz w:val="25"/>
          <w:szCs w:val="25"/>
        </w:rPr>
        <w:t>u</w:t>
      </w:r>
      <w:r w:rsidR="00036CD2" w:rsidRPr="00036CD2">
        <w:rPr>
          <w:rFonts w:asciiTheme="minorHAnsi" w:eastAsia="DejaVu Serif" w:hAnsiTheme="minorHAnsi" w:cs="DejaVu Serif"/>
          <w:b/>
          <w:spacing w:val="5"/>
          <w:sz w:val="25"/>
          <w:szCs w:val="25"/>
        </w:rPr>
        <w:t>cc</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ss</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7"/>
          <w:sz w:val="25"/>
          <w:szCs w:val="25"/>
        </w:rPr>
        <w:t>rr</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y</w:t>
      </w:r>
      <w:proofErr w:type="spellEnd"/>
      <w:proofErr w:type="gramEnd"/>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5"/>
          <w:sz w:val="25"/>
          <w:szCs w:val="25"/>
        </w:rPr>
        <w:t>P</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27"/>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17"/>
          <w:sz w:val="25"/>
          <w:szCs w:val="25"/>
        </w:rPr>
        <w:t xml:space="preserve"> </w:t>
      </w:r>
      <w:r w:rsidR="00036CD2" w:rsidRPr="00036CD2">
        <w:rPr>
          <w:rFonts w:asciiTheme="minorHAnsi" w:eastAsia="DejaVu Serif" w:hAnsiTheme="minorHAnsi" w:cs="DejaVu Serif"/>
          <w:spacing w:val="1"/>
          <w:sz w:val="25"/>
          <w:szCs w:val="25"/>
        </w:rPr>
        <w:t>R</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w w:val="101"/>
          <w:sz w:val="25"/>
          <w:szCs w:val="25"/>
        </w:rPr>
        <w:t>]</w:t>
      </w:r>
    </w:p>
    <w:p w14:paraId="2ABC4107" w14:textId="77777777" w:rsidR="00A136DE" w:rsidRPr="00036CD2" w:rsidRDefault="008366C5">
      <w:pPr>
        <w:spacing w:before="26"/>
        <w:ind w:left="2030"/>
        <w:rPr>
          <w:rFonts w:asciiTheme="minorHAnsi" w:eastAsia="DejaVu Serif" w:hAnsiTheme="minorHAnsi" w:cs="DejaVu Serif"/>
          <w:sz w:val="25"/>
          <w:szCs w:val="25"/>
        </w:rPr>
      </w:pPr>
      <w:r>
        <w:rPr>
          <w:rFonts w:asciiTheme="minorHAnsi" w:hAnsiTheme="minorHAnsi"/>
        </w:rPr>
        <w:pict w14:anchorId="71B142AA">
          <v:group id="_x0000_s1839" style="position:absolute;left:0;text-align:left;margin-left:114.8pt;margin-top:6.2pt;width:8.1pt;height:4.8pt;z-index:-251761152;mso-position-horizontal-relative:page" coordorigin="2297,125" coordsize="162,96">
            <v:group id="_x0000_s1840" style="position:absolute;left:2338;top:173;width:80;height:0" coordorigin="2338,173" coordsize="80,0">
              <v:polyline id="_x0000_s1843" style="position:absolute" points="7014,519,7094,519" coordorigin="2338,173" coordsize="80,0" filled="f" strokeweight="52126emu">
                <v:path arrowok="t"/>
                <o:lock v:ext="edit" verticies="t"/>
              </v:polyline>
              <v:group id="_x0000_s1841" style="position:absolute;left:2338;top:133;width:80;height:80" coordorigin="2338,133" coordsize="80,80">
                <v:shape id="_x0000_s1842" style="position:absolute;left:2338;top:133;width:80;height:80" coordorigin="2338,133" coordsize="80,80" path="m2338,133l2418,133,2418,213,2338,213,2338,133xe" filled="f" strokeweight="10171emu">
                  <v:path arrowok="t"/>
                </v:shape>
              </v:group>
            </v:group>
            <w10:wrap anchorx="page"/>
          </v:group>
        </w:pic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13177766" w14:textId="77777777" w:rsidR="00A136DE" w:rsidRPr="00036CD2" w:rsidRDefault="008366C5">
      <w:pPr>
        <w:spacing w:before="13"/>
        <w:ind w:left="2671"/>
        <w:rPr>
          <w:rFonts w:asciiTheme="minorHAnsi" w:eastAsia="DejaVu Serif" w:hAnsiTheme="minorHAnsi" w:cs="DejaVu Serif"/>
          <w:sz w:val="25"/>
          <w:szCs w:val="25"/>
        </w:rPr>
      </w:pPr>
      <w:r>
        <w:rPr>
          <w:rFonts w:asciiTheme="minorHAnsi" w:hAnsiTheme="minorHAnsi"/>
        </w:rPr>
        <w:pict w14:anchorId="385779F5">
          <v:group id="_x0000_s1834" style="position:absolute;left:0;text-align:left;margin-left:146.85pt;margin-top:5.4pt;width:8.1pt;height:4.8pt;z-index:-251760128;mso-position-horizontal-relative:page" coordorigin="2938,109" coordsize="162,96">
            <v:group id="_x0000_s1835" style="position:absolute;left:2979;top:157;width:80;height:0" coordorigin="2979,157" coordsize="80,0">
              <v:polyline id="_x0000_s1838" style="position:absolute" points="8937,471,9017,471" coordorigin="2979,157" coordsize="80,0" filled="f" strokeweight="52126emu">
                <v:path arrowok="t"/>
                <o:lock v:ext="edit" verticies="t"/>
              </v:polyline>
              <v:group id="_x0000_s1836" style="position:absolute;left:2979;top:117;width:80;height:80" coordorigin="2979,117" coordsize="80,80">
                <v:shape id="_x0000_s1837" style="position:absolute;left:2979;top:117;width:80;height:80" coordorigin="2979,117" coordsize="80,80" path="m2979,117l3059,117,3059,197,2979,197,2979,117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z w:val="25"/>
          <w:szCs w:val="25"/>
        </w:rPr>
        <w:t>d</w:t>
      </w:r>
    </w:p>
    <w:p w14:paraId="064C2CF8" w14:textId="77777777" w:rsidR="00A136DE" w:rsidRPr="00036CD2" w:rsidRDefault="008366C5">
      <w:pPr>
        <w:spacing w:before="4"/>
        <w:ind w:left="749"/>
        <w:rPr>
          <w:rFonts w:asciiTheme="minorHAnsi" w:eastAsia="DejaVu Serif" w:hAnsiTheme="minorHAnsi" w:cs="DejaVu Serif"/>
          <w:sz w:val="26"/>
          <w:szCs w:val="26"/>
        </w:rPr>
      </w:pPr>
      <w:r>
        <w:rPr>
          <w:rFonts w:asciiTheme="minorHAnsi" w:hAnsiTheme="minorHAnsi"/>
        </w:rPr>
        <w:pict w14:anchorId="0EEE6BC5">
          <v:group id="_x0000_s1829" style="position:absolute;left:0;text-align:left;margin-left:52.4pt;margin-top:5.45pt;width:4.8pt;height:4.8pt;z-index:-251759104;mso-position-horizontal-relative:page" coordorigin="1049,109" coordsize="96,96">
            <v:group id="_x0000_s1830" style="position:absolute;left:1057;top:117;width:80;height:80" coordorigin="1057,117" coordsize="80,80">
              <v:shape id="_x0000_s1833" style="position:absolute;left:1057;top:117;width:80;height:80" coordorigin="1057,117" coordsize="80,80" path="m1137,157l1131,178,1115,193,1097,197,1075,191,1061,175,1057,157,1063,136,1079,121,1097,117,1118,123,1132,139,1137,157xe" fillcolor="black" stroked="f">
                <v:path arrowok="t"/>
              </v:shape>
              <v:group id="_x0000_s1831" style="position:absolute;left:1057;top:117;width:80;height:80" coordorigin="1057,117" coordsize="80,80">
                <v:shape id="_x0000_s1832" style="position:absolute;left:1057;top:117;width:80;height:80" coordorigin="1057,117" coordsize="80,80" path="m1137,157l1131,178,1115,193,1097,197,1075,191,1061,175,1057,157,1063,136,1079,121,1097,117,1118,123,1132,139,1137,157xe" filled="f" strokeweight="10171emu">
                  <v:path arrowok="t"/>
                </v:shape>
              </v:group>
            </v:group>
            <w10:wrap anchorx="page"/>
          </v:group>
        </w:pict>
      </w:r>
      <w:r w:rsidR="00036CD2" w:rsidRPr="00036CD2">
        <w:rPr>
          <w:rFonts w:asciiTheme="minorHAnsi" w:eastAsia="DejaVu Serif" w:hAnsiTheme="minorHAnsi" w:cs="DejaVu Serif"/>
          <w:spacing w:val="5"/>
          <w:sz w:val="25"/>
          <w:szCs w:val="25"/>
        </w:rPr>
        <w:t>P</w:t>
      </w:r>
      <w:r w:rsidR="00036CD2" w:rsidRPr="00036CD2">
        <w:rPr>
          <w:rFonts w:asciiTheme="minorHAnsi" w:eastAsia="DejaVu Serif" w:hAnsiTheme="minorHAnsi" w:cs="DejaVu Serif"/>
          <w:sz w:val="25"/>
          <w:szCs w:val="25"/>
        </w:rPr>
        <w:t>O</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 xml:space="preserve">T </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2"/>
          <w:sz w:val="26"/>
          <w:szCs w:val="26"/>
        </w:rPr>
        <w:t>nn</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2"/>
          <w:sz w:val="26"/>
          <w:szCs w:val="26"/>
        </w:rPr>
        <w:t>n</w:t>
      </w:r>
      <w:r w:rsidR="00036CD2" w:rsidRPr="00036CD2">
        <w:rPr>
          <w:rFonts w:asciiTheme="minorHAnsi" w:eastAsia="DejaVu Serif" w:hAnsiTheme="minorHAnsi" w:cs="DejaVu Serif"/>
          <w:sz w:val="26"/>
          <w:szCs w:val="26"/>
        </w:rPr>
        <w:t>s</w:t>
      </w:r>
    </w:p>
    <w:p w14:paraId="3365E050" w14:textId="77777777" w:rsidR="00A136DE" w:rsidRPr="00036CD2" w:rsidRDefault="008366C5">
      <w:pPr>
        <w:spacing w:before="24"/>
        <w:ind w:left="1390"/>
        <w:rPr>
          <w:rFonts w:asciiTheme="minorHAnsi" w:eastAsia="DejaVu Serif" w:hAnsiTheme="minorHAnsi" w:cs="DejaVu Serif"/>
          <w:sz w:val="25"/>
          <w:szCs w:val="25"/>
        </w:rPr>
      </w:pPr>
      <w:r>
        <w:rPr>
          <w:rFonts w:asciiTheme="minorHAnsi" w:hAnsiTheme="minorHAnsi"/>
        </w:rPr>
        <w:pict w14:anchorId="6BA92E25">
          <v:group id="_x0000_s1827" style="position:absolute;left:0;text-align:left;margin-left:84.85pt;margin-top:6.5pt;width:4pt;height:4pt;z-index:-251758080;mso-position-horizontal-relative:page" coordorigin="1697,131" coordsize="80,80">
            <v:shape id="_x0000_s1828" style="position:absolute;left:1697;top:131;width:80;height:80" coordorigin="1697,131" coordsize="80,80" path="m1777,171l1771,192,1755,206,1737,211,1716,205,1702,189,1697,171,1703,149,1719,135,1737,131,1759,137,1773,153,1777,171xe" filled="f" strokeweight="10171emu">
              <v:path arrowok="t"/>
            </v:shape>
            <w10:wrap anchorx="page"/>
          </v:group>
        </w:pict>
      </w:r>
      <w:proofErr w:type="spellStart"/>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4"/>
          <w:sz w:val="25"/>
          <w:szCs w:val="25"/>
        </w:rPr>
        <w:t>s</w:t>
      </w:r>
      <w:proofErr w:type="spellEnd"/>
      <w:proofErr w:type="gramEnd"/>
      <w:r w:rsidR="00036CD2" w:rsidRPr="00036CD2">
        <w:rPr>
          <w:rFonts w:asciiTheme="minorHAnsi" w:eastAsia="DejaVu Serif" w:hAnsiTheme="minorHAnsi" w:cs="DejaVu Serif"/>
          <w:spacing w:val="28"/>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w w:val="101"/>
          <w:sz w:val="25"/>
          <w:szCs w:val="25"/>
        </w:rPr>
        <w:t>n</w:t>
      </w:r>
    </w:p>
    <w:p w14:paraId="665B3C12" w14:textId="77777777" w:rsidR="00A136DE" w:rsidRPr="00036CD2" w:rsidRDefault="008366C5">
      <w:pPr>
        <w:spacing w:before="26"/>
        <w:ind w:left="1390"/>
        <w:rPr>
          <w:rFonts w:asciiTheme="minorHAnsi" w:eastAsia="DejaVu Serif" w:hAnsiTheme="minorHAnsi" w:cs="DejaVu Serif"/>
          <w:sz w:val="25"/>
          <w:szCs w:val="25"/>
        </w:rPr>
      </w:pPr>
      <w:r>
        <w:rPr>
          <w:rFonts w:asciiTheme="minorHAnsi" w:hAnsiTheme="minorHAnsi"/>
        </w:rPr>
        <w:pict w14:anchorId="545C2984">
          <v:group id="_x0000_s1825" style="position:absolute;left:0;text-align:left;margin-left:84.85pt;margin-top:6.6pt;width:4pt;height:4pt;z-index:-251757056;mso-position-horizontal-relative:page" coordorigin="1697,133" coordsize="80,80">
            <v:shape id="_x0000_s1826" style="position:absolute;left:1697;top:133;width:80;height:80" coordorigin="1697,133" coordsize="80,80" path="m1777,173l1771,194,1755,208,1737,213,1716,207,1702,191,1697,173,1703,151,1719,137,1737,133,1759,139,1773,155,1777,173xe" filled="f" strokeweight="10171emu">
              <v:path arrowok="t"/>
            </v:shape>
            <w10:wrap anchorx="page"/>
          </v:group>
        </w:pict>
      </w:r>
      <w:r w:rsidR="00036CD2" w:rsidRPr="00036CD2">
        <w:rPr>
          <w:rFonts w:asciiTheme="minorHAnsi" w:eastAsia="DejaVu Serif" w:hAnsiTheme="minorHAnsi" w:cs="DejaVu Serif"/>
          <w:b/>
          <w:spacing w:val="-15"/>
          <w:w w:val="101"/>
          <w:sz w:val="25"/>
          <w:szCs w:val="25"/>
        </w:rPr>
        <w:t>P</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3"/>
          <w:w w:val="101"/>
          <w:sz w:val="25"/>
          <w:szCs w:val="25"/>
        </w:rPr>
        <w:t>m</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1"/>
          <w:w w:val="101"/>
          <w:sz w:val="25"/>
          <w:szCs w:val="25"/>
        </w:rPr>
        <w:t>t</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w w:val="101"/>
          <w:sz w:val="25"/>
          <w:szCs w:val="25"/>
        </w:rPr>
        <w:t>:</w:t>
      </w:r>
    </w:p>
    <w:p w14:paraId="551C64AA" w14:textId="77777777" w:rsidR="00A136DE" w:rsidRPr="00036CD2" w:rsidRDefault="008366C5">
      <w:pPr>
        <w:spacing w:before="26" w:line="256" w:lineRule="auto"/>
        <w:ind w:left="2030" w:right="735"/>
        <w:rPr>
          <w:rFonts w:asciiTheme="minorHAnsi" w:eastAsia="DejaVu Serif" w:hAnsiTheme="minorHAnsi" w:cs="DejaVu Serif"/>
          <w:sz w:val="25"/>
          <w:szCs w:val="25"/>
        </w:rPr>
      </w:pPr>
      <w:r>
        <w:rPr>
          <w:rFonts w:asciiTheme="minorHAnsi" w:hAnsiTheme="minorHAnsi"/>
        </w:rPr>
        <w:pict w14:anchorId="6EB19254">
          <v:group id="_x0000_s1820" style="position:absolute;left:0;text-align:left;margin-left:114.8pt;margin-top:6.2pt;width:8.1pt;height:4.8pt;z-index:-251756032;mso-position-horizontal-relative:page" coordorigin="2297,125" coordsize="162,96">
            <v:group id="_x0000_s1821" style="position:absolute;left:2338;top:173;width:80;height:0" coordorigin="2338,173" coordsize="80,0">
              <v:polyline id="_x0000_s1824" style="position:absolute" points="7014,519,7094,519" coordorigin="2338,173" coordsize="80,0" filled="f" strokeweight="52126emu">
                <v:path arrowok="t"/>
                <o:lock v:ext="edit" verticies="t"/>
              </v:polyline>
              <v:group id="_x0000_s1822" style="position:absolute;left:2338;top:133;width:80;height:80" coordorigin="2338,133" coordsize="80,80">
                <v:shape id="_x0000_s1823" style="position:absolute;left:2338;top:133;width:80;height:80" coordorigin="2338,133" coordsize="80,80" path="m2338,133l2418,133,2418,213,2338,213,2338,133xe" filled="f" strokeweight="10171emu">
                  <v:path arrowok="t"/>
                </v:shape>
              </v:group>
            </v:group>
            <w10:wrap anchorx="page"/>
          </v:group>
        </w:pict>
      </w:r>
      <w:r>
        <w:rPr>
          <w:rFonts w:asciiTheme="minorHAnsi" w:hAnsiTheme="minorHAnsi"/>
        </w:rPr>
        <w:pict w14:anchorId="2D479781">
          <v:group id="_x0000_s1815" style="position:absolute;left:0;text-align:left;margin-left:114.8pt;margin-top:22.2pt;width:8.1pt;height:4.8pt;z-index:-251755008;mso-position-horizontal-relative:page" coordorigin="2297,445" coordsize="162,96">
            <v:group id="_x0000_s1816" style="position:absolute;left:2338;top:493;width:80;height:0" coordorigin="2338,493" coordsize="80,0">
              <v:polyline id="_x0000_s1819" style="position:absolute" points="7014,1479,7094,1479" coordorigin="2338,493" coordsize="80,0" filled="f" strokeweight="52126emu">
                <v:path arrowok="t"/>
                <o:lock v:ext="edit" verticies="t"/>
              </v:polyline>
              <v:group id="_x0000_s1817" style="position:absolute;left:2338;top:453;width:80;height:80" coordorigin="2338,453" coordsize="80,80">
                <v:shape id="_x0000_s1818" style="position:absolute;left:2338;top:453;width:80;height:80" coordorigin="2338,453" coordsize="80,80" path="m2338,453l2418,453,2418,533,2338,533,2338,453xe" filled="f" strokeweight="10171emu">
                  <v:path arrowok="t"/>
                </v:shape>
              </v:group>
            </v:group>
            <w10:wrap anchorx="page"/>
          </v:group>
        </w:pict>
      </w:r>
      <w:proofErr w:type="gramStart"/>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9"/>
          <w:sz w:val="25"/>
          <w:szCs w:val="25"/>
        </w:rPr>
        <w:t>x</w:t>
      </w:r>
      <w:r w:rsidR="00036CD2" w:rsidRPr="00036CD2">
        <w:rPr>
          <w:rFonts w:asciiTheme="minorHAnsi" w:eastAsia="DejaVu Serif" w:hAnsiTheme="minorHAnsi" w:cs="DejaVu Serif"/>
          <w:b/>
          <w:spacing w:val="11"/>
          <w:sz w:val="25"/>
          <w:szCs w:val="25"/>
        </w:rPr>
        <w:t>t</w:t>
      </w:r>
      <w:proofErr w:type="gramEnd"/>
      <w:r w:rsidR="00036CD2" w:rsidRPr="00036CD2">
        <w:rPr>
          <w:rFonts w:asciiTheme="minorHAnsi" w:eastAsia="DejaVu Serif" w:hAnsiTheme="minorHAnsi" w:cs="DejaVu Serif"/>
          <w:b/>
          <w:spacing w:val="-5"/>
          <w:sz w:val="25"/>
          <w:szCs w:val="25"/>
        </w:rPr>
        <w:t>*</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1"/>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q</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22"/>
          <w:sz w:val="25"/>
          <w:szCs w:val="25"/>
        </w:rPr>
        <w:t xml:space="preserve"> </w:t>
      </w:r>
      <w:r w:rsidR="00036CD2" w:rsidRPr="00036CD2">
        <w:rPr>
          <w:rFonts w:asciiTheme="minorHAnsi" w:eastAsia="DejaVu Serif" w:hAnsiTheme="minorHAnsi" w:cs="DejaVu Serif"/>
          <w:spacing w:val="7"/>
          <w:sz w:val="25"/>
          <w:szCs w:val="25"/>
        </w:rPr>
        <w:t>T</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x</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w w:val="101"/>
          <w:sz w:val="25"/>
          <w:szCs w:val="25"/>
        </w:rPr>
        <w:t xml:space="preserve">n </w:t>
      </w:r>
      <w:proofErr w:type="spellStart"/>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2"/>
          <w:sz w:val="25"/>
          <w:szCs w:val="25"/>
        </w:rPr>
        <w:t>g</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
          <w:sz w:val="25"/>
          <w:szCs w:val="25"/>
        </w:rPr>
        <w:t>_</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d</w:t>
      </w:r>
      <w:proofErr w:type="spellEnd"/>
      <w:r w:rsidR="00036CD2" w:rsidRPr="00036CD2">
        <w:rPr>
          <w:rFonts w:asciiTheme="minorHAnsi" w:eastAsia="DejaVu Serif" w:hAnsiTheme="minorHAnsi" w:cs="DejaVu Serif"/>
          <w:b/>
          <w:spacing w:val="-5"/>
          <w:sz w:val="25"/>
          <w:szCs w:val="25"/>
        </w:rPr>
        <w:t>*</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1"/>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q</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29"/>
          <w:sz w:val="25"/>
          <w:szCs w:val="25"/>
        </w:rPr>
        <w:t xml:space="preserve"> </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5"/>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z w:val="25"/>
          <w:szCs w:val="25"/>
        </w:rPr>
        <w:t xml:space="preserve">s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0"/>
          <w:w w:val="101"/>
          <w:sz w:val="25"/>
          <w:szCs w:val="25"/>
        </w:rPr>
        <w:t>e</w:t>
      </w:r>
      <w:r w:rsidR="00036CD2" w:rsidRPr="00036CD2">
        <w:rPr>
          <w:rFonts w:asciiTheme="minorHAnsi" w:eastAsia="DejaVu Serif" w:hAnsiTheme="minorHAnsi" w:cs="DejaVu Serif"/>
          <w:w w:val="101"/>
          <w:sz w:val="25"/>
          <w:szCs w:val="25"/>
        </w:rPr>
        <w:t>d</w:t>
      </w:r>
    </w:p>
    <w:p w14:paraId="3D4EBDB3" w14:textId="77777777" w:rsidR="00A136DE" w:rsidRPr="00036CD2" w:rsidRDefault="008366C5">
      <w:pPr>
        <w:spacing w:before="7" w:line="250" w:lineRule="auto"/>
        <w:ind w:left="2030" w:right="627"/>
        <w:rPr>
          <w:rFonts w:asciiTheme="minorHAnsi" w:eastAsia="DejaVu Serif" w:hAnsiTheme="minorHAnsi" w:cs="DejaVu Serif"/>
          <w:sz w:val="25"/>
          <w:szCs w:val="25"/>
        </w:rPr>
      </w:pPr>
      <w:r>
        <w:rPr>
          <w:rFonts w:asciiTheme="minorHAnsi" w:hAnsiTheme="minorHAnsi"/>
        </w:rPr>
        <w:pict w14:anchorId="2E8BF46D">
          <v:group id="_x0000_s1810" style="position:absolute;left:0;text-align:left;margin-left:114.8pt;margin-top:5.25pt;width:8.1pt;height:4.8pt;z-index:-251753984;mso-position-horizontal-relative:page" coordorigin="2297,106" coordsize="162,96">
            <v:group id="_x0000_s1811" style="position:absolute;left:2338;top:154;width:80;height:0" coordorigin="2338,154" coordsize="80,0">
              <v:polyline id="_x0000_s1814" style="position:absolute" points="7014,462,7094,462" coordorigin="2338,154" coordsize="80,0" filled="f" strokeweight="52126emu">
                <v:path arrowok="t"/>
                <o:lock v:ext="edit" verticies="t"/>
              </v:polyline>
              <v:group id="_x0000_s1812" style="position:absolute;left:2338;top:114;width:80;height:80" coordorigin="2338,114" coordsize="80,80">
                <v:shape id="_x0000_s1813" style="position:absolute;left:2338;top:114;width:80;height:80" coordorigin="2338,114" coordsize="80,80" path="m2338,114l2418,114,2418,194,2338,194,2338,114xe" filled="f" strokeweight="10171emu">
                  <v:path arrowok="t"/>
                </v:shape>
              </v:group>
            </v:group>
            <w10:wrap anchorx="page"/>
          </v:group>
        </w:pict>
      </w:r>
      <w:proofErr w:type="gramStart"/>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3"/>
          <w:sz w:val="25"/>
          <w:szCs w:val="25"/>
        </w:rPr>
        <w:t>y</w:t>
      </w:r>
      <w:r w:rsidR="00036CD2" w:rsidRPr="00036CD2">
        <w:rPr>
          <w:rFonts w:asciiTheme="minorHAnsi" w:eastAsia="DejaVu Serif" w:hAnsiTheme="minorHAnsi" w:cs="DejaVu Serif"/>
          <w:b/>
          <w:spacing w:val="14"/>
          <w:sz w:val="25"/>
          <w:szCs w:val="25"/>
        </w:rPr>
        <w:t>pe</w:t>
      </w:r>
      <w:proofErr w:type="gramEnd"/>
      <w:r w:rsidR="00036CD2" w:rsidRPr="00036CD2">
        <w:rPr>
          <w:rFonts w:asciiTheme="minorHAnsi" w:eastAsia="DejaVu Serif" w:hAnsiTheme="minorHAnsi" w:cs="DejaVu Serif"/>
          <w:b/>
          <w:spacing w:val="-5"/>
          <w:sz w:val="25"/>
          <w:szCs w:val="25"/>
        </w:rPr>
        <w:t>*</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1"/>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q</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23"/>
          <w:sz w:val="25"/>
          <w:szCs w:val="25"/>
        </w:rPr>
        <w:t xml:space="preserve"> </w:t>
      </w:r>
      <w:r w:rsidR="00036CD2" w:rsidRPr="00036CD2">
        <w:rPr>
          <w:rFonts w:asciiTheme="minorHAnsi" w:eastAsia="DejaVu Serif" w:hAnsiTheme="minorHAnsi" w:cs="DejaVu Serif"/>
          <w:spacing w:val="-5"/>
          <w:sz w:val="25"/>
          <w:szCs w:val="25"/>
        </w:rPr>
        <w:t>"</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5"/>
          <w:sz w:val="25"/>
          <w:szCs w:val="25"/>
        </w:rPr>
        <w:t>"</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4"/>
          <w:sz w:val="25"/>
          <w:szCs w:val="25"/>
        </w:rPr>
        <w:t xml:space="preserve">s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z w:val="25"/>
          <w:szCs w:val="25"/>
        </w:rPr>
        <w:t xml:space="preserve">f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0"/>
          <w:w w:val="101"/>
          <w:sz w:val="25"/>
          <w:szCs w:val="25"/>
        </w:rPr>
        <w:t>e</w:t>
      </w:r>
      <w:r w:rsidR="00036CD2" w:rsidRPr="00036CD2">
        <w:rPr>
          <w:rFonts w:asciiTheme="minorHAnsi" w:eastAsia="DejaVu Serif" w:hAnsiTheme="minorHAnsi" w:cs="DejaVu Serif"/>
          <w:w w:val="101"/>
          <w:sz w:val="25"/>
          <w:szCs w:val="25"/>
        </w:rPr>
        <w:t>d</w:t>
      </w:r>
    </w:p>
    <w:p w14:paraId="10D0641B" w14:textId="77777777" w:rsidR="00A136DE" w:rsidRPr="00036CD2" w:rsidRDefault="008366C5">
      <w:pPr>
        <w:spacing w:before="13" w:line="250" w:lineRule="auto"/>
        <w:ind w:left="2030" w:right="1236"/>
        <w:rPr>
          <w:rFonts w:asciiTheme="minorHAnsi" w:eastAsia="DejaVu Serif" w:hAnsiTheme="minorHAnsi" w:cs="DejaVu Serif"/>
          <w:sz w:val="25"/>
          <w:szCs w:val="25"/>
        </w:rPr>
      </w:pPr>
      <w:r>
        <w:rPr>
          <w:rFonts w:asciiTheme="minorHAnsi" w:hAnsiTheme="minorHAnsi"/>
        </w:rPr>
        <w:pict w14:anchorId="4A2CB4CA">
          <v:group id="_x0000_s1805" style="position:absolute;left:0;text-align:left;margin-left:114.8pt;margin-top:5.55pt;width:8.1pt;height:4.8pt;z-index:-251752960;mso-position-horizontal-relative:page" coordorigin="2297,112" coordsize="162,96">
            <v:group id="_x0000_s1806" style="position:absolute;left:2338;top:160;width:80;height:0" coordorigin="2338,160" coordsize="80,0">
              <v:polyline id="_x0000_s1809" style="position:absolute" points="7014,480,7094,480" coordorigin="2338,160" coordsize="80,0" filled="f" strokeweight="52126emu">
                <v:path arrowok="t"/>
                <o:lock v:ext="edit" verticies="t"/>
              </v:polyline>
              <v:group id="_x0000_s1807" style="position:absolute;left:2338;top:120;width:80;height:80" coordorigin="2338,120" coordsize="80,80">
                <v:shape id="_x0000_s1808" style="position:absolute;left:2338;top:120;width:80;height:80" coordorigin="2338,120" coordsize="80,80" path="m2338,120l2418,120,2418,200,2338,200,2338,120xe" filled="f" strokeweight="10171emu">
                  <v:path arrowok="t"/>
                </v:shape>
              </v:group>
            </v:group>
            <w10:wrap anchorx="page"/>
          </v:group>
        </w:pict>
      </w:r>
      <w:proofErr w:type="spellStart"/>
      <w:proofErr w:type="gramStart"/>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1"/>
          <w:sz w:val="25"/>
          <w:szCs w:val="25"/>
        </w:rPr>
        <w:t>ta</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1"/>
          <w:sz w:val="25"/>
          <w:szCs w:val="25"/>
        </w:rPr>
        <w:t>t</w:t>
      </w:r>
      <w:proofErr w:type="gramEnd"/>
      <w:r w:rsidR="00036CD2" w:rsidRPr="00036CD2">
        <w:rPr>
          <w:rFonts w:asciiTheme="minorHAnsi" w:eastAsia="DejaVu Serif" w:hAnsiTheme="minorHAnsi" w:cs="DejaVu Serif"/>
          <w:b/>
          <w:spacing w:val="1"/>
          <w:sz w:val="25"/>
          <w:szCs w:val="25"/>
        </w:rPr>
        <w:t>_</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7"/>
          <w:sz w:val="25"/>
          <w:szCs w:val="25"/>
        </w:rPr>
        <w:t>o</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n</w:t>
      </w:r>
      <w:r w:rsidR="00036CD2" w:rsidRPr="00036CD2">
        <w:rPr>
          <w:rFonts w:asciiTheme="minorHAnsi" w:eastAsia="DejaVu Serif" w:hAnsiTheme="minorHAnsi" w:cs="DejaVu Serif"/>
          <w:b/>
          <w:spacing w:val="11"/>
          <w:sz w:val="25"/>
          <w:szCs w:val="25"/>
        </w:rPr>
        <w:t>t</w:t>
      </w:r>
      <w:proofErr w:type="spellEnd"/>
      <w:r w:rsidR="00036CD2" w:rsidRPr="00036CD2">
        <w:rPr>
          <w:rFonts w:asciiTheme="minorHAnsi" w:eastAsia="DejaVu Serif" w:hAnsiTheme="minorHAnsi" w:cs="DejaVu Serif"/>
          <w:b/>
          <w:spacing w:val="-5"/>
          <w:sz w:val="25"/>
          <w:szCs w:val="25"/>
        </w:rPr>
        <w:t>*</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1"/>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q</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32"/>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oor</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6"/>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 xml:space="preserve"> o</w:t>
      </w:r>
      <w:r w:rsidR="00036CD2" w:rsidRPr="00036CD2">
        <w:rPr>
          <w:rFonts w:asciiTheme="minorHAnsi" w:eastAsia="DejaVu Serif" w:hAnsiTheme="minorHAnsi" w:cs="DejaVu Serif"/>
          <w:sz w:val="25"/>
          <w:szCs w:val="25"/>
        </w:rPr>
        <w:t xml:space="preserve">f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w w:val="101"/>
          <w:sz w:val="25"/>
          <w:szCs w:val="25"/>
        </w:rPr>
        <w:t>n</w:t>
      </w:r>
    </w:p>
    <w:p w14:paraId="259D1EC0" w14:textId="77777777" w:rsidR="00A136DE" w:rsidRPr="00036CD2" w:rsidRDefault="008366C5">
      <w:pPr>
        <w:spacing w:before="13"/>
        <w:ind w:left="2030"/>
        <w:rPr>
          <w:rFonts w:asciiTheme="minorHAnsi" w:eastAsia="DejaVu Serif" w:hAnsiTheme="minorHAnsi" w:cs="DejaVu Serif"/>
          <w:sz w:val="25"/>
          <w:szCs w:val="25"/>
        </w:rPr>
        <w:sectPr w:rsidR="00A136DE" w:rsidRPr="00036CD2">
          <w:pgSz w:w="11900" w:h="16840"/>
          <w:pgMar w:top="500" w:right="660" w:bottom="280" w:left="580" w:header="720" w:footer="720" w:gutter="0"/>
          <w:cols w:space="720"/>
        </w:sectPr>
      </w:pPr>
      <w:r>
        <w:rPr>
          <w:rFonts w:asciiTheme="minorHAnsi" w:hAnsiTheme="minorHAnsi"/>
        </w:rPr>
        <w:pict w14:anchorId="30209641">
          <v:group id="_x0000_s1800" style="position:absolute;left:0;text-align:left;margin-left:114.8pt;margin-top:5.55pt;width:8.1pt;height:4.8pt;z-index:-251751936;mso-position-horizontal-relative:page" coordorigin="2297,112" coordsize="162,96">
            <v:group id="_x0000_s1801" style="position:absolute;left:2338;top:160;width:80;height:0" coordorigin="2338,160" coordsize="80,0">
              <v:polyline id="_x0000_s1804" style="position:absolute" points="7014,480,7094,480" coordorigin="2338,160" coordsize="80,0" filled="f" strokeweight="52126emu">
                <v:path arrowok="t"/>
                <o:lock v:ext="edit" verticies="t"/>
              </v:polyline>
              <v:group id="_x0000_s1802" style="position:absolute;left:2338;top:120;width:80;height:80" coordorigin="2338,120" coordsize="80,80">
                <v:shape id="_x0000_s1803" style="position:absolute;left:2338;top:120;width:80;height:80" coordorigin="2338,120" coordsize="80,80" path="m2338,120l2418,120,2418,200,2338,200,2338,120xe" filled="f" strokeweight="10171emu">
                  <v:path arrowok="t"/>
                </v:shape>
              </v:group>
            </v:group>
            <w10:wrap anchorx="page"/>
          </v:group>
        </w:pict>
      </w:r>
      <w:proofErr w:type="spellStart"/>
      <w:proofErr w:type="gramStart"/>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7"/>
          <w:sz w:val="25"/>
          <w:szCs w:val="25"/>
        </w:rPr>
        <w:t>n</w:t>
      </w:r>
      <w:r w:rsidR="00036CD2" w:rsidRPr="00036CD2">
        <w:rPr>
          <w:rFonts w:asciiTheme="minorHAnsi" w:eastAsia="DejaVu Serif" w:hAnsiTheme="minorHAnsi" w:cs="DejaVu Serif"/>
          <w:b/>
          <w:spacing w:val="14"/>
          <w:sz w:val="25"/>
          <w:szCs w:val="25"/>
        </w:rPr>
        <w:t>d</w:t>
      </w:r>
      <w:proofErr w:type="gramEnd"/>
      <w:r w:rsidR="00036CD2" w:rsidRPr="00036CD2">
        <w:rPr>
          <w:rFonts w:asciiTheme="minorHAnsi" w:eastAsia="DejaVu Serif" w:hAnsiTheme="minorHAnsi" w:cs="DejaVu Serif"/>
          <w:b/>
          <w:spacing w:val="1"/>
          <w:sz w:val="25"/>
          <w:szCs w:val="25"/>
        </w:rPr>
        <w:t>_</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7"/>
          <w:sz w:val="25"/>
          <w:szCs w:val="25"/>
        </w:rPr>
        <w:t>o</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n</w:t>
      </w:r>
      <w:r w:rsidR="00036CD2" w:rsidRPr="00036CD2">
        <w:rPr>
          <w:rFonts w:asciiTheme="minorHAnsi" w:eastAsia="DejaVu Serif" w:hAnsiTheme="minorHAnsi" w:cs="DejaVu Serif"/>
          <w:b/>
          <w:spacing w:val="11"/>
          <w:sz w:val="25"/>
          <w:szCs w:val="25"/>
        </w:rPr>
        <w:t>t</w:t>
      </w:r>
      <w:proofErr w:type="spellEnd"/>
      <w:r w:rsidR="00036CD2" w:rsidRPr="00036CD2">
        <w:rPr>
          <w:rFonts w:asciiTheme="minorHAnsi" w:eastAsia="DejaVu Serif" w:hAnsiTheme="minorHAnsi" w:cs="DejaVu Serif"/>
          <w:b/>
          <w:spacing w:val="-5"/>
          <w:sz w:val="25"/>
          <w:szCs w:val="25"/>
        </w:rPr>
        <w:t>*</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1"/>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q</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7"/>
          <w:sz w:val="25"/>
          <w:szCs w:val="25"/>
        </w:rPr>
        <w:t xml:space="preserve"> </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5"/>
          <w:sz w:val="25"/>
          <w:szCs w:val="25"/>
        </w:rPr>
        <w:t>==</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oor</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6"/>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z w:val="25"/>
          <w:szCs w:val="25"/>
        </w:rPr>
        <w:t>d</w:t>
      </w:r>
    </w:p>
    <w:p w14:paraId="17B17568" w14:textId="77777777" w:rsidR="00A136DE" w:rsidRPr="00036CD2" w:rsidRDefault="008366C5">
      <w:pPr>
        <w:spacing w:before="68"/>
        <w:ind w:left="2030"/>
        <w:rPr>
          <w:rFonts w:asciiTheme="minorHAnsi" w:eastAsia="DejaVu Serif" w:hAnsiTheme="minorHAnsi" w:cs="DejaVu Serif"/>
          <w:sz w:val="25"/>
          <w:szCs w:val="25"/>
        </w:rPr>
      </w:pPr>
      <w:r>
        <w:rPr>
          <w:rFonts w:asciiTheme="minorHAnsi" w:hAnsiTheme="minorHAnsi"/>
        </w:rPr>
        <w:lastRenderedPageBreak/>
        <w:pict w14:anchorId="6D311287">
          <v:group id="_x0000_s1798" style="position:absolute;left:0;text-align:left;margin-left:559.75pt;margin-top:496.5pt;width:.8pt;height:1.6pt;z-index:-251747840;mso-position-horizontal-relative:page;mso-position-vertical-relative:page" coordorigin="11196,9930" coordsize="16,32">
            <v:shape id="_x0000_s1799" style="position:absolute;left:11196;top:9930;width:16;height:32" coordorigin="11196,9930" coordsize="16,32" path="m11196,9946l11212,9930,11212,9962,11196,9962,11196,9946xe" fillcolor="#ededed" stroked="f">
              <v:path arrowok="t"/>
            </v:shape>
            <w10:wrap anchorx="page" anchory="page"/>
          </v:group>
        </w:pict>
      </w:r>
      <w:r>
        <w:rPr>
          <w:rFonts w:asciiTheme="minorHAnsi" w:hAnsiTheme="minorHAnsi"/>
        </w:rPr>
        <w:pict w14:anchorId="0EA0B9DC">
          <v:group id="_x0000_s1796" style="position:absolute;left:0;text-align:left;margin-left:28pt;margin-top:28pt;width:0;height:0;z-index:-251749888;mso-position-horizontal-relative:page;mso-position-vertical-relative:page" coordorigin="560,560" coordsize="0,0">
            <v:polyline id="_x0000_s1797" style="position:absolute" points="1680,1680,1680,1680" coordorigin="560,560" coordsize="0,0" filled="f" strokecolor="#ededed" strokeweight=".1pt">
              <v:path arrowok="t"/>
              <o:lock v:ext="edit" verticies="t"/>
            </v:polyline>
            <w10:wrap anchorx="page" anchory="page"/>
          </v:group>
        </w:pict>
      </w:r>
      <w:r>
        <w:rPr>
          <w:rFonts w:asciiTheme="minorHAnsi" w:hAnsiTheme="minorHAnsi"/>
        </w:rPr>
        <w:pict w14:anchorId="4706E74A">
          <v:group id="_x0000_s1794" style="position:absolute;left:0;text-align:left;margin-left:28pt;margin-top:28pt;width:0;height:0;z-index:-251750912;mso-position-horizontal-relative:page;mso-position-vertical-relative:page" coordorigin="560,560" coordsize="0,0">
            <v:polyline id="_x0000_s1795" style="position:absolute" points="1680,1680,1680,1680" coordorigin="560,560" coordsize="0,0" filled="f" strokecolor="#999" strokeweight=".1pt">
              <v:path arrowok="t"/>
              <o:lock v:ext="edit" verticies="t"/>
            </v:polyline>
            <w10:wrap anchorx="page" anchory="page"/>
          </v:group>
        </w:pict>
      </w:r>
      <w:proofErr w:type="gramStart"/>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proofErr w:type="gramEnd"/>
      <w:r w:rsidR="00036CD2" w:rsidRPr="00036CD2">
        <w:rPr>
          <w:rFonts w:asciiTheme="minorHAnsi" w:eastAsia="DejaVu Serif" w:hAnsiTheme="minorHAnsi" w:cs="DejaVu Serif"/>
          <w:spacing w:val="7"/>
          <w:sz w:val="25"/>
          <w:szCs w:val="25"/>
        </w:rPr>
        <w:t xml:space="preserve"> 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w w:val="101"/>
          <w:sz w:val="25"/>
          <w:szCs w:val="25"/>
        </w:rPr>
        <w:t>n</w:t>
      </w:r>
    </w:p>
    <w:p w14:paraId="0DF1DF77" w14:textId="77777777" w:rsidR="00A136DE" w:rsidRPr="00036CD2" w:rsidRDefault="008366C5">
      <w:pPr>
        <w:spacing w:before="26" w:line="261" w:lineRule="auto"/>
        <w:ind w:left="2030" w:right="6553" w:hanging="641"/>
        <w:rPr>
          <w:rFonts w:asciiTheme="minorHAnsi" w:eastAsia="DejaVu Serif" w:hAnsiTheme="minorHAnsi" w:cs="DejaVu Serif"/>
          <w:sz w:val="25"/>
          <w:szCs w:val="25"/>
        </w:rPr>
      </w:pPr>
      <w:r>
        <w:rPr>
          <w:rFonts w:asciiTheme="minorHAnsi" w:hAnsiTheme="minorHAnsi"/>
        </w:rPr>
        <w:pict w14:anchorId="6EE3EED3">
          <v:group id="_x0000_s1792" style="position:absolute;left:0;text-align:left;margin-left:84.85pt;margin-top:6.6pt;width:4pt;height:4pt;z-index:-251746816;mso-position-horizontal-relative:page" coordorigin="1697,133" coordsize="80,80">
            <v:shape id="_x0000_s1793" style="position:absolute;left:1697;top:133;width:80;height:80" coordorigin="1697,133" coordsize="80,80" path="m1777,173l1771,194,1755,208,1737,213,1716,207,1702,191,1697,173,1703,151,1719,137,1737,133,1759,139,1773,155,1777,173xe" filled="f" strokeweight="10171emu">
              <v:path arrowok="t"/>
            </v:shape>
            <w10:wrap anchorx="page"/>
          </v:group>
        </w:pict>
      </w:r>
      <w:r>
        <w:rPr>
          <w:rFonts w:asciiTheme="minorHAnsi" w:hAnsiTheme="minorHAnsi"/>
        </w:rPr>
        <w:pict w14:anchorId="394E18E7">
          <v:group id="_x0000_s1787" style="position:absolute;left:0;text-align:left;margin-left:114.8pt;margin-top:22.2pt;width:8.1pt;height:4.8pt;z-index:-251745792;mso-position-horizontal-relative:page" coordorigin="2297,445" coordsize="162,96">
            <v:group id="_x0000_s1788" style="position:absolute;left:2338;top:493;width:80;height:0" coordorigin="2338,493" coordsize="80,0">
              <v:polyline id="_x0000_s1791" style="position:absolute" points="7014,1479,7094,1479" coordorigin="2338,493" coordsize="80,0" filled="f" strokeweight="52126emu">
                <v:path arrowok="t"/>
                <o:lock v:ext="edit" verticies="t"/>
              </v:polyline>
              <v:group id="_x0000_s1789" style="position:absolute;left:2338;top:453;width:80;height:80" coordorigin="2338,453" coordsize="80,80">
                <v:shape id="_x0000_s1790" style="position:absolute;left:2338;top:453;width:80;height:80" coordorigin="2338,453" coordsize="80,80" path="m2338,453l2418,453,2418,533,2338,533,2338,453xe" filled="f" strokeweight="10171emu">
                  <v:path arrowok="t"/>
                </v:shape>
              </v:group>
            </v:group>
            <w10:wrap anchorx="page"/>
          </v:group>
        </w:pict>
      </w:r>
      <w:r>
        <w:rPr>
          <w:rFonts w:asciiTheme="minorHAnsi" w:hAnsiTheme="minorHAnsi"/>
        </w:rPr>
        <w:pict w14:anchorId="041E2053">
          <v:group id="_x0000_s1782" style="position:absolute;left:0;text-align:left;margin-left:114.8pt;margin-top:38.25pt;width:8.1pt;height:4.8pt;z-index:-251744768;mso-position-horizontal-relative:page" coordorigin="2297,765" coordsize="162,96">
            <v:group id="_x0000_s1783" style="position:absolute;left:2338;top:813;width:80;height:0" coordorigin="2338,813" coordsize="80,0">
              <v:polyline id="_x0000_s1786" style="position:absolute" points="7014,2439,7094,2439" coordorigin="2338,813" coordsize="80,0" filled="f" strokeweight="52126emu">
                <v:path arrowok="t"/>
                <o:lock v:ext="edit" verticies="t"/>
              </v:polyline>
              <v:group id="_x0000_s1784" style="position:absolute;left:2338;top:773;width:80;height:80" coordorigin="2338,773" coordsize="80,80">
                <v:shape id="_x0000_s1785" style="position:absolute;left:2338;top:773;width:80;height:80" coordorigin="2338,773" coordsize="80,80" path="m2338,773l2418,773,2418,853,2338,853,2338,773xe" filled="f" strokeweight="10171emu">
                  <v:path arrowok="t"/>
                </v:shape>
              </v:group>
            </v:group>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 xml:space="preserve">: </w:t>
      </w:r>
      <w:proofErr w:type="spellStart"/>
      <w:r w:rsidR="00036CD2" w:rsidRPr="00036CD2">
        <w:rPr>
          <w:rFonts w:asciiTheme="minorHAnsi" w:eastAsia="DejaVu Serif" w:hAnsiTheme="minorHAnsi" w:cs="DejaVu Serif"/>
          <w:b/>
          <w:spacing w:val="9"/>
          <w:w w:val="101"/>
          <w:sz w:val="25"/>
          <w:szCs w:val="25"/>
        </w:rPr>
        <w:t>S</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5"/>
          <w:w w:val="101"/>
          <w:sz w:val="25"/>
          <w:szCs w:val="25"/>
        </w:rPr>
        <w:t>cc</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ss</w:t>
      </w:r>
      <w:proofErr w:type="gramStart"/>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14"/>
          <w:w w:val="101"/>
          <w:sz w:val="25"/>
          <w:szCs w:val="25"/>
        </w:rPr>
        <w:t>N</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w w:val="101"/>
          <w:sz w:val="25"/>
          <w:szCs w:val="25"/>
        </w:rPr>
        <w:t>e</w:t>
      </w:r>
      <w:proofErr w:type="spellEnd"/>
      <w:proofErr w:type="gramEnd"/>
      <w:r w:rsidR="00036CD2" w:rsidRPr="00036CD2">
        <w:rPr>
          <w:rFonts w:asciiTheme="minorHAnsi" w:eastAsia="DejaVu Serif" w:hAnsiTheme="minorHAnsi" w:cs="DejaVu Serif"/>
          <w:w w:val="101"/>
          <w:sz w:val="25"/>
          <w:szCs w:val="25"/>
        </w:rPr>
        <w:t xml:space="preserve"> </w: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1316930D" w14:textId="77777777" w:rsidR="00A136DE" w:rsidRPr="00036CD2" w:rsidRDefault="008366C5">
      <w:pPr>
        <w:spacing w:line="260" w:lineRule="exact"/>
        <w:ind w:left="2671"/>
        <w:rPr>
          <w:rFonts w:asciiTheme="minorHAnsi" w:eastAsia="DejaVu Serif" w:hAnsiTheme="minorHAnsi" w:cs="DejaVu Serif"/>
          <w:sz w:val="25"/>
          <w:szCs w:val="25"/>
        </w:rPr>
      </w:pPr>
      <w:r>
        <w:rPr>
          <w:rFonts w:asciiTheme="minorHAnsi" w:hAnsiTheme="minorHAnsi"/>
        </w:rPr>
        <w:pict w14:anchorId="12CAD1CB">
          <v:group id="_x0000_s1777" style="position:absolute;left:0;text-align:left;margin-left:146.85pt;margin-top:4.1pt;width:8.1pt;height:4.8pt;z-index:-251743744;mso-position-horizontal-relative:page" coordorigin="2938,83" coordsize="162,96">
            <v:group id="_x0000_s1778" style="position:absolute;left:2979;top:131;width:80;height:0" coordorigin="2979,131" coordsize="80,0">
              <v:polyline id="_x0000_s1781" style="position:absolute" points="8937,393,9017,393" coordorigin="2979,131" coordsize="80,0" filled="f" strokeweight="52126emu">
                <v:path arrowok="t"/>
                <o:lock v:ext="edit" verticies="t"/>
              </v:polyline>
              <v:group id="_x0000_s1779" style="position:absolute;left:2979;top:91;width:80;height:80" coordorigin="2979,91" coordsize="80,80">
                <v:shape id="_x0000_s1780" style="position:absolute;left:2979;top:91;width:80;height:80" coordorigin="2979,91" coordsize="80,80" path="m2979,91l3059,91,3059,171,2979,171,2979,91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proofErr w:type="spellStart"/>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z w:val="25"/>
          <w:szCs w:val="25"/>
        </w:rPr>
        <w:t>d</w:t>
      </w:r>
      <w:proofErr w:type="spellEnd"/>
    </w:p>
    <w:p w14:paraId="641423C0" w14:textId="77777777" w:rsidR="00A136DE" w:rsidRPr="00036CD2" w:rsidRDefault="008366C5">
      <w:pPr>
        <w:spacing w:before="13"/>
        <w:ind w:left="2671"/>
        <w:rPr>
          <w:rFonts w:asciiTheme="minorHAnsi" w:eastAsia="DejaVu Serif" w:hAnsiTheme="minorHAnsi" w:cs="DejaVu Serif"/>
          <w:sz w:val="25"/>
          <w:szCs w:val="25"/>
        </w:rPr>
      </w:pPr>
      <w:r>
        <w:rPr>
          <w:rFonts w:asciiTheme="minorHAnsi" w:hAnsiTheme="minorHAnsi"/>
        </w:rPr>
        <w:pict w14:anchorId="09DF10B9">
          <v:group id="_x0000_s1772" style="position:absolute;left:0;text-align:left;margin-left:146.85pt;margin-top:5.4pt;width:8.1pt;height:4.8pt;z-index:-251742720;mso-position-horizontal-relative:page" coordorigin="2938,109" coordsize="162,96">
            <v:group id="_x0000_s1773" style="position:absolute;left:2979;top:157;width:80;height:0" coordorigin="2979,157" coordsize="80,0">
              <v:polyline id="_x0000_s1776" style="position:absolute" points="8937,471,9017,471" coordorigin="2979,157" coordsize="80,0" filled="f" strokeweight="52126emu">
                <v:path arrowok="t"/>
                <o:lock v:ext="edit" verticies="t"/>
              </v:polyline>
              <v:group id="_x0000_s1774" style="position:absolute;left:2979;top:117;width:80;height:80" coordorigin="2979,117" coordsize="80,80">
                <v:shape id="_x0000_s1775" style="position:absolute;left:2979;top:117;width:80;height:80" coordorigin="2979,117" coordsize="80,80" path="m2979,117l3059,117,3059,197,2979,197,2979,117xe" filled="f" strokeweight="10171emu">
                  <v:path arrowok="t"/>
                </v:shape>
              </v:group>
            </v:group>
            <w10:wrap anchorx="page"/>
          </v:group>
        </w:pict>
      </w:r>
      <w:proofErr w:type="gramStart"/>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0"/>
          <w:sz w:val="25"/>
          <w:szCs w:val="25"/>
        </w:rPr>
        <w:t>e</w:t>
      </w:r>
      <w:proofErr w:type="gramEnd"/>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z w:val="25"/>
          <w:szCs w:val="25"/>
        </w:rPr>
        <w:t>n</w:t>
      </w:r>
    </w:p>
    <w:p w14:paraId="73AC6845" w14:textId="77777777" w:rsidR="00A136DE" w:rsidRPr="00036CD2" w:rsidRDefault="008366C5">
      <w:pPr>
        <w:spacing w:before="4"/>
        <w:ind w:left="749"/>
        <w:rPr>
          <w:rFonts w:asciiTheme="minorHAnsi" w:eastAsia="DejaVu Serif" w:hAnsiTheme="minorHAnsi" w:cs="DejaVu Serif"/>
          <w:sz w:val="26"/>
          <w:szCs w:val="26"/>
        </w:rPr>
      </w:pPr>
      <w:r>
        <w:rPr>
          <w:rFonts w:asciiTheme="minorHAnsi" w:hAnsiTheme="minorHAnsi"/>
        </w:rPr>
        <w:pict w14:anchorId="4D91309E">
          <v:group id="_x0000_s1767" style="position:absolute;left:0;text-align:left;margin-left:52.4pt;margin-top:5.45pt;width:4.8pt;height:4.8pt;z-index:-251741696;mso-position-horizontal-relative:page" coordorigin="1049,109" coordsize="96,96">
            <v:group id="_x0000_s1768" style="position:absolute;left:1057;top:117;width:80;height:80" coordorigin="1057,117" coordsize="80,80">
              <v:shape id="_x0000_s1771" style="position:absolute;left:1057;top:117;width:80;height:80" coordorigin="1057,117" coordsize="80,80" path="m1137,157l1131,178,1115,193,1097,197,1075,191,1061,175,1057,157,1063,136,1079,121,1097,117,1118,123,1132,139,1137,157xe" fillcolor="black" stroked="f">
                <v:path arrowok="t"/>
              </v:shape>
              <v:group id="_x0000_s1769" style="position:absolute;left:1057;top:117;width:80;height:80" coordorigin="1057,117" coordsize="80,80">
                <v:shape id="_x0000_s1770" style="position:absolute;left:1057;top:117;width:80;height:80" coordorigin="1057,117" coordsize="80,80" path="m1137,157l1131,178,1115,193,1097,197,1075,191,1061,175,1057,157,1063,136,1079,121,1097,117,1118,123,1132,139,1137,157xe" filled="f" strokeweight="10171emu">
                  <v:path arrowok="t"/>
                </v:shape>
              </v:group>
            </v:group>
            <w10:wrap anchorx="page"/>
          </v:group>
        </w:pict>
      </w:r>
      <w:r w:rsidR="00036CD2" w:rsidRPr="00036CD2">
        <w:rPr>
          <w:rFonts w:asciiTheme="minorHAnsi" w:eastAsia="DejaVu Serif" w:hAnsiTheme="minorHAnsi" w:cs="DejaVu Serif"/>
          <w:spacing w:val="5"/>
          <w:sz w:val="25"/>
          <w:szCs w:val="25"/>
        </w:rPr>
        <w:t>P</w:t>
      </w:r>
      <w:r w:rsidR="00036CD2" w:rsidRPr="00036CD2">
        <w:rPr>
          <w:rFonts w:asciiTheme="minorHAnsi" w:eastAsia="DejaVu Serif" w:hAnsiTheme="minorHAnsi" w:cs="DejaVu Serif"/>
          <w:spacing w:val="-6"/>
          <w:sz w:val="25"/>
          <w:szCs w:val="25"/>
        </w:rPr>
        <w:t>U</w:t>
      </w:r>
      <w:r w:rsidR="00036CD2" w:rsidRPr="00036CD2">
        <w:rPr>
          <w:rFonts w:asciiTheme="minorHAnsi" w:eastAsia="DejaVu Serif" w:hAnsiTheme="minorHAnsi" w:cs="DejaVu Serif"/>
          <w:spacing w:val="7"/>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2"/>
          <w:sz w:val="26"/>
          <w:szCs w:val="26"/>
        </w:rPr>
        <w:t>nn</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2"/>
          <w:sz w:val="26"/>
          <w:szCs w:val="26"/>
        </w:rPr>
        <w:t>n</w:t>
      </w:r>
      <w:r w:rsidR="00036CD2" w:rsidRPr="00036CD2">
        <w:rPr>
          <w:rFonts w:asciiTheme="minorHAnsi" w:eastAsia="DejaVu Serif" w:hAnsiTheme="minorHAnsi" w:cs="DejaVu Serif"/>
          <w:spacing w:val="14"/>
          <w:sz w:val="26"/>
          <w:szCs w:val="26"/>
        </w:rPr>
        <w:t>s</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2"/>
          <w:sz w:val="26"/>
          <w:szCs w:val="26"/>
        </w:rPr>
        <w:t>{</w:t>
      </w:r>
      <w:proofErr w:type="spellStart"/>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2"/>
          <w:sz w:val="26"/>
          <w:szCs w:val="26"/>
        </w:rPr>
        <w:t>nn</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2"/>
          <w:sz w:val="26"/>
          <w:szCs w:val="26"/>
        </w:rPr>
        <w:t>n</w:t>
      </w:r>
      <w:r w:rsidR="00036CD2" w:rsidRPr="00036CD2">
        <w:rPr>
          <w:rFonts w:asciiTheme="minorHAnsi" w:eastAsia="DejaVu Serif" w:hAnsiTheme="minorHAnsi" w:cs="DejaVu Serif"/>
          <w:spacing w:val="1"/>
          <w:sz w:val="26"/>
          <w:szCs w:val="26"/>
        </w:rPr>
        <w:t>_</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13"/>
          <w:sz w:val="26"/>
          <w:szCs w:val="26"/>
        </w:rPr>
        <w:t>d</w:t>
      </w:r>
      <w:proofErr w:type="spellEnd"/>
      <w:r w:rsidR="00036CD2" w:rsidRPr="00036CD2">
        <w:rPr>
          <w:rFonts w:asciiTheme="minorHAnsi" w:eastAsia="DejaVu Serif" w:hAnsiTheme="minorHAnsi" w:cs="DejaVu Serif"/>
          <w:sz w:val="26"/>
          <w:szCs w:val="26"/>
        </w:rPr>
        <w:t>}</w:t>
      </w:r>
    </w:p>
    <w:p w14:paraId="38291202" w14:textId="77777777" w:rsidR="00A136DE" w:rsidRPr="00036CD2" w:rsidRDefault="008366C5">
      <w:pPr>
        <w:spacing w:before="24"/>
        <w:ind w:left="1390"/>
        <w:rPr>
          <w:rFonts w:asciiTheme="minorHAnsi" w:eastAsia="DejaVu Serif" w:hAnsiTheme="minorHAnsi" w:cs="DejaVu Serif"/>
          <w:sz w:val="25"/>
          <w:szCs w:val="25"/>
        </w:rPr>
      </w:pPr>
      <w:r>
        <w:rPr>
          <w:rFonts w:asciiTheme="minorHAnsi" w:hAnsiTheme="minorHAnsi"/>
        </w:rPr>
        <w:pict w14:anchorId="56030C11">
          <v:group id="_x0000_s1765" style="position:absolute;left:0;text-align:left;margin-left:84.85pt;margin-top:6.5pt;width:4pt;height:4pt;z-index:-251740672;mso-position-horizontal-relative:page" coordorigin="1697,131" coordsize="80,80">
            <v:shape id="_x0000_s1766" style="position:absolute;left:1697;top:131;width:80;height:80" coordorigin="1697,131" coordsize="80,80" path="m1777,171l1771,192,1755,206,1737,211,1716,205,1702,189,1697,171,1703,149,1719,135,1737,131,1759,137,1773,153,1777,171xe" filled="f" strokeweight="10171emu">
              <v:path arrowok="t"/>
            </v:shape>
            <w10:wrap anchorx="page"/>
          </v:group>
        </w:pict>
      </w:r>
      <w:proofErr w:type="spellStart"/>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7"/>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4"/>
          <w:sz w:val="25"/>
          <w:szCs w:val="25"/>
        </w:rPr>
        <w:t>s</w:t>
      </w:r>
      <w:proofErr w:type="spellEnd"/>
      <w:proofErr w:type="gramEnd"/>
      <w:r w:rsidR="00036CD2" w:rsidRPr="00036CD2">
        <w:rPr>
          <w:rFonts w:asciiTheme="minorHAnsi" w:eastAsia="DejaVu Serif" w:hAnsiTheme="minorHAnsi" w:cs="DejaVu Serif"/>
          <w:spacing w:val="24"/>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5"/>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
          <w:w w:val="101"/>
          <w:sz w:val="25"/>
          <w:szCs w:val="25"/>
        </w:rPr>
        <w:t>_</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1AA4A2C8" w14:textId="77777777" w:rsidR="00A136DE" w:rsidRPr="00036CD2" w:rsidRDefault="008366C5">
      <w:pPr>
        <w:spacing w:before="26"/>
        <w:ind w:left="1390"/>
        <w:rPr>
          <w:rFonts w:asciiTheme="minorHAnsi" w:eastAsia="DejaVu Serif" w:hAnsiTheme="minorHAnsi" w:cs="DejaVu Serif"/>
          <w:sz w:val="25"/>
          <w:szCs w:val="25"/>
        </w:rPr>
      </w:pPr>
      <w:r>
        <w:rPr>
          <w:rFonts w:asciiTheme="minorHAnsi" w:hAnsiTheme="minorHAnsi"/>
        </w:rPr>
        <w:pict w14:anchorId="4DF2CCE1">
          <v:group id="_x0000_s1763" style="position:absolute;left:0;text-align:left;margin-left:84.85pt;margin-top:6.6pt;width:4pt;height:4pt;z-index:-251739648;mso-position-horizontal-relative:page" coordorigin="1697,133" coordsize="80,80">
            <v:shape id="_x0000_s1764" style="position:absolute;left:1697;top:133;width:80;height:80" coordorigin="1697,133" coordsize="80,80" path="m1777,173l1771,194,1755,208,1737,213,1716,207,1702,191,1697,173,1703,151,1719,137,1737,133,1759,139,1773,155,1777,173xe" filled="f" strokeweight="10171emu">
              <v:path arrowok="t"/>
            </v:shape>
            <w10:wrap anchorx="page"/>
          </v:group>
        </w:pict>
      </w:r>
      <w:r w:rsidR="00036CD2" w:rsidRPr="00036CD2">
        <w:rPr>
          <w:rFonts w:asciiTheme="minorHAnsi" w:eastAsia="DejaVu Serif" w:hAnsiTheme="minorHAnsi" w:cs="DejaVu Serif"/>
          <w:b/>
          <w:spacing w:val="-15"/>
          <w:w w:val="101"/>
          <w:sz w:val="25"/>
          <w:szCs w:val="25"/>
        </w:rPr>
        <w:t>P</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3"/>
          <w:w w:val="101"/>
          <w:sz w:val="25"/>
          <w:szCs w:val="25"/>
        </w:rPr>
        <w:t>m</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1"/>
          <w:w w:val="101"/>
          <w:sz w:val="25"/>
          <w:szCs w:val="25"/>
        </w:rPr>
        <w:t>t</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w w:val="101"/>
          <w:sz w:val="25"/>
          <w:szCs w:val="25"/>
        </w:rPr>
        <w:t>:</w:t>
      </w:r>
    </w:p>
    <w:p w14:paraId="39059425" w14:textId="77777777" w:rsidR="00A136DE" w:rsidRPr="00036CD2" w:rsidRDefault="008366C5">
      <w:pPr>
        <w:spacing w:before="20" w:line="248" w:lineRule="auto"/>
        <w:ind w:left="2030" w:right="1484"/>
        <w:rPr>
          <w:rFonts w:asciiTheme="minorHAnsi" w:eastAsia="DejaVu Serif" w:hAnsiTheme="minorHAnsi" w:cs="DejaVu Serif"/>
          <w:sz w:val="25"/>
          <w:szCs w:val="25"/>
        </w:rPr>
      </w:pPr>
      <w:r>
        <w:rPr>
          <w:rFonts w:asciiTheme="minorHAnsi" w:hAnsiTheme="minorHAnsi"/>
        </w:rPr>
        <w:pict w14:anchorId="76AAB25F">
          <v:group id="_x0000_s1758" style="position:absolute;left:0;text-align:left;margin-left:114.8pt;margin-top:6.25pt;width:8.1pt;height:4.8pt;z-index:-251738624;mso-position-horizontal-relative:page" coordorigin="2297,125" coordsize="162,96">
            <v:group id="_x0000_s1759" style="position:absolute;left:2338;top:173;width:80;height:0" coordorigin="2338,173" coordsize="80,0">
              <v:polyline id="_x0000_s1762" style="position:absolute" points="7014,519,7094,519" coordorigin="2338,173" coordsize="80,0" filled="f" strokeweight="52126emu">
                <v:path arrowok="t"/>
                <o:lock v:ext="edit" verticies="t"/>
              </v:polyline>
              <v:group id="_x0000_s1760" style="position:absolute;left:2338;top:133;width:80;height:80" coordorigin="2338,133" coordsize="80,80">
                <v:shape id="_x0000_s1761" style="position:absolute;left:2338;top:133;width:80;height:80" coordorigin="2338,133" coordsize="80,80" path="m2338,133l2418,133,2418,213,2338,213,2338,133xe" filled="f" strokeweight="10171emu">
                  <v:path arrowok="t"/>
                </v:shape>
              </v:group>
            </v:group>
            <w10:wrap anchorx="page"/>
          </v:group>
        </w:pict>
      </w:r>
      <w:proofErr w:type="gramStart"/>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3"/>
          <w:sz w:val="25"/>
          <w:szCs w:val="25"/>
        </w:rPr>
        <w:t>y</w:t>
      </w:r>
      <w:r w:rsidR="00036CD2" w:rsidRPr="00036CD2">
        <w:rPr>
          <w:rFonts w:asciiTheme="minorHAnsi" w:eastAsia="DejaVu Serif" w:hAnsiTheme="minorHAnsi" w:cs="DejaVu Serif"/>
          <w:b/>
          <w:spacing w:val="14"/>
          <w:sz w:val="25"/>
          <w:szCs w:val="25"/>
        </w:rPr>
        <w:t>pe</w:t>
      </w:r>
      <w:proofErr w:type="gramEnd"/>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pacing w:val="-5"/>
          <w:sz w:val="25"/>
          <w:szCs w:val="25"/>
        </w:rPr>
        <w:t>"</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5"/>
          <w:sz w:val="25"/>
          <w:szCs w:val="25"/>
        </w:rPr>
        <w:t>"</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4"/>
          <w:sz w:val="25"/>
          <w:szCs w:val="25"/>
        </w:rPr>
        <w:t xml:space="preserve">s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z w:val="25"/>
          <w:szCs w:val="25"/>
        </w:rPr>
        <w:t xml:space="preserve">f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w w:val="102"/>
          <w:sz w:val="25"/>
          <w:szCs w:val="25"/>
        </w:rPr>
        <w:t>t</w:t>
      </w:r>
    </w:p>
    <w:p w14:paraId="26111FD7" w14:textId="77777777" w:rsidR="00A136DE" w:rsidRPr="00036CD2" w:rsidRDefault="008366C5">
      <w:pPr>
        <w:spacing w:before="9"/>
        <w:ind w:left="2030"/>
        <w:rPr>
          <w:rFonts w:asciiTheme="minorHAnsi" w:eastAsia="DejaVu Serif" w:hAnsiTheme="minorHAnsi" w:cs="DejaVu Serif"/>
          <w:sz w:val="25"/>
          <w:szCs w:val="25"/>
        </w:rPr>
      </w:pPr>
      <w:r>
        <w:rPr>
          <w:rFonts w:asciiTheme="minorHAnsi" w:hAnsiTheme="minorHAnsi"/>
        </w:rPr>
        <w:pict w14:anchorId="0D89D02A">
          <v:group id="_x0000_s1753" style="position:absolute;left:0;text-align:left;margin-left:114.8pt;margin-top:5.7pt;width:8.1pt;height:4.8pt;z-index:-251737600;mso-position-horizontal-relative:page" coordorigin="2297,114" coordsize="162,96">
            <v:group id="_x0000_s1754" style="position:absolute;left:2338;top:162;width:80;height:0" coordorigin="2338,162" coordsize="80,0">
              <v:polyline id="_x0000_s1757" style="position:absolute" points="7014,486,7094,486" coordorigin="2338,162" coordsize="80,0" filled="f" strokeweight="52126emu">
                <v:path arrowok="t"/>
                <o:lock v:ext="edit" verticies="t"/>
              </v:polyline>
              <v:group id="_x0000_s1755" style="position:absolute;left:2338;top:122;width:80;height:80" coordorigin="2338,122" coordsize="80,80">
                <v:shape id="_x0000_s1756" style="position:absolute;left:2338;top:122;width:80;height:80" coordorigin="2338,122" coordsize="80,80" path="m2338,122l2418,122,2418,202,2338,202,2338,122xe" filled="f" strokeweight="10171emu">
                  <v:path arrowok="t"/>
                </v:shape>
              </v:group>
            </v:group>
            <w10:wrap anchorx="page"/>
          </v:group>
        </w:pict>
      </w:r>
      <w:proofErr w:type="gramStart"/>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9"/>
          <w:sz w:val="25"/>
          <w:szCs w:val="25"/>
        </w:rPr>
        <w:t>x</w:t>
      </w:r>
      <w:r w:rsidR="00036CD2" w:rsidRPr="00036CD2">
        <w:rPr>
          <w:rFonts w:asciiTheme="minorHAnsi" w:eastAsia="DejaVu Serif" w:hAnsiTheme="minorHAnsi" w:cs="DejaVu Serif"/>
          <w:b/>
          <w:spacing w:val="11"/>
          <w:sz w:val="25"/>
          <w:szCs w:val="25"/>
        </w:rPr>
        <w:t>t</w:t>
      </w:r>
      <w:proofErr w:type="gramEnd"/>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w w:val="97"/>
          <w:sz w:val="26"/>
          <w:szCs w:val="26"/>
        </w:rPr>
        <w:t>O</w:t>
      </w:r>
      <w:r w:rsidR="00036CD2" w:rsidRPr="00036CD2">
        <w:rPr>
          <w:rFonts w:asciiTheme="minorHAnsi" w:eastAsia="DejaVu Serif" w:hAnsiTheme="minorHAnsi" w:cs="DejaVu Serif"/>
          <w:spacing w:val="13"/>
          <w:w w:val="97"/>
          <w:sz w:val="26"/>
          <w:szCs w:val="26"/>
        </w:rPr>
        <w:t>p</w:t>
      </w:r>
      <w:r w:rsidR="00036CD2" w:rsidRPr="00036CD2">
        <w:rPr>
          <w:rFonts w:asciiTheme="minorHAnsi" w:eastAsia="DejaVu Serif" w:hAnsiTheme="minorHAnsi" w:cs="DejaVu Serif"/>
          <w:spacing w:val="10"/>
          <w:w w:val="97"/>
          <w:sz w:val="26"/>
          <w:szCs w:val="26"/>
        </w:rPr>
        <w:t>t</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o</w:t>
      </w:r>
      <w:r w:rsidR="00036CD2" w:rsidRPr="00036CD2">
        <w:rPr>
          <w:rFonts w:asciiTheme="minorHAnsi" w:eastAsia="DejaVu Serif" w:hAnsiTheme="minorHAnsi" w:cs="DejaVu Serif"/>
          <w:spacing w:val="12"/>
          <w:w w:val="97"/>
          <w:sz w:val="26"/>
          <w:szCs w:val="26"/>
        </w:rPr>
        <w:t>n</w:t>
      </w:r>
      <w:r w:rsidR="00036CD2" w:rsidRPr="00036CD2">
        <w:rPr>
          <w:rFonts w:asciiTheme="minorHAnsi" w:eastAsia="DejaVu Serif" w:hAnsiTheme="minorHAnsi" w:cs="DejaVu Serif"/>
          <w:spacing w:val="9"/>
          <w:w w:val="97"/>
          <w:sz w:val="26"/>
          <w:szCs w:val="26"/>
        </w:rPr>
        <w:t>a</w:t>
      </w:r>
      <w:r w:rsidR="00036CD2" w:rsidRPr="00036CD2">
        <w:rPr>
          <w:rFonts w:asciiTheme="minorHAnsi" w:eastAsia="DejaVu Serif" w:hAnsiTheme="minorHAnsi" w:cs="DejaVu Serif"/>
          <w:spacing w:val="-1"/>
          <w:w w:val="97"/>
          <w:sz w:val="26"/>
          <w:szCs w:val="26"/>
        </w:rPr>
        <w:t>l</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pacing w:val="7"/>
          <w:sz w:val="25"/>
          <w:szCs w:val="25"/>
        </w:rPr>
        <w:t>T</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x</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w w:val="101"/>
          <w:sz w:val="25"/>
          <w:szCs w:val="25"/>
        </w:rPr>
        <w:t>n</w:t>
      </w:r>
    </w:p>
    <w:p w14:paraId="79FF511F" w14:textId="77777777" w:rsidR="00A136DE" w:rsidRPr="00036CD2" w:rsidRDefault="008366C5">
      <w:pPr>
        <w:spacing w:before="17"/>
        <w:ind w:left="2030"/>
        <w:rPr>
          <w:rFonts w:asciiTheme="minorHAnsi" w:eastAsia="DejaVu Serif" w:hAnsiTheme="minorHAnsi" w:cs="DejaVu Serif"/>
          <w:sz w:val="25"/>
          <w:szCs w:val="25"/>
        </w:rPr>
      </w:pPr>
      <w:r>
        <w:rPr>
          <w:rFonts w:asciiTheme="minorHAnsi" w:hAnsiTheme="minorHAnsi"/>
        </w:rPr>
        <w:pict w14:anchorId="7B03933A">
          <v:group id="_x0000_s1748" style="position:absolute;left:0;text-align:left;margin-left:114.8pt;margin-top:6.1pt;width:8.1pt;height:4.8pt;z-index:-251736576;mso-position-horizontal-relative:page" coordorigin="2297,122" coordsize="162,96">
            <v:group id="_x0000_s1749" style="position:absolute;left:2338;top:170;width:80;height:0" coordorigin="2338,170" coordsize="80,0">
              <v:polyline id="_x0000_s1752" style="position:absolute" points="7014,510,7094,510" coordorigin="2338,170" coordsize="80,0" filled="f" strokeweight="52126emu">
                <v:path arrowok="t"/>
                <o:lock v:ext="edit" verticies="t"/>
              </v:polyline>
              <v:group id="_x0000_s1750" style="position:absolute;left:2338;top:130;width:80;height:80" coordorigin="2338,130" coordsize="80,80">
                <v:shape id="_x0000_s1751" style="position:absolute;left:2338;top:130;width:80;height:80" coordorigin="2338,130" coordsize="80,80" path="m2338,130l2418,130,2418,210,2338,210,2338,130xe" filled="f" strokeweight="10171emu">
                  <v:path arrowok="t"/>
                </v:shape>
              </v:group>
            </v:group>
            <w10:wrap anchorx="page"/>
          </v:group>
        </w:pict>
      </w:r>
      <w:proofErr w:type="spellStart"/>
      <w:proofErr w:type="gramStart"/>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1"/>
          <w:sz w:val="25"/>
          <w:szCs w:val="25"/>
        </w:rPr>
        <w:t>ta</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1"/>
          <w:sz w:val="25"/>
          <w:szCs w:val="25"/>
        </w:rPr>
        <w:t>t</w:t>
      </w:r>
      <w:proofErr w:type="gramEnd"/>
      <w:r w:rsidR="00036CD2" w:rsidRPr="00036CD2">
        <w:rPr>
          <w:rFonts w:asciiTheme="minorHAnsi" w:eastAsia="DejaVu Serif" w:hAnsiTheme="minorHAnsi" w:cs="DejaVu Serif"/>
          <w:b/>
          <w:spacing w:val="1"/>
          <w:sz w:val="25"/>
          <w:szCs w:val="25"/>
        </w:rPr>
        <w:t>_</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7"/>
          <w:sz w:val="25"/>
          <w:szCs w:val="25"/>
        </w:rPr>
        <w:t>o</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n</w:t>
      </w:r>
      <w:r w:rsidR="00036CD2" w:rsidRPr="00036CD2">
        <w:rPr>
          <w:rFonts w:asciiTheme="minorHAnsi" w:eastAsia="DejaVu Serif" w:hAnsiTheme="minorHAnsi" w:cs="DejaVu Serif"/>
          <w:b/>
          <w:spacing w:val="11"/>
          <w:sz w:val="25"/>
          <w:szCs w:val="25"/>
        </w:rPr>
        <w:t>t</w:t>
      </w:r>
      <w:proofErr w:type="spellEnd"/>
      <w:r w:rsidR="00036CD2" w:rsidRPr="00036CD2">
        <w:rPr>
          <w:rFonts w:asciiTheme="minorHAnsi" w:eastAsia="DejaVu Serif" w:hAnsiTheme="minorHAnsi" w:cs="DejaVu Serif"/>
          <w:spacing w:val="15"/>
          <w:sz w:val="25"/>
          <w:szCs w:val="25"/>
        </w:rPr>
        <w:t xml:space="preserve"> </w:t>
      </w:r>
      <w:r w:rsidR="00036CD2" w:rsidRPr="00036CD2">
        <w:rPr>
          <w:rFonts w:asciiTheme="minorHAnsi" w:eastAsia="DejaVu Serif" w:hAnsiTheme="minorHAnsi" w:cs="DejaVu Serif"/>
          <w:w w:val="97"/>
          <w:sz w:val="26"/>
          <w:szCs w:val="26"/>
        </w:rPr>
        <w:t>O</w:t>
      </w:r>
      <w:r w:rsidR="00036CD2" w:rsidRPr="00036CD2">
        <w:rPr>
          <w:rFonts w:asciiTheme="minorHAnsi" w:eastAsia="DejaVu Serif" w:hAnsiTheme="minorHAnsi" w:cs="DejaVu Serif"/>
          <w:spacing w:val="13"/>
          <w:w w:val="97"/>
          <w:sz w:val="26"/>
          <w:szCs w:val="26"/>
        </w:rPr>
        <w:t>p</w:t>
      </w:r>
      <w:r w:rsidR="00036CD2" w:rsidRPr="00036CD2">
        <w:rPr>
          <w:rFonts w:asciiTheme="minorHAnsi" w:eastAsia="DejaVu Serif" w:hAnsiTheme="minorHAnsi" w:cs="DejaVu Serif"/>
          <w:spacing w:val="10"/>
          <w:w w:val="97"/>
          <w:sz w:val="26"/>
          <w:szCs w:val="26"/>
        </w:rPr>
        <w:t>t</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o</w:t>
      </w:r>
      <w:r w:rsidR="00036CD2" w:rsidRPr="00036CD2">
        <w:rPr>
          <w:rFonts w:asciiTheme="minorHAnsi" w:eastAsia="DejaVu Serif" w:hAnsiTheme="minorHAnsi" w:cs="DejaVu Serif"/>
          <w:spacing w:val="12"/>
          <w:w w:val="97"/>
          <w:sz w:val="26"/>
          <w:szCs w:val="26"/>
        </w:rPr>
        <w:t>n</w:t>
      </w:r>
      <w:r w:rsidR="00036CD2" w:rsidRPr="00036CD2">
        <w:rPr>
          <w:rFonts w:asciiTheme="minorHAnsi" w:eastAsia="DejaVu Serif" w:hAnsiTheme="minorHAnsi" w:cs="DejaVu Serif"/>
          <w:spacing w:val="9"/>
          <w:w w:val="97"/>
          <w:sz w:val="26"/>
          <w:szCs w:val="26"/>
        </w:rPr>
        <w:t>a</w:t>
      </w:r>
      <w:r w:rsidR="00036CD2" w:rsidRPr="00036CD2">
        <w:rPr>
          <w:rFonts w:asciiTheme="minorHAnsi" w:eastAsia="DejaVu Serif" w:hAnsiTheme="minorHAnsi" w:cs="DejaVu Serif"/>
          <w:spacing w:val="-1"/>
          <w:w w:val="97"/>
          <w:sz w:val="26"/>
          <w:szCs w:val="26"/>
        </w:rPr>
        <w:t>l</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oor</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6"/>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 xml:space="preserve"> 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w w:val="101"/>
          <w:sz w:val="25"/>
          <w:szCs w:val="25"/>
        </w:rPr>
        <w:t>n</w:t>
      </w:r>
    </w:p>
    <w:p w14:paraId="52D8002E" w14:textId="77777777" w:rsidR="00A136DE" w:rsidRPr="00036CD2" w:rsidRDefault="008366C5">
      <w:pPr>
        <w:spacing w:before="17"/>
        <w:ind w:left="2030"/>
        <w:rPr>
          <w:rFonts w:asciiTheme="minorHAnsi" w:eastAsia="DejaVu Serif" w:hAnsiTheme="minorHAnsi" w:cs="DejaVu Serif"/>
          <w:sz w:val="25"/>
          <w:szCs w:val="25"/>
        </w:rPr>
      </w:pPr>
      <w:r>
        <w:rPr>
          <w:rFonts w:asciiTheme="minorHAnsi" w:hAnsiTheme="minorHAnsi"/>
        </w:rPr>
        <w:pict w14:anchorId="53340C35">
          <v:group id="_x0000_s1743" style="position:absolute;left:0;text-align:left;margin-left:114.8pt;margin-top:6.1pt;width:8.1pt;height:4.8pt;z-index:-251735552;mso-position-horizontal-relative:page" coordorigin="2297,122" coordsize="162,96">
            <v:group id="_x0000_s1744" style="position:absolute;left:2338;top:170;width:80;height:0" coordorigin="2338,170" coordsize="80,0">
              <v:polyline id="_x0000_s1747" style="position:absolute" points="7014,510,7094,510" coordorigin="2338,170" coordsize="80,0" filled="f" strokeweight="52126emu">
                <v:path arrowok="t"/>
                <o:lock v:ext="edit" verticies="t"/>
              </v:polyline>
              <v:group id="_x0000_s1745" style="position:absolute;left:2338;top:130;width:80;height:80" coordorigin="2338,130" coordsize="80,80">
                <v:shape id="_x0000_s1746" style="position:absolute;left:2338;top:130;width:80;height:80" coordorigin="2338,130" coordsize="80,80" path="m2338,130l2418,130,2418,210,2338,210,2338,130xe" filled="f" strokeweight="10171emu">
                  <v:path arrowok="t"/>
                </v:shape>
              </v:group>
            </v:group>
            <w10:wrap anchorx="page"/>
          </v:group>
        </w:pict>
      </w:r>
      <w:proofErr w:type="spellStart"/>
      <w:proofErr w:type="gramStart"/>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7"/>
          <w:sz w:val="25"/>
          <w:szCs w:val="25"/>
        </w:rPr>
        <w:t>n</w:t>
      </w:r>
      <w:r w:rsidR="00036CD2" w:rsidRPr="00036CD2">
        <w:rPr>
          <w:rFonts w:asciiTheme="minorHAnsi" w:eastAsia="DejaVu Serif" w:hAnsiTheme="minorHAnsi" w:cs="DejaVu Serif"/>
          <w:b/>
          <w:spacing w:val="14"/>
          <w:sz w:val="25"/>
          <w:szCs w:val="25"/>
        </w:rPr>
        <w:t>d</w:t>
      </w:r>
      <w:proofErr w:type="gramEnd"/>
      <w:r w:rsidR="00036CD2" w:rsidRPr="00036CD2">
        <w:rPr>
          <w:rFonts w:asciiTheme="minorHAnsi" w:eastAsia="DejaVu Serif" w:hAnsiTheme="minorHAnsi" w:cs="DejaVu Serif"/>
          <w:b/>
          <w:spacing w:val="1"/>
          <w:sz w:val="25"/>
          <w:szCs w:val="25"/>
        </w:rPr>
        <w:t>_</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7"/>
          <w:sz w:val="25"/>
          <w:szCs w:val="25"/>
        </w:rPr>
        <w:t>o</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n</w:t>
      </w:r>
      <w:r w:rsidR="00036CD2" w:rsidRPr="00036CD2">
        <w:rPr>
          <w:rFonts w:asciiTheme="minorHAnsi" w:eastAsia="DejaVu Serif" w:hAnsiTheme="minorHAnsi" w:cs="DejaVu Serif"/>
          <w:b/>
          <w:spacing w:val="11"/>
          <w:sz w:val="25"/>
          <w:szCs w:val="25"/>
        </w:rPr>
        <w:t>t</w:t>
      </w:r>
      <w:proofErr w:type="spellEnd"/>
      <w:r w:rsidR="00036CD2" w:rsidRPr="00036CD2">
        <w:rPr>
          <w:rFonts w:asciiTheme="minorHAnsi" w:eastAsia="DejaVu Serif" w:hAnsiTheme="minorHAnsi" w:cs="DejaVu Serif"/>
          <w:spacing w:val="14"/>
          <w:sz w:val="25"/>
          <w:szCs w:val="25"/>
        </w:rPr>
        <w:t xml:space="preserve"> </w:t>
      </w:r>
      <w:r w:rsidR="00036CD2" w:rsidRPr="00036CD2">
        <w:rPr>
          <w:rFonts w:asciiTheme="minorHAnsi" w:eastAsia="DejaVu Serif" w:hAnsiTheme="minorHAnsi" w:cs="DejaVu Serif"/>
          <w:w w:val="97"/>
          <w:sz w:val="26"/>
          <w:szCs w:val="26"/>
        </w:rPr>
        <w:t>O</w:t>
      </w:r>
      <w:r w:rsidR="00036CD2" w:rsidRPr="00036CD2">
        <w:rPr>
          <w:rFonts w:asciiTheme="minorHAnsi" w:eastAsia="DejaVu Serif" w:hAnsiTheme="minorHAnsi" w:cs="DejaVu Serif"/>
          <w:spacing w:val="13"/>
          <w:w w:val="97"/>
          <w:sz w:val="26"/>
          <w:szCs w:val="26"/>
        </w:rPr>
        <w:t>p</w:t>
      </w:r>
      <w:r w:rsidR="00036CD2" w:rsidRPr="00036CD2">
        <w:rPr>
          <w:rFonts w:asciiTheme="minorHAnsi" w:eastAsia="DejaVu Serif" w:hAnsiTheme="minorHAnsi" w:cs="DejaVu Serif"/>
          <w:spacing w:val="10"/>
          <w:w w:val="97"/>
          <w:sz w:val="26"/>
          <w:szCs w:val="26"/>
        </w:rPr>
        <w:t>t</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o</w:t>
      </w:r>
      <w:r w:rsidR="00036CD2" w:rsidRPr="00036CD2">
        <w:rPr>
          <w:rFonts w:asciiTheme="minorHAnsi" w:eastAsia="DejaVu Serif" w:hAnsiTheme="minorHAnsi" w:cs="DejaVu Serif"/>
          <w:spacing w:val="12"/>
          <w:w w:val="97"/>
          <w:sz w:val="26"/>
          <w:szCs w:val="26"/>
        </w:rPr>
        <w:t>n</w:t>
      </w:r>
      <w:r w:rsidR="00036CD2" w:rsidRPr="00036CD2">
        <w:rPr>
          <w:rFonts w:asciiTheme="minorHAnsi" w:eastAsia="DejaVu Serif" w:hAnsiTheme="minorHAnsi" w:cs="DejaVu Serif"/>
          <w:spacing w:val="9"/>
          <w:w w:val="97"/>
          <w:sz w:val="26"/>
          <w:szCs w:val="26"/>
        </w:rPr>
        <w:t>a</w:t>
      </w:r>
      <w:r w:rsidR="00036CD2" w:rsidRPr="00036CD2">
        <w:rPr>
          <w:rFonts w:asciiTheme="minorHAnsi" w:eastAsia="DejaVu Serif" w:hAnsiTheme="minorHAnsi" w:cs="DejaVu Serif"/>
          <w:spacing w:val="-1"/>
          <w:w w:val="97"/>
          <w:sz w:val="26"/>
          <w:szCs w:val="26"/>
        </w:rPr>
        <w:t>l</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oor</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6"/>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 xml:space="preserve"> 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w w:val="101"/>
          <w:sz w:val="25"/>
          <w:szCs w:val="25"/>
        </w:rPr>
        <w:t>n</w:t>
      </w:r>
    </w:p>
    <w:p w14:paraId="438BD088" w14:textId="77777777" w:rsidR="00A136DE" w:rsidRPr="00036CD2" w:rsidRDefault="008366C5">
      <w:pPr>
        <w:spacing w:before="24" w:line="261" w:lineRule="auto"/>
        <w:ind w:left="2030" w:right="6553" w:hanging="641"/>
        <w:rPr>
          <w:rFonts w:asciiTheme="minorHAnsi" w:eastAsia="DejaVu Serif" w:hAnsiTheme="minorHAnsi" w:cs="DejaVu Serif"/>
          <w:sz w:val="25"/>
          <w:szCs w:val="25"/>
        </w:rPr>
      </w:pPr>
      <w:r>
        <w:rPr>
          <w:rFonts w:asciiTheme="minorHAnsi" w:hAnsiTheme="minorHAnsi"/>
        </w:rPr>
        <w:pict w14:anchorId="0EC53C14">
          <v:group id="_x0000_s1741" style="position:absolute;left:0;text-align:left;margin-left:84.85pt;margin-top:6.5pt;width:4pt;height:4pt;z-index:-251734528;mso-position-horizontal-relative:page" coordorigin="1697,131" coordsize="80,80">
            <v:shape id="_x0000_s1742" style="position:absolute;left:1697;top:131;width:80;height:80" coordorigin="1697,131" coordsize="80,80" path="m1777,171l1771,192,1755,206,1737,211,1716,205,1702,189,1697,171,1703,149,1719,135,1737,131,1759,137,1773,153,1777,171xe" filled="f" strokeweight="10171emu">
              <v:path arrowok="t"/>
            </v:shape>
            <w10:wrap anchorx="page"/>
          </v:group>
        </w:pict>
      </w:r>
      <w:r>
        <w:rPr>
          <w:rFonts w:asciiTheme="minorHAnsi" w:hAnsiTheme="minorHAnsi"/>
        </w:rPr>
        <w:pict w14:anchorId="3F9E712E">
          <v:group id="_x0000_s1736" style="position:absolute;left:0;text-align:left;margin-left:114.8pt;margin-top:22.1pt;width:8.1pt;height:4.8pt;z-index:-251733504;mso-position-horizontal-relative:page" coordorigin="2297,443" coordsize="162,96">
            <v:group id="_x0000_s1737" style="position:absolute;left:2338;top:491;width:80;height:0" coordorigin="2338,491" coordsize="80,0">
              <v:polyline id="_x0000_s1740" style="position:absolute" points="7014,1473,7094,1473" coordorigin="2338,491" coordsize="80,0" filled="f" strokeweight="52126emu">
                <v:path arrowok="t"/>
                <o:lock v:ext="edit" verticies="t"/>
              </v:polyline>
              <v:group id="_x0000_s1738" style="position:absolute;left:2338;top:451;width:80;height:80" coordorigin="2338,451" coordsize="80,80">
                <v:shape id="_x0000_s1739" style="position:absolute;left:2338;top:451;width:80;height:80" coordorigin="2338,451" coordsize="80,80" path="m2338,451l2418,451,2418,531,2338,531,2338,451xe" filled="f" strokeweight="10171emu">
                  <v:path arrowok="t"/>
                </v:shape>
              </v:group>
            </v:group>
            <w10:wrap anchorx="page"/>
          </v:group>
        </w:pict>
      </w:r>
      <w:r>
        <w:rPr>
          <w:rFonts w:asciiTheme="minorHAnsi" w:hAnsiTheme="minorHAnsi"/>
        </w:rPr>
        <w:pict w14:anchorId="3C68C81B">
          <v:group id="_x0000_s1731" style="position:absolute;left:0;text-align:left;margin-left:114.8pt;margin-top:38.15pt;width:8.1pt;height:4.8pt;z-index:-251732480;mso-position-horizontal-relative:page" coordorigin="2297,763" coordsize="162,96">
            <v:group id="_x0000_s1732" style="position:absolute;left:2338;top:811;width:80;height:0" coordorigin="2338,811" coordsize="80,0">
              <v:polyline id="_x0000_s1735" style="position:absolute" points="7014,2433,7094,2433" coordorigin="2338,811" coordsize="80,0" filled="f" strokeweight="52126emu">
                <v:path arrowok="t"/>
                <o:lock v:ext="edit" verticies="t"/>
              </v:polyline>
              <v:group id="_x0000_s1733" style="position:absolute;left:2338;top:771;width:80;height:80" coordorigin="2338,771" coordsize="80,80">
                <v:shape id="_x0000_s1734" style="position:absolute;left:2338;top:771;width:80;height:80" coordorigin="2338,771" coordsize="80,80" path="m2338,771l2418,771,2418,851,2338,851,2338,771xe" filled="f" strokeweight="10171emu">
                  <v:path arrowok="t"/>
                </v:shape>
              </v:group>
            </v:group>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 xml:space="preserve">: </w:t>
      </w:r>
      <w:proofErr w:type="spellStart"/>
      <w:r w:rsidR="00036CD2" w:rsidRPr="00036CD2">
        <w:rPr>
          <w:rFonts w:asciiTheme="minorHAnsi" w:eastAsia="DejaVu Serif" w:hAnsiTheme="minorHAnsi" w:cs="DejaVu Serif"/>
          <w:b/>
          <w:spacing w:val="9"/>
          <w:w w:val="101"/>
          <w:sz w:val="25"/>
          <w:szCs w:val="25"/>
        </w:rPr>
        <w:t>S</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5"/>
          <w:w w:val="101"/>
          <w:sz w:val="25"/>
          <w:szCs w:val="25"/>
        </w:rPr>
        <w:t>cc</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ss</w:t>
      </w:r>
      <w:proofErr w:type="gramStart"/>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14"/>
          <w:w w:val="101"/>
          <w:sz w:val="25"/>
          <w:szCs w:val="25"/>
        </w:rPr>
        <w:t>N</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w w:val="101"/>
          <w:sz w:val="25"/>
          <w:szCs w:val="25"/>
        </w:rPr>
        <w:t>e</w:t>
      </w:r>
      <w:proofErr w:type="spellEnd"/>
      <w:proofErr w:type="gramEnd"/>
      <w:r w:rsidR="00036CD2" w:rsidRPr="00036CD2">
        <w:rPr>
          <w:rFonts w:asciiTheme="minorHAnsi" w:eastAsia="DejaVu Serif" w:hAnsiTheme="minorHAnsi" w:cs="DejaVu Serif"/>
          <w:w w:val="101"/>
          <w:sz w:val="25"/>
          <w:szCs w:val="25"/>
        </w:rPr>
        <w:t xml:space="preserve"> </w: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65CBD9DB" w14:textId="77777777" w:rsidR="00A136DE" w:rsidRPr="00036CD2" w:rsidRDefault="008366C5">
      <w:pPr>
        <w:spacing w:line="260" w:lineRule="exact"/>
        <w:ind w:left="2671"/>
        <w:rPr>
          <w:rFonts w:asciiTheme="minorHAnsi" w:eastAsia="DejaVu Serif" w:hAnsiTheme="minorHAnsi" w:cs="DejaVu Serif"/>
          <w:sz w:val="25"/>
          <w:szCs w:val="25"/>
        </w:rPr>
      </w:pPr>
      <w:r>
        <w:rPr>
          <w:rFonts w:asciiTheme="minorHAnsi" w:hAnsiTheme="minorHAnsi"/>
        </w:rPr>
        <w:pict w14:anchorId="1AD177D9">
          <v:group id="_x0000_s1726" style="position:absolute;left:0;text-align:left;margin-left:146.85pt;margin-top:4.1pt;width:8.1pt;height:4.8pt;z-index:-251731456;mso-position-horizontal-relative:page" coordorigin="2938,83" coordsize="162,96">
            <v:group id="_x0000_s1727" style="position:absolute;left:2979;top:131;width:80;height:0" coordorigin="2979,131" coordsize="80,0">
              <v:polyline id="_x0000_s1730" style="position:absolute" points="8937,393,9017,393" coordorigin="2979,131" coordsize="80,0" filled="f" strokeweight="52126emu">
                <v:path arrowok="t"/>
                <o:lock v:ext="edit" verticies="t"/>
              </v:polyline>
              <v:group id="_x0000_s1728" style="position:absolute;left:2979;top:91;width:80;height:80" coordorigin="2979,91" coordsize="80,80">
                <v:shape id="_x0000_s1729" style="position:absolute;left:2979;top:91;width:80;height:80" coordorigin="2979,91" coordsize="80,80" path="m2979,91l3059,91,3059,171,2979,171,2979,91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5"/>
          <w:sz w:val="25"/>
          <w:szCs w:val="25"/>
        </w:rPr>
        <w:t xml:space="preserve"> </w:t>
      </w:r>
      <w:r w:rsidR="00036CD2" w:rsidRPr="00036CD2">
        <w:rPr>
          <w:rFonts w:asciiTheme="minorHAnsi" w:eastAsia="DejaVu Serif" w:hAnsiTheme="minorHAnsi" w:cs="DejaVu Serif"/>
          <w:spacing w:val="1"/>
          <w:w w:val="101"/>
          <w:sz w:val="25"/>
          <w:szCs w:val="25"/>
        </w:rPr>
        <w:t>_</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58718857" w14:textId="77777777" w:rsidR="00A136DE" w:rsidRPr="00036CD2" w:rsidRDefault="008366C5">
      <w:pPr>
        <w:spacing w:before="13"/>
        <w:ind w:left="2671"/>
        <w:rPr>
          <w:rFonts w:asciiTheme="minorHAnsi" w:eastAsia="DejaVu Serif" w:hAnsiTheme="minorHAnsi" w:cs="DejaVu Serif"/>
          <w:sz w:val="25"/>
          <w:szCs w:val="25"/>
        </w:rPr>
      </w:pPr>
      <w:r>
        <w:rPr>
          <w:rFonts w:asciiTheme="minorHAnsi" w:hAnsiTheme="minorHAnsi"/>
        </w:rPr>
        <w:pict w14:anchorId="70EF709C">
          <v:group id="_x0000_s1721" style="position:absolute;left:0;text-align:left;margin-left:146.85pt;margin-top:5.4pt;width:8.1pt;height:4.8pt;z-index:-251730432;mso-position-horizontal-relative:page" coordorigin="2938,109" coordsize="162,96">
            <v:group id="_x0000_s1722" style="position:absolute;left:2979;top:157;width:80;height:0" coordorigin="2979,157" coordsize="80,0">
              <v:polyline id="_x0000_s1725" style="position:absolute" points="8937,471,9017,471" coordorigin="2979,157" coordsize="80,0" filled="f" strokeweight="52126emu">
                <v:path arrowok="t"/>
                <o:lock v:ext="edit" verticies="t"/>
              </v:polyline>
              <v:group id="_x0000_s1723" style="position:absolute;left:2979;top:117;width:80;height:80" coordorigin="2979,117" coordsize="80,80">
                <v:shape id="_x0000_s1724" style="position:absolute;left:2979;top:117;width:80;height:80" coordorigin="2979,117" coordsize="80,80" path="m2979,117l3059,117,3059,197,2979,197,2979,117xe" filled="f" strokeweight="10171emu">
                  <v:path arrowok="t"/>
                </v:shape>
              </v:group>
            </v:group>
            <w10:wrap anchorx="page"/>
          </v:group>
        </w:pict>
      </w:r>
      <w:proofErr w:type="gramStart"/>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0"/>
          <w:sz w:val="25"/>
          <w:szCs w:val="25"/>
        </w:rPr>
        <w:t>e</w:t>
      </w:r>
      <w:proofErr w:type="gramEnd"/>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z w:val="25"/>
          <w:szCs w:val="25"/>
        </w:rPr>
        <w:t>:</w:t>
      </w:r>
    </w:p>
    <w:p w14:paraId="16884D05" w14:textId="77777777" w:rsidR="00A136DE" w:rsidRPr="00036CD2" w:rsidRDefault="008366C5">
      <w:pPr>
        <w:spacing w:before="4"/>
        <w:ind w:left="749"/>
        <w:rPr>
          <w:rFonts w:asciiTheme="minorHAnsi" w:eastAsia="DejaVu Serif" w:hAnsiTheme="minorHAnsi" w:cs="DejaVu Serif"/>
          <w:sz w:val="26"/>
          <w:szCs w:val="26"/>
        </w:rPr>
      </w:pPr>
      <w:r>
        <w:rPr>
          <w:rFonts w:asciiTheme="minorHAnsi" w:hAnsiTheme="minorHAnsi"/>
        </w:rPr>
        <w:pict w14:anchorId="2CBFF407">
          <v:group id="_x0000_s1716" style="position:absolute;left:0;text-align:left;margin-left:52.4pt;margin-top:5.45pt;width:4.8pt;height:4.8pt;z-index:-251729408;mso-position-horizontal-relative:page" coordorigin="1049,109" coordsize="96,96">
            <v:group id="_x0000_s1717" style="position:absolute;left:1057;top:117;width:80;height:80" coordorigin="1057,117" coordsize="80,80">
              <v:shape id="_x0000_s1720" style="position:absolute;left:1057;top:117;width:80;height:80" coordorigin="1057,117" coordsize="80,80" path="m1137,157l1131,178,1115,193,1097,197,1075,191,1061,175,1057,157,1063,136,1079,121,1097,117,1118,123,1132,139,1137,157xe" fillcolor="black" stroked="f">
                <v:path arrowok="t"/>
              </v:shape>
              <v:group id="_x0000_s1718" style="position:absolute;left:1057;top:117;width:80;height:80" coordorigin="1057,117" coordsize="80,80">
                <v:shape id="_x0000_s1719" style="position:absolute;left:1057;top:117;width:80;height:80" coordorigin="1057,117" coordsize="80,80" path="m1137,157l1131,178,1115,193,1097,197,1075,191,1061,175,1057,157,1063,136,1079,121,1097,117,1118,123,1132,139,1137,157xe" filled="f" strokeweight="10171emu">
                  <v:path arrowok="t"/>
                </v:shape>
              </v:group>
            </v:group>
            <w10:wrap anchorx="page"/>
          </v:group>
        </w:pict>
      </w:r>
      <w:r w:rsidR="00036CD2" w:rsidRPr="00036CD2">
        <w:rPr>
          <w:rFonts w:asciiTheme="minorHAnsi" w:eastAsia="DejaVu Serif" w:hAnsiTheme="minorHAnsi" w:cs="DejaVu Serif"/>
          <w:spacing w:val="4"/>
          <w:sz w:val="25"/>
          <w:szCs w:val="25"/>
        </w:rPr>
        <w:t>D</w:t>
      </w:r>
      <w:r w:rsidR="00036CD2" w:rsidRPr="00036CD2">
        <w:rPr>
          <w:rFonts w:asciiTheme="minorHAnsi" w:eastAsia="DejaVu Serif" w:hAnsiTheme="minorHAnsi" w:cs="DejaVu Serif"/>
          <w:spacing w:val="7"/>
          <w:sz w:val="25"/>
          <w:szCs w:val="25"/>
        </w:rPr>
        <w:t>ELETE</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2"/>
          <w:sz w:val="26"/>
          <w:szCs w:val="26"/>
        </w:rPr>
        <w:t>nn</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2"/>
          <w:sz w:val="26"/>
          <w:szCs w:val="26"/>
        </w:rPr>
        <w:t>n</w:t>
      </w:r>
      <w:r w:rsidR="00036CD2" w:rsidRPr="00036CD2">
        <w:rPr>
          <w:rFonts w:asciiTheme="minorHAnsi" w:eastAsia="DejaVu Serif" w:hAnsiTheme="minorHAnsi" w:cs="DejaVu Serif"/>
          <w:spacing w:val="14"/>
          <w:sz w:val="26"/>
          <w:szCs w:val="26"/>
        </w:rPr>
        <w:t>s</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2"/>
          <w:sz w:val="26"/>
          <w:szCs w:val="26"/>
        </w:rPr>
        <w:t>{</w:t>
      </w:r>
      <w:proofErr w:type="spellStart"/>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2"/>
          <w:sz w:val="26"/>
          <w:szCs w:val="26"/>
        </w:rPr>
        <w:t>nn</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2"/>
          <w:sz w:val="26"/>
          <w:szCs w:val="26"/>
        </w:rPr>
        <w:t>n</w:t>
      </w:r>
      <w:r w:rsidR="00036CD2" w:rsidRPr="00036CD2">
        <w:rPr>
          <w:rFonts w:asciiTheme="minorHAnsi" w:eastAsia="DejaVu Serif" w:hAnsiTheme="minorHAnsi" w:cs="DejaVu Serif"/>
          <w:spacing w:val="1"/>
          <w:sz w:val="26"/>
          <w:szCs w:val="26"/>
        </w:rPr>
        <w:t>_</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13"/>
          <w:sz w:val="26"/>
          <w:szCs w:val="26"/>
        </w:rPr>
        <w:t>d</w:t>
      </w:r>
      <w:proofErr w:type="spellEnd"/>
      <w:r w:rsidR="00036CD2" w:rsidRPr="00036CD2">
        <w:rPr>
          <w:rFonts w:asciiTheme="minorHAnsi" w:eastAsia="DejaVu Serif" w:hAnsiTheme="minorHAnsi" w:cs="DejaVu Serif"/>
          <w:sz w:val="26"/>
          <w:szCs w:val="26"/>
        </w:rPr>
        <w:t>}</w:t>
      </w:r>
    </w:p>
    <w:p w14:paraId="05FF8360" w14:textId="77777777" w:rsidR="00A136DE" w:rsidRPr="00036CD2" w:rsidRDefault="008366C5">
      <w:pPr>
        <w:spacing w:before="24"/>
        <w:ind w:left="1390"/>
        <w:rPr>
          <w:rFonts w:asciiTheme="minorHAnsi" w:eastAsia="DejaVu Serif" w:hAnsiTheme="minorHAnsi" w:cs="DejaVu Serif"/>
          <w:sz w:val="25"/>
          <w:szCs w:val="25"/>
        </w:rPr>
      </w:pPr>
      <w:r>
        <w:rPr>
          <w:rFonts w:asciiTheme="minorHAnsi" w:hAnsiTheme="minorHAnsi"/>
        </w:rPr>
        <w:pict w14:anchorId="5B0184FC">
          <v:group id="_x0000_s1714" style="position:absolute;left:0;text-align:left;margin-left:84.85pt;margin-top:6.5pt;width:4pt;height:4pt;z-index:-251728384;mso-position-horizontal-relative:page" coordorigin="1697,131" coordsize="80,80">
            <v:shape id="_x0000_s1715" style="position:absolute;left:1697;top:131;width:80;height:80" coordorigin="1697,131" coordsize="80,80" path="m1777,171l1771,192,1755,206,1737,211,1716,205,1702,189,1697,171,1703,149,1719,135,1737,131,1759,137,1773,153,1777,171xe" filled="f" strokeweight="10171emu">
              <v:path arrowok="t"/>
            </v:shape>
            <w10:wrap anchorx="page"/>
          </v:group>
        </w:pict>
      </w:r>
      <w:proofErr w:type="spellStart"/>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4"/>
          <w:sz w:val="25"/>
          <w:szCs w:val="25"/>
        </w:rPr>
        <w:t>D</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ete</w:t>
      </w:r>
      <w:r w:rsidR="00036CD2" w:rsidRPr="00036CD2">
        <w:rPr>
          <w:rFonts w:asciiTheme="minorHAnsi" w:eastAsia="DejaVu Serif" w:hAnsiTheme="minorHAnsi" w:cs="DejaVu Serif"/>
          <w:spacing w:val="14"/>
          <w:sz w:val="25"/>
          <w:szCs w:val="25"/>
        </w:rPr>
        <w:t>s</w:t>
      </w:r>
      <w:proofErr w:type="spellEnd"/>
      <w:proofErr w:type="gramEnd"/>
      <w:r w:rsidR="00036CD2" w:rsidRPr="00036CD2">
        <w:rPr>
          <w:rFonts w:asciiTheme="minorHAnsi" w:eastAsia="DejaVu Serif" w:hAnsiTheme="minorHAnsi" w:cs="DejaVu Serif"/>
          <w:spacing w:val="28"/>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5"/>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
          <w:w w:val="101"/>
          <w:sz w:val="25"/>
          <w:szCs w:val="25"/>
        </w:rPr>
        <w:t>_</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365FA316" w14:textId="77777777" w:rsidR="00A136DE" w:rsidRPr="00036CD2" w:rsidRDefault="008366C5">
      <w:pPr>
        <w:spacing w:before="26"/>
        <w:ind w:left="1390"/>
        <w:rPr>
          <w:rFonts w:asciiTheme="minorHAnsi" w:eastAsia="DejaVu Serif" w:hAnsiTheme="minorHAnsi" w:cs="DejaVu Serif"/>
          <w:sz w:val="25"/>
          <w:szCs w:val="25"/>
        </w:rPr>
      </w:pPr>
      <w:r>
        <w:rPr>
          <w:rFonts w:asciiTheme="minorHAnsi" w:hAnsiTheme="minorHAnsi"/>
        </w:rPr>
        <w:pict w14:anchorId="6457AC95">
          <v:group id="_x0000_s1712" style="position:absolute;left:0;text-align:left;margin-left:84.85pt;margin-top:6.6pt;width:4pt;height:4pt;z-index:-251727360;mso-position-horizontal-relative:page" coordorigin="1697,133" coordsize="80,80">
            <v:shape id="_x0000_s1713" style="position:absolute;left:1697;top:133;width:80;height:80" coordorigin="1697,133" coordsize="80,80" path="m1777,173l1771,194,1755,208,1737,213,1716,207,1702,191,1697,173,1703,151,1719,137,1737,133,1759,139,1773,155,1777,173xe" filled="f" strokeweight="10171emu">
              <v:path arrowok="t"/>
            </v:shape>
            <w10:wrap anchorx="page"/>
          </v:group>
        </w:pict>
      </w:r>
      <w:r w:rsidR="00036CD2" w:rsidRPr="00036CD2">
        <w:rPr>
          <w:rFonts w:asciiTheme="minorHAnsi" w:eastAsia="DejaVu Serif" w:hAnsiTheme="minorHAnsi" w:cs="DejaVu Serif"/>
          <w:b/>
          <w:spacing w:val="-15"/>
          <w:w w:val="101"/>
          <w:sz w:val="25"/>
          <w:szCs w:val="25"/>
        </w:rPr>
        <w:t>P</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3"/>
          <w:w w:val="101"/>
          <w:sz w:val="25"/>
          <w:szCs w:val="25"/>
        </w:rPr>
        <w:t>m</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1"/>
          <w:w w:val="101"/>
          <w:sz w:val="25"/>
          <w:szCs w:val="25"/>
        </w:rPr>
        <w:t>t</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w w:val="101"/>
          <w:sz w:val="25"/>
          <w:szCs w:val="25"/>
        </w:rPr>
        <w:t>:</w:t>
      </w:r>
    </w:p>
    <w:p w14:paraId="0E005917" w14:textId="77777777" w:rsidR="00A136DE" w:rsidRPr="00036CD2" w:rsidRDefault="008366C5">
      <w:pPr>
        <w:spacing w:before="20" w:line="248" w:lineRule="auto"/>
        <w:ind w:left="2030" w:right="1484"/>
        <w:rPr>
          <w:rFonts w:asciiTheme="minorHAnsi" w:eastAsia="DejaVu Serif" w:hAnsiTheme="minorHAnsi" w:cs="DejaVu Serif"/>
          <w:sz w:val="25"/>
          <w:szCs w:val="25"/>
        </w:rPr>
      </w:pPr>
      <w:r>
        <w:rPr>
          <w:rFonts w:asciiTheme="minorHAnsi" w:hAnsiTheme="minorHAnsi"/>
        </w:rPr>
        <w:pict w14:anchorId="1284C5B2">
          <v:group id="_x0000_s1707" style="position:absolute;left:0;text-align:left;margin-left:114.8pt;margin-top:6.25pt;width:8.1pt;height:4.8pt;z-index:-251726336;mso-position-horizontal-relative:page" coordorigin="2297,125" coordsize="162,96">
            <v:group id="_x0000_s1708" style="position:absolute;left:2338;top:173;width:80;height:0" coordorigin="2338,173" coordsize="80,0">
              <v:polyline id="_x0000_s1711" style="position:absolute" points="7014,519,7094,519" coordorigin="2338,173" coordsize="80,0" filled="f" strokeweight="52126emu">
                <v:path arrowok="t"/>
                <o:lock v:ext="edit" verticies="t"/>
              </v:polyline>
              <v:group id="_x0000_s1709" style="position:absolute;left:2338;top:133;width:80;height:80" coordorigin="2338,133" coordsize="80,80">
                <v:shape id="_x0000_s1710" style="position:absolute;left:2338;top:133;width:80;height:80" coordorigin="2338,133" coordsize="80,80" path="m2338,133l2418,133,2418,213,2338,213,2338,133xe" filled="f" strokeweight="10171emu">
                  <v:path arrowok="t"/>
                </v:shape>
              </v:group>
            </v:group>
            <w10:wrap anchorx="page"/>
          </v:group>
        </w:pict>
      </w:r>
      <w:proofErr w:type="gramStart"/>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3"/>
          <w:sz w:val="25"/>
          <w:szCs w:val="25"/>
        </w:rPr>
        <w:t>y</w:t>
      </w:r>
      <w:r w:rsidR="00036CD2" w:rsidRPr="00036CD2">
        <w:rPr>
          <w:rFonts w:asciiTheme="minorHAnsi" w:eastAsia="DejaVu Serif" w:hAnsiTheme="minorHAnsi" w:cs="DejaVu Serif"/>
          <w:b/>
          <w:spacing w:val="14"/>
          <w:sz w:val="25"/>
          <w:szCs w:val="25"/>
        </w:rPr>
        <w:t>pe</w:t>
      </w:r>
      <w:proofErr w:type="gramEnd"/>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pacing w:val="-5"/>
          <w:sz w:val="25"/>
          <w:szCs w:val="25"/>
        </w:rPr>
        <w:t>"</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5"/>
          <w:sz w:val="25"/>
          <w:szCs w:val="25"/>
        </w:rPr>
        <w:t>"</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4"/>
          <w:sz w:val="25"/>
          <w:szCs w:val="25"/>
        </w:rPr>
        <w:t xml:space="preserve">s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z w:val="25"/>
          <w:szCs w:val="25"/>
        </w:rPr>
        <w:t xml:space="preserve">f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w w:val="101"/>
          <w:sz w:val="25"/>
          <w:szCs w:val="25"/>
        </w:rPr>
        <w:t>e</w:t>
      </w:r>
    </w:p>
    <w:p w14:paraId="3E666F84" w14:textId="77777777" w:rsidR="00A136DE" w:rsidRPr="00036CD2" w:rsidRDefault="008366C5">
      <w:pPr>
        <w:spacing w:before="16" w:line="261" w:lineRule="auto"/>
        <w:ind w:left="2030" w:right="6553" w:hanging="641"/>
        <w:rPr>
          <w:rFonts w:asciiTheme="minorHAnsi" w:eastAsia="DejaVu Serif" w:hAnsiTheme="minorHAnsi" w:cs="DejaVu Serif"/>
          <w:sz w:val="25"/>
          <w:szCs w:val="25"/>
        </w:rPr>
      </w:pPr>
      <w:r>
        <w:rPr>
          <w:rFonts w:asciiTheme="minorHAnsi" w:hAnsiTheme="minorHAnsi"/>
        </w:rPr>
        <w:pict w14:anchorId="0AA0F0EB">
          <v:group id="_x0000_s1705" style="position:absolute;left:0;text-align:left;margin-left:34.4pt;margin-top:91pt;width:.8pt;height:1.6pt;z-index:-251748864;mso-position-horizontal-relative:page" coordorigin="688,1820" coordsize="16,32">
            <v:shape id="_x0000_s1706" style="position:absolute;left:688;top:1820;width:16;height:32" coordorigin="688,1820" coordsize="16,32" path="m688,1820l704,1820,704,1837,688,1853,688,1820xe" fillcolor="#999" stroked="f">
              <v:path arrowok="t"/>
            </v:shape>
            <w10:wrap anchorx="page"/>
          </v:group>
        </w:pict>
      </w:r>
      <w:r>
        <w:rPr>
          <w:rFonts w:asciiTheme="minorHAnsi" w:hAnsiTheme="minorHAnsi"/>
        </w:rPr>
        <w:pict w14:anchorId="5B472423">
          <v:group id="_x0000_s1703" style="position:absolute;left:0;text-align:left;margin-left:84.85pt;margin-top:6.1pt;width:4pt;height:4pt;z-index:-251725312;mso-position-horizontal-relative:page" coordorigin="1697,123" coordsize="80,80">
            <v:shape id="_x0000_s1704" style="position:absolute;left:1697;top:123;width:80;height:80" coordorigin="1697,123" coordsize="80,80" path="m1777,163l1771,184,1755,198,1737,203,1716,197,1702,181,1697,163,1703,141,1719,127,1737,123,1759,129,1773,145,1777,163xe" filled="f" strokeweight="10171emu">
              <v:path arrowok="t"/>
            </v:shape>
            <w10:wrap anchorx="page"/>
          </v:group>
        </w:pict>
      </w:r>
      <w:r>
        <w:rPr>
          <w:rFonts w:asciiTheme="minorHAnsi" w:hAnsiTheme="minorHAnsi"/>
        </w:rPr>
        <w:pict w14:anchorId="53423877">
          <v:group id="_x0000_s1698" style="position:absolute;left:0;text-align:left;margin-left:114.8pt;margin-top:21.7pt;width:8.1pt;height:4.8pt;z-index:-251724288;mso-position-horizontal-relative:page" coordorigin="2297,435" coordsize="162,96">
            <v:group id="_x0000_s1699" style="position:absolute;left:2338;top:483;width:80;height:0" coordorigin="2338,483" coordsize="80,0">
              <v:polyline id="_x0000_s1702" style="position:absolute" points="7014,1449,7094,1449" coordorigin="2338,483" coordsize="80,0" filled="f" strokeweight="52126emu">
                <v:path arrowok="t"/>
                <o:lock v:ext="edit" verticies="t"/>
              </v:polyline>
              <v:group id="_x0000_s1700" style="position:absolute;left:2338;top:443;width:80;height:80" coordorigin="2338,443" coordsize="80,80">
                <v:shape id="_x0000_s1701" style="position:absolute;left:2338;top:443;width:80;height:80" coordorigin="2338,443" coordsize="80,80" path="m2338,443l2418,443,2418,523,2338,523,2338,443xe" filled="f" strokeweight="10171emu">
                  <v:path arrowok="t"/>
                </v:shape>
              </v:group>
            </v:group>
            <w10:wrap anchorx="page"/>
          </v:group>
        </w:pict>
      </w:r>
      <w:r>
        <w:rPr>
          <w:rFonts w:asciiTheme="minorHAnsi" w:hAnsiTheme="minorHAnsi"/>
        </w:rPr>
        <w:pict w14:anchorId="2E7D20B2">
          <v:group id="_x0000_s1693" style="position:absolute;left:0;text-align:left;margin-left:114.8pt;margin-top:37.75pt;width:8.1pt;height:4.8pt;z-index:-251723264;mso-position-horizontal-relative:page" coordorigin="2297,755" coordsize="162,96">
            <v:group id="_x0000_s1694" style="position:absolute;left:2338;top:803;width:80;height:0" coordorigin="2338,803" coordsize="80,0">
              <v:polyline id="_x0000_s1697" style="position:absolute" points="7014,2409,7094,2409" coordorigin="2338,803" coordsize="80,0" filled="f" strokeweight="52126emu">
                <v:path arrowok="t"/>
                <o:lock v:ext="edit" verticies="t"/>
              </v:polyline>
              <v:group id="_x0000_s1695" style="position:absolute;left:2338;top:763;width:80;height:80" coordorigin="2338,763" coordsize="80,80">
                <v:shape id="_x0000_s1696" style="position:absolute;left:2338;top:763;width:80;height:80" coordorigin="2338,763" coordsize="80,80" path="m2338,763l2418,763,2418,843,2338,843,2338,763xe" filled="f" strokeweight="10171emu">
                  <v:path arrowok="t"/>
                </v:shape>
              </v:group>
            </v:group>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 xml:space="preserve">: </w:t>
      </w:r>
      <w:proofErr w:type="spellStart"/>
      <w:r w:rsidR="00036CD2" w:rsidRPr="00036CD2">
        <w:rPr>
          <w:rFonts w:asciiTheme="minorHAnsi" w:eastAsia="DejaVu Serif" w:hAnsiTheme="minorHAnsi" w:cs="DejaVu Serif"/>
          <w:b/>
          <w:spacing w:val="9"/>
          <w:w w:val="101"/>
          <w:sz w:val="25"/>
          <w:szCs w:val="25"/>
        </w:rPr>
        <w:t>S</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5"/>
          <w:w w:val="101"/>
          <w:sz w:val="25"/>
          <w:szCs w:val="25"/>
        </w:rPr>
        <w:t>cc</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ss</w:t>
      </w:r>
      <w:proofErr w:type="gramStart"/>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14"/>
          <w:w w:val="101"/>
          <w:sz w:val="25"/>
          <w:szCs w:val="25"/>
        </w:rPr>
        <w:t>N</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w w:val="101"/>
          <w:sz w:val="25"/>
          <w:szCs w:val="25"/>
        </w:rPr>
        <w:t>e</w:t>
      </w:r>
      <w:proofErr w:type="spellEnd"/>
      <w:proofErr w:type="gramEnd"/>
      <w:r w:rsidR="00036CD2" w:rsidRPr="00036CD2">
        <w:rPr>
          <w:rFonts w:asciiTheme="minorHAnsi" w:eastAsia="DejaVu Serif" w:hAnsiTheme="minorHAnsi" w:cs="DejaVu Serif"/>
          <w:w w:val="101"/>
          <w:sz w:val="25"/>
          <w:szCs w:val="25"/>
        </w:rPr>
        <w:t xml:space="preserve"> </w: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7AD10293" w14:textId="77777777" w:rsidR="00A136DE" w:rsidRPr="00036CD2" w:rsidRDefault="008366C5">
      <w:pPr>
        <w:spacing w:line="260" w:lineRule="exact"/>
        <w:ind w:left="2671"/>
        <w:rPr>
          <w:rFonts w:asciiTheme="minorHAnsi" w:eastAsia="DejaVu Serif" w:hAnsiTheme="minorHAnsi" w:cs="DejaVu Serif"/>
          <w:sz w:val="25"/>
          <w:szCs w:val="25"/>
        </w:rPr>
      </w:pPr>
      <w:r>
        <w:rPr>
          <w:rFonts w:asciiTheme="minorHAnsi" w:hAnsiTheme="minorHAnsi"/>
        </w:rPr>
        <w:pict w14:anchorId="115C22FC">
          <v:group id="_x0000_s1688" style="position:absolute;left:0;text-align:left;margin-left:146.85pt;margin-top:4.1pt;width:8.1pt;height:4.8pt;z-index:-251722240;mso-position-horizontal-relative:page" coordorigin="2938,83" coordsize="162,96">
            <v:group id="_x0000_s1689" style="position:absolute;left:2979;top:131;width:80;height:0" coordorigin="2979,131" coordsize="80,0">
              <v:polyline id="_x0000_s1692" style="position:absolute" points="8937,393,9017,393" coordorigin="2979,131" coordsize="80,0" filled="f" strokeweight="52126emu">
                <v:path arrowok="t"/>
                <o:lock v:ext="edit" verticies="t"/>
              </v:polyline>
              <v:group id="_x0000_s1690" style="position:absolute;left:2979;top:91;width:80;height:80" coordorigin="2979,91" coordsize="80,80">
                <v:shape id="_x0000_s1691" style="position:absolute;left:2979;top:91;width:80;height:80" coordorigin="2979,91" coordsize="80,80" path="m2979,91l3059,91,3059,171,2979,171,2979,91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5"/>
          <w:sz w:val="25"/>
          <w:szCs w:val="25"/>
        </w:rPr>
        <w:t xml:space="preserve"> </w:t>
      </w:r>
      <w:r w:rsidR="00036CD2" w:rsidRPr="00036CD2">
        <w:rPr>
          <w:rFonts w:asciiTheme="minorHAnsi" w:eastAsia="DejaVu Serif" w:hAnsiTheme="minorHAnsi" w:cs="DejaVu Serif"/>
          <w:spacing w:val="1"/>
          <w:w w:val="101"/>
          <w:sz w:val="25"/>
          <w:szCs w:val="25"/>
        </w:rPr>
        <w:t>_</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3F5CC99F" w14:textId="0DF3F0B6" w:rsidR="00A136DE" w:rsidRPr="00036CD2" w:rsidRDefault="00036CD2">
      <w:pPr>
        <w:spacing w:before="13"/>
        <w:ind w:left="2671"/>
        <w:rPr>
          <w:rFonts w:asciiTheme="minorHAnsi" w:eastAsia="DejaVu Serif" w:hAnsiTheme="minorHAnsi" w:cs="DejaVu Serif"/>
          <w:sz w:val="25"/>
          <w:szCs w:val="25"/>
        </w:rPr>
      </w:pPr>
      <w:proofErr w:type="gramStart"/>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1"/>
          <w:sz w:val="25"/>
          <w:szCs w:val="25"/>
        </w:rPr>
        <w:t>y</w:t>
      </w:r>
      <w:r w:rsidRPr="00036CD2">
        <w:rPr>
          <w:rFonts w:asciiTheme="minorHAnsi" w:eastAsia="DejaVu Serif" w:hAnsiTheme="minorHAnsi" w:cs="DejaVu Serif"/>
          <w:spacing w:val="13"/>
          <w:sz w:val="25"/>
          <w:szCs w:val="25"/>
        </w:rPr>
        <w:t>p</w:t>
      </w:r>
      <w:r w:rsidRPr="00036CD2">
        <w:rPr>
          <w:rFonts w:asciiTheme="minorHAnsi" w:eastAsia="DejaVu Serif" w:hAnsiTheme="minorHAnsi" w:cs="DejaVu Serif"/>
          <w:spacing w:val="10"/>
          <w:sz w:val="25"/>
          <w:szCs w:val="25"/>
        </w:rPr>
        <w:t>e</w:t>
      </w:r>
      <w:proofErr w:type="gramEnd"/>
      <w:r w:rsidRPr="00036CD2">
        <w:rPr>
          <w:rFonts w:asciiTheme="minorHAnsi" w:eastAsia="DejaVu Serif" w:hAnsiTheme="minorHAnsi" w:cs="DejaVu Serif"/>
          <w:spacing w:val="6"/>
          <w:sz w:val="25"/>
          <w:szCs w:val="25"/>
        </w:rPr>
        <w:t xml:space="preserve"> </w:t>
      </w:r>
      <w:r w:rsidRPr="00036CD2">
        <w:rPr>
          <w:rFonts w:asciiTheme="minorHAnsi" w:eastAsia="DejaVu Serif" w:hAnsiTheme="minorHAnsi" w:cs="DejaVu Serif"/>
          <w:spacing w:val="12"/>
          <w:sz w:val="25"/>
          <w:szCs w:val="25"/>
        </w:rPr>
        <w:t>n</w:t>
      </w:r>
      <w:r w:rsidRPr="00036CD2">
        <w:rPr>
          <w:rFonts w:asciiTheme="minorHAnsi" w:eastAsia="DejaVu Serif" w:hAnsiTheme="minorHAnsi" w:cs="DejaVu Serif"/>
          <w:spacing w:val="7"/>
          <w:sz w:val="25"/>
          <w:szCs w:val="25"/>
        </w:rPr>
        <w:t>o</w:t>
      </w:r>
      <w:r w:rsidRPr="00036CD2">
        <w:rPr>
          <w:rFonts w:asciiTheme="minorHAnsi" w:eastAsia="DejaVu Serif" w:hAnsiTheme="minorHAnsi" w:cs="DejaVu Serif"/>
          <w:spacing w:val="10"/>
          <w:sz w:val="25"/>
          <w:szCs w:val="25"/>
        </w:rPr>
        <w:t>t</w:t>
      </w:r>
      <w:r w:rsidRPr="00036CD2">
        <w:rPr>
          <w:rFonts w:asciiTheme="minorHAnsi" w:eastAsia="DejaVu Serif" w:hAnsiTheme="minorHAnsi" w:cs="DejaVu Serif"/>
          <w:spacing w:val="5"/>
          <w:sz w:val="25"/>
          <w:szCs w:val="25"/>
        </w:rPr>
        <w:t xml:space="preserve"> </w:t>
      </w:r>
      <w:r w:rsidRPr="00036CD2">
        <w:rPr>
          <w:rFonts w:asciiTheme="minorHAnsi" w:eastAsia="DejaVu Serif" w:hAnsiTheme="minorHAnsi" w:cs="DejaVu Serif"/>
          <w:spacing w:val="13"/>
          <w:sz w:val="25"/>
          <w:szCs w:val="25"/>
        </w:rPr>
        <w:t>g</w:t>
      </w:r>
      <w:r w:rsidRPr="00036CD2">
        <w:rPr>
          <w:rFonts w:asciiTheme="minorHAnsi" w:eastAsia="DejaVu Serif" w:hAnsiTheme="minorHAnsi" w:cs="DejaVu Serif"/>
          <w:spacing w:val="-1"/>
          <w:sz w:val="25"/>
          <w:szCs w:val="25"/>
        </w:rPr>
        <w:t>i</w:t>
      </w:r>
      <w:r w:rsidRPr="00036CD2">
        <w:rPr>
          <w:rFonts w:asciiTheme="minorHAnsi" w:eastAsia="DejaVu Serif" w:hAnsiTheme="minorHAnsi" w:cs="DejaVu Serif"/>
          <w:spacing w:val="1"/>
          <w:sz w:val="25"/>
          <w:szCs w:val="25"/>
        </w:rPr>
        <w:t>v</w:t>
      </w:r>
      <w:r w:rsidRPr="00036CD2">
        <w:rPr>
          <w:rFonts w:asciiTheme="minorHAnsi" w:eastAsia="DejaVu Serif" w:hAnsiTheme="minorHAnsi" w:cs="DejaVu Serif"/>
          <w:spacing w:val="10"/>
          <w:sz w:val="25"/>
          <w:szCs w:val="25"/>
        </w:rPr>
        <w:t>e</w:t>
      </w:r>
      <w:r w:rsidRPr="00036CD2">
        <w:rPr>
          <w:rFonts w:asciiTheme="minorHAnsi" w:eastAsia="DejaVu Serif" w:hAnsiTheme="minorHAnsi" w:cs="DejaVu Serif"/>
          <w:sz w:val="25"/>
          <w:szCs w:val="25"/>
        </w:rPr>
        <w:t>n</w:t>
      </w:r>
    </w:p>
    <w:p w14:paraId="65AFBB4A" w14:textId="77777777" w:rsidR="00A136DE" w:rsidRPr="00036CD2" w:rsidRDefault="00A136DE">
      <w:pPr>
        <w:spacing w:before="1" w:line="160" w:lineRule="exact"/>
        <w:rPr>
          <w:rFonts w:asciiTheme="minorHAnsi" w:hAnsiTheme="minorHAnsi"/>
          <w:sz w:val="17"/>
          <w:szCs w:val="17"/>
        </w:rPr>
      </w:pPr>
    </w:p>
    <w:p w14:paraId="21B1009E" w14:textId="77777777" w:rsidR="00A136DE" w:rsidRPr="00036CD2" w:rsidRDefault="00A136DE">
      <w:pPr>
        <w:spacing w:line="200" w:lineRule="exact"/>
        <w:rPr>
          <w:rFonts w:asciiTheme="minorHAnsi" w:hAnsiTheme="minorHAnsi"/>
        </w:rPr>
      </w:pPr>
    </w:p>
    <w:p w14:paraId="1E71751B" w14:textId="77777777" w:rsidR="00A136DE" w:rsidRPr="00036CD2" w:rsidRDefault="00A136DE">
      <w:pPr>
        <w:spacing w:line="200" w:lineRule="exact"/>
        <w:rPr>
          <w:rFonts w:asciiTheme="minorHAnsi" w:hAnsiTheme="minorHAnsi"/>
        </w:rPr>
      </w:pPr>
    </w:p>
    <w:p w14:paraId="01A66022" w14:textId="77777777" w:rsidR="00A136DE" w:rsidRPr="00036CD2" w:rsidRDefault="00036CD2">
      <w:pPr>
        <w:spacing w:line="280" w:lineRule="exact"/>
        <w:ind w:left="108"/>
        <w:rPr>
          <w:rFonts w:asciiTheme="minorHAnsi" w:eastAsia="DejaVu Serif" w:hAnsiTheme="minorHAnsi" w:cs="DejaVu Serif"/>
          <w:sz w:val="25"/>
          <w:szCs w:val="25"/>
        </w:rPr>
      </w:pPr>
      <w:r w:rsidRPr="00036CD2">
        <w:rPr>
          <w:rFonts w:asciiTheme="minorHAnsi" w:eastAsia="DejaVu Serif" w:hAnsiTheme="minorHAnsi" w:cs="DejaVu Serif"/>
          <w:b/>
          <w:spacing w:val="6"/>
          <w:w w:val="101"/>
          <w:position w:val="-1"/>
          <w:sz w:val="25"/>
          <w:szCs w:val="25"/>
        </w:rPr>
        <w:t>C</w:t>
      </w:r>
      <w:r w:rsidRPr="00036CD2">
        <w:rPr>
          <w:rFonts w:asciiTheme="minorHAnsi" w:eastAsia="DejaVu Serif" w:hAnsiTheme="minorHAnsi" w:cs="DejaVu Serif"/>
          <w:b/>
          <w:spacing w:val="7"/>
          <w:w w:val="101"/>
          <w:position w:val="-1"/>
          <w:sz w:val="25"/>
          <w:szCs w:val="25"/>
        </w:rPr>
        <w:t>on</w:t>
      </w:r>
      <w:r w:rsidRPr="00036CD2">
        <w:rPr>
          <w:rFonts w:asciiTheme="minorHAnsi" w:eastAsia="DejaVu Serif" w:hAnsiTheme="minorHAnsi" w:cs="DejaVu Serif"/>
          <w:b/>
          <w:spacing w:val="11"/>
          <w:w w:val="101"/>
          <w:position w:val="-1"/>
          <w:sz w:val="25"/>
          <w:szCs w:val="25"/>
        </w:rPr>
        <w:t>t</w:t>
      </w:r>
      <w:r w:rsidRPr="00036CD2">
        <w:rPr>
          <w:rFonts w:asciiTheme="minorHAnsi" w:eastAsia="DejaVu Serif" w:hAnsiTheme="minorHAnsi" w:cs="DejaVu Serif"/>
          <w:b/>
          <w:spacing w:val="10"/>
          <w:w w:val="101"/>
          <w:position w:val="-1"/>
          <w:sz w:val="25"/>
          <w:szCs w:val="25"/>
        </w:rPr>
        <w:t>r</w:t>
      </w:r>
      <w:r w:rsidRPr="00036CD2">
        <w:rPr>
          <w:rFonts w:asciiTheme="minorHAnsi" w:eastAsia="DejaVu Serif" w:hAnsiTheme="minorHAnsi" w:cs="DejaVu Serif"/>
          <w:b/>
          <w:spacing w:val="-1"/>
          <w:w w:val="101"/>
          <w:position w:val="-1"/>
          <w:sz w:val="25"/>
          <w:szCs w:val="25"/>
        </w:rPr>
        <w:t>i</w:t>
      </w:r>
      <w:r w:rsidRPr="00036CD2">
        <w:rPr>
          <w:rFonts w:asciiTheme="minorHAnsi" w:eastAsia="DejaVu Serif" w:hAnsiTheme="minorHAnsi" w:cs="DejaVu Serif"/>
          <w:b/>
          <w:spacing w:val="-2"/>
          <w:w w:val="101"/>
          <w:position w:val="-1"/>
          <w:sz w:val="25"/>
          <w:szCs w:val="25"/>
        </w:rPr>
        <w:t>b</w:t>
      </w:r>
      <w:r w:rsidRPr="00036CD2">
        <w:rPr>
          <w:rFonts w:asciiTheme="minorHAnsi" w:eastAsia="DejaVu Serif" w:hAnsiTheme="minorHAnsi" w:cs="DejaVu Serif"/>
          <w:b/>
          <w:spacing w:val="7"/>
          <w:w w:val="101"/>
          <w:position w:val="-1"/>
          <w:sz w:val="25"/>
          <w:szCs w:val="25"/>
        </w:rPr>
        <w:t>u</w:t>
      </w:r>
      <w:r w:rsidRPr="00036CD2">
        <w:rPr>
          <w:rFonts w:asciiTheme="minorHAnsi" w:eastAsia="DejaVu Serif" w:hAnsiTheme="minorHAnsi" w:cs="DejaVu Serif"/>
          <w:b/>
          <w:spacing w:val="11"/>
          <w:w w:val="101"/>
          <w:position w:val="-1"/>
          <w:sz w:val="25"/>
          <w:szCs w:val="25"/>
        </w:rPr>
        <w:t>t</w:t>
      </w:r>
      <w:r w:rsidRPr="00036CD2">
        <w:rPr>
          <w:rFonts w:asciiTheme="minorHAnsi" w:eastAsia="DejaVu Serif" w:hAnsiTheme="minorHAnsi" w:cs="DejaVu Serif"/>
          <w:b/>
          <w:spacing w:val="-1"/>
          <w:w w:val="101"/>
          <w:position w:val="-1"/>
          <w:sz w:val="25"/>
          <w:szCs w:val="25"/>
        </w:rPr>
        <w:t>i</w:t>
      </w:r>
      <w:r w:rsidRPr="00036CD2">
        <w:rPr>
          <w:rFonts w:asciiTheme="minorHAnsi" w:eastAsia="DejaVu Serif" w:hAnsiTheme="minorHAnsi" w:cs="DejaVu Serif"/>
          <w:b/>
          <w:spacing w:val="7"/>
          <w:w w:val="101"/>
          <w:position w:val="-1"/>
          <w:sz w:val="25"/>
          <w:szCs w:val="25"/>
        </w:rPr>
        <w:t>on</w:t>
      </w:r>
      <w:r w:rsidRPr="00036CD2">
        <w:rPr>
          <w:rFonts w:asciiTheme="minorHAnsi" w:eastAsia="DejaVu Serif" w:hAnsiTheme="minorHAnsi" w:cs="DejaVu Serif"/>
          <w:b/>
          <w:w w:val="101"/>
          <w:position w:val="-1"/>
          <w:sz w:val="25"/>
          <w:szCs w:val="25"/>
        </w:rPr>
        <w:t>s</w:t>
      </w:r>
    </w:p>
    <w:p w14:paraId="66C2AB3A" w14:textId="77777777" w:rsidR="00A136DE" w:rsidRPr="00036CD2" w:rsidRDefault="00A136DE">
      <w:pPr>
        <w:spacing w:before="16" w:line="220" w:lineRule="exact"/>
        <w:rPr>
          <w:rFonts w:asciiTheme="minorHAnsi" w:hAnsiTheme="minorHAnsi"/>
          <w:sz w:val="22"/>
          <w:szCs w:val="22"/>
        </w:rPr>
      </w:pPr>
    </w:p>
    <w:p w14:paraId="552FB6B9" w14:textId="77777777" w:rsidR="00A136DE" w:rsidRPr="00036CD2" w:rsidRDefault="008366C5">
      <w:pPr>
        <w:spacing w:before="32"/>
        <w:ind w:left="749"/>
        <w:rPr>
          <w:rFonts w:asciiTheme="minorHAnsi" w:eastAsia="DejaVu Serif" w:hAnsiTheme="minorHAnsi" w:cs="DejaVu Serif"/>
          <w:sz w:val="26"/>
          <w:szCs w:val="26"/>
        </w:rPr>
      </w:pPr>
      <w:r>
        <w:rPr>
          <w:rFonts w:asciiTheme="minorHAnsi" w:hAnsiTheme="minorHAnsi"/>
        </w:rPr>
        <w:pict w14:anchorId="7FED944B">
          <v:group id="_x0000_s1678" style="position:absolute;left:0;text-align:left;margin-left:52.4pt;margin-top:6.85pt;width:4.8pt;height:4.8pt;z-index:-251720192;mso-position-horizontal-relative:page" coordorigin="1049,137" coordsize="96,96">
            <v:group id="_x0000_s1679" style="position:absolute;left:1057;top:145;width:80;height:80" coordorigin="1057,145" coordsize="80,80">
              <v:shape id="_x0000_s1682" style="position:absolute;left:1057;top:145;width:80;height:80" coordorigin="1057,145" coordsize="80,80" path="m1137,185l1131,206,1115,221,1097,225,1075,219,1061,203,1057,185,1063,164,1079,149,1097,145,1118,151,1132,167,1137,185xe" fillcolor="black" stroked="f">
                <v:path arrowok="t"/>
              </v:shape>
              <v:group id="_x0000_s1680" style="position:absolute;left:1057;top:145;width:80;height:80" coordorigin="1057,145" coordsize="80,80">
                <v:shape id="_x0000_s1681" style="position:absolute;left:1057;top:145;width:80;height:80" coordorigin="1057,145" coordsize="80,80" path="m1137,185l1131,206,1115,221,1097,225,1075,219,1061,203,1057,185,1063,164,1079,149,1097,145,1118,151,1132,167,1137,185xe" filled="f" strokeweight="10171emu">
                  <v:path arrowok="t"/>
                </v:shape>
              </v:group>
            </v:group>
            <w10:wrap anchorx="page"/>
          </v:group>
        </w:pict>
      </w:r>
      <w:r w:rsidR="00036CD2" w:rsidRPr="00036CD2">
        <w:rPr>
          <w:rFonts w:asciiTheme="minorHAnsi" w:eastAsia="DejaVu Serif" w:hAnsiTheme="minorHAnsi" w:cs="DejaVu Serif"/>
          <w:spacing w:val="5"/>
          <w:sz w:val="25"/>
          <w:szCs w:val="25"/>
        </w:rPr>
        <w:t>G</w:t>
      </w:r>
      <w:r w:rsidR="00036CD2" w:rsidRPr="00036CD2">
        <w:rPr>
          <w:rFonts w:asciiTheme="minorHAnsi" w:eastAsia="DejaVu Serif" w:hAnsiTheme="minorHAnsi" w:cs="DejaVu Serif"/>
          <w:spacing w:val="7"/>
          <w:sz w:val="25"/>
          <w:szCs w:val="25"/>
        </w:rPr>
        <w:t>ET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2"/>
          <w:sz w:val="26"/>
          <w:szCs w:val="26"/>
        </w:rPr>
        <w:t>c</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2"/>
          <w:sz w:val="26"/>
          <w:szCs w:val="26"/>
        </w:rPr>
        <w:t>n</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7"/>
          <w:sz w:val="26"/>
          <w:szCs w:val="26"/>
        </w:rPr>
        <w:t>r</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13"/>
          <w:sz w:val="26"/>
          <w:szCs w:val="26"/>
        </w:rPr>
        <w:t>b</w:t>
      </w:r>
      <w:r w:rsidR="00036CD2" w:rsidRPr="00036CD2">
        <w:rPr>
          <w:rFonts w:asciiTheme="minorHAnsi" w:eastAsia="DejaVu Serif" w:hAnsiTheme="minorHAnsi" w:cs="DejaVu Serif"/>
          <w:spacing w:val="12"/>
          <w:sz w:val="26"/>
          <w:szCs w:val="26"/>
        </w:rPr>
        <w:t>u</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2"/>
          <w:sz w:val="26"/>
          <w:szCs w:val="26"/>
        </w:rPr>
        <w:t>n</w:t>
      </w:r>
      <w:r w:rsidR="00036CD2" w:rsidRPr="00036CD2">
        <w:rPr>
          <w:rFonts w:asciiTheme="minorHAnsi" w:eastAsia="DejaVu Serif" w:hAnsiTheme="minorHAnsi" w:cs="DejaVu Serif"/>
          <w:spacing w:val="14"/>
          <w:sz w:val="26"/>
          <w:szCs w:val="26"/>
        </w:rPr>
        <w:t>s</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2"/>
          <w:sz w:val="26"/>
          <w:szCs w:val="26"/>
        </w:rPr>
        <w:t>cc</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pacing w:val="14"/>
          <w:sz w:val="26"/>
          <w:szCs w:val="26"/>
        </w:rPr>
        <w:t>s</w:t>
      </w:r>
      <w:r w:rsidR="00036CD2" w:rsidRPr="00036CD2">
        <w:rPr>
          <w:rFonts w:asciiTheme="minorHAnsi" w:eastAsia="DejaVu Serif" w:hAnsiTheme="minorHAnsi" w:cs="DejaVu Serif"/>
          <w:sz w:val="26"/>
          <w:szCs w:val="26"/>
        </w:rPr>
        <w:t>s</w:t>
      </w:r>
    </w:p>
    <w:p w14:paraId="2281B6AB" w14:textId="77777777" w:rsidR="00A136DE" w:rsidRPr="00036CD2" w:rsidRDefault="008366C5">
      <w:pPr>
        <w:spacing w:before="24" w:line="250" w:lineRule="auto"/>
        <w:ind w:left="1390" w:right="66"/>
        <w:rPr>
          <w:rFonts w:asciiTheme="minorHAnsi" w:eastAsia="DejaVu Serif" w:hAnsiTheme="minorHAnsi" w:cs="DejaVu Serif"/>
          <w:sz w:val="25"/>
          <w:szCs w:val="25"/>
        </w:rPr>
      </w:pPr>
      <w:r>
        <w:rPr>
          <w:rFonts w:asciiTheme="minorHAnsi" w:hAnsiTheme="minorHAnsi"/>
        </w:rPr>
        <w:pict w14:anchorId="585F0A97">
          <v:group id="_x0000_s1676" style="position:absolute;left:0;text-align:left;margin-left:84.85pt;margin-top:6.5pt;width:4pt;height:4pt;z-index:-251719168;mso-position-horizontal-relative:page" coordorigin="1697,131" coordsize="80,80">
            <v:shape id="_x0000_s1677" style="position:absolute;left:1697;top:131;width:80;height:80" coordorigin="1697,131" coordsize="80,80" path="m1777,171l1771,192,1755,206,1737,211,1716,205,1702,189,1697,171,1703,149,1719,135,1737,131,1759,137,1773,153,1777,171xe" filled="f" strokeweight="10171emu">
              <v:path arrowok="t"/>
            </v:shape>
            <w10:wrap anchorx="page"/>
          </v:group>
        </w:pict>
      </w:r>
      <w:proofErr w:type="spellStart"/>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ee</w:t>
      </w:r>
      <w:r w:rsidR="00036CD2" w:rsidRPr="00036CD2">
        <w:rPr>
          <w:rFonts w:asciiTheme="minorHAnsi" w:eastAsia="DejaVu Serif" w:hAnsiTheme="minorHAnsi" w:cs="DejaVu Serif"/>
          <w:spacing w:val="14"/>
          <w:sz w:val="25"/>
          <w:szCs w:val="25"/>
        </w:rPr>
        <w:t>s</w:t>
      </w:r>
      <w:proofErr w:type="spellEnd"/>
      <w:proofErr w:type="gramEnd"/>
      <w:r w:rsidR="00036CD2" w:rsidRPr="00036CD2">
        <w:rPr>
          <w:rFonts w:asciiTheme="minorHAnsi" w:eastAsia="DejaVu Serif" w:hAnsiTheme="minorHAnsi" w:cs="DejaVu Serif"/>
          <w:spacing w:val="23"/>
          <w:sz w:val="25"/>
          <w:szCs w:val="25"/>
        </w:rPr>
        <w:t xml:space="preserve"> </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2"/>
          <w:sz w:val="25"/>
          <w:szCs w:val="25"/>
        </w:rPr>
        <w:t>cc</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ss</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2"/>
          <w:w w:val="101"/>
          <w:sz w:val="25"/>
          <w:szCs w:val="25"/>
        </w:rPr>
        <w:t>h</w:t>
      </w:r>
      <w:r w:rsidR="00036CD2" w:rsidRPr="00036CD2">
        <w:rPr>
          <w:rFonts w:asciiTheme="minorHAnsi" w:eastAsia="DejaVu Serif" w:hAnsiTheme="minorHAnsi" w:cs="DejaVu Serif"/>
          <w:w w:val="101"/>
          <w:sz w:val="25"/>
          <w:szCs w:val="25"/>
        </w:rPr>
        <w:t xml:space="preserve">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65498154" w14:textId="77777777" w:rsidR="00A136DE" w:rsidRPr="00036CD2" w:rsidRDefault="008366C5">
      <w:pPr>
        <w:spacing w:before="13"/>
        <w:ind w:left="1390"/>
        <w:rPr>
          <w:rFonts w:asciiTheme="minorHAnsi" w:eastAsia="DejaVu Serif" w:hAnsiTheme="minorHAnsi" w:cs="DejaVu Serif"/>
          <w:sz w:val="25"/>
          <w:szCs w:val="25"/>
        </w:rPr>
      </w:pPr>
      <w:r>
        <w:rPr>
          <w:rFonts w:asciiTheme="minorHAnsi" w:hAnsiTheme="minorHAnsi"/>
        </w:rPr>
        <w:pict w14:anchorId="51261ABF">
          <v:group id="_x0000_s1674" style="position:absolute;left:0;text-align:left;margin-left:84.85pt;margin-top:5.95pt;width:4pt;height:4pt;z-index:-251718144;mso-position-horizontal-relative:page" coordorigin="1697,120" coordsize="80,80">
            <v:shape id="_x0000_s1675" style="position:absolute;left:1697;top:120;width:80;height:80" coordorigin="1697,120" coordsize="80,80" path="m1777,160l1771,181,1755,195,1737,200,1716,194,1702,178,1697,160,1703,138,1719,124,1737,120,1759,126,1773,142,1777,160xe" filled="f" strokeweight="10171emu">
              <v:path arrowok="t"/>
            </v:shape>
            <w10:wrap anchorx="page"/>
          </v:group>
        </w:pict>
      </w:r>
      <w:r w:rsidR="00036CD2" w:rsidRPr="00036CD2">
        <w:rPr>
          <w:rFonts w:asciiTheme="minorHAnsi" w:eastAsia="DejaVu Serif" w:hAnsiTheme="minorHAnsi" w:cs="DejaVu Serif"/>
          <w:b/>
          <w:spacing w:val="-15"/>
          <w:w w:val="101"/>
          <w:sz w:val="25"/>
          <w:szCs w:val="25"/>
        </w:rPr>
        <w:t>P</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3"/>
          <w:w w:val="101"/>
          <w:sz w:val="25"/>
          <w:szCs w:val="25"/>
        </w:rPr>
        <w:t>m</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1"/>
          <w:w w:val="101"/>
          <w:sz w:val="25"/>
          <w:szCs w:val="25"/>
        </w:rPr>
        <w:t>t</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w w:val="101"/>
          <w:sz w:val="25"/>
          <w:szCs w:val="25"/>
        </w:rPr>
        <w:t>:</w:t>
      </w:r>
    </w:p>
    <w:p w14:paraId="4FF37118" w14:textId="77777777" w:rsidR="00A136DE" w:rsidRPr="00036CD2" w:rsidRDefault="008366C5">
      <w:pPr>
        <w:spacing w:before="20"/>
        <w:ind w:left="2030"/>
        <w:rPr>
          <w:rFonts w:asciiTheme="minorHAnsi" w:eastAsia="DejaVu Serif" w:hAnsiTheme="minorHAnsi" w:cs="DejaVu Serif"/>
          <w:sz w:val="25"/>
          <w:szCs w:val="25"/>
        </w:rPr>
      </w:pPr>
      <w:r>
        <w:rPr>
          <w:rFonts w:asciiTheme="minorHAnsi" w:hAnsiTheme="minorHAnsi"/>
        </w:rPr>
        <w:pict w14:anchorId="3DDCEDB3">
          <v:group id="_x0000_s1669" style="position:absolute;left:0;text-align:left;margin-left:114.8pt;margin-top:6.25pt;width:8.1pt;height:4.8pt;z-index:-251717120;mso-position-horizontal-relative:page" coordorigin="2297,125" coordsize="162,96">
            <v:group id="_x0000_s1670" style="position:absolute;left:2338;top:173;width:80;height:0" coordorigin="2338,173" coordsize="80,0">
              <v:polyline id="_x0000_s1673" style="position:absolute" points="7014,519,7094,519" coordorigin="2338,173" coordsize="80,0" filled="f" strokeweight="52126emu">
                <v:path arrowok="t"/>
                <o:lock v:ext="edit" verticies="t"/>
              </v:polyline>
              <v:group id="_x0000_s1671" style="position:absolute;left:2338;top:133;width:80;height:80" coordorigin="2338,133" coordsize="80,80">
                <v:shape id="_x0000_s1672" style="position:absolute;left:2338;top:133;width:80;height:80" coordorigin="2338,133" coordsize="80,80" path="m2338,133l2418,133,2418,213,2338,213,2338,133xe" filled="f" strokeweight="10171emu">
                  <v:path arrowok="t"/>
                </v:shape>
              </v:group>
            </v:group>
            <w10:wrap anchorx="page"/>
          </v:group>
        </w:pict>
      </w:r>
      <w:proofErr w:type="spellStart"/>
      <w:proofErr w:type="gramStart"/>
      <w:r w:rsidR="00036CD2" w:rsidRPr="00036CD2">
        <w:rPr>
          <w:rFonts w:asciiTheme="minorHAnsi" w:eastAsia="DejaVu Serif" w:hAnsiTheme="minorHAnsi" w:cs="DejaVu Serif"/>
          <w:b/>
          <w:spacing w:val="7"/>
          <w:sz w:val="25"/>
          <w:szCs w:val="25"/>
        </w:rPr>
        <w:t>u</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0"/>
          <w:sz w:val="25"/>
          <w:szCs w:val="25"/>
        </w:rPr>
        <w:t>r</w:t>
      </w:r>
      <w:proofErr w:type="gramEnd"/>
      <w:r w:rsidR="00036CD2" w:rsidRPr="00036CD2">
        <w:rPr>
          <w:rFonts w:asciiTheme="minorHAnsi" w:eastAsia="DejaVu Serif" w:hAnsiTheme="minorHAnsi" w:cs="DejaVu Serif"/>
          <w:b/>
          <w:spacing w:val="1"/>
          <w:sz w:val="25"/>
          <w:szCs w:val="25"/>
        </w:rPr>
        <w:t>_</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d</w:t>
      </w:r>
      <w:proofErr w:type="spellEnd"/>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6"/>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z w:val="25"/>
          <w:szCs w:val="25"/>
        </w:rPr>
        <w:t>k</w:t>
      </w:r>
    </w:p>
    <w:p w14:paraId="4946900B" w14:textId="77777777" w:rsidR="00A136DE" w:rsidRPr="00036CD2" w:rsidRDefault="008366C5">
      <w:pPr>
        <w:spacing w:before="17"/>
        <w:ind w:left="2030"/>
        <w:rPr>
          <w:rFonts w:asciiTheme="minorHAnsi" w:eastAsia="DejaVu Serif" w:hAnsiTheme="minorHAnsi" w:cs="DejaVu Serif"/>
          <w:sz w:val="25"/>
          <w:szCs w:val="25"/>
        </w:rPr>
      </w:pPr>
      <w:r>
        <w:rPr>
          <w:rFonts w:asciiTheme="minorHAnsi" w:hAnsiTheme="minorHAnsi"/>
        </w:rPr>
        <w:pict w14:anchorId="5F97BD79">
          <v:group id="_x0000_s1664" style="position:absolute;left:0;text-align:left;margin-left:114.8pt;margin-top:6.1pt;width:8.1pt;height:4.8pt;z-index:-251716096;mso-position-horizontal-relative:page" coordorigin="2297,122" coordsize="162,96">
            <v:group id="_x0000_s1665" style="position:absolute;left:2338;top:170;width:80;height:0" coordorigin="2338,170" coordsize="80,0">
              <v:polyline id="_x0000_s1668" style="position:absolute" points="7014,510,7094,510" coordorigin="2338,170" coordsize="80,0" filled="f" strokeweight="52126emu">
                <v:path arrowok="t"/>
                <o:lock v:ext="edit" verticies="t"/>
              </v:polyline>
              <v:group id="_x0000_s1666" style="position:absolute;left:2338;top:130;width:80;height:80" coordorigin="2338,130" coordsize="80,80">
                <v:shape id="_x0000_s1667" style="position:absolute;left:2338;top:130;width:80;height:80" coordorigin="2338,130" coordsize="80,80" path="m2338,130l2418,130,2418,210,2338,210,2338,130xe" filled="f" strokeweight="10171emu">
                  <v:path arrowok="t"/>
                </v:shape>
              </v:group>
            </v:group>
            <w10:wrap anchorx="page"/>
          </v:group>
        </w:pict>
      </w:r>
      <w:proofErr w:type="spellStart"/>
      <w:proofErr w:type="gramStart"/>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2"/>
          <w:sz w:val="25"/>
          <w:szCs w:val="25"/>
        </w:rPr>
        <w:t>g</w:t>
      </w:r>
      <w:r w:rsidR="00036CD2" w:rsidRPr="00036CD2">
        <w:rPr>
          <w:rFonts w:asciiTheme="minorHAnsi" w:eastAsia="DejaVu Serif" w:hAnsiTheme="minorHAnsi" w:cs="DejaVu Serif"/>
          <w:b/>
          <w:spacing w:val="14"/>
          <w:sz w:val="25"/>
          <w:szCs w:val="25"/>
        </w:rPr>
        <w:t>e</w:t>
      </w:r>
      <w:proofErr w:type="gramEnd"/>
      <w:r w:rsidR="00036CD2" w:rsidRPr="00036CD2">
        <w:rPr>
          <w:rFonts w:asciiTheme="minorHAnsi" w:eastAsia="DejaVu Serif" w:hAnsiTheme="minorHAnsi" w:cs="DejaVu Serif"/>
          <w:b/>
          <w:spacing w:val="1"/>
          <w:sz w:val="25"/>
          <w:szCs w:val="25"/>
        </w:rPr>
        <w:t>_</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d</w:t>
      </w:r>
      <w:proofErr w:type="spellEnd"/>
      <w:r w:rsidR="00036CD2" w:rsidRPr="00036CD2">
        <w:rPr>
          <w:rFonts w:asciiTheme="minorHAnsi" w:eastAsia="DejaVu Serif" w:hAnsiTheme="minorHAnsi" w:cs="DejaVu Serif"/>
          <w:spacing w:val="12"/>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proofErr w:type="spellStart"/>
      <w:r w:rsidR="00036CD2" w:rsidRPr="00036CD2">
        <w:rPr>
          <w:rFonts w:asciiTheme="minorHAnsi" w:eastAsia="DejaVu Serif" w:hAnsiTheme="minorHAnsi" w:cs="DejaVu Serif"/>
          <w:spacing w:val="-4"/>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proofErr w:type="spellEnd"/>
      <w:r w:rsidR="00036CD2" w:rsidRPr="00036CD2">
        <w:rPr>
          <w:rFonts w:asciiTheme="minorHAnsi" w:eastAsia="DejaVu Serif" w:hAnsiTheme="minorHAnsi" w:cs="DejaVu Serif"/>
          <w:spacing w:val="1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z w:val="25"/>
          <w:szCs w:val="25"/>
        </w:rPr>
        <w:t>k</w:t>
      </w:r>
    </w:p>
    <w:p w14:paraId="3310C62C" w14:textId="77777777" w:rsidR="00A136DE" w:rsidRPr="00036CD2" w:rsidRDefault="008366C5">
      <w:pPr>
        <w:spacing w:before="24"/>
        <w:ind w:left="1390"/>
        <w:rPr>
          <w:rFonts w:asciiTheme="minorHAnsi" w:eastAsia="DejaVu Serif" w:hAnsiTheme="minorHAnsi" w:cs="DejaVu Serif"/>
          <w:sz w:val="25"/>
          <w:szCs w:val="25"/>
        </w:rPr>
      </w:pPr>
      <w:r>
        <w:rPr>
          <w:rFonts w:asciiTheme="minorHAnsi" w:hAnsiTheme="minorHAnsi"/>
        </w:rPr>
        <w:pict w14:anchorId="5B4CB5CE">
          <v:group id="_x0000_s1662" style="position:absolute;left:0;text-align:left;margin-left:84.85pt;margin-top:6.5pt;width:4pt;height:4pt;z-index:-251715072;mso-position-horizontal-relative:page" coordorigin="1697,131" coordsize="80,80">
            <v:shape id="_x0000_s1663" style="position:absolute;left:1697;top:131;width:80;height:80" coordorigin="1697,131" coordsize="80,80" path="m1777,171l1771,192,1755,206,1737,211,1716,205,1702,189,1697,171,1703,149,1719,135,1737,131,1759,137,1773,153,1777,171xe" filled="f" strokeweight="10171emu">
              <v:path arrowok="t"/>
            </v:shape>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258F4719" w14:textId="77777777" w:rsidR="00A136DE" w:rsidRPr="00036CD2" w:rsidRDefault="008366C5">
      <w:pPr>
        <w:spacing w:before="26"/>
        <w:ind w:left="2030"/>
        <w:rPr>
          <w:rFonts w:asciiTheme="minorHAnsi" w:eastAsia="DejaVu Serif" w:hAnsiTheme="minorHAnsi" w:cs="DejaVu Serif"/>
          <w:sz w:val="25"/>
          <w:szCs w:val="25"/>
        </w:rPr>
      </w:pPr>
      <w:r>
        <w:rPr>
          <w:rFonts w:asciiTheme="minorHAnsi" w:hAnsiTheme="minorHAnsi"/>
        </w:rPr>
        <w:pict w14:anchorId="28E77A6D">
          <v:group id="_x0000_s1657" style="position:absolute;left:0;text-align:left;margin-left:114.8pt;margin-top:6.2pt;width:8.1pt;height:4.8pt;z-index:-251714048;mso-position-horizontal-relative:page" coordorigin="2297,125" coordsize="162,96">
            <v:group id="_x0000_s1658" style="position:absolute;left:2338;top:173;width:80;height:0" coordorigin="2338,173" coordsize="80,0">
              <v:polyline id="_x0000_s1661" style="position:absolute" points="7014,519,7094,519" coordorigin="2338,173" coordsize="80,0" filled="f" strokeweight="52126emu">
                <v:path arrowok="t"/>
                <o:lock v:ext="edit" verticies="t"/>
              </v:polyline>
              <v:group id="_x0000_s1659" style="position:absolute;left:2338;top:133;width:80;height:80" coordorigin="2338,133" coordsize="80,80">
                <v:shape id="_x0000_s1660" style="position:absolute;left:2338;top:133;width:80;height:80" coordorigin="2338,133" coordsize="80,80" path="m2338,133l2418,133,2418,213,2338,213,2338,133xe" filled="f" strokeweight="10171emu">
                  <v:path arrowok="t"/>
                </v:shape>
              </v:group>
            </v:group>
            <w10:wrap anchorx="page"/>
          </v:group>
        </w:pict>
      </w:r>
      <w:proofErr w:type="spellStart"/>
      <w:r w:rsidR="00036CD2" w:rsidRPr="00036CD2">
        <w:rPr>
          <w:rFonts w:asciiTheme="minorHAnsi" w:eastAsia="DejaVu Serif" w:hAnsiTheme="minorHAnsi" w:cs="DejaVu Serif"/>
          <w:b/>
          <w:spacing w:val="9"/>
          <w:sz w:val="25"/>
          <w:szCs w:val="25"/>
        </w:rPr>
        <w:t>S</w:t>
      </w:r>
      <w:r w:rsidR="00036CD2" w:rsidRPr="00036CD2">
        <w:rPr>
          <w:rFonts w:asciiTheme="minorHAnsi" w:eastAsia="DejaVu Serif" w:hAnsiTheme="minorHAnsi" w:cs="DejaVu Serif"/>
          <w:b/>
          <w:spacing w:val="7"/>
          <w:sz w:val="25"/>
          <w:szCs w:val="25"/>
        </w:rPr>
        <w:t>u</w:t>
      </w:r>
      <w:r w:rsidR="00036CD2" w:rsidRPr="00036CD2">
        <w:rPr>
          <w:rFonts w:asciiTheme="minorHAnsi" w:eastAsia="DejaVu Serif" w:hAnsiTheme="minorHAnsi" w:cs="DejaVu Serif"/>
          <w:b/>
          <w:spacing w:val="5"/>
          <w:sz w:val="25"/>
          <w:szCs w:val="25"/>
        </w:rPr>
        <w:t>cc</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ss</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proofErr w:type="spellEnd"/>
      <w:proofErr w:type="gramEnd"/>
      <w:r w:rsidR="00036CD2" w:rsidRPr="00036CD2">
        <w:rPr>
          <w:rFonts w:asciiTheme="minorHAnsi" w:eastAsia="DejaVu Serif" w:hAnsiTheme="minorHAnsi" w:cs="DejaVu Serif"/>
          <w:spacing w:val="30"/>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2"/>
          <w:sz w:val="25"/>
          <w:szCs w:val="25"/>
        </w:rPr>
        <w:t>cc</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z w:val="25"/>
          <w:szCs w:val="25"/>
        </w:rPr>
        <w:t>s</w:t>
      </w:r>
    </w:p>
    <w:p w14:paraId="04A75E01" w14:textId="77777777" w:rsidR="00A136DE" w:rsidRPr="00036CD2" w:rsidRDefault="008366C5">
      <w:pPr>
        <w:spacing w:before="26"/>
        <w:ind w:left="2030"/>
        <w:rPr>
          <w:rFonts w:asciiTheme="minorHAnsi" w:eastAsia="DejaVu Serif" w:hAnsiTheme="minorHAnsi" w:cs="DejaVu Serif"/>
          <w:sz w:val="25"/>
          <w:szCs w:val="25"/>
        </w:rPr>
      </w:pPr>
      <w:r>
        <w:rPr>
          <w:rFonts w:asciiTheme="minorHAnsi" w:hAnsiTheme="minorHAnsi"/>
        </w:rPr>
        <w:pict w14:anchorId="5350723A">
          <v:group id="_x0000_s1652" style="position:absolute;left:0;text-align:left;margin-left:114.8pt;margin-top:6.2pt;width:8.1pt;height:4.8pt;z-index:-251713024;mso-position-horizontal-relative:page" coordorigin="2297,125" coordsize="162,96">
            <v:group id="_x0000_s1653" style="position:absolute;left:2338;top:173;width:80;height:0" coordorigin="2338,173" coordsize="80,0">
              <v:polyline id="_x0000_s1656" style="position:absolute" points="7014,519,7094,519" coordorigin="2338,173" coordsize="80,0" filled="f" strokeweight="52126emu">
                <v:path arrowok="t"/>
                <o:lock v:ext="edit" verticies="t"/>
              </v:polyline>
              <v:group id="_x0000_s1654" style="position:absolute;left:2338;top:133;width:80;height:80" coordorigin="2338,133" coordsize="80,80">
                <v:shape id="_x0000_s1655" style="position:absolute;left:2338;top:133;width:80;height:80" coordorigin="2338,133" coordsize="80,80" path="m2338,133l2418,133,2418,213,2338,213,2338,133xe" filled="f" strokeweight="10171emu">
                  <v:path arrowok="t"/>
                </v:shape>
              </v:group>
            </v:group>
            <w10:wrap anchorx="page"/>
          </v:group>
        </w:pic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23CE10A0" w14:textId="77777777" w:rsidR="00A136DE" w:rsidRPr="00036CD2" w:rsidRDefault="008366C5">
      <w:pPr>
        <w:spacing w:before="13"/>
        <w:ind w:left="2671"/>
        <w:rPr>
          <w:rFonts w:asciiTheme="minorHAnsi" w:eastAsia="DejaVu Serif" w:hAnsiTheme="minorHAnsi" w:cs="DejaVu Serif"/>
          <w:sz w:val="25"/>
          <w:szCs w:val="25"/>
        </w:rPr>
      </w:pPr>
      <w:r>
        <w:rPr>
          <w:rFonts w:asciiTheme="minorHAnsi" w:hAnsiTheme="minorHAnsi"/>
        </w:rPr>
        <w:pict w14:anchorId="503AF19D">
          <v:group id="_x0000_s1647" style="position:absolute;left:0;text-align:left;margin-left:146.85pt;margin-top:5.4pt;width:8.1pt;height:4.8pt;z-index:-251712000;mso-position-horizontal-relative:page" coordorigin="2938,109" coordsize="162,96">
            <v:group id="_x0000_s1648" style="position:absolute;left:2979;top:157;width:80;height:0" coordorigin="2979,157" coordsize="80,0">
              <v:polyline id="_x0000_s1651" style="position:absolute" points="8937,471,9017,471" coordorigin="2979,157" coordsize="80,0" filled="f" strokeweight="52126emu">
                <v:path arrowok="t"/>
                <o:lock v:ext="edit" verticies="t"/>
              </v:polyline>
              <v:group id="_x0000_s1649" style="position:absolute;left:2979;top:117;width:80;height:80" coordorigin="2979,117" coordsize="80,80">
                <v:shape id="_x0000_s1650" style="position:absolute;left:2979;top:117;width:80;height:80" coordorigin="2979,117" coordsize="80,80" path="m2979,117l3059,117,3059,197,2979,197,2979,117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proofErr w:type="spellStart"/>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z w:val="25"/>
          <w:szCs w:val="25"/>
        </w:rPr>
        <w:t>d</w:t>
      </w:r>
      <w:proofErr w:type="spellEnd"/>
    </w:p>
    <w:p w14:paraId="33608FCF" w14:textId="77777777" w:rsidR="00A136DE" w:rsidRPr="00036CD2" w:rsidRDefault="008366C5">
      <w:pPr>
        <w:spacing w:before="13"/>
        <w:ind w:left="2671"/>
        <w:rPr>
          <w:rFonts w:asciiTheme="minorHAnsi" w:eastAsia="DejaVu Serif" w:hAnsiTheme="minorHAnsi" w:cs="DejaVu Serif"/>
          <w:sz w:val="25"/>
          <w:szCs w:val="25"/>
        </w:rPr>
      </w:pPr>
      <w:r>
        <w:rPr>
          <w:rFonts w:asciiTheme="minorHAnsi" w:hAnsiTheme="minorHAnsi"/>
        </w:rPr>
        <w:pict w14:anchorId="0053E603">
          <v:group id="_x0000_s1642" style="position:absolute;left:0;text-align:left;margin-left:146.85pt;margin-top:5.4pt;width:8.1pt;height:4.8pt;z-index:-251710976;mso-position-horizontal-relative:page" coordorigin="2938,109" coordsize="162,96">
            <v:group id="_x0000_s1643" style="position:absolute;left:2979;top:157;width:80;height:0" coordorigin="2979,157" coordsize="80,0">
              <v:polyline id="_x0000_s1646" style="position:absolute" points="8937,471,9017,471" coordorigin="2979,157" coordsize="80,0" filled="f" strokeweight="52126emu">
                <v:path arrowok="t"/>
                <o:lock v:ext="edit" verticies="t"/>
              </v:polyline>
              <v:group id="_x0000_s1644" style="position:absolute;left:2979;top:117;width:80;height:80" coordorigin="2979,117" coordsize="80,80">
                <v:shape id="_x0000_s1645" style="position:absolute;left:2979;top:117;width:80;height:80" coordorigin="2979,117" coordsize="80,80" path="m2979,117l3059,117,3059,197,2979,197,2979,117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proofErr w:type="spellStart"/>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z w:val="25"/>
          <w:szCs w:val="25"/>
        </w:rPr>
        <w:t>d</w:t>
      </w:r>
      <w:proofErr w:type="spellEnd"/>
    </w:p>
    <w:p w14:paraId="1A79CF32" w14:textId="77777777" w:rsidR="00A136DE" w:rsidRPr="00036CD2" w:rsidRDefault="008366C5">
      <w:pPr>
        <w:spacing w:before="4"/>
        <w:ind w:left="749"/>
        <w:rPr>
          <w:rFonts w:asciiTheme="minorHAnsi" w:eastAsia="DejaVu Serif" w:hAnsiTheme="minorHAnsi" w:cs="DejaVu Serif"/>
          <w:sz w:val="26"/>
          <w:szCs w:val="26"/>
        </w:rPr>
      </w:pPr>
      <w:r>
        <w:rPr>
          <w:rFonts w:asciiTheme="minorHAnsi" w:hAnsiTheme="minorHAnsi"/>
        </w:rPr>
        <w:pict w14:anchorId="2DABA9A1">
          <v:group id="_x0000_s1637" style="position:absolute;left:0;text-align:left;margin-left:52.4pt;margin-top:5.45pt;width:4.8pt;height:4.8pt;z-index:-251709952;mso-position-horizontal-relative:page" coordorigin="1049,109" coordsize="96,96">
            <v:group id="_x0000_s1638" style="position:absolute;left:1057;top:117;width:80;height:80" coordorigin="1057,117" coordsize="80,80">
              <v:shape id="_x0000_s1641" style="position:absolute;left:1057;top:117;width:80;height:80" coordorigin="1057,117" coordsize="80,80" path="m1137,157l1131,178,1115,193,1097,197,1075,191,1061,175,1057,157,1063,136,1079,121,1097,117,1118,123,1132,139,1137,157xe" fillcolor="black" stroked="f">
                <v:path arrowok="t"/>
              </v:shape>
              <v:group id="_x0000_s1639" style="position:absolute;left:1057;top:117;width:80;height:80" coordorigin="1057,117" coordsize="80,80">
                <v:shape id="_x0000_s1640" style="position:absolute;left:1057;top:117;width:80;height:80" coordorigin="1057,117" coordsize="80,80" path="m1137,157l1131,178,1115,193,1097,197,1075,191,1061,175,1057,157,1063,136,1079,121,1097,117,1118,123,1132,139,1137,157xe" filled="f" strokeweight="10171emu">
                  <v:path arrowok="t"/>
                </v:shape>
              </v:group>
            </v:group>
            <w10:wrap anchorx="page"/>
          </v:group>
        </w:pict>
      </w:r>
      <w:r w:rsidR="00036CD2" w:rsidRPr="00036CD2">
        <w:rPr>
          <w:rFonts w:asciiTheme="minorHAnsi" w:eastAsia="DejaVu Serif" w:hAnsiTheme="minorHAnsi" w:cs="DejaVu Serif"/>
          <w:spacing w:val="5"/>
          <w:sz w:val="25"/>
          <w:szCs w:val="25"/>
        </w:rPr>
        <w:t>P</w:t>
      </w:r>
      <w:r w:rsidR="00036CD2" w:rsidRPr="00036CD2">
        <w:rPr>
          <w:rFonts w:asciiTheme="minorHAnsi" w:eastAsia="DejaVu Serif" w:hAnsiTheme="minorHAnsi" w:cs="DejaVu Serif"/>
          <w:sz w:val="25"/>
          <w:szCs w:val="25"/>
        </w:rPr>
        <w:t>O</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 xml:space="preserve">T </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2"/>
          <w:sz w:val="26"/>
          <w:szCs w:val="26"/>
        </w:rPr>
        <w:t>c</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2"/>
          <w:sz w:val="26"/>
          <w:szCs w:val="26"/>
        </w:rPr>
        <w:t>n</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7"/>
          <w:sz w:val="26"/>
          <w:szCs w:val="26"/>
        </w:rPr>
        <w:t>r</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13"/>
          <w:sz w:val="26"/>
          <w:szCs w:val="26"/>
        </w:rPr>
        <w:t>b</w:t>
      </w:r>
      <w:r w:rsidR="00036CD2" w:rsidRPr="00036CD2">
        <w:rPr>
          <w:rFonts w:asciiTheme="minorHAnsi" w:eastAsia="DejaVu Serif" w:hAnsiTheme="minorHAnsi" w:cs="DejaVu Serif"/>
          <w:spacing w:val="12"/>
          <w:sz w:val="26"/>
          <w:szCs w:val="26"/>
        </w:rPr>
        <w:t>u</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2"/>
          <w:sz w:val="26"/>
          <w:szCs w:val="26"/>
        </w:rPr>
        <w:t>n</w:t>
      </w:r>
      <w:r w:rsidR="00036CD2" w:rsidRPr="00036CD2">
        <w:rPr>
          <w:rFonts w:asciiTheme="minorHAnsi" w:eastAsia="DejaVu Serif" w:hAnsiTheme="minorHAnsi" w:cs="DejaVu Serif"/>
          <w:sz w:val="26"/>
          <w:szCs w:val="26"/>
        </w:rPr>
        <w:t>s</w:t>
      </w:r>
    </w:p>
    <w:p w14:paraId="4E0E6038" w14:textId="77777777" w:rsidR="00A136DE" w:rsidRPr="00036CD2" w:rsidRDefault="008366C5">
      <w:pPr>
        <w:spacing w:before="24" w:line="250" w:lineRule="auto"/>
        <w:ind w:left="1390" w:right="662"/>
        <w:rPr>
          <w:rFonts w:asciiTheme="minorHAnsi" w:eastAsia="DejaVu Serif" w:hAnsiTheme="minorHAnsi" w:cs="DejaVu Serif"/>
          <w:sz w:val="25"/>
          <w:szCs w:val="25"/>
        </w:rPr>
      </w:pPr>
      <w:r>
        <w:rPr>
          <w:rFonts w:asciiTheme="minorHAnsi" w:hAnsiTheme="minorHAnsi"/>
        </w:rPr>
        <w:pict w14:anchorId="2D97433B">
          <v:group id="_x0000_s1635" style="position:absolute;left:0;text-align:left;margin-left:84.85pt;margin-top:6.5pt;width:4pt;height:4pt;z-index:-251708928;mso-position-horizontal-relative:page" coordorigin="1697,131" coordsize="80,80">
            <v:shape id="_x0000_s1636" style="position:absolute;left:1697;top:131;width:80;height:80" coordorigin="1697,131" coordsize="80,80" path="m1777,171l1771,192,1755,206,1737,211,1716,205,1702,189,1697,171,1703,149,1719,135,1737,131,1759,137,1773,153,1777,171xe" filled="f" strokeweight="10171emu">
              <v:path arrowok="t"/>
            </v:shape>
            <w10:wrap anchorx="page"/>
          </v:group>
        </w:pict>
      </w:r>
      <w:proofErr w:type="spellStart"/>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dd</w:t>
      </w:r>
      <w:r w:rsidR="00036CD2" w:rsidRPr="00036CD2">
        <w:rPr>
          <w:rFonts w:asciiTheme="minorHAnsi" w:eastAsia="DejaVu Serif" w:hAnsiTheme="minorHAnsi" w:cs="DejaVu Serif"/>
          <w:spacing w:val="14"/>
          <w:sz w:val="25"/>
          <w:szCs w:val="25"/>
        </w:rPr>
        <w:t>s</w:t>
      </w:r>
      <w:proofErr w:type="spellEnd"/>
      <w:proofErr w:type="gramEnd"/>
      <w:r w:rsidR="00036CD2" w:rsidRPr="00036CD2">
        <w:rPr>
          <w:rFonts w:asciiTheme="minorHAnsi" w:eastAsia="DejaVu Serif" w:hAnsiTheme="minorHAnsi" w:cs="DejaVu Serif"/>
          <w:spacing w:val="23"/>
          <w:sz w:val="25"/>
          <w:szCs w:val="25"/>
        </w:rPr>
        <w:t xml:space="preserve">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
          <w:sz w:val="25"/>
          <w:szCs w:val="25"/>
        </w:rPr>
        <w:t>ll</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7"/>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w w:val="101"/>
          <w:sz w:val="25"/>
          <w:szCs w:val="25"/>
        </w:rPr>
        <w:t xml:space="preserve">h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188E20E2" w14:textId="77777777" w:rsidR="00A136DE" w:rsidRPr="00036CD2" w:rsidRDefault="008366C5">
      <w:pPr>
        <w:spacing w:before="13"/>
        <w:ind w:left="1390"/>
        <w:rPr>
          <w:rFonts w:asciiTheme="minorHAnsi" w:eastAsia="DejaVu Serif" w:hAnsiTheme="minorHAnsi" w:cs="DejaVu Serif"/>
          <w:sz w:val="25"/>
          <w:szCs w:val="25"/>
        </w:rPr>
      </w:pPr>
      <w:r>
        <w:rPr>
          <w:rFonts w:asciiTheme="minorHAnsi" w:hAnsiTheme="minorHAnsi"/>
        </w:rPr>
        <w:pict w14:anchorId="1EFB0A13">
          <v:group id="_x0000_s1633" style="position:absolute;left:0;text-align:left;margin-left:84.85pt;margin-top:5.95pt;width:4pt;height:4pt;z-index:-251707904;mso-position-horizontal-relative:page" coordorigin="1697,120" coordsize="80,80">
            <v:shape id="_x0000_s1634" style="position:absolute;left:1697;top:120;width:80;height:80" coordorigin="1697,120" coordsize="80,80" path="m1777,160l1771,181,1755,195,1737,200,1716,194,1702,178,1697,160,1703,138,1719,124,1737,120,1759,126,1773,142,1777,160xe" filled="f" strokeweight="10171emu">
              <v:path arrowok="t"/>
            </v:shape>
            <w10:wrap anchorx="page"/>
          </v:group>
        </w:pict>
      </w:r>
      <w:r w:rsidR="00036CD2" w:rsidRPr="00036CD2">
        <w:rPr>
          <w:rFonts w:asciiTheme="minorHAnsi" w:eastAsia="DejaVu Serif" w:hAnsiTheme="minorHAnsi" w:cs="DejaVu Serif"/>
          <w:b/>
          <w:spacing w:val="-15"/>
          <w:w w:val="101"/>
          <w:sz w:val="25"/>
          <w:szCs w:val="25"/>
        </w:rPr>
        <w:t>P</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3"/>
          <w:w w:val="101"/>
          <w:sz w:val="25"/>
          <w:szCs w:val="25"/>
        </w:rPr>
        <w:t>m</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1"/>
          <w:w w:val="101"/>
          <w:sz w:val="25"/>
          <w:szCs w:val="25"/>
        </w:rPr>
        <w:t>t</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w w:val="101"/>
          <w:sz w:val="25"/>
          <w:szCs w:val="25"/>
        </w:rPr>
        <w:t>:</w:t>
      </w:r>
    </w:p>
    <w:p w14:paraId="1F903E18" w14:textId="77777777" w:rsidR="00A136DE" w:rsidRPr="00036CD2" w:rsidRDefault="008366C5">
      <w:pPr>
        <w:spacing w:before="20"/>
        <w:ind w:left="2030"/>
        <w:rPr>
          <w:rFonts w:asciiTheme="minorHAnsi" w:eastAsia="DejaVu Serif" w:hAnsiTheme="minorHAnsi" w:cs="DejaVu Serif"/>
          <w:sz w:val="25"/>
          <w:szCs w:val="25"/>
        </w:rPr>
      </w:pPr>
      <w:r>
        <w:rPr>
          <w:rFonts w:asciiTheme="minorHAnsi" w:hAnsiTheme="minorHAnsi"/>
        </w:rPr>
        <w:pict w14:anchorId="1FBE3400">
          <v:group id="_x0000_s1628" style="position:absolute;left:0;text-align:left;margin-left:114.8pt;margin-top:6.25pt;width:8.1pt;height:4.8pt;z-index:-251706880;mso-position-horizontal-relative:page" coordorigin="2297,125" coordsize="162,96">
            <v:group id="_x0000_s1629" style="position:absolute;left:2338;top:173;width:80;height:0" coordorigin="2338,173" coordsize="80,0">
              <v:polyline id="_x0000_s1632" style="position:absolute" points="7014,519,7094,519" coordorigin="2338,173" coordsize="80,0" filled="f" strokeweight="52126emu">
                <v:path arrowok="t"/>
                <o:lock v:ext="edit" verticies="t"/>
              </v:polyline>
              <v:group id="_x0000_s1630" style="position:absolute;left:2338;top:133;width:80;height:80" coordorigin="2338,133" coordsize="80,80">
                <v:shape id="_x0000_s1631" style="position:absolute;left:2338;top:133;width:80;height:80" coordorigin="2338,133" coordsize="80,80" path="m2338,133l2418,133,2418,213,2338,213,2338,133xe" filled="f" strokeweight="10171emu">
                  <v:path arrowok="t"/>
                </v:shape>
              </v:group>
            </v:group>
            <w10:wrap anchorx="page"/>
          </v:group>
        </w:pict>
      </w:r>
      <w:proofErr w:type="spellStart"/>
      <w:proofErr w:type="gramStart"/>
      <w:r w:rsidR="00036CD2" w:rsidRPr="00036CD2">
        <w:rPr>
          <w:rFonts w:asciiTheme="minorHAnsi" w:eastAsia="DejaVu Serif" w:hAnsiTheme="minorHAnsi" w:cs="DejaVu Serif"/>
          <w:b/>
          <w:spacing w:val="7"/>
          <w:sz w:val="25"/>
          <w:szCs w:val="25"/>
        </w:rPr>
        <w:t>u</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0"/>
          <w:sz w:val="25"/>
          <w:szCs w:val="25"/>
        </w:rPr>
        <w:t>r</w:t>
      </w:r>
      <w:proofErr w:type="gramEnd"/>
      <w:r w:rsidR="00036CD2" w:rsidRPr="00036CD2">
        <w:rPr>
          <w:rFonts w:asciiTheme="minorHAnsi" w:eastAsia="DejaVu Serif" w:hAnsiTheme="minorHAnsi" w:cs="DejaVu Serif"/>
          <w:b/>
          <w:spacing w:val="1"/>
          <w:sz w:val="25"/>
          <w:szCs w:val="25"/>
        </w:rPr>
        <w:t>_</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d</w:t>
      </w:r>
      <w:proofErr w:type="spellEnd"/>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6"/>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z w:val="25"/>
          <w:szCs w:val="25"/>
        </w:rPr>
        <w:t>d</w:t>
      </w:r>
    </w:p>
    <w:p w14:paraId="7BAAD6D6" w14:textId="77777777" w:rsidR="00A136DE" w:rsidRPr="00036CD2" w:rsidRDefault="008366C5">
      <w:pPr>
        <w:spacing w:before="17"/>
        <w:ind w:left="2030"/>
        <w:rPr>
          <w:rFonts w:asciiTheme="minorHAnsi" w:eastAsia="DejaVu Serif" w:hAnsiTheme="minorHAnsi" w:cs="DejaVu Serif"/>
          <w:sz w:val="25"/>
          <w:szCs w:val="25"/>
        </w:rPr>
        <w:sectPr w:rsidR="00A136DE" w:rsidRPr="00036CD2">
          <w:pgSz w:w="11900" w:h="16840"/>
          <w:pgMar w:top="500" w:right="700" w:bottom="280" w:left="580" w:header="720" w:footer="720" w:gutter="0"/>
          <w:cols w:space="720"/>
        </w:sectPr>
      </w:pPr>
      <w:r>
        <w:rPr>
          <w:rFonts w:asciiTheme="minorHAnsi" w:hAnsiTheme="minorHAnsi"/>
        </w:rPr>
        <w:pict w14:anchorId="5EDDA736">
          <v:group id="_x0000_s1623" style="position:absolute;left:0;text-align:left;margin-left:114.8pt;margin-top:6.1pt;width:8.1pt;height:4.8pt;z-index:-251705856;mso-position-horizontal-relative:page" coordorigin="2297,122" coordsize="162,96">
            <v:group id="_x0000_s1624" style="position:absolute;left:2338;top:170;width:80;height:0" coordorigin="2338,170" coordsize="80,0">
              <v:polyline id="_x0000_s1627" style="position:absolute" points="7014,510,7094,510" coordorigin="2338,170" coordsize="80,0" filled="f" strokeweight="52126emu">
                <v:path arrowok="t"/>
                <o:lock v:ext="edit" verticies="t"/>
              </v:polyline>
              <v:group id="_x0000_s1625" style="position:absolute;left:2338;top:130;width:80;height:80" coordorigin="2338,130" coordsize="80,80">
                <v:shape id="_x0000_s1626" style="position:absolute;left:2338;top:130;width:80;height:80" coordorigin="2338,130" coordsize="80,80" path="m2338,130l2418,130,2418,210,2338,210,2338,130xe" filled="f" strokeweight="10171emu">
                  <v:path arrowok="t"/>
                </v:shape>
              </v:group>
            </v:group>
            <w10:wrap anchorx="page"/>
          </v:group>
        </w:pict>
      </w:r>
      <w:proofErr w:type="spellStart"/>
      <w:proofErr w:type="gramStart"/>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2"/>
          <w:sz w:val="25"/>
          <w:szCs w:val="25"/>
        </w:rPr>
        <w:t>g</w:t>
      </w:r>
      <w:r w:rsidR="00036CD2" w:rsidRPr="00036CD2">
        <w:rPr>
          <w:rFonts w:asciiTheme="minorHAnsi" w:eastAsia="DejaVu Serif" w:hAnsiTheme="minorHAnsi" w:cs="DejaVu Serif"/>
          <w:b/>
          <w:spacing w:val="14"/>
          <w:sz w:val="25"/>
          <w:szCs w:val="25"/>
        </w:rPr>
        <w:t>e</w:t>
      </w:r>
      <w:proofErr w:type="gramEnd"/>
      <w:r w:rsidR="00036CD2" w:rsidRPr="00036CD2">
        <w:rPr>
          <w:rFonts w:asciiTheme="minorHAnsi" w:eastAsia="DejaVu Serif" w:hAnsiTheme="minorHAnsi" w:cs="DejaVu Serif"/>
          <w:b/>
          <w:spacing w:val="1"/>
          <w:sz w:val="25"/>
          <w:szCs w:val="25"/>
        </w:rPr>
        <w:t>_</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d</w:t>
      </w:r>
      <w:proofErr w:type="spellEnd"/>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13"/>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proofErr w:type="spellStart"/>
      <w:r w:rsidR="00036CD2" w:rsidRPr="00036CD2">
        <w:rPr>
          <w:rFonts w:asciiTheme="minorHAnsi" w:eastAsia="DejaVu Serif" w:hAnsiTheme="minorHAnsi" w:cs="DejaVu Serif"/>
          <w:spacing w:val="-4"/>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proofErr w:type="spellEnd"/>
      <w:r w:rsidR="00036CD2" w:rsidRPr="00036CD2">
        <w:rPr>
          <w:rFonts w:asciiTheme="minorHAnsi" w:eastAsia="DejaVu Serif" w:hAnsiTheme="minorHAnsi" w:cs="DejaVu Serif"/>
          <w:spacing w:val="1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dd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w w:val="101"/>
          <w:sz w:val="25"/>
          <w:szCs w:val="25"/>
        </w:rPr>
        <w:t>o</w:t>
      </w:r>
    </w:p>
    <w:p w14:paraId="6400D1D1" w14:textId="77777777" w:rsidR="00A136DE" w:rsidRPr="00036CD2" w:rsidRDefault="008366C5">
      <w:pPr>
        <w:spacing w:before="61" w:line="261" w:lineRule="auto"/>
        <w:ind w:left="2030" w:right="6971" w:hanging="641"/>
        <w:rPr>
          <w:rFonts w:asciiTheme="minorHAnsi" w:eastAsia="DejaVu Serif" w:hAnsiTheme="minorHAnsi" w:cs="DejaVu Serif"/>
          <w:sz w:val="25"/>
          <w:szCs w:val="25"/>
        </w:rPr>
      </w:pPr>
      <w:r>
        <w:rPr>
          <w:rFonts w:asciiTheme="minorHAnsi" w:hAnsiTheme="minorHAnsi"/>
        </w:rPr>
        <w:lastRenderedPageBreak/>
        <w:pict w14:anchorId="786499D5">
          <v:group id="_x0000_s1621" style="position:absolute;left:0;text-align:left;margin-left:559.75pt;margin-top:292.25pt;width:.8pt;height:1.6pt;z-index:-251701760;mso-position-horizontal-relative:page;mso-position-vertical-relative:page" coordorigin="11196,5846" coordsize="16,32">
            <v:shape id="_x0000_s1622" style="position:absolute;left:11196;top:5846;width:16;height:32" coordorigin="11196,5846" coordsize="16,32" path="m11196,5862l11212,5846,11212,5878,11196,5878,11196,5862xe" fillcolor="#ededed" stroked="f">
              <v:path arrowok="t"/>
            </v:shape>
            <w10:wrap anchorx="page" anchory="page"/>
          </v:group>
        </w:pict>
      </w:r>
      <w:r>
        <w:rPr>
          <w:rFonts w:asciiTheme="minorHAnsi" w:hAnsiTheme="minorHAnsi"/>
        </w:rPr>
        <w:pict w14:anchorId="466E6AB4">
          <v:group id="_x0000_s1619" style="position:absolute;left:0;text-align:left;margin-left:28pt;margin-top:28pt;width:0;height:0;z-index:-251703808;mso-position-horizontal-relative:page;mso-position-vertical-relative:page" coordorigin="560,560" coordsize="0,0">
            <v:polyline id="_x0000_s1620" style="position:absolute" points="1680,1680,1680,1680" coordorigin="560,560" coordsize="0,0" filled="f" strokecolor="#ededed" strokeweight=".1pt">
              <v:path arrowok="t"/>
              <o:lock v:ext="edit" verticies="t"/>
            </v:polyline>
            <w10:wrap anchorx="page" anchory="page"/>
          </v:group>
        </w:pict>
      </w:r>
      <w:r>
        <w:rPr>
          <w:rFonts w:asciiTheme="minorHAnsi" w:hAnsiTheme="minorHAnsi"/>
        </w:rPr>
        <w:pict w14:anchorId="15004BA4">
          <v:group id="_x0000_s1617" style="position:absolute;left:0;text-align:left;margin-left:28pt;margin-top:28pt;width:0;height:0;z-index:-251704832;mso-position-horizontal-relative:page;mso-position-vertical-relative:page" coordorigin="560,560" coordsize="0,0">
            <v:polyline id="_x0000_s1618" style="position:absolute" points="1680,1680,1680,1680" coordorigin="560,560" coordsize="0,0" filled="f" strokecolor="#999" strokeweight=".1pt">
              <v:path arrowok="t"/>
              <o:lock v:ext="edit" verticies="t"/>
            </v:polyline>
            <w10:wrap anchorx="page" anchory="page"/>
          </v:group>
        </w:pict>
      </w:r>
      <w:r>
        <w:rPr>
          <w:rFonts w:asciiTheme="minorHAnsi" w:hAnsiTheme="minorHAnsi"/>
        </w:rPr>
        <w:pict w14:anchorId="47629AA9">
          <v:group id="_x0000_s1615" style="position:absolute;left:0;text-align:left;margin-left:84.85pt;margin-top:8.35pt;width:4pt;height:4pt;z-index:-251700736;mso-position-horizontal-relative:page" coordorigin="1697,168" coordsize="80,80">
            <v:shape id="_x0000_s1616" style="position:absolute;left:1697;top:168;width:80;height:80" coordorigin="1697,168" coordsize="80,80" path="m1777,208l1771,229,1755,243,1737,248,1716,242,1702,226,1697,208,1703,186,1719,172,1737,168,1759,174,1773,190,1777,208xe" filled="f" strokeweight="10171emu">
              <v:path arrowok="t"/>
            </v:shape>
            <w10:wrap anchorx="page"/>
          </v:group>
        </w:pict>
      </w:r>
      <w:r>
        <w:rPr>
          <w:rFonts w:asciiTheme="minorHAnsi" w:hAnsiTheme="minorHAnsi"/>
        </w:rPr>
        <w:pict w14:anchorId="2CD41532">
          <v:group id="_x0000_s1610" style="position:absolute;left:0;text-align:left;margin-left:114.8pt;margin-top:23.95pt;width:8.1pt;height:4.8pt;z-index:-251699712;mso-position-horizontal-relative:page" coordorigin="2297,480" coordsize="162,96">
            <v:group id="_x0000_s1611" style="position:absolute;left:2338;top:528;width:80;height:0" coordorigin="2338,528" coordsize="80,0">
              <v:polyline id="_x0000_s1614" style="position:absolute" points="7014,1584,7094,1584" coordorigin="2338,528" coordsize="80,0" filled="f" strokeweight="52126emu">
                <v:path arrowok="t"/>
                <o:lock v:ext="edit" verticies="t"/>
              </v:polyline>
              <v:group id="_x0000_s1612" style="position:absolute;left:2338;top:488;width:80;height:80" coordorigin="2338,488" coordsize="80,80">
                <v:shape id="_x0000_s1613" style="position:absolute;left:2338;top:488;width:80;height:80" coordorigin="2338,488" coordsize="80,80" path="m2338,488l2418,488,2418,568,2338,568,2338,488xe" filled="f" strokeweight="10171emu">
                  <v:path arrowok="t"/>
                </v:shape>
              </v:group>
            </v:group>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 xml:space="preserve">: </w:t>
      </w:r>
      <w:r w:rsidR="00036CD2" w:rsidRPr="00036CD2">
        <w:rPr>
          <w:rFonts w:asciiTheme="minorHAnsi" w:eastAsia="DejaVu Serif" w:hAnsiTheme="minorHAnsi" w:cs="DejaVu Serif"/>
          <w:b/>
          <w:spacing w:val="9"/>
          <w:w w:val="101"/>
          <w:sz w:val="25"/>
          <w:szCs w:val="25"/>
        </w:rPr>
        <w:t>S</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5"/>
          <w:w w:val="101"/>
          <w:sz w:val="25"/>
          <w:szCs w:val="25"/>
        </w:rPr>
        <w:t>cc</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ss</w:t>
      </w:r>
      <w:r w:rsidR="00036CD2" w:rsidRPr="00036CD2">
        <w:rPr>
          <w:rFonts w:asciiTheme="minorHAnsi" w:eastAsia="DejaVu Serif" w:hAnsiTheme="minorHAnsi" w:cs="DejaVu Serif"/>
          <w:b/>
          <w:w w:val="101"/>
          <w:sz w:val="25"/>
          <w:szCs w:val="25"/>
        </w:rPr>
        <w:t>:</w:t>
      </w:r>
    </w:p>
    <w:p w14:paraId="0E7E255B" w14:textId="77777777" w:rsidR="00A136DE" w:rsidRPr="00036CD2" w:rsidRDefault="008366C5">
      <w:pPr>
        <w:ind w:left="2671"/>
        <w:rPr>
          <w:rFonts w:asciiTheme="minorHAnsi" w:eastAsia="DejaVu Serif" w:hAnsiTheme="minorHAnsi" w:cs="DejaVu Serif"/>
          <w:sz w:val="25"/>
          <w:szCs w:val="25"/>
        </w:rPr>
      </w:pPr>
      <w:r>
        <w:rPr>
          <w:rFonts w:asciiTheme="minorHAnsi" w:hAnsiTheme="minorHAnsi"/>
        </w:rPr>
        <w:pict w14:anchorId="5F3DE3CC">
          <v:group id="_x0000_s1605" style="position:absolute;left:0;text-align:left;margin-left:146.85pt;margin-top:4.9pt;width:8.1pt;height:4.8pt;z-index:-251698688;mso-position-horizontal-relative:page" coordorigin="2938,99" coordsize="162,96">
            <v:group id="_x0000_s1606" style="position:absolute;left:2979;top:147;width:80;height:0" coordorigin="2979,147" coordsize="80,0">
              <v:polyline id="_x0000_s1609" style="position:absolute" points="8937,441,9017,441" coordorigin="2979,147" coordsize="80,0" filled="f" strokeweight="52126emu">
                <v:path arrowok="t"/>
                <o:lock v:ext="edit" verticies="t"/>
              </v:polyline>
              <v:group id="_x0000_s1607" style="position:absolute;left:2979;top:107;width:80;height:80" coordorigin="2979,107" coordsize="80,80">
                <v:shape id="_x0000_s1608" style="position:absolute;left:2979;top:107;width:80;height:80" coordorigin="2979,107" coordsize="80,80" path="m2979,107l3059,107,3059,187,2979,187,2979,107xe" filled="f" strokeweight="10171emu">
                  <v:path arrowok="t"/>
                </v:shape>
              </v:group>
            </v:group>
            <w10:wrap anchorx="page"/>
          </v:group>
        </w:pict>
      </w:r>
      <w:r w:rsidR="00036CD2" w:rsidRPr="00036CD2">
        <w:rPr>
          <w:rFonts w:asciiTheme="minorHAnsi" w:eastAsia="DejaVu Serif" w:hAnsiTheme="minorHAnsi" w:cs="DejaVu Serif"/>
          <w:b/>
          <w:spacing w:val="6"/>
          <w:sz w:val="25"/>
          <w:szCs w:val="25"/>
        </w:rPr>
        <w:t>C</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2"/>
          <w:sz w:val="25"/>
          <w:szCs w:val="25"/>
        </w:rPr>
        <w:t>b</w:t>
      </w:r>
      <w:r w:rsidR="00036CD2" w:rsidRPr="00036CD2">
        <w:rPr>
          <w:rFonts w:asciiTheme="minorHAnsi" w:eastAsia="DejaVu Serif" w:hAnsiTheme="minorHAnsi" w:cs="DejaVu Serif"/>
          <w:b/>
          <w:spacing w:val="7"/>
          <w:sz w:val="25"/>
          <w:szCs w:val="25"/>
        </w:rPr>
        <w:t>u</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27"/>
          <w:sz w:val="25"/>
          <w:szCs w:val="25"/>
        </w:rPr>
        <w:t xml:space="preserve"> </w:t>
      </w:r>
      <w:proofErr w:type="spellStart"/>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9"/>
          <w:sz w:val="25"/>
          <w:szCs w:val="25"/>
        </w:rPr>
        <w:t>x</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7"/>
          <w:sz w:val="25"/>
          <w:szCs w:val="25"/>
        </w:rPr>
        <w:t>s</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14"/>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z w:val="25"/>
          <w:szCs w:val="25"/>
        </w:rPr>
        <w:t>e</w:t>
      </w:r>
      <w:proofErr w:type="spellEnd"/>
      <w:proofErr w:type="gramEnd"/>
    </w:p>
    <w:p w14:paraId="186BD327" w14:textId="77777777" w:rsidR="00A136DE" w:rsidRPr="00036CD2" w:rsidRDefault="008366C5">
      <w:pPr>
        <w:spacing w:before="26"/>
        <w:ind w:left="2671"/>
        <w:rPr>
          <w:rFonts w:asciiTheme="minorHAnsi" w:eastAsia="DejaVu Serif" w:hAnsiTheme="minorHAnsi" w:cs="DejaVu Serif"/>
          <w:sz w:val="25"/>
          <w:szCs w:val="25"/>
        </w:rPr>
      </w:pPr>
      <w:r>
        <w:rPr>
          <w:rFonts w:asciiTheme="minorHAnsi" w:hAnsiTheme="minorHAnsi"/>
        </w:rPr>
        <w:pict w14:anchorId="6458F1A2">
          <v:group id="_x0000_s1600" style="position:absolute;left:0;text-align:left;margin-left:146.85pt;margin-top:6.2pt;width:8.1pt;height:4.8pt;z-index:-251697664;mso-position-horizontal-relative:page" coordorigin="2938,125" coordsize="162,96">
            <v:group id="_x0000_s1601" style="position:absolute;left:2979;top:173;width:80;height:0" coordorigin="2979,173" coordsize="80,0">
              <v:polyline id="_x0000_s1604" style="position:absolute" points="8937,519,9017,519" coordorigin="2979,173" coordsize="80,0" filled="f" strokeweight="52126emu">
                <v:path arrowok="t"/>
                <o:lock v:ext="edit" verticies="t"/>
              </v:polyline>
              <v:group id="_x0000_s1602" style="position:absolute;left:2979;top:133;width:80;height:80" coordorigin="2979,133" coordsize="80,80">
                <v:shape id="_x0000_s1603" style="position:absolute;left:2979;top:133;width:80;height:80" coordorigin="2979,133" coordsize="80,80" path="m2979,133l3059,133,3059,213,2979,213,2979,133xe" filled="f" strokeweight="10171emu">
                  <v:path arrowok="t"/>
                </v:shape>
              </v:group>
            </v:group>
            <w10:wrap anchorx="page"/>
          </v:group>
        </w:pict>
      </w:r>
      <w:r w:rsidR="00036CD2" w:rsidRPr="00036CD2">
        <w:rPr>
          <w:rFonts w:asciiTheme="minorHAnsi" w:eastAsia="DejaVu Serif" w:hAnsiTheme="minorHAnsi" w:cs="DejaVu Serif"/>
          <w:b/>
          <w:spacing w:val="6"/>
          <w:sz w:val="25"/>
          <w:szCs w:val="25"/>
        </w:rPr>
        <w:t>C</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2"/>
          <w:sz w:val="25"/>
          <w:szCs w:val="25"/>
        </w:rPr>
        <w:t>b</w:t>
      </w:r>
      <w:r w:rsidR="00036CD2" w:rsidRPr="00036CD2">
        <w:rPr>
          <w:rFonts w:asciiTheme="minorHAnsi" w:eastAsia="DejaVu Serif" w:hAnsiTheme="minorHAnsi" w:cs="DejaVu Serif"/>
          <w:b/>
          <w:spacing w:val="7"/>
          <w:sz w:val="25"/>
          <w:szCs w:val="25"/>
        </w:rPr>
        <w:t>u</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27"/>
          <w:sz w:val="25"/>
          <w:szCs w:val="25"/>
        </w:rPr>
        <w:t xml:space="preserve"> </w:t>
      </w:r>
      <w:r w:rsidR="00036CD2" w:rsidRPr="00036CD2">
        <w:rPr>
          <w:rFonts w:asciiTheme="minorHAnsi" w:eastAsia="DejaVu Serif" w:hAnsiTheme="minorHAnsi" w:cs="DejaVu Serif"/>
          <w:b/>
          <w:spacing w:val="14"/>
          <w:sz w:val="25"/>
          <w:szCs w:val="25"/>
        </w:rPr>
        <w:t>d</w:t>
      </w:r>
      <w:r w:rsidR="00036CD2" w:rsidRPr="00036CD2">
        <w:rPr>
          <w:rFonts w:asciiTheme="minorHAnsi" w:eastAsia="DejaVu Serif" w:hAnsiTheme="minorHAnsi" w:cs="DejaVu Serif"/>
          <w:b/>
          <w:spacing w:val="7"/>
          <w:sz w:val="25"/>
          <w:szCs w:val="25"/>
        </w:rPr>
        <w:t>o</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5"/>
          <w:sz w:val="25"/>
          <w:szCs w:val="25"/>
        </w:rPr>
        <w:t xml:space="preserve"> </w:t>
      </w:r>
      <w:r w:rsidR="00036CD2" w:rsidRPr="00036CD2">
        <w:rPr>
          <w:rFonts w:asciiTheme="minorHAnsi" w:eastAsia="DejaVu Serif" w:hAnsiTheme="minorHAnsi" w:cs="DejaVu Serif"/>
          <w:b/>
          <w:spacing w:val="7"/>
          <w:sz w:val="25"/>
          <w:szCs w:val="25"/>
        </w:rPr>
        <w:t>no</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3"/>
          <w:sz w:val="25"/>
          <w:szCs w:val="25"/>
        </w:rPr>
        <w:t xml:space="preserve"> </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
          <w:sz w:val="25"/>
          <w:szCs w:val="25"/>
        </w:rPr>
        <w:t>l</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4"/>
          <w:sz w:val="25"/>
          <w:szCs w:val="25"/>
        </w:rPr>
        <w:t>d</w:t>
      </w:r>
      <w:r w:rsidR="00036CD2" w:rsidRPr="00036CD2">
        <w:rPr>
          <w:rFonts w:asciiTheme="minorHAnsi" w:eastAsia="DejaVu Serif" w:hAnsiTheme="minorHAnsi" w:cs="DejaVu Serif"/>
          <w:b/>
          <w:spacing w:val="-3"/>
          <w:sz w:val="25"/>
          <w:szCs w:val="25"/>
        </w:rPr>
        <w:t>y</w:t>
      </w:r>
      <w:r w:rsidR="00036CD2" w:rsidRPr="00036CD2">
        <w:rPr>
          <w:rFonts w:asciiTheme="minorHAnsi" w:eastAsia="DejaVu Serif" w:hAnsiTheme="minorHAnsi" w:cs="DejaVu Serif"/>
          <w:b/>
          <w:spacing w:val="19"/>
          <w:sz w:val="25"/>
          <w:szCs w:val="25"/>
        </w:rPr>
        <w:t xml:space="preserve"> </w:t>
      </w:r>
      <w:proofErr w:type="spellStart"/>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9"/>
          <w:sz w:val="25"/>
          <w:szCs w:val="25"/>
        </w:rPr>
        <w:t>x</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1"/>
          <w:sz w:val="25"/>
          <w:szCs w:val="25"/>
        </w:rPr>
        <w:t>t</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7"/>
          <w:w w:val="101"/>
          <w:sz w:val="25"/>
          <w:szCs w:val="25"/>
        </w:rPr>
        <w:t>r</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spacing w:val="13"/>
          <w:w w:val="101"/>
          <w:sz w:val="25"/>
          <w:szCs w:val="25"/>
        </w:rPr>
        <w:t>b</w:t>
      </w:r>
      <w:r w:rsidR="00036CD2" w:rsidRPr="00036CD2">
        <w:rPr>
          <w:rFonts w:asciiTheme="minorHAnsi" w:eastAsia="DejaVu Serif" w:hAnsiTheme="minorHAnsi" w:cs="DejaVu Serif"/>
          <w:spacing w:val="12"/>
          <w:w w:val="101"/>
          <w:sz w:val="25"/>
          <w:szCs w:val="25"/>
        </w:rPr>
        <w:t>u</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w w:val="101"/>
          <w:sz w:val="25"/>
          <w:szCs w:val="25"/>
        </w:rPr>
        <w:t>n</w:t>
      </w:r>
      <w:proofErr w:type="spellEnd"/>
      <w:proofErr w:type="gramEnd"/>
    </w:p>
    <w:p w14:paraId="7B903064" w14:textId="77777777" w:rsidR="00A136DE" w:rsidRPr="00036CD2" w:rsidRDefault="008366C5">
      <w:pPr>
        <w:spacing w:before="26"/>
        <w:ind w:left="1991" w:right="7120"/>
        <w:jc w:val="center"/>
        <w:rPr>
          <w:rFonts w:asciiTheme="minorHAnsi" w:eastAsia="DejaVu Serif" w:hAnsiTheme="minorHAnsi" w:cs="DejaVu Serif"/>
          <w:sz w:val="25"/>
          <w:szCs w:val="25"/>
        </w:rPr>
      </w:pPr>
      <w:r>
        <w:rPr>
          <w:rFonts w:asciiTheme="minorHAnsi" w:hAnsiTheme="minorHAnsi"/>
        </w:rPr>
        <w:pict w14:anchorId="433ABC9A">
          <v:group id="_x0000_s1595" style="position:absolute;left:0;text-align:left;margin-left:114.8pt;margin-top:6.2pt;width:8.1pt;height:4.8pt;z-index:-251696640;mso-position-horizontal-relative:page" coordorigin="2297,125" coordsize="162,96">
            <v:group id="_x0000_s1596" style="position:absolute;left:2338;top:173;width:80;height:0" coordorigin="2338,173" coordsize="80,0">
              <v:polyline id="_x0000_s1599" style="position:absolute" points="7014,519,7094,519" coordorigin="2338,173" coordsize="80,0" filled="f" strokeweight="52126emu">
                <v:path arrowok="t"/>
                <o:lock v:ext="edit" verticies="t"/>
              </v:polyline>
              <v:group id="_x0000_s1597" style="position:absolute;left:2338;top:133;width:80;height:80" coordorigin="2338,133" coordsize="80,80">
                <v:shape id="_x0000_s1598" style="position:absolute;left:2338;top:133;width:80;height:80" coordorigin="2338,133" coordsize="80,80" path="m2338,133l2418,133,2418,213,2338,213,2338,133xe" filled="f" strokeweight="10171emu">
                  <v:path arrowok="t"/>
                </v:shape>
              </v:group>
            </v:group>
            <w10:wrap anchorx="page"/>
          </v:group>
        </w:pic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55884E11" w14:textId="6927BB1D" w:rsidR="00D905D4" w:rsidRDefault="008366C5" w:rsidP="00D905D4">
      <w:pPr>
        <w:spacing w:before="13" w:line="251" w:lineRule="auto"/>
        <w:ind w:left="2671" w:right="4848"/>
        <w:rPr>
          <w:rFonts w:asciiTheme="minorHAnsi" w:eastAsia="DejaVu Serif" w:hAnsiTheme="minorHAnsi" w:cs="DejaVu Serif"/>
          <w:w w:val="102"/>
          <w:sz w:val="25"/>
          <w:szCs w:val="25"/>
        </w:rPr>
      </w:pPr>
      <w:r>
        <w:rPr>
          <w:rFonts w:asciiTheme="minorHAnsi" w:hAnsiTheme="minorHAnsi"/>
        </w:rPr>
        <w:pict w14:anchorId="3F62373D">
          <v:group id="_x0000_s1590" style="position:absolute;left:0;text-align:left;margin-left:146.85pt;margin-top:5.4pt;width:8.1pt;height:4.8pt;z-index:-251695616;mso-position-horizontal-relative:page" coordorigin="2938,109" coordsize="162,96">
            <v:group id="_x0000_s1591" style="position:absolute;left:2979;top:157;width:80;height:0" coordorigin="2979,157" coordsize="80,0">
              <v:polyline id="_x0000_s1594" style="position:absolute" points="8937,471,9017,471" coordorigin="2979,157" coordsize="80,0" filled="f" strokeweight="52126emu">
                <v:path arrowok="t"/>
                <o:lock v:ext="edit" verticies="t"/>
              </v:polyline>
              <v:group id="_x0000_s1592" style="position:absolute;left:2979;top:117;width:80;height:80" coordorigin="2979,117" coordsize="80,80">
                <v:shape id="_x0000_s1593" style="position:absolute;left:2979;top:117;width:80;height:80" coordorigin="2979,117" coordsize="80,80" path="m2979,117l3059,117,3059,197,2979,197,2979,117xe" filled="f" strokeweight="10171emu">
                  <v:path arrowok="t"/>
                </v:shape>
              </v:group>
            </v:group>
            <w10:wrap anchorx="page"/>
          </v:group>
        </w:pict>
      </w:r>
      <w:r>
        <w:rPr>
          <w:rFonts w:asciiTheme="minorHAnsi" w:hAnsiTheme="minorHAnsi"/>
        </w:rPr>
        <w:pict w14:anchorId="35EDEA17">
          <v:group id="_x0000_s1585" style="position:absolute;left:0;text-align:left;margin-left:146.85pt;margin-top:20.65pt;width:8.1pt;height:4.8pt;z-index:-251694592;mso-position-horizontal-relative:page" coordorigin="2938,413" coordsize="162,96">
            <v:group id="_x0000_s1586" style="position:absolute;left:2979;top:461;width:80;height:0" coordorigin="2979,461" coordsize="80,0">
              <v:polyline id="_x0000_s1589" style="position:absolute" points="8937,1383,9017,1383" coordorigin="2979,461" coordsize="80,0" filled="f" strokeweight="52126emu">
                <v:path arrowok="t"/>
                <o:lock v:ext="edit" verticies="t"/>
              </v:polyline>
              <v:group id="_x0000_s1587" style="position:absolute;left:2979;top:421;width:80;height:80" coordorigin="2979,421" coordsize="80,80">
                <v:shape id="_x0000_s1588" style="position:absolute;left:2979;top:421;width:80;height:80" coordorigin="2979,421" coordsize="80,80" path="m2979,421l3059,421,3059,501,2979,501,2979,421xe" filled="f" strokeweight="10171emu">
                  <v:path arrowok="t"/>
                </v:shape>
              </v:group>
            </v:group>
            <w10:wrap anchorx="page"/>
          </v:group>
        </w:pict>
      </w:r>
      <w:r>
        <w:rPr>
          <w:rFonts w:asciiTheme="minorHAnsi" w:hAnsiTheme="minorHAnsi"/>
        </w:rPr>
        <w:pict w14:anchorId="033A4069">
          <v:group id="_x0000_s1580" style="position:absolute;left:0;text-align:left;margin-left:146.85pt;margin-top:35.85pt;width:8.1pt;height:4.8pt;z-index:-251693568;mso-position-horizontal-relative:page" coordorigin="2938,718" coordsize="162,96">
            <v:group id="_x0000_s1581" style="position:absolute;left:2979;top:766;width:80;height:0" coordorigin="2979,766" coordsize="80,0">
              <v:polyline id="_x0000_s1584" style="position:absolute" points="8937,2298,9017,2298" coordorigin="2979,766" coordsize="80,0" filled="f" strokeweight="52126emu">
                <v:path arrowok="t"/>
                <o:lock v:ext="edit" verticies="t"/>
              </v:polyline>
              <v:group id="_x0000_s1582" style="position:absolute;left:2979;top:726;width:80;height:80" coordorigin="2979,726" coordsize="80,80">
                <v:shape id="_x0000_s1583" style="position:absolute;left:2979;top:726;width:80;height:80" coordorigin="2979,726" coordsize="80,80" path="m2979,726l3059,726,3059,806,2979,806,2979,726xe" filled="f" strokeweight="10171emu">
                  <v:path arrowok="t"/>
                </v:shape>
              </v:group>
            </v:group>
            <w10:wrap anchorx="page"/>
          </v:group>
        </w:pict>
      </w:r>
      <w:r>
        <w:rPr>
          <w:rFonts w:asciiTheme="minorHAnsi" w:hAnsiTheme="minorHAnsi"/>
        </w:rPr>
        <w:pict w14:anchorId="6CC5BDA1">
          <v:group id="_x0000_s1575" style="position:absolute;left:0;text-align:left;margin-left:146.85pt;margin-top:51.05pt;width:8.1pt;height:4.8pt;z-index:-251692544;mso-position-horizontal-relative:page" coordorigin="2938,1022" coordsize="162,96">
            <v:group id="_x0000_s1576" style="position:absolute;left:2979;top:1070;width:80;height:0" coordorigin="2979,1070" coordsize="80,0">
              <v:polyline id="_x0000_s1579" style="position:absolute" points="8937,3210,9017,3210" coordorigin="2979,1070" coordsize="80,0" filled="f" strokeweight="52126emu">
                <v:path arrowok="t"/>
                <o:lock v:ext="edit" verticies="t"/>
              </v:polyline>
              <v:group id="_x0000_s1577" style="position:absolute;left:2979;top:1030;width:80;height:80" coordorigin="2979,1030" coordsize="80,80">
                <v:shape id="_x0000_s1578" style="position:absolute;left:2979;top:1030;width:80;height:80" coordorigin="2979,1030" coordsize="80,80" path="m2979,1030l3059,1030,3059,1110,2979,1110,2979,1030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proofErr w:type="spellStart"/>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z w:val="25"/>
          <w:szCs w:val="25"/>
        </w:rPr>
        <w:t>d</w:t>
      </w:r>
      <w:proofErr w:type="spellEnd"/>
      <w:r w:rsidR="00036CD2" w:rsidRPr="00036CD2">
        <w:rPr>
          <w:rFonts w:asciiTheme="minorHAnsi" w:eastAsia="DejaVu Serif" w:hAnsiTheme="minorHAnsi" w:cs="DejaVu Serif"/>
          <w:sz w:val="25"/>
          <w:szCs w:val="25"/>
        </w:rPr>
        <w:t xml:space="preserve"> </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proofErr w:type="spellStart"/>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z w:val="25"/>
          <w:szCs w:val="25"/>
        </w:rPr>
        <w:t>d</w:t>
      </w:r>
      <w:proofErr w:type="spellEnd"/>
      <w:r w:rsidR="00036CD2" w:rsidRPr="00036CD2">
        <w:rPr>
          <w:rFonts w:asciiTheme="minorHAnsi" w:eastAsia="DejaVu Serif" w:hAnsiTheme="minorHAnsi" w:cs="DejaVu Serif"/>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x</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w w:val="102"/>
          <w:sz w:val="25"/>
          <w:szCs w:val="25"/>
        </w:rPr>
        <w:t xml:space="preserve">t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x</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w w:val="102"/>
          <w:sz w:val="25"/>
          <w:szCs w:val="25"/>
        </w:rPr>
        <w:t>t</w:t>
      </w:r>
    </w:p>
    <w:p w14:paraId="344238AE" w14:textId="77777777" w:rsidR="00D905D4" w:rsidRDefault="00D905D4" w:rsidP="00D905D4">
      <w:pPr>
        <w:spacing w:before="13" w:line="251" w:lineRule="auto"/>
        <w:ind w:right="4848"/>
        <w:rPr>
          <w:rFonts w:asciiTheme="minorHAnsi" w:eastAsia="DejaVu Serif" w:hAnsiTheme="minorHAnsi" w:cs="DejaVu Serif"/>
          <w:w w:val="102"/>
          <w:sz w:val="25"/>
          <w:szCs w:val="25"/>
        </w:rPr>
      </w:pPr>
    </w:p>
    <w:p w14:paraId="6B852953" w14:textId="77777777" w:rsidR="00D905D4" w:rsidRPr="00D905D4" w:rsidRDefault="00D905D4" w:rsidP="00D905D4">
      <w:pPr>
        <w:spacing w:before="13" w:line="251" w:lineRule="auto"/>
        <w:ind w:left="2671" w:right="4848"/>
        <w:rPr>
          <w:rFonts w:asciiTheme="minorHAnsi" w:eastAsia="DejaVu Serif" w:hAnsiTheme="minorHAnsi" w:cs="DejaVu Serif"/>
          <w:w w:val="102"/>
          <w:sz w:val="25"/>
          <w:szCs w:val="25"/>
        </w:rPr>
      </w:pPr>
    </w:p>
    <w:p w14:paraId="654AB8B4" w14:textId="77777777" w:rsidR="00A136DE" w:rsidRPr="00036CD2" w:rsidRDefault="008366C5">
      <w:pPr>
        <w:spacing w:line="280" w:lineRule="exact"/>
        <w:ind w:left="749"/>
        <w:rPr>
          <w:rFonts w:asciiTheme="minorHAnsi" w:eastAsia="DejaVu Serif" w:hAnsiTheme="minorHAnsi" w:cs="DejaVu Serif"/>
          <w:sz w:val="26"/>
          <w:szCs w:val="26"/>
        </w:rPr>
      </w:pPr>
      <w:r>
        <w:rPr>
          <w:rFonts w:asciiTheme="minorHAnsi" w:hAnsiTheme="minorHAnsi"/>
        </w:rPr>
        <w:pict w14:anchorId="7908C040">
          <v:group id="_x0000_s1570" style="position:absolute;left:0;text-align:left;margin-left:52.4pt;margin-top:4.75pt;width:4.8pt;height:4.8pt;z-index:-251691520;mso-position-horizontal-relative:page" coordorigin="1049,96" coordsize="96,96">
            <v:group id="_x0000_s1571" style="position:absolute;left:1057;top:104;width:80;height:80" coordorigin="1057,104" coordsize="80,80">
              <v:shape id="_x0000_s1574" style="position:absolute;left:1057;top:104;width:80;height:80" coordorigin="1057,104" coordsize="80,80" path="m1137,144l1131,165,1115,180,1097,184,1075,178,1061,162,1057,144,1063,123,1079,108,1097,104,1118,110,1132,126,1137,144xe" fillcolor="black" stroked="f">
                <v:path arrowok="t"/>
              </v:shape>
              <v:group id="_x0000_s1572" style="position:absolute;left:1057;top:104;width:80;height:80" coordorigin="1057,104" coordsize="80,80">
                <v:shape id="_x0000_s1573" style="position:absolute;left:1057;top:104;width:80;height:80" coordorigin="1057,104" coordsize="80,80" path="m1137,144l1131,165,1115,180,1097,184,1075,178,1061,162,1057,144,1063,123,1079,108,1097,104,1118,110,1132,126,1137,144xe" filled="f" strokeweight="10171emu">
                  <v:path arrowok="t"/>
                </v:shape>
              </v:group>
            </v:group>
            <w10:wrap anchorx="page"/>
          </v:group>
        </w:pict>
      </w:r>
      <w:r w:rsidR="00036CD2" w:rsidRPr="00036CD2">
        <w:rPr>
          <w:rFonts w:asciiTheme="minorHAnsi" w:eastAsia="DejaVu Serif" w:hAnsiTheme="minorHAnsi" w:cs="DejaVu Serif"/>
          <w:spacing w:val="4"/>
          <w:sz w:val="25"/>
          <w:szCs w:val="25"/>
        </w:rPr>
        <w:t>D</w:t>
      </w:r>
      <w:r w:rsidR="00036CD2" w:rsidRPr="00036CD2">
        <w:rPr>
          <w:rFonts w:asciiTheme="minorHAnsi" w:eastAsia="DejaVu Serif" w:hAnsiTheme="minorHAnsi" w:cs="DejaVu Serif"/>
          <w:spacing w:val="7"/>
          <w:sz w:val="25"/>
          <w:szCs w:val="25"/>
        </w:rPr>
        <w:t>ELETE</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2"/>
          <w:sz w:val="26"/>
          <w:szCs w:val="26"/>
        </w:rPr>
        <w:t>c</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2"/>
          <w:sz w:val="26"/>
          <w:szCs w:val="26"/>
        </w:rPr>
        <w:t>n</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7"/>
          <w:sz w:val="26"/>
          <w:szCs w:val="26"/>
        </w:rPr>
        <w:t>r</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13"/>
          <w:sz w:val="26"/>
          <w:szCs w:val="26"/>
        </w:rPr>
        <w:t>b</w:t>
      </w:r>
      <w:r w:rsidR="00036CD2" w:rsidRPr="00036CD2">
        <w:rPr>
          <w:rFonts w:asciiTheme="minorHAnsi" w:eastAsia="DejaVu Serif" w:hAnsiTheme="minorHAnsi" w:cs="DejaVu Serif"/>
          <w:spacing w:val="12"/>
          <w:sz w:val="26"/>
          <w:szCs w:val="26"/>
        </w:rPr>
        <w:t>u</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2"/>
          <w:sz w:val="26"/>
          <w:szCs w:val="26"/>
        </w:rPr>
        <w:t>n</w:t>
      </w:r>
      <w:r w:rsidR="00036CD2" w:rsidRPr="00036CD2">
        <w:rPr>
          <w:rFonts w:asciiTheme="minorHAnsi" w:eastAsia="DejaVu Serif" w:hAnsiTheme="minorHAnsi" w:cs="DejaVu Serif"/>
          <w:spacing w:val="14"/>
          <w:sz w:val="26"/>
          <w:szCs w:val="26"/>
        </w:rPr>
        <w:t>s</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2"/>
          <w:sz w:val="26"/>
          <w:szCs w:val="26"/>
        </w:rPr>
        <w:t>{</w:t>
      </w:r>
      <w:proofErr w:type="spellStart"/>
      <w:r w:rsidR="00036CD2" w:rsidRPr="00036CD2">
        <w:rPr>
          <w:rFonts w:asciiTheme="minorHAnsi" w:eastAsia="DejaVu Serif" w:hAnsiTheme="minorHAnsi" w:cs="DejaVu Serif"/>
          <w:spacing w:val="2"/>
          <w:sz w:val="26"/>
          <w:szCs w:val="26"/>
        </w:rPr>
        <w:t>c</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2"/>
          <w:sz w:val="26"/>
          <w:szCs w:val="26"/>
        </w:rPr>
        <w:t>n</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7"/>
          <w:sz w:val="26"/>
          <w:szCs w:val="26"/>
        </w:rPr>
        <w:t>r</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13"/>
          <w:sz w:val="26"/>
          <w:szCs w:val="26"/>
        </w:rPr>
        <w:t>b</w:t>
      </w:r>
      <w:r w:rsidR="00036CD2" w:rsidRPr="00036CD2">
        <w:rPr>
          <w:rFonts w:asciiTheme="minorHAnsi" w:eastAsia="DejaVu Serif" w:hAnsiTheme="minorHAnsi" w:cs="DejaVu Serif"/>
          <w:spacing w:val="12"/>
          <w:sz w:val="26"/>
          <w:szCs w:val="26"/>
        </w:rPr>
        <w:t>u</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7"/>
          <w:sz w:val="26"/>
          <w:szCs w:val="26"/>
        </w:rPr>
        <w:t>o</w:t>
      </w:r>
      <w:r w:rsidR="00036CD2" w:rsidRPr="00036CD2">
        <w:rPr>
          <w:rFonts w:asciiTheme="minorHAnsi" w:eastAsia="DejaVu Serif" w:hAnsiTheme="minorHAnsi" w:cs="DejaVu Serif"/>
          <w:spacing w:val="12"/>
          <w:sz w:val="26"/>
          <w:szCs w:val="26"/>
        </w:rPr>
        <w:t>n</w:t>
      </w:r>
      <w:r w:rsidR="00036CD2" w:rsidRPr="00036CD2">
        <w:rPr>
          <w:rFonts w:asciiTheme="minorHAnsi" w:eastAsia="DejaVu Serif" w:hAnsiTheme="minorHAnsi" w:cs="DejaVu Serif"/>
          <w:spacing w:val="1"/>
          <w:sz w:val="26"/>
          <w:szCs w:val="26"/>
        </w:rPr>
        <w:t>_</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13"/>
          <w:sz w:val="26"/>
          <w:szCs w:val="26"/>
        </w:rPr>
        <w:t>d</w:t>
      </w:r>
      <w:proofErr w:type="spellEnd"/>
      <w:r w:rsidR="00036CD2" w:rsidRPr="00036CD2">
        <w:rPr>
          <w:rFonts w:asciiTheme="minorHAnsi" w:eastAsia="DejaVu Serif" w:hAnsiTheme="minorHAnsi" w:cs="DejaVu Serif"/>
          <w:sz w:val="26"/>
          <w:szCs w:val="26"/>
        </w:rPr>
        <w:t>}</w:t>
      </w:r>
    </w:p>
    <w:p w14:paraId="7E9CBABC" w14:textId="77777777" w:rsidR="00A136DE" w:rsidRPr="00036CD2" w:rsidRDefault="008366C5">
      <w:pPr>
        <w:spacing w:before="24"/>
        <w:ind w:left="1390"/>
        <w:rPr>
          <w:rFonts w:asciiTheme="minorHAnsi" w:eastAsia="DejaVu Serif" w:hAnsiTheme="minorHAnsi" w:cs="DejaVu Serif"/>
          <w:sz w:val="25"/>
          <w:szCs w:val="25"/>
        </w:rPr>
      </w:pPr>
      <w:r>
        <w:rPr>
          <w:rFonts w:asciiTheme="minorHAnsi" w:hAnsiTheme="minorHAnsi"/>
        </w:rPr>
        <w:pict w14:anchorId="5FC44445">
          <v:group id="_x0000_s1568" style="position:absolute;left:0;text-align:left;margin-left:84.85pt;margin-top:6.5pt;width:4pt;height:4pt;z-index:-251690496;mso-position-horizontal-relative:page" coordorigin="1697,131" coordsize="80,80">
            <v:shape id="_x0000_s1569" style="position:absolute;left:1697;top:131;width:80;height:80" coordorigin="1697,131" coordsize="80,80" path="m1777,171l1771,192,1755,206,1737,211,1716,205,1702,189,1697,171,1703,149,1719,135,1737,131,1759,137,1773,153,1777,171xe" filled="f" strokeweight="10171emu">
              <v:path arrowok="t"/>
            </v:shape>
            <w10:wrap anchorx="page"/>
          </v:group>
        </w:pict>
      </w:r>
      <w:proofErr w:type="spellStart"/>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4"/>
          <w:sz w:val="25"/>
          <w:szCs w:val="25"/>
        </w:rPr>
        <w:t>D</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ete</w:t>
      </w:r>
      <w:r w:rsidR="00036CD2" w:rsidRPr="00036CD2">
        <w:rPr>
          <w:rFonts w:asciiTheme="minorHAnsi" w:eastAsia="DejaVu Serif" w:hAnsiTheme="minorHAnsi" w:cs="DejaVu Serif"/>
          <w:spacing w:val="14"/>
          <w:sz w:val="25"/>
          <w:szCs w:val="25"/>
        </w:rPr>
        <w:t>s</w:t>
      </w:r>
      <w:proofErr w:type="spellEnd"/>
      <w:proofErr w:type="gramEnd"/>
      <w:r w:rsidR="00036CD2" w:rsidRPr="00036CD2">
        <w:rPr>
          <w:rFonts w:asciiTheme="minorHAnsi" w:eastAsia="DejaVu Serif" w:hAnsiTheme="minorHAnsi" w:cs="DejaVu Serif"/>
          <w:spacing w:val="28"/>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7"/>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
          <w:w w:val="101"/>
          <w:sz w:val="25"/>
          <w:szCs w:val="25"/>
        </w:rPr>
        <w:t>_</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5DB4CD55" w14:textId="77777777" w:rsidR="00A136DE" w:rsidRPr="00036CD2" w:rsidRDefault="008366C5">
      <w:pPr>
        <w:spacing w:before="26"/>
        <w:ind w:left="1390"/>
        <w:rPr>
          <w:rFonts w:asciiTheme="minorHAnsi" w:eastAsia="DejaVu Serif" w:hAnsiTheme="minorHAnsi" w:cs="DejaVu Serif"/>
          <w:sz w:val="25"/>
          <w:szCs w:val="25"/>
        </w:rPr>
      </w:pPr>
      <w:r>
        <w:rPr>
          <w:rFonts w:asciiTheme="minorHAnsi" w:hAnsiTheme="minorHAnsi"/>
        </w:rPr>
        <w:pict w14:anchorId="077BF000">
          <v:group id="_x0000_s1566" style="position:absolute;left:0;text-align:left;margin-left:84.85pt;margin-top:6.6pt;width:4pt;height:4pt;z-index:-251689472;mso-position-horizontal-relative:page" coordorigin="1697,133" coordsize="80,80">
            <v:shape id="_x0000_s1567" style="position:absolute;left:1697;top:133;width:80;height:80" coordorigin="1697,133" coordsize="80,80" path="m1777,173l1771,194,1755,208,1737,213,1716,207,1702,191,1697,173,1703,151,1719,137,1737,133,1759,139,1773,155,1777,173xe" filled="f" strokeweight="10171emu">
              <v:path arrowok="t"/>
            </v:shape>
            <w10:wrap anchorx="page"/>
          </v:group>
        </w:pict>
      </w:r>
      <w:proofErr w:type="spellStart"/>
      <w:r w:rsidR="00036CD2" w:rsidRPr="00036CD2">
        <w:rPr>
          <w:rFonts w:asciiTheme="minorHAnsi" w:eastAsia="DejaVu Serif" w:hAnsiTheme="minorHAnsi" w:cs="DejaVu Serif"/>
          <w:b/>
          <w:spacing w:val="-15"/>
          <w:w w:val="101"/>
          <w:sz w:val="25"/>
          <w:szCs w:val="25"/>
        </w:rPr>
        <w:t>P</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3"/>
          <w:w w:val="101"/>
          <w:sz w:val="25"/>
          <w:szCs w:val="25"/>
        </w:rPr>
        <w:t>m</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1"/>
          <w:w w:val="101"/>
          <w:sz w:val="25"/>
          <w:szCs w:val="25"/>
        </w:rPr>
        <w:t>t</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7"/>
          <w:w w:val="101"/>
          <w:sz w:val="25"/>
          <w:szCs w:val="25"/>
        </w:rPr>
        <w:t>s</w:t>
      </w:r>
      <w:proofErr w:type="gramStart"/>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14"/>
          <w:w w:val="101"/>
          <w:sz w:val="25"/>
          <w:szCs w:val="25"/>
        </w:rPr>
        <w:t>N</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w w:val="101"/>
          <w:sz w:val="25"/>
          <w:szCs w:val="25"/>
        </w:rPr>
        <w:t>e</w:t>
      </w:r>
      <w:proofErr w:type="spellEnd"/>
      <w:proofErr w:type="gramEnd"/>
    </w:p>
    <w:p w14:paraId="7C362CA3" w14:textId="77777777" w:rsidR="00A136DE" w:rsidRPr="00036CD2" w:rsidRDefault="008366C5">
      <w:pPr>
        <w:spacing w:before="26" w:line="261" w:lineRule="auto"/>
        <w:ind w:left="2030" w:right="6273" w:hanging="641"/>
        <w:rPr>
          <w:rFonts w:asciiTheme="minorHAnsi" w:eastAsia="DejaVu Serif" w:hAnsiTheme="minorHAnsi" w:cs="DejaVu Serif"/>
          <w:sz w:val="25"/>
          <w:szCs w:val="25"/>
        </w:rPr>
      </w:pPr>
      <w:r>
        <w:rPr>
          <w:rFonts w:asciiTheme="minorHAnsi" w:hAnsiTheme="minorHAnsi"/>
        </w:rPr>
        <w:pict w14:anchorId="38B2D6D0">
          <v:group id="_x0000_s1564" style="position:absolute;left:0;text-align:left;margin-left:34.4pt;margin-top:76.3pt;width:.8pt;height:1.6pt;z-index:-251702784;mso-position-horizontal-relative:page" coordorigin="688,1526" coordsize="16,32">
            <v:shape id="_x0000_s1565" style="position:absolute;left:688;top:1526;width:16;height:32" coordorigin="688,1526" coordsize="16,32" path="m688,1526l704,1526,704,1542,688,1558,688,1526xe" fillcolor="#999" stroked="f">
              <v:path arrowok="t"/>
            </v:shape>
            <w10:wrap anchorx="page"/>
          </v:group>
        </w:pict>
      </w:r>
      <w:r>
        <w:rPr>
          <w:rFonts w:asciiTheme="minorHAnsi" w:hAnsiTheme="minorHAnsi"/>
        </w:rPr>
        <w:pict w14:anchorId="3FE7C6D9">
          <v:group id="_x0000_s1562" style="position:absolute;left:0;text-align:left;margin-left:84.85pt;margin-top:6.6pt;width:4pt;height:4pt;z-index:-251688448;mso-position-horizontal-relative:page" coordorigin="1697,133" coordsize="80,80">
            <v:shape id="_x0000_s1563" style="position:absolute;left:1697;top:133;width:80;height:80" coordorigin="1697,133" coordsize="80,80" path="m1777,173l1771,194,1755,208,1737,213,1716,207,1702,191,1697,173,1703,151,1719,137,1737,133,1759,139,1773,155,1777,173xe" filled="f" strokeweight="10171emu">
              <v:path arrowok="t"/>
            </v:shape>
            <w10:wrap anchorx="page"/>
          </v:group>
        </w:pict>
      </w:r>
      <w:r>
        <w:rPr>
          <w:rFonts w:asciiTheme="minorHAnsi" w:hAnsiTheme="minorHAnsi"/>
        </w:rPr>
        <w:pict w14:anchorId="39C45224">
          <v:group id="_x0000_s1557" style="position:absolute;left:0;text-align:left;margin-left:114.8pt;margin-top:22.2pt;width:8.1pt;height:4.8pt;z-index:-251687424;mso-position-horizontal-relative:page" coordorigin="2297,445" coordsize="162,96">
            <v:group id="_x0000_s1558" style="position:absolute;left:2338;top:493;width:80;height:0" coordorigin="2338,493" coordsize="80,0">
              <v:polyline id="_x0000_s1561" style="position:absolute" points="7014,1479,7094,1479" coordorigin="2338,493" coordsize="80,0" filled="f" strokeweight="52126emu">
                <v:path arrowok="t"/>
                <o:lock v:ext="edit" verticies="t"/>
              </v:polyline>
              <v:group id="_x0000_s1559" style="position:absolute;left:2338;top:453;width:80;height:80" coordorigin="2338,453" coordsize="80,80">
                <v:shape id="_x0000_s1560" style="position:absolute;left:2338;top:453;width:80;height:80" coordorigin="2338,453" coordsize="80,80" path="m2338,453l2418,453,2418,533,2338,533,2338,453xe" filled="f" strokeweight="10171emu">
                  <v:path arrowok="t"/>
                </v:shape>
              </v:group>
            </v:group>
            <w10:wrap anchorx="page"/>
          </v:group>
        </w:pict>
      </w:r>
      <w:r>
        <w:rPr>
          <w:rFonts w:asciiTheme="minorHAnsi" w:hAnsiTheme="minorHAnsi"/>
        </w:rPr>
        <w:pict w14:anchorId="3B900AB7">
          <v:group id="_x0000_s1552" style="position:absolute;left:0;text-align:left;margin-left:114.8pt;margin-top:38.25pt;width:8.1pt;height:4.8pt;z-index:-251686400;mso-position-horizontal-relative:page" coordorigin="2297,765" coordsize="162,96">
            <v:group id="_x0000_s1553" style="position:absolute;left:2338;top:813;width:80;height:0" coordorigin="2338,813" coordsize="80,0">
              <v:polyline id="_x0000_s1556" style="position:absolute" points="7014,2439,7094,2439" coordorigin="2338,813" coordsize="80,0" filled="f" strokeweight="52126emu">
                <v:path arrowok="t"/>
                <o:lock v:ext="edit" verticies="t"/>
              </v:polyline>
              <v:group id="_x0000_s1554" style="position:absolute;left:2338;top:773;width:80;height:80" coordorigin="2338,773" coordsize="80,80">
                <v:shape id="_x0000_s1555" style="position:absolute;left:2338;top:773;width:80;height:80" coordorigin="2338,773" coordsize="80,80" path="m2338,773l2418,773,2418,853,2338,853,2338,773xe" filled="f" strokeweight="10171emu">
                  <v:path arrowok="t"/>
                </v:shape>
              </v:group>
            </v:group>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 xml:space="preserve">: </w:t>
      </w:r>
      <w:proofErr w:type="spellStart"/>
      <w:r w:rsidR="00036CD2" w:rsidRPr="00036CD2">
        <w:rPr>
          <w:rFonts w:asciiTheme="minorHAnsi" w:eastAsia="DejaVu Serif" w:hAnsiTheme="minorHAnsi" w:cs="DejaVu Serif"/>
          <w:b/>
          <w:spacing w:val="9"/>
          <w:w w:val="101"/>
          <w:sz w:val="25"/>
          <w:szCs w:val="25"/>
        </w:rPr>
        <w:t>S</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5"/>
          <w:w w:val="101"/>
          <w:sz w:val="25"/>
          <w:szCs w:val="25"/>
        </w:rPr>
        <w:t>cc</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ss</w:t>
      </w:r>
      <w:proofErr w:type="gramStart"/>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14"/>
          <w:w w:val="101"/>
          <w:sz w:val="25"/>
          <w:szCs w:val="25"/>
        </w:rPr>
        <w:t>N</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w w:val="101"/>
          <w:sz w:val="25"/>
          <w:szCs w:val="25"/>
        </w:rPr>
        <w:t>e</w:t>
      </w:r>
      <w:proofErr w:type="spellEnd"/>
      <w:proofErr w:type="gramEnd"/>
      <w:r w:rsidR="00036CD2" w:rsidRPr="00036CD2">
        <w:rPr>
          <w:rFonts w:asciiTheme="minorHAnsi" w:eastAsia="DejaVu Serif" w:hAnsiTheme="minorHAnsi" w:cs="DejaVu Serif"/>
          <w:w w:val="101"/>
          <w:sz w:val="25"/>
          <w:szCs w:val="25"/>
        </w:rPr>
        <w:t xml:space="preserve"> </w: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455B6599" w14:textId="77777777" w:rsidR="00A136DE" w:rsidRPr="00036CD2" w:rsidRDefault="008366C5">
      <w:pPr>
        <w:spacing w:line="260" w:lineRule="exact"/>
        <w:ind w:left="2671"/>
        <w:rPr>
          <w:rFonts w:asciiTheme="minorHAnsi" w:eastAsia="DejaVu Serif" w:hAnsiTheme="minorHAnsi" w:cs="DejaVu Serif"/>
          <w:sz w:val="25"/>
          <w:szCs w:val="25"/>
        </w:rPr>
      </w:pPr>
      <w:r>
        <w:rPr>
          <w:rFonts w:asciiTheme="minorHAnsi" w:hAnsiTheme="minorHAnsi"/>
        </w:rPr>
        <w:pict w14:anchorId="1FF7EDF1">
          <v:group id="_x0000_s1547" style="position:absolute;left:0;text-align:left;margin-left:146.85pt;margin-top:4.1pt;width:8.1pt;height:4.8pt;z-index:-251685376;mso-position-horizontal-relative:page" coordorigin="2938,83" coordsize="162,96">
            <v:group id="_x0000_s1548" style="position:absolute;left:2979;top:131;width:80;height:0" coordorigin="2979,131" coordsize="80,0">
              <v:polyline id="_x0000_s1551" style="position:absolute" points="8937,393,9017,393" coordorigin="2979,131" coordsize="80,0" filled="f" strokeweight="52126emu">
                <v:path arrowok="t"/>
                <o:lock v:ext="edit" verticies="t"/>
              </v:polyline>
              <v:group id="_x0000_s1549" style="position:absolute;left:2979;top:91;width:80;height:80" coordorigin="2979,91" coordsize="80,80">
                <v:shape id="_x0000_s1550" style="position:absolute;left:2979;top:91;width:80;height:80" coordorigin="2979,91" coordsize="80,80" path="m2979,91l3059,91,3059,171,2979,171,2979,91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proofErr w:type="spellStart"/>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7"/>
          <w:w w:val="101"/>
          <w:sz w:val="25"/>
          <w:szCs w:val="25"/>
        </w:rPr>
        <w:t>r</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spacing w:val="13"/>
          <w:w w:val="101"/>
          <w:sz w:val="25"/>
          <w:szCs w:val="25"/>
        </w:rPr>
        <w:t>b</w:t>
      </w:r>
      <w:r w:rsidR="00036CD2" w:rsidRPr="00036CD2">
        <w:rPr>
          <w:rFonts w:asciiTheme="minorHAnsi" w:eastAsia="DejaVu Serif" w:hAnsiTheme="minorHAnsi" w:cs="DejaVu Serif"/>
          <w:spacing w:val="12"/>
          <w:w w:val="101"/>
          <w:sz w:val="25"/>
          <w:szCs w:val="25"/>
        </w:rPr>
        <w:t>u</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spacing w:val="1"/>
          <w:w w:val="101"/>
          <w:sz w:val="25"/>
          <w:szCs w:val="25"/>
        </w:rPr>
        <w:t>_</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roofErr w:type="spellEnd"/>
    </w:p>
    <w:p w14:paraId="5E556623" w14:textId="77777777" w:rsidR="00A136DE" w:rsidRPr="00036CD2" w:rsidRDefault="00A136DE">
      <w:pPr>
        <w:spacing w:before="1" w:line="160" w:lineRule="exact"/>
        <w:rPr>
          <w:rFonts w:asciiTheme="minorHAnsi" w:hAnsiTheme="minorHAnsi"/>
          <w:sz w:val="17"/>
          <w:szCs w:val="17"/>
        </w:rPr>
      </w:pPr>
    </w:p>
    <w:p w14:paraId="0D3C3877" w14:textId="77777777" w:rsidR="00A136DE" w:rsidRPr="00036CD2" w:rsidRDefault="00A136DE">
      <w:pPr>
        <w:spacing w:line="200" w:lineRule="exact"/>
        <w:rPr>
          <w:rFonts w:asciiTheme="minorHAnsi" w:hAnsiTheme="minorHAnsi"/>
        </w:rPr>
      </w:pPr>
    </w:p>
    <w:p w14:paraId="5A4EE859" w14:textId="77777777" w:rsidR="00A136DE" w:rsidRPr="00036CD2" w:rsidRDefault="00A136DE">
      <w:pPr>
        <w:spacing w:line="200" w:lineRule="exact"/>
        <w:rPr>
          <w:rFonts w:asciiTheme="minorHAnsi" w:hAnsiTheme="minorHAnsi"/>
        </w:rPr>
      </w:pPr>
    </w:p>
    <w:p w14:paraId="2034843D" w14:textId="77777777" w:rsidR="00A136DE" w:rsidRPr="00036CD2" w:rsidRDefault="00036CD2">
      <w:pPr>
        <w:spacing w:line="280" w:lineRule="exact"/>
        <w:ind w:left="108"/>
        <w:rPr>
          <w:rFonts w:asciiTheme="minorHAnsi" w:eastAsia="DejaVu Serif" w:hAnsiTheme="minorHAnsi" w:cs="DejaVu Serif"/>
          <w:sz w:val="25"/>
          <w:szCs w:val="25"/>
        </w:rPr>
      </w:pPr>
      <w:proofErr w:type="spellStart"/>
      <w:r w:rsidRPr="00036CD2">
        <w:rPr>
          <w:rFonts w:asciiTheme="minorHAnsi" w:eastAsia="DejaVu Serif" w:hAnsiTheme="minorHAnsi" w:cs="DejaVu Serif"/>
          <w:b/>
          <w:spacing w:val="-9"/>
          <w:w w:val="101"/>
          <w:position w:val="-1"/>
          <w:sz w:val="25"/>
          <w:szCs w:val="25"/>
        </w:rPr>
        <w:t>M</w:t>
      </w:r>
      <w:r w:rsidRPr="00036CD2">
        <w:rPr>
          <w:rFonts w:asciiTheme="minorHAnsi" w:eastAsia="DejaVu Serif" w:hAnsiTheme="minorHAnsi" w:cs="DejaVu Serif"/>
          <w:b/>
          <w:spacing w:val="14"/>
          <w:w w:val="101"/>
          <w:position w:val="-1"/>
          <w:sz w:val="25"/>
          <w:szCs w:val="25"/>
        </w:rPr>
        <w:t>ed</w:t>
      </w:r>
      <w:r w:rsidRPr="00036CD2">
        <w:rPr>
          <w:rFonts w:asciiTheme="minorHAnsi" w:eastAsia="DejaVu Serif" w:hAnsiTheme="minorHAnsi" w:cs="DejaVu Serif"/>
          <w:b/>
          <w:spacing w:val="-23"/>
          <w:w w:val="101"/>
          <w:position w:val="-1"/>
          <w:sz w:val="25"/>
          <w:szCs w:val="25"/>
        </w:rPr>
        <w:t>I</w:t>
      </w:r>
      <w:r w:rsidRPr="00036CD2">
        <w:rPr>
          <w:rFonts w:asciiTheme="minorHAnsi" w:eastAsia="DejaVu Serif" w:hAnsiTheme="minorHAnsi" w:cs="DejaVu Serif"/>
          <w:b/>
          <w:spacing w:val="-13"/>
          <w:w w:val="101"/>
          <w:position w:val="-1"/>
          <w:sz w:val="25"/>
          <w:szCs w:val="25"/>
        </w:rPr>
        <w:t>m</w:t>
      </w:r>
      <w:r w:rsidRPr="00036CD2">
        <w:rPr>
          <w:rFonts w:asciiTheme="minorHAnsi" w:eastAsia="DejaVu Serif" w:hAnsiTheme="minorHAnsi" w:cs="DejaVu Serif"/>
          <w:b/>
          <w:spacing w:val="11"/>
          <w:w w:val="101"/>
          <w:position w:val="-1"/>
          <w:sz w:val="25"/>
          <w:szCs w:val="25"/>
        </w:rPr>
        <w:t>a</w:t>
      </w:r>
      <w:r w:rsidRPr="00036CD2">
        <w:rPr>
          <w:rFonts w:asciiTheme="minorHAnsi" w:eastAsia="DejaVu Serif" w:hAnsiTheme="minorHAnsi" w:cs="DejaVu Serif"/>
          <w:b/>
          <w:spacing w:val="-2"/>
          <w:w w:val="101"/>
          <w:position w:val="-1"/>
          <w:sz w:val="25"/>
          <w:szCs w:val="25"/>
        </w:rPr>
        <w:t>g</w:t>
      </w:r>
      <w:r w:rsidRPr="00036CD2">
        <w:rPr>
          <w:rFonts w:asciiTheme="minorHAnsi" w:eastAsia="DejaVu Serif" w:hAnsiTheme="minorHAnsi" w:cs="DejaVu Serif"/>
          <w:b/>
          <w:spacing w:val="14"/>
          <w:w w:val="101"/>
          <w:position w:val="-1"/>
          <w:sz w:val="25"/>
          <w:szCs w:val="25"/>
        </w:rPr>
        <w:t>e</w:t>
      </w:r>
      <w:r w:rsidRPr="00036CD2">
        <w:rPr>
          <w:rFonts w:asciiTheme="minorHAnsi" w:eastAsia="DejaVu Serif" w:hAnsiTheme="minorHAnsi" w:cs="DejaVu Serif"/>
          <w:b/>
          <w:w w:val="101"/>
          <w:position w:val="-1"/>
          <w:sz w:val="25"/>
          <w:szCs w:val="25"/>
        </w:rPr>
        <w:t>s</w:t>
      </w:r>
      <w:proofErr w:type="spellEnd"/>
    </w:p>
    <w:p w14:paraId="19C1CCD6" w14:textId="77777777" w:rsidR="00A136DE" w:rsidRPr="00036CD2" w:rsidRDefault="00A136DE">
      <w:pPr>
        <w:spacing w:before="16" w:line="220" w:lineRule="exact"/>
        <w:rPr>
          <w:rFonts w:asciiTheme="minorHAnsi" w:hAnsiTheme="minorHAnsi"/>
          <w:sz w:val="22"/>
          <w:szCs w:val="22"/>
        </w:rPr>
      </w:pPr>
    </w:p>
    <w:p w14:paraId="3ADBFBD1" w14:textId="77777777" w:rsidR="00A136DE" w:rsidRPr="00036CD2" w:rsidRDefault="008366C5">
      <w:pPr>
        <w:spacing w:before="32" w:line="260" w:lineRule="auto"/>
        <w:ind w:left="1390" w:right="2890" w:hanging="641"/>
        <w:rPr>
          <w:rFonts w:asciiTheme="minorHAnsi" w:eastAsia="DejaVu Serif" w:hAnsiTheme="minorHAnsi" w:cs="DejaVu Serif"/>
          <w:sz w:val="25"/>
          <w:szCs w:val="25"/>
        </w:rPr>
      </w:pPr>
      <w:r>
        <w:rPr>
          <w:rFonts w:asciiTheme="minorHAnsi" w:hAnsiTheme="minorHAnsi"/>
        </w:rPr>
        <w:pict w14:anchorId="056FF9C4">
          <v:group id="_x0000_s1542" style="position:absolute;left:0;text-align:left;margin-left:52.4pt;margin-top:6.85pt;width:4.8pt;height:4.8pt;z-index:-251684352;mso-position-horizontal-relative:page" coordorigin="1049,137" coordsize="96,96">
            <v:group id="_x0000_s1543" style="position:absolute;left:1057;top:145;width:80;height:80" coordorigin="1057,145" coordsize="80,80">
              <v:shape id="_x0000_s1546" style="position:absolute;left:1057;top:145;width:80;height:80" coordorigin="1057,145" coordsize="80,80" path="m1137,185l1131,206,1115,221,1097,225,1075,219,1061,203,1057,185,1063,164,1079,149,1097,145,1118,151,1132,167,1137,185xe" fillcolor="black" stroked="f">
                <v:path arrowok="t"/>
              </v:shape>
              <v:group id="_x0000_s1544" style="position:absolute;left:1057;top:145;width:80;height:80" coordorigin="1057,145" coordsize="80,80">
                <v:shape id="_x0000_s1545" style="position:absolute;left:1057;top:145;width:80;height:80" coordorigin="1057,145" coordsize="80,80" path="m1137,185l1131,206,1115,221,1097,225,1075,219,1061,203,1057,185,1063,164,1079,149,1097,145,1118,151,1132,167,1137,185xe" filled="f" strokeweight="10171emu">
                  <v:path arrowok="t"/>
                </v:shape>
              </v:group>
            </v:group>
            <w10:wrap anchorx="page"/>
          </v:group>
        </w:pict>
      </w:r>
      <w:r>
        <w:rPr>
          <w:rFonts w:asciiTheme="minorHAnsi" w:hAnsiTheme="minorHAnsi"/>
        </w:rPr>
        <w:pict w14:anchorId="33CD850F">
          <v:group id="_x0000_s1540" style="position:absolute;left:0;text-align:left;margin-left:84.85pt;margin-top:23.25pt;width:4pt;height:4pt;z-index:-251683328;mso-position-horizontal-relative:page" coordorigin="1697,466" coordsize="80,80">
            <v:shape id="_x0000_s1541" style="position:absolute;left:1697;top:466;width:80;height:80" coordorigin="1697,466" coordsize="80,80" path="m1777,506l1771,527,1755,541,1737,546,1716,540,1702,524,1697,506,1703,484,1719,470,1737,466,1759,472,1773,488,1777,506xe" filled="f" strokeweight="10171emu">
              <v:path arrowok="t"/>
            </v:shape>
            <w10:wrap anchorx="page"/>
          </v:group>
        </w:pict>
      </w:r>
      <w:r>
        <w:rPr>
          <w:rFonts w:asciiTheme="minorHAnsi" w:hAnsiTheme="minorHAnsi"/>
        </w:rPr>
        <w:pict w14:anchorId="6E765468">
          <v:group id="_x0000_s1538" style="position:absolute;left:0;text-align:left;margin-left:84.85pt;margin-top:39.25pt;width:4pt;height:4pt;z-index:-251682304;mso-position-horizontal-relative:page" coordorigin="1697,786" coordsize="80,80">
            <v:shape id="_x0000_s1539" style="position:absolute;left:1697;top:786;width:80;height:80" coordorigin="1697,786" coordsize="80,80" path="m1777,826l1771,847,1755,862,1737,866,1716,860,1702,844,1697,826,1703,805,1719,790,1737,786,1759,792,1773,808,1777,826xe" filled="f" strokeweight="10171emu">
              <v:path arrowok="t"/>
            </v:shape>
            <w10:wrap anchorx="page"/>
          </v:group>
        </w:pict>
      </w:r>
      <w:r w:rsidR="00036CD2" w:rsidRPr="00036CD2">
        <w:rPr>
          <w:rFonts w:asciiTheme="minorHAnsi" w:eastAsia="DejaVu Serif" w:hAnsiTheme="minorHAnsi" w:cs="DejaVu Serif"/>
          <w:spacing w:val="5"/>
          <w:sz w:val="25"/>
          <w:szCs w:val="25"/>
        </w:rPr>
        <w:t>G</w:t>
      </w:r>
      <w:r w:rsidR="00036CD2" w:rsidRPr="00036CD2">
        <w:rPr>
          <w:rFonts w:asciiTheme="minorHAnsi" w:eastAsia="DejaVu Serif" w:hAnsiTheme="minorHAnsi" w:cs="DejaVu Serif"/>
          <w:spacing w:val="7"/>
          <w:sz w:val="25"/>
          <w:szCs w:val="25"/>
        </w:rPr>
        <w:t>ET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12"/>
          <w:sz w:val="26"/>
          <w:szCs w:val="26"/>
        </w:rPr>
        <w:t>u</w:t>
      </w:r>
      <w:r w:rsidR="00036CD2" w:rsidRPr="00036CD2">
        <w:rPr>
          <w:rFonts w:asciiTheme="minorHAnsi" w:eastAsia="DejaVu Serif" w:hAnsiTheme="minorHAnsi" w:cs="DejaVu Serif"/>
          <w:spacing w:val="14"/>
          <w:sz w:val="26"/>
          <w:szCs w:val="26"/>
        </w:rPr>
        <w:t>s</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pacing w:val="7"/>
          <w:sz w:val="26"/>
          <w:szCs w:val="26"/>
        </w:rPr>
        <w:t>r</w:t>
      </w:r>
      <w:r w:rsidR="00036CD2" w:rsidRPr="00036CD2">
        <w:rPr>
          <w:rFonts w:asciiTheme="minorHAnsi" w:eastAsia="DejaVu Serif" w:hAnsiTheme="minorHAnsi" w:cs="DejaVu Serif"/>
          <w:spacing w:val="14"/>
          <w:sz w:val="26"/>
          <w:szCs w:val="26"/>
        </w:rPr>
        <w:t>s</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2"/>
          <w:sz w:val="26"/>
          <w:szCs w:val="26"/>
        </w:rPr>
        <w:t>{</w:t>
      </w:r>
      <w:proofErr w:type="spellStart"/>
      <w:r w:rsidR="00036CD2" w:rsidRPr="00036CD2">
        <w:rPr>
          <w:rFonts w:asciiTheme="minorHAnsi" w:eastAsia="DejaVu Serif" w:hAnsiTheme="minorHAnsi" w:cs="DejaVu Serif"/>
          <w:spacing w:val="12"/>
          <w:sz w:val="26"/>
          <w:szCs w:val="26"/>
        </w:rPr>
        <w:t>u</w:t>
      </w:r>
      <w:r w:rsidR="00036CD2" w:rsidRPr="00036CD2">
        <w:rPr>
          <w:rFonts w:asciiTheme="minorHAnsi" w:eastAsia="DejaVu Serif" w:hAnsiTheme="minorHAnsi" w:cs="DejaVu Serif"/>
          <w:spacing w:val="14"/>
          <w:sz w:val="26"/>
          <w:szCs w:val="26"/>
        </w:rPr>
        <w:t>s</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pacing w:val="7"/>
          <w:sz w:val="26"/>
          <w:szCs w:val="26"/>
        </w:rPr>
        <w:t>r</w:t>
      </w:r>
      <w:r w:rsidR="00036CD2" w:rsidRPr="00036CD2">
        <w:rPr>
          <w:rFonts w:asciiTheme="minorHAnsi" w:eastAsia="DejaVu Serif" w:hAnsiTheme="minorHAnsi" w:cs="DejaVu Serif"/>
          <w:spacing w:val="1"/>
          <w:sz w:val="26"/>
          <w:szCs w:val="26"/>
        </w:rPr>
        <w:t>_</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13"/>
          <w:sz w:val="26"/>
          <w:szCs w:val="26"/>
        </w:rPr>
        <w:t>d</w:t>
      </w:r>
      <w:proofErr w:type="spellEnd"/>
      <w:r w:rsidR="00036CD2" w:rsidRPr="00036CD2">
        <w:rPr>
          <w:rFonts w:asciiTheme="minorHAnsi" w:eastAsia="DejaVu Serif" w:hAnsiTheme="minorHAnsi" w:cs="DejaVu Serif"/>
          <w:spacing w:val="-2"/>
          <w:sz w:val="26"/>
          <w:szCs w:val="26"/>
        </w:rPr>
        <w:t>}</w:t>
      </w:r>
      <w:r w:rsidR="00036CD2" w:rsidRPr="00036CD2">
        <w:rPr>
          <w:rFonts w:asciiTheme="minorHAnsi" w:eastAsia="DejaVu Serif" w:hAnsiTheme="minorHAnsi" w:cs="DejaVu Serif"/>
          <w:spacing w:val="-6"/>
          <w:sz w:val="26"/>
          <w:szCs w:val="26"/>
        </w:rPr>
        <w:t>/</w:t>
      </w:r>
      <w:proofErr w:type="spellStart"/>
      <w:r w:rsidR="00036CD2" w:rsidRPr="00036CD2">
        <w:rPr>
          <w:rFonts w:asciiTheme="minorHAnsi" w:eastAsia="DejaVu Serif" w:hAnsiTheme="minorHAnsi" w:cs="DejaVu Serif"/>
          <w:spacing w:val="-1"/>
          <w:sz w:val="26"/>
          <w:szCs w:val="26"/>
        </w:rPr>
        <w:t>m</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pacing w:val="13"/>
          <w:sz w:val="26"/>
          <w:szCs w:val="26"/>
        </w:rPr>
        <w:t>d</w:t>
      </w:r>
      <w:r w:rsidR="00036CD2" w:rsidRPr="00036CD2">
        <w:rPr>
          <w:rFonts w:asciiTheme="minorHAnsi" w:eastAsia="DejaVu Serif" w:hAnsiTheme="minorHAnsi" w:cs="DejaVu Serif"/>
          <w:spacing w:val="-1"/>
          <w:sz w:val="26"/>
          <w:szCs w:val="26"/>
        </w:rPr>
        <w:t>im</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3"/>
          <w:sz w:val="26"/>
          <w:szCs w:val="26"/>
        </w:rPr>
        <w:t>g</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z w:val="26"/>
          <w:szCs w:val="26"/>
        </w:rPr>
        <w:t>s</w:t>
      </w:r>
      <w:proofErr w:type="spellEnd"/>
      <w:r w:rsidR="00036CD2" w:rsidRPr="00036CD2">
        <w:rPr>
          <w:rFonts w:asciiTheme="minorHAnsi" w:eastAsia="DejaVu Serif" w:hAnsiTheme="minorHAnsi" w:cs="DejaVu Serif"/>
          <w:sz w:val="26"/>
          <w:szCs w:val="26"/>
        </w:rPr>
        <w:t xml:space="preserve"> </w:t>
      </w:r>
      <w:proofErr w:type="spellStart"/>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5"/>
          <w:sz w:val="25"/>
          <w:szCs w:val="25"/>
        </w:rPr>
        <w:t>G</w:t>
      </w:r>
      <w:r w:rsidR="00036CD2" w:rsidRPr="00036CD2">
        <w:rPr>
          <w:rFonts w:asciiTheme="minorHAnsi" w:eastAsia="DejaVu Serif" w:hAnsiTheme="minorHAnsi" w:cs="DejaVu Serif"/>
          <w:spacing w:val="10"/>
          <w:sz w:val="25"/>
          <w:szCs w:val="25"/>
        </w:rPr>
        <w:t>et</w:t>
      </w:r>
      <w:r w:rsidR="00036CD2" w:rsidRPr="00036CD2">
        <w:rPr>
          <w:rFonts w:asciiTheme="minorHAnsi" w:eastAsia="DejaVu Serif" w:hAnsiTheme="minorHAnsi" w:cs="DejaVu Serif"/>
          <w:spacing w:val="14"/>
          <w:sz w:val="25"/>
          <w:szCs w:val="25"/>
        </w:rPr>
        <w:t>s</w:t>
      </w:r>
      <w:proofErr w:type="spellEnd"/>
      <w:proofErr w:type="gramEnd"/>
      <w:r w:rsidR="00036CD2" w:rsidRPr="00036CD2">
        <w:rPr>
          <w:rFonts w:asciiTheme="minorHAnsi" w:eastAsia="DejaVu Serif" w:hAnsiTheme="minorHAnsi" w:cs="DejaVu Serif"/>
          <w:spacing w:val="24"/>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proofErr w:type="spellStart"/>
      <w:r w:rsidR="00036CD2" w:rsidRPr="00036CD2">
        <w:rPr>
          <w:rFonts w:asciiTheme="minorHAnsi" w:eastAsia="DejaVu Serif" w:hAnsiTheme="minorHAnsi" w:cs="DejaVu Serif"/>
          <w:spacing w:val="-4"/>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proofErr w:type="spellEnd"/>
      <w:r w:rsidR="00036CD2" w:rsidRPr="00036CD2">
        <w:rPr>
          <w:rFonts w:asciiTheme="minorHAnsi" w:eastAsia="DejaVu Serif" w:hAnsiTheme="minorHAnsi" w:cs="DejaVu Serif"/>
          <w:spacing w:val="15"/>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z w:val="25"/>
          <w:szCs w:val="25"/>
        </w:rPr>
        <w:t xml:space="preserve">r </w:t>
      </w:r>
      <w:proofErr w:type="spellStart"/>
      <w:r w:rsidR="00036CD2" w:rsidRPr="00036CD2">
        <w:rPr>
          <w:rFonts w:asciiTheme="minorHAnsi" w:eastAsia="DejaVu Serif" w:hAnsiTheme="minorHAnsi" w:cs="DejaVu Serif"/>
          <w:b/>
          <w:spacing w:val="-15"/>
          <w:sz w:val="25"/>
          <w:szCs w:val="25"/>
        </w:rPr>
        <w:t>P</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14"/>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z w:val="25"/>
          <w:szCs w:val="25"/>
        </w:rPr>
        <w:t>e</w:t>
      </w:r>
      <w:proofErr w:type="spellEnd"/>
    </w:p>
    <w:p w14:paraId="2458651B" w14:textId="77777777" w:rsidR="00A136DE" w:rsidRPr="00036CD2" w:rsidRDefault="008366C5">
      <w:pPr>
        <w:spacing w:before="1" w:line="261" w:lineRule="auto"/>
        <w:ind w:left="2030" w:right="4611" w:hanging="641"/>
        <w:rPr>
          <w:rFonts w:asciiTheme="minorHAnsi" w:eastAsia="DejaVu Serif" w:hAnsiTheme="minorHAnsi" w:cs="DejaVu Serif"/>
          <w:sz w:val="25"/>
          <w:szCs w:val="25"/>
        </w:rPr>
      </w:pPr>
      <w:r>
        <w:rPr>
          <w:rFonts w:asciiTheme="minorHAnsi" w:hAnsiTheme="minorHAnsi"/>
        </w:rPr>
        <w:pict w14:anchorId="4C911051">
          <v:group id="_x0000_s1536" style="position:absolute;left:0;text-align:left;margin-left:84.85pt;margin-top:5.35pt;width:4pt;height:4pt;z-index:-251681280;mso-position-horizontal-relative:page" coordorigin="1697,108" coordsize="80,80">
            <v:shape id="_x0000_s1537" style="position:absolute;left:1697;top:108;width:80;height:80" coordorigin="1697,108" coordsize="80,80" path="m1777,148l1771,169,1755,183,1737,188,1716,182,1702,166,1697,148,1703,126,1719,112,1737,108,1759,114,1773,130,1777,148xe" filled="f" strokeweight="10171emu">
              <v:path arrowok="t"/>
            </v:shape>
            <w10:wrap anchorx="page"/>
          </v:group>
        </w:pict>
      </w:r>
      <w:r>
        <w:rPr>
          <w:rFonts w:asciiTheme="minorHAnsi" w:hAnsiTheme="minorHAnsi"/>
        </w:rPr>
        <w:pict w14:anchorId="742BDB0C">
          <v:group id="_x0000_s1531" style="position:absolute;left:0;text-align:left;margin-left:114.8pt;margin-top:20.95pt;width:8.1pt;height:4.8pt;z-index:-251680256;mso-position-horizontal-relative:page" coordorigin="2297,420" coordsize="162,96">
            <v:group id="_x0000_s1532" style="position:absolute;left:2338;top:468;width:80;height:0" coordorigin="2338,468" coordsize="80,0">
              <v:polyline id="_x0000_s1535" style="position:absolute" points="7014,1404,7094,1404" coordorigin="2338,468" coordsize="80,0" filled="f" strokeweight="52126emu">
                <v:path arrowok="t"/>
                <o:lock v:ext="edit" verticies="t"/>
              </v:polyline>
              <v:group id="_x0000_s1533" style="position:absolute;left:2338;top:428;width:80;height:80" coordorigin="2338,428" coordsize="80,80">
                <v:shape id="_x0000_s1534" style="position:absolute;left:2338;top:428;width:80;height:80" coordorigin="2338,428" coordsize="80,80" path="m2338,428l2418,428,2418,508,2338,508,2338,428xe" filled="f" strokeweight="10171emu">
                  <v:path arrowok="t"/>
                </v:shape>
              </v:group>
            </v:group>
            <w10:wrap anchorx="page"/>
          </v:group>
        </w:pict>
      </w:r>
      <w:r>
        <w:rPr>
          <w:rFonts w:asciiTheme="minorHAnsi" w:hAnsiTheme="minorHAnsi"/>
        </w:rPr>
        <w:pict w14:anchorId="517F6394">
          <v:group id="_x0000_s1526" style="position:absolute;left:0;text-align:left;margin-left:114.8pt;margin-top:37pt;width:8.1pt;height:4.8pt;z-index:-251679232;mso-position-horizontal-relative:page" coordorigin="2297,740" coordsize="162,96">
            <v:group id="_x0000_s1527" style="position:absolute;left:2338;top:788;width:80;height:0" coordorigin="2338,788" coordsize="80,0">
              <v:polyline id="_x0000_s1530" style="position:absolute" points="7014,2364,7094,2364" coordorigin="2338,788" coordsize="80,0" filled="f" strokeweight="52126emu">
                <v:path arrowok="t"/>
                <o:lock v:ext="edit" verticies="t"/>
              </v:polyline>
              <v:group id="_x0000_s1528" style="position:absolute;left:2338;top:748;width:80;height:80" coordorigin="2338,748" coordsize="80,80">
                <v:shape id="_x0000_s1529" style="position:absolute;left:2338;top:748;width:80;height:80" coordorigin="2338,748" coordsize="80,80" path="m2338,748l2418,748,2418,828,2338,828,2338,748xe" filled="f" strokeweight="10171emu">
                  <v:path arrowok="t"/>
                </v:shape>
              </v:group>
            </v:group>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 xml:space="preserve">: </w:t>
      </w:r>
      <w:proofErr w:type="spellStart"/>
      <w:r w:rsidR="00036CD2" w:rsidRPr="00036CD2">
        <w:rPr>
          <w:rFonts w:asciiTheme="minorHAnsi" w:eastAsia="DejaVu Serif" w:hAnsiTheme="minorHAnsi" w:cs="DejaVu Serif"/>
          <w:b/>
          <w:spacing w:val="9"/>
          <w:w w:val="101"/>
          <w:sz w:val="25"/>
          <w:szCs w:val="25"/>
        </w:rPr>
        <w:t>S</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5"/>
          <w:w w:val="101"/>
          <w:sz w:val="25"/>
          <w:szCs w:val="25"/>
        </w:rPr>
        <w:t>cc</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ss</w:t>
      </w:r>
      <w:proofErr w:type="gramStart"/>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7"/>
          <w:w w:val="101"/>
          <w:sz w:val="25"/>
          <w:szCs w:val="25"/>
        </w:rPr>
        <w:t>rr</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
          <w:w w:val="101"/>
          <w:sz w:val="25"/>
          <w:szCs w:val="25"/>
        </w:rPr>
        <w:t>y</w:t>
      </w:r>
      <w:proofErr w:type="spellEnd"/>
      <w:proofErr w:type="gramEnd"/>
      <w:r w:rsidR="00036CD2" w:rsidRPr="00036CD2">
        <w:rPr>
          <w:rFonts w:asciiTheme="minorHAnsi" w:eastAsia="DejaVu Serif" w:hAnsiTheme="minorHAnsi" w:cs="DejaVu Serif"/>
          <w:spacing w:val="-3"/>
          <w:w w:val="101"/>
          <w:sz w:val="25"/>
          <w:szCs w:val="25"/>
        </w:rPr>
        <w:t>[</w:t>
      </w:r>
      <w:proofErr w:type="spellStart"/>
      <w:r w:rsidR="00036CD2" w:rsidRPr="00036CD2">
        <w:rPr>
          <w:rFonts w:asciiTheme="minorHAnsi" w:eastAsia="DejaVu Serif" w:hAnsiTheme="minorHAnsi" w:cs="DejaVu Serif"/>
          <w:spacing w:val="-4"/>
          <w:w w:val="101"/>
          <w:sz w:val="25"/>
          <w:szCs w:val="25"/>
        </w:rPr>
        <w:t>M</w:t>
      </w:r>
      <w:r w:rsidR="00036CD2" w:rsidRPr="00036CD2">
        <w:rPr>
          <w:rFonts w:asciiTheme="minorHAnsi" w:eastAsia="DejaVu Serif" w:hAnsiTheme="minorHAnsi" w:cs="DejaVu Serif"/>
          <w:spacing w:val="10"/>
          <w:w w:val="101"/>
          <w:sz w:val="25"/>
          <w:szCs w:val="25"/>
        </w:rPr>
        <w:t>e</w:t>
      </w:r>
      <w:r w:rsidR="00036CD2" w:rsidRPr="00036CD2">
        <w:rPr>
          <w:rFonts w:asciiTheme="minorHAnsi" w:eastAsia="DejaVu Serif" w:hAnsiTheme="minorHAnsi" w:cs="DejaVu Serif"/>
          <w:spacing w:val="13"/>
          <w:w w:val="101"/>
          <w:sz w:val="25"/>
          <w:szCs w:val="25"/>
        </w:rPr>
        <w:t>d</w:t>
      </w:r>
      <w:r w:rsidR="00036CD2" w:rsidRPr="00036CD2">
        <w:rPr>
          <w:rFonts w:asciiTheme="minorHAnsi" w:eastAsia="DejaVu Serif" w:hAnsiTheme="minorHAnsi" w:cs="DejaVu Serif"/>
          <w:spacing w:val="-20"/>
          <w:w w:val="101"/>
          <w:sz w:val="25"/>
          <w:szCs w:val="25"/>
        </w:rPr>
        <w:t>I</w:t>
      </w:r>
      <w:r w:rsidR="00036CD2" w:rsidRPr="00036CD2">
        <w:rPr>
          <w:rFonts w:asciiTheme="minorHAnsi" w:eastAsia="DejaVu Serif" w:hAnsiTheme="minorHAnsi" w:cs="DejaVu Serif"/>
          <w:spacing w:val="-1"/>
          <w:w w:val="101"/>
          <w:sz w:val="25"/>
          <w:szCs w:val="25"/>
        </w:rPr>
        <w:t>m</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3"/>
          <w:w w:val="101"/>
          <w:sz w:val="25"/>
          <w:szCs w:val="25"/>
        </w:rPr>
        <w:t>g</w:t>
      </w:r>
      <w:r w:rsidR="00036CD2" w:rsidRPr="00036CD2">
        <w:rPr>
          <w:rFonts w:asciiTheme="minorHAnsi" w:eastAsia="DejaVu Serif" w:hAnsiTheme="minorHAnsi" w:cs="DejaVu Serif"/>
          <w:spacing w:val="10"/>
          <w:w w:val="101"/>
          <w:sz w:val="25"/>
          <w:szCs w:val="25"/>
        </w:rPr>
        <w:t>e</w:t>
      </w:r>
      <w:proofErr w:type="spellEnd"/>
      <w:r w:rsidR="00036CD2" w:rsidRPr="00036CD2">
        <w:rPr>
          <w:rFonts w:asciiTheme="minorHAnsi" w:eastAsia="DejaVu Serif" w:hAnsiTheme="minorHAnsi" w:cs="DejaVu Serif"/>
          <w:w w:val="101"/>
          <w:sz w:val="25"/>
          <w:szCs w:val="25"/>
        </w:rPr>
        <w:t xml:space="preserve">] </w: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6E2B9107" w14:textId="77777777" w:rsidR="00A136DE" w:rsidRPr="00036CD2" w:rsidRDefault="008366C5">
      <w:pPr>
        <w:spacing w:line="260" w:lineRule="exact"/>
        <w:ind w:left="2671"/>
        <w:rPr>
          <w:rFonts w:asciiTheme="minorHAnsi" w:eastAsia="DejaVu Serif" w:hAnsiTheme="minorHAnsi" w:cs="DejaVu Serif"/>
          <w:sz w:val="25"/>
          <w:szCs w:val="25"/>
        </w:rPr>
      </w:pPr>
      <w:r>
        <w:rPr>
          <w:rFonts w:asciiTheme="minorHAnsi" w:hAnsiTheme="minorHAnsi"/>
        </w:rPr>
        <w:pict w14:anchorId="1F1C074C">
          <v:group id="_x0000_s1521" style="position:absolute;left:0;text-align:left;margin-left:146.85pt;margin-top:4.1pt;width:8.1pt;height:4.8pt;z-index:-251678208;mso-position-horizontal-relative:page" coordorigin="2938,83" coordsize="162,96">
            <v:group id="_x0000_s1522" style="position:absolute;left:2979;top:131;width:80;height:0" coordorigin="2979,131" coordsize="80,0">
              <v:polyline id="_x0000_s1525" style="position:absolute" points="8937,393,9017,393" coordorigin="2979,131" coordsize="80,0" filled="f" strokeweight="52126emu">
                <v:path arrowok="t"/>
                <o:lock v:ext="edit" verticies="t"/>
              </v:polyline>
              <v:group id="_x0000_s1523" style="position:absolute;left:2979;top:91;width:80;height:80" coordorigin="2979,91" coordsize="80,80">
                <v:shape id="_x0000_s1524" style="position:absolute;left:2979;top:91;width:80;height:80" coordorigin="2979,91" coordsize="80,80" path="m2979,91l3059,91,3059,171,2979,171,2979,91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
          <w:w w:val="101"/>
          <w:sz w:val="25"/>
          <w:szCs w:val="25"/>
        </w:rPr>
        <w:t>_</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186799AE" w14:textId="77777777" w:rsidR="00A136DE" w:rsidRPr="00036CD2" w:rsidRDefault="008366C5">
      <w:pPr>
        <w:spacing w:before="4" w:line="260" w:lineRule="auto"/>
        <w:ind w:left="1390" w:right="4287" w:hanging="641"/>
        <w:rPr>
          <w:rFonts w:asciiTheme="minorHAnsi" w:eastAsia="DejaVu Serif" w:hAnsiTheme="minorHAnsi" w:cs="DejaVu Serif"/>
          <w:sz w:val="25"/>
          <w:szCs w:val="25"/>
        </w:rPr>
      </w:pPr>
      <w:r>
        <w:rPr>
          <w:rFonts w:asciiTheme="minorHAnsi" w:hAnsiTheme="minorHAnsi"/>
        </w:rPr>
        <w:pict w14:anchorId="1150C2FB">
          <v:group id="_x0000_s1516" style="position:absolute;left:0;text-align:left;margin-left:52.4pt;margin-top:5.45pt;width:4.8pt;height:4.8pt;z-index:-251677184;mso-position-horizontal-relative:page" coordorigin="1049,109" coordsize="96,96">
            <v:group id="_x0000_s1517" style="position:absolute;left:1057;top:117;width:80;height:80" coordorigin="1057,117" coordsize="80,80">
              <v:shape id="_x0000_s1520" style="position:absolute;left:1057;top:117;width:80;height:80" coordorigin="1057,117" coordsize="80,80" path="m1137,157l1131,178,1115,193,1097,197,1075,191,1061,175,1057,157,1063,136,1079,121,1097,117,1118,123,1132,139,1137,157xe" fillcolor="black" stroked="f">
                <v:path arrowok="t"/>
              </v:shape>
              <v:group id="_x0000_s1518" style="position:absolute;left:1057;top:117;width:80;height:80" coordorigin="1057,117" coordsize="80,80">
                <v:shape id="_x0000_s1519" style="position:absolute;left:1057;top:117;width:80;height:80" coordorigin="1057,117" coordsize="80,80" path="m1137,157l1131,178,1115,193,1097,197,1075,191,1061,175,1057,157,1063,136,1079,121,1097,117,1118,123,1132,139,1137,157xe" filled="f" strokeweight="10171emu">
                  <v:path arrowok="t"/>
                </v:shape>
              </v:group>
            </v:group>
            <w10:wrap anchorx="page"/>
          </v:group>
        </w:pict>
      </w:r>
      <w:r>
        <w:rPr>
          <w:rFonts w:asciiTheme="minorHAnsi" w:hAnsiTheme="minorHAnsi"/>
        </w:rPr>
        <w:pict w14:anchorId="6254DEE3">
          <v:group id="_x0000_s1514" style="position:absolute;left:0;text-align:left;margin-left:84.85pt;margin-top:21.85pt;width:4pt;height:4pt;z-index:-251676160;mso-position-horizontal-relative:page" coordorigin="1697,438" coordsize="80,80">
            <v:shape id="_x0000_s1515" style="position:absolute;left:1697;top:438;width:80;height:80" coordorigin="1697,438" coordsize="80,80" path="m1777,478l1771,499,1755,513,1737,518,1716,512,1702,496,1697,478,1703,456,1719,442,1737,438,1759,444,1773,460,1777,478xe" filled="f" strokeweight="10171emu">
              <v:path arrowok="t"/>
            </v:shape>
            <w10:wrap anchorx="page"/>
          </v:group>
        </w:pict>
      </w:r>
      <w:r>
        <w:rPr>
          <w:rFonts w:asciiTheme="minorHAnsi" w:hAnsiTheme="minorHAnsi"/>
        </w:rPr>
        <w:pict w14:anchorId="6CF7A425">
          <v:group id="_x0000_s1512" style="position:absolute;left:0;text-align:left;margin-left:84.85pt;margin-top:37.85pt;width:4pt;height:4pt;z-index:-251675136;mso-position-horizontal-relative:page" coordorigin="1697,758" coordsize="80,80">
            <v:shape id="_x0000_s1513" style="position:absolute;left:1697;top:758;width:80;height:80" coordorigin="1697,758" coordsize="80,80" path="m1777,798l1771,819,1755,834,1737,838,1716,832,1702,816,1697,798,1703,777,1719,762,1737,758,1759,764,1773,780,1777,798xe" filled="f" strokeweight="10171emu">
              <v:path arrowok="t"/>
            </v:shape>
            <w10:wrap anchorx="page"/>
          </v:group>
        </w:pict>
      </w:r>
      <w:r w:rsidR="00036CD2" w:rsidRPr="00036CD2">
        <w:rPr>
          <w:rFonts w:asciiTheme="minorHAnsi" w:eastAsia="DejaVu Serif" w:hAnsiTheme="minorHAnsi" w:cs="DejaVu Serif"/>
          <w:spacing w:val="5"/>
          <w:sz w:val="25"/>
          <w:szCs w:val="25"/>
        </w:rPr>
        <w:t>P</w:t>
      </w:r>
      <w:r w:rsidR="00036CD2" w:rsidRPr="00036CD2">
        <w:rPr>
          <w:rFonts w:asciiTheme="minorHAnsi" w:eastAsia="DejaVu Serif" w:hAnsiTheme="minorHAnsi" w:cs="DejaVu Serif"/>
          <w:sz w:val="25"/>
          <w:szCs w:val="25"/>
        </w:rPr>
        <w:t>O</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 xml:space="preserve">T </w:t>
      </w:r>
      <w:r w:rsidR="00036CD2" w:rsidRPr="00036CD2">
        <w:rPr>
          <w:rFonts w:asciiTheme="minorHAnsi" w:eastAsia="DejaVu Serif" w:hAnsiTheme="minorHAnsi" w:cs="DejaVu Serif"/>
          <w:spacing w:val="-6"/>
          <w:sz w:val="26"/>
          <w:szCs w:val="26"/>
        </w:rPr>
        <w:t>/</w:t>
      </w:r>
      <w:proofErr w:type="spellStart"/>
      <w:r w:rsidR="00036CD2" w:rsidRPr="00036CD2">
        <w:rPr>
          <w:rFonts w:asciiTheme="minorHAnsi" w:eastAsia="DejaVu Serif" w:hAnsiTheme="minorHAnsi" w:cs="DejaVu Serif"/>
          <w:spacing w:val="-1"/>
          <w:sz w:val="26"/>
          <w:szCs w:val="26"/>
        </w:rPr>
        <w:t>m</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pacing w:val="13"/>
          <w:sz w:val="26"/>
          <w:szCs w:val="26"/>
        </w:rPr>
        <w:t>d</w:t>
      </w:r>
      <w:r w:rsidR="00036CD2" w:rsidRPr="00036CD2">
        <w:rPr>
          <w:rFonts w:asciiTheme="minorHAnsi" w:eastAsia="DejaVu Serif" w:hAnsiTheme="minorHAnsi" w:cs="DejaVu Serif"/>
          <w:spacing w:val="-1"/>
          <w:sz w:val="26"/>
          <w:szCs w:val="26"/>
        </w:rPr>
        <w:t>im</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3"/>
          <w:sz w:val="26"/>
          <w:szCs w:val="26"/>
        </w:rPr>
        <w:t>g</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z w:val="26"/>
          <w:szCs w:val="26"/>
        </w:rPr>
        <w:t>s</w:t>
      </w:r>
      <w:proofErr w:type="spellEnd"/>
      <w:r w:rsidR="00036CD2" w:rsidRPr="00036CD2">
        <w:rPr>
          <w:rFonts w:asciiTheme="minorHAnsi" w:eastAsia="DejaVu Serif" w:hAnsiTheme="minorHAnsi" w:cs="DejaVu Serif"/>
          <w:sz w:val="26"/>
          <w:szCs w:val="26"/>
        </w:rPr>
        <w:t xml:space="preserve"> </w:t>
      </w:r>
      <w:proofErr w:type="spellStart"/>
      <w:r w:rsidR="00036CD2" w:rsidRPr="00036CD2">
        <w:rPr>
          <w:rFonts w:asciiTheme="minorHAnsi" w:eastAsia="DejaVu Serif" w:hAnsiTheme="minorHAnsi" w:cs="DejaVu Serif"/>
          <w:b/>
          <w:spacing w:val="4"/>
          <w:w w:val="101"/>
          <w:sz w:val="25"/>
          <w:szCs w:val="25"/>
        </w:rPr>
        <w:t>D</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5"/>
          <w:w w:val="101"/>
          <w:sz w:val="25"/>
          <w:szCs w:val="25"/>
        </w:rPr>
        <w:t>c</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
          <w:w w:val="101"/>
          <w:sz w:val="25"/>
          <w:szCs w:val="25"/>
        </w:rPr>
        <w:t>i</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11"/>
          <w:w w:val="101"/>
          <w:sz w:val="25"/>
          <w:szCs w:val="25"/>
        </w:rPr>
        <w:t>t</w:t>
      </w:r>
      <w:r w:rsidR="00036CD2" w:rsidRPr="00036CD2">
        <w:rPr>
          <w:rFonts w:asciiTheme="minorHAnsi" w:eastAsia="DejaVu Serif" w:hAnsiTheme="minorHAnsi" w:cs="DejaVu Serif"/>
          <w:b/>
          <w:spacing w:val="-1"/>
          <w:w w:val="101"/>
          <w:sz w:val="25"/>
          <w:szCs w:val="25"/>
        </w:rPr>
        <w:t>i</w:t>
      </w:r>
      <w:r w:rsidR="00036CD2" w:rsidRPr="00036CD2">
        <w:rPr>
          <w:rFonts w:asciiTheme="minorHAnsi" w:eastAsia="DejaVu Serif" w:hAnsiTheme="minorHAnsi" w:cs="DejaVu Serif"/>
          <w:b/>
          <w:spacing w:val="7"/>
          <w:w w:val="101"/>
          <w:sz w:val="25"/>
          <w:szCs w:val="25"/>
        </w:rPr>
        <w:t>on</w:t>
      </w:r>
      <w:proofErr w:type="gramStart"/>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2"/>
          <w:w w:val="101"/>
          <w:sz w:val="25"/>
          <w:szCs w:val="25"/>
        </w:rPr>
        <w:t>C</w:t>
      </w:r>
      <w:r w:rsidR="00036CD2" w:rsidRPr="00036CD2">
        <w:rPr>
          <w:rFonts w:asciiTheme="minorHAnsi" w:eastAsia="DejaVu Serif" w:hAnsiTheme="minorHAnsi" w:cs="DejaVu Serif"/>
          <w:spacing w:val="7"/>
          <w:w w:val="101"/>
          <w:sz w:val="25"/>
          <w:szCs w:val="25"/>
        </w:rPr>
        <w:t>r</w:t>
      </w:r>
      <w:r w:rsidR="00036CD2" w:rsidRPr="00036CD2">
        <w:rPr>
          <w:rFonts w:asciiTheme="minorHAnsi" w:eastAsia="DejaVu Serif" w:hAnsiTheme="minorHAnsi" w:cs="DejaVu Serif"/>
          <w:spacing w:val="10"/>
          <w:w w:val="101"/>
          <w:sz w:val="25"/>
          <w:szCs w:val="25"/>
        </w:rPr>
        <w:t>e</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10"/>
          <w:w w:val="101"/>
          <w:sz w:val="25"/>
          <w:szCs w:val="25"/>
        </w:rPr>
        <w:t>e</w:t>
      </w:r>
      <w:r w:rsidR="00036CD2" w:rsidRPr="00036CD2">
        <w:rPr>
          <w:rFonts w:asciiTheme="minorHAnsi" w:eastAsia="DejaVu Serif" w:hAnsiTheme="minorHAnsi" w:cs="DejaVu Serif"/>
          <w:spacing w:val="14"/>
          <w:w w:val="101"/>
          <w:sz w:val="25"/>
          <w:szCs w:val="25"/>
        </w:rPr>
        <w:t>s</w:t>
      </w:r>
      <w:proofErr w:type="spellEnd"/>
      <w:proofErr w:type="gramEnd"/>
      <w:r w:rsidR="00036CD2" w:rsidRPr="00036CD2">
        <w:rPr>
          <w:rFonts w:asciiTheme="minorHAnsi" w:eastAsia="DejaVu Serif" w:hAnsiTheme="minorHAnsi" w:cs="DejaVu Serif"/>
          <w:spacing w:val="-1"/>
          <w:w w:val="101"/>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 xml:space="preserve"> </w:t>
      </w:r>
      <w:proofErr w:type="spellStart"/>
      <w:r w:rsidR="00036CD2" w:rsidRPr="00036CD2">
        <w:rPr>
          <w:rFonts w:asciiTheme="minorHAnsi" w:eastAsia="DejaVu Serif" w:hAnsiTheme="minorHAnsi" w:cs="DejaVu Serif"/>
          <w:spacing w:val="-4"/>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z w:val="25"/>
          <w:szCs w:val="25"/>
        </w:rPr>
        <w:t>e</w:t>
      </w:r>
      <w:proofErr w:type="spellEnd"/>
      <w:r w:rsidR="00036CD2" w:rsidRPr="00036CD2">
        <w:rPr>
          <w:rFonts w:asciiTheme="minorHAnsi" w:eastAsia="DejaVu Serif" w:hAnsiTheme="minorHAnsi" w:cs="DejaVu Serif"/>
          <w:sz w:val="25"/>
          <w:szCs w:val="25"/>
        </w:rPr>
        <w:t xml:space="preserve"> </w:t>
      </w:r>
      <w:r w:rsidR="00036CD2" w:rsidRPr="00036CD2">
        <w:rPr>
          <w:rFonts w:asciiTheme="minorHAnsi" w:eastAsia="DejaVu Serif" w:hAnsiTheme="minorHAnsi" w:cs="DejaVu Serif"/>
          <w:b/>
          <w:spacing w:val="-15"/>
          <w:sz w:val="25"/>
          <w:szCs w:val="25"/>
        </w:rPr>
        <w:t>P</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z w:val="25"/>
          <w:szCs w:val="25"/>
        </w:rPr>
        <w:t>:</w:t>
      </w:r>
    </w:p>
    <w:p w14:paraId="597F5D7C" w14:textId="77777777" w:rsidR="00A136DE" w:rsidRPr="00036CD2" w:rsidRDefault="008366C5">
      <w:pPr>
        <w:spacing w:line="280" w:lineRule="exact"/>
        <w:ind w:left="2030"/>
        <w:rPr>
          <w:rFonts w:asciiTheme="minorHAnsi" w:eastAsia="DejaVu Serif" w:hAnsiTheme="minorHAnsi" w:cs="DejaVu Serif"/>
          <w:sz w:val="25"/>
          <w:szCs w:val="25"/>
        </w:rPr>
      </w:pPr>
      <w:r>
        <w:rPr>
          <w:rFonts w:asciiTheme="minorHAnsi" w:hAnsiTheme="minorHAnsi"/>
        </w:rPr>
        <w:pict w14:anchorId="73611F0B">
          <v:group id="_x0000_s1507" style="position:absolute;left:0;text-align:left;margin-left:114.8pt;margin-top:4.95pt;width:8.1pt;height:4.8pt;z-index:-251674112;mso-position-horizontal-relative:page" coordorigin="2297,100" coordsize="162,96">
            <v:group id="_x0000_s1508" style="position:absolute;left:2338;top:148;width:80;height:0" coordorigin="2338,148" coordsize="80,0">
              <v:polyline id="_x0000_s1511" style="position:absolute" points="7014,444,7094,444" coordorigin="2338,148" coordsize="80,0" filled="f" strokeweight="52126emu">
                <v:path arrowok="t"/>
                <o:lock v:ext="edit" verticies="t"/>
              </v:polyline>
              <v:group id="_x0000_s1509" style="position:absolute;left:2338;top:108;width:80;height:80" coordorigin="2338,108" coordsize="80,80">
                <v:shape id="_x0000_s1510" style="position:absolute;left:2338;top:108;width:80;height:80" coordorigin="2338,108" coordsize="80,80" path="m2338,108l2418,108,2418,188,2338,188,2338,108xe" filled="f" strokeweight="10171emu">
                  <v:path arrowok="t"/>
                </v:shape>
              </v:group>
            </v:group>
            <w10:wrap anchorx="page"/>
          </v:group>
        </w:pict>
      </w:r>
      <w:proofErr w:type="spellStart"/>
      <w:proofErr w:type="gramStart"/>
      <w:r w:rsidR="00036CD2" w:rsidRPr="00036CD2">
        <w:rPr>
          <w:rFonts w:asciiTheme="minorHAnsi" w:eastAsia="DejaVu Serif" w:hAnsiTheme="minorHAnsi" w:cs="DejaVu Serif"/>
          <w:b/>
          <w:spacing w:val="7"/>
          <w:sz w:val="25"/>
          <w:szCs w:val="25"/>
        </w:rPr>
        <w:t>u</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0"/>
          <w:sz w:val="25"/>
          <w:szCs w:val="25"/>
        </w:rPr>
        <w:t>r</w:t>
      </w:r>
      <w:proofErr w:type="gramEnd"/>
      <w:r w:rsidR="00036CD2" w:rsidRPr="00036CD2">
        <w:rPr>
          <w:rFonts w:asciiTheme="minorHAnsi" w:eastAsia="DejaVu Serif" w:hAnsiTheme="minorHAnsi" w:cs="DejaVu Serif"/>
          <w:b/>
          <w:spacing w:val="1"/>
          <w:sz w:val="25"/>
          <w:szCs w:val="25"/>
        </w:rPr>
        <w:t>_</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d</w:t>
      </w:r>
      <w:proofErr w:type="spellEnd"/>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z w:val="25"/>
          <w:szCs w:val="25"/>
        </w:rPr>
        <w:t>e</w:t>
      </w:r>
    </w:p>
    <w:p w14:paraId="06323D82" w14:textId="77777777" w:rsidR="00A136DE" w:rsidRPr="00036CD2" w:rsidRDefault="008366C5">
      <w:pPr>
        <w:spacing w:before="17"/>
        <w:ind w:left="2030"/>
        <w:rPr>
          <w:rFonts w:asciiTheme="minorHAnsi" w:eastAsia="DejaVu Serif" w:hAnsiTheme="minorHAnsi" w:cs="DejaVu Serif"/>
          <w:sz w:val="25"/>
          <w:szCs w:val="25"/>
        </w:rPr>
      </w:pPr>
      <w:r>
        <w:rPr>
          <w:rFonts w:asciiTheme="minorHAnsi" w:hAnsiTheme="minorHAnsi"/>
        </w:rPr>
        <w:pict w14:anchorId="6FF0CFB8">
          <v:group id="_x0000_s1502" style="position:absolute;left:0;text-align:left;margin-left:114.8pt;margin-top:6.1pt;width:8.1pt;height:4.8pt;z-index:-251673088;mso-position-horizontal-relative:page" coordorigin="2297,122" coordsize="162,96">
            <v:group id="_x0000_s1503" style="position:absolute;left:2338;top:170;width:80;height:0" coordorigin="2338,170" coordsize="80,0">
              <v:polyline id="_x0000_s1506" style="position:absolute" points="7014,510,7094,510" coordorigin="2338,170" coordsize="80,0" filled="f" strokeweight="52126emu">
                <v:path arrowok="t"/>
                <o:lock v:ext="edit" verticies="t"/>
              </v:polyline>
              <v:group id="_x0000_s1504" style="position:absolute;left:2338;top:130;width:80;height:80" coordorigin="2338,130" coordsize="80,80">
                <v:shape id="_x0000_s1505" style="position:absolute;left:2338;top:130;width:80;height:80" coordorigin="2338,130" coordsize="80,80" path="m2338,130l2418,130,2418,210,2338,210,2338,130xe" filled="f" strokeweight="10171emu">
                  <v:path arrowok="t"/>
                </v:shape>
              </v:group>
            </v:group>
            <w10:wrap anchorx="page"/>
          </v:group>
        </w:pict>
      </w:r>
      <w:proofErr w:type="gramStart"/>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l</w:t>
      </w:r>
      <w:r w:rsidR="00036CD2" w:rsidRPr="00036CD2">
        <w:rPr>
          <w:rFonts w:asciiTheme="minorHAnsi" w:eastAsia="DejaVu Serif" w:hAnsiTheme="minorHAnsi" w:cs="DejaVu Serif"/>
          <w:b/>
          <w:spacing w:val="14"/>
          <w:sz w:val="25"/>
          <w:szCs w:val="25"/>
        </w:rPr>
        <w:t>e</w:t>
      </w:r>
      <w:proofErr w:type="gramEnd"/>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pacing w:val="7"/>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3"/>
          <w:sz w:val="25"/>
          <w:szCs w:val="25"/>
        </w:rPr>
        <w:t xml:space="preserve"> </w:t>
      </w:r>
      <w:proofErr w:type="spellStart"/>
      <w:r w:rsidR="00036CD2" w:rsidRPr="00036CD2">
        <w:rPr>
          <w:rFonts w:asciiTheme="minorHAnsi" w:eastAsia="DejaVu Serif" w:hAnsiTheme="minorHAnsi" w:cs="DejaVu Serif"/>
          <w:spacing w:val="-4"/>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z w:val="25"/>
          <w:szCs w:val="25"/>
        </w:rPr>
        <w:t>e</w:t>
      </w:r>
      <w:proofErr w:type="spellEnd"/>
    </w:p>
    <w:p w14:paraId="506E6770" w14:textId="77777777" w:rsidR="00A136DE" w:rsidRPr="00036CD2" w:rsidRDefault="008366C5">
      <w:pPr>
        <w:spacing w:before="17" w:line="248" w:lineRule="auto"/>
        <w:ind w:left="2030" w:right="59"/>
        <w:rPr>
          <w:rFonts w:asciiTheme="minorHAnsi" w:eastAsia="DejaVu Serif" w:hAnsiTheme="minorHAnsi" w:cs="DejaVu Serif"/>
          <w:sz w:val="25"/>
          <w:szCs w:val="25"/>
        </w:rPr>
      </w:pPr>
      <w:r>
        <w:rPr>
          <w:rFonts w:asciiTheme="minorHAnsi" w:hAnsiTheme="minorHAnsi"/>
        </w:rPr>
        <w:pict w14:anchorId="045DC740">
          <v:group id="_x0000_s1497" style="position:absolute;left:0;text-align:left;margin-left:114.8pt;margin-top:6.1pt;width:8.1pt;height:4.8pt;z-index:-251672064;mso-position-horizontal-relative:page" coordorigin="2297,122" coordsize="162,96">
            <v:group id="_x0000_s1498" style="position:absolute;left:2338;top:170;width:80;height:0" coordorigin="2338,170" coordsize="80,0">
              <v:polyline id="_x0000_s1501" style="position:absolute" points="7014,510,7094,510" coordorigin="2338,170" coordsize="80,0" filled="f" strokeweight="52126emu">
                <v:path arrowok="t"/>
                <o:lock v:ext="edit" verticies="t"/>
              </v:polyline>
              <v:group id="_x0000_s1499" style="position:absolute;left:2338;top:130;width:80;height:80" coordorigin="2338,130" coordsize="80,80">
                <v:shape id="_x0000_s1500" style="position:absolute;left:2338;top:130;width:80;height:80" coordorigin="2338,130" coordsize="80,80" path="m2338,130l2418,130,2418,210,2338,210,2338,130xe" filled="f" strokeweight="10171emu">
                  <v:path arrowok="t"/>
                </v:shape>
              </v:group>
            </v:group>
            <w10:wrap anchorx="page"/>
          </v:group>
        </w:pict>
      </w:r>
      <w:proofErr w:type="spellStart"/>
      <w:proofErr w:type="gramStart"/>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4"/>
          <w:sz w:val="25"/>
          <w:szCs w:val="25"/>
        </w:rPr>
        <w:t>ed</w:t>
      </w:r>
      <w:r w:rsidR="00036CD2" w:rsidRPr="00036CD2">
        <w:rPr>
          <w:rFonts w:asciiTheme="minorHAnsi" w:eastAsia="DejaVu Serif" w:hAnsiTheme="minorHAnsi" w:cs="DejaVu Serif"/>
          <w:b/>
          <w:spacing w:val="-23"/>
          <w:sz w:val="25"/>
          <w:szCs w:val="25"/>
        </w:rPr>
        <w:t>I</w:t>
      </w:r>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2"/>
          <w:sz w:val="25"/>
          <w:szCs w:val="25"/>
        </w:rPr>
        <w:t>g</w:t>
      </w:r>
      <w:r w:rsidR="00036CD2" w:rsidRPr="00036CD2">
        <w:rPr>
          <w:rFonts w:asciiTheme="minorHAnsi" w:eastAsia="DejaVu Serif" w:hAnsiTheme="minorHAnsi" w:cs="DejaVu Serif"/>
          <w:b/>
          <w:spacing w:val="14"/>
          <w:sz w:val="25"/>
          <w:szCs w:val="25"/>
        </w:rPr>
        <w:t>e</w:t>
      </w:r>
      <w:proofErr w:type="spellEnd"/>
      <w:proofErr w:type="gramEnd"/>
      <w:r w:rsidR="00036CD2" w:rsidRPr="00036CD2">
        <w:rPr>
          <w:rFonts w:asciiTheme="minorHAnsi" w:eastAsia="DejaVu Serif" w:hAnsiTheme="minorHAnsi" w:cs="DejaVu Serif"/>
          <w:spacing w:val="15"/>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1"/>
          <w:sz w:val="25"/>
          <w:szCs w:val="25"/>
        </w:rPr>
        <w:t>il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0"/>
          <w:sz w:val="25"/>
          <w:szCs w:val="25"/>
        </w:rPr>
        <w:t xml:space="preserve"> </w:t>
      </w:r>
      <w:proofErr w:type="spellStart"/>
      <w:r w:rsidR="00036CD2" w:rsidRPr="00036CD2">
        <w:rPr>
          <w:rFonts w:asciiTheme="minorHAnsi" w:eastAsia="DejaVu Serif" w:hAnsiTheme="minorHAnsi" w:cs="DejaVu Serif"/>
          <w:spacing w:val="-4"/>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z w:val="25"/>
          <w:szCs w:val="25"/>
        </w:rPr>
        <w:t>e</w:t>
      </w:r>
      <w:proofErr w:type="spellEnd"/>
      <w:r w:rsidR="00036CD2" w:rsidRPr="00036CD2">
        <w:rPr>
          <w:rFonts w:asciiTheme="minorHAnsi" w:eastAsia="DejaVu Serif" w:hAnsiTheme="minorHAnsi" w:cs="DejaVu Serif"/>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7"/>
          <w:sz w:val="25"/>
          <w:szCs w:val="25"/>
        </w:rPr>
        <w:t>ro</w:t>
      </w:r>
      <w:r w:rsidR="00036CD2" w:rsidRPr="00036CD2">
        <w:rPr>
          <w:rFonts w:asciiTheme="minorHAnsi" w:eastAsia="DejaVu Serif" w:hAnsiTheme="minorHAnsi" w:cs="DejaVu Serif"/>
          <w:sz w:val="25"/>
          <w:szCs w:val="25"/>
        </w:rPr>
        <w:t>m</w:t>
      </w:r>
    </w:p>
    <w:p w14:paraId="36830AE8" w14:textId="77777777" w:rsidR="00A136DE" w:rsidRPr="00036CD2" w:rsidRDefault="008366C5">
      <w:pPr>
        <w:spacing w:before="16"/>
        <w:ind w:left="1390"/>
        <w:rPr>
          <w:rFonts w:asciiTheme="minorHAnsi" w:eastAsia="DejaVu Serif" w:hAnsiTheme="minorHAnsi" w:cs="DejaVu Serif"/>
          <w:sz w:val="25"/>
          <w:szCs w:val="25"/>
        </w:rPr>
      </w:pPr>
      <w:r>
        <w:rPr>
          <w:rFonts w:asciiTheme="minorHAnsi" w:hAnsiTheme="minorHAnsi"/>
        </w:rPr>
        <w:pict w14:anchorId="1CB18A0A">
          <v:group id="_x0000_s1495" style="position:absolute;left:0;text-align:left;margin-left:84.85pt;margin-top:6.1pt;width:4pt;height:4pt;z-index:-251671040;mso-position-horizontal-relative:page" coordorigin="1697,123" coordsize="80,80">
            <v:shape id="_x0000_s1496" style="position:absolute;left:1697;top:123;width:80;height:80" coordorigin="1697,123" coordsize="80,80" path="m1777,163l1771,184,1755,198,1737,203,1716,197,1702,181,1697,163,1703,141,1719,127,1737,123,1759,129,1773,145,1777,163xe" filled="f" strokeweight="10171emu">
              <v:path arrowok="t"/>
            </v:shape>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5C462A3D" w14:textId="77777777" w:rsidR="00A136DE" w:rsidRPr="00036CD2" w:rsidRDefault="008366C5">
      <w:pPr>
        <w:spacing w:before="26"/>
        <w:ind w:left="2030"/>
        <w:rPr>
          <w:rFonts w:asciiTheme="minorHAnsi" w:eastAsia="DejaVu Serif" w:hAnsiTheme="minorHAnsi" w:cs="DejaVu Serif"/>
          <w:sz w:val="25"/>
          <w:szCs w:val="25"/>
        </w:rPr>
      </w:pPr>
      <w:r>
        <w:rPr>
          <w:rFonts w:asciiTheme="minorHAnsi" w:hAnsiTheme="minorHAnsi"/>
        </w:rPr>
        <w:pict w14:anchorId="6209666A">
          <v:group id="_x0000_s1490" style="position:absolute;left:0;text-align:left;margin-left:114.8pt;margin-top:6.2pt;width:8.1pt;height:4.8pt;z-index:-251670016;mso-position-horizontal-relative:page" coordorigin="2297,125" coordsize="162,96">
            <v:group id="_x0000_s1491" style="position:absolute;left:2338;top:173;width:80;height:0" coordorigin="2338,173" coordsize="80,0">
              <v:polyline id="_x0000_s1494" style="position:absolute" points="7014,519,7094,519" coordorigin="2338,173" coordsize="80,0" filled="f" strokeweight="52126emu">
                <v:path arrowok="t"/>
                <o:lock v:ext="edit" verticies="t"/>
              </v:polyline>
              <v:group id="_x0000_s1492" style="position:absolute;left:2338;top:133;width:80;height:80" coordorigin="2338,133" coordsize="80,80">
                <v:shape id="_x0000_s1493" style="position:absolute;left:2338;top:133;width:80;height:80" coordorigin="2338,133" coordsize="80,80" path="m2338,133l2418,133,2418,213,2338,213,2338,133xe" filled="f" strokeweight="10171emu">
                  <v:path arrowok="t"/>
                </v:shape>
              </v:group>
            </v:group>
            <w10:wrap anchorx="page"/>
          </v:group>
        </w:pict>
      </w:r>
      <w:proofErr w:type="spellStart"/>
      <w:r w:rsidR="00036CD2" w:rsidRPr="00036CD2">
        <w:rPr>
          <w:rFonts w:asciiTheme="minorHAnsi" w:eastAsia="DejaVu Serif" w:hAnsiTheme="minorHAnsi" w:cs="DejaVu Serif"/>
          <w:b/>
          <w:spacing w:val="9"/>
          <w:sz w:val="25"/>
          <w:szCs w:val="25"/>
        </w:rPr>
        <w:t>S</w:t>
      </w:r>
      <w:r w:rsidR="00036CD2" w:rsidRPr="00036CD2">
        <w:rPr>
          <w:rFonts w:asciiTheme="minorHAnsi" w:eastAsia="DejaVu Serif" w:hAnsiTheme="minorHAnsi" w:cs="DejaVu Serif"/>
          <w:b/>
          <w:spacing w:val="7"/>
          <w:sz w:val="25"/>
          <w:szCs w:val="25"/>
        </w:rPr>
        <w:t>u</w:t>
      </w:r>
      <w:r w:rsidR="00036CD2" w:rsidRPr="00036CD2">
        <w:rPr>
          <w:rFonts w:asciiTheme="minorHAnsi" w:eastAsia="DejaVu Serif" w:hAnsiTheme="minorHAnsi" w:cs="DejaVu Serif"/>
          <w:b/>
          <w:spacing w:val="5"/>
          <w:sz w:val="25"/>
          <w:szCs w:val="25"/>
        </w:rPr>
        <w:t>cc</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ss</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4"/>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proofErr w:type="spellEnd"/>
      <w:proofErr w:type="gramEnd"/>
      <w:r w:rsidR="00036CD2" w:rsidRPr="00036CD2">
        <w:rPr>
          <w:rFonts w:asciiTheme="minorHAnsi" w:eastAsia="DejaVu Serif" w:hAnsiTheme="minorHAnsi" w:cs="DejaVu Serif"/>
          <w:spacing w:val="25"/>
          <w:sz w:val="25"/>
          <w:szCs w:val="25"/>
        </w:rPr>
        <w:t xml:space="preserve"> </w:t>
      </w:r>
      <w:r w:rsidR="00036CD2" w:rsidRPr="00036CD2">
        <w:rPr>
          <w:rFonts w:asciiTheme="minorHAnsi" w:eastAsia="DejaVu Serif" w:hAnsiTheme="minorHAnsi" w:cs="DejaVu Serif"/>
          <w:spacing w:val="1"/>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z w:val="25"/>
          <w:szCs w:val="25"/>
        </w:rPr>
        <w:t>e</w:t>
      </w:r>
    </w:p>
    <w:p w14:paraId="0ACF5CB3" w14:textId="77777777" w:rsidR="00A136DE" w:rsidRPr="00036CD2" w:rsidRDefault="008366C5">
      <w:pPr>
        <w:spacing w:before="26"/>
        <w:ind w:left="2030"/>
        <w:rPr>
          <w:rFonts w:asciiTheme="minorHAnsi" w:eastAsia="DejaVu Serif" w:hAnsiTheme="minorHAnsi" w:cs="DejaVu Serif"/>
          <w:sz w:val="25"/>
          <w:szCs w:val="25"/>
        </w:rPr>
      </w:pPr>
      <w:r>
        <w:rPr>
          <w:rFonts w:asciiTheme="minorHAnsi" w:hAnsiTheme="minorHAnsi"/>
        </w:rPr>
        <w:pict w14:anchorId="1DAAE6F9">
          <v:group id="_x0000_s1485" style="position:absolute;left:0;text-align:left;margin-left:114.8pt;margin-top:6.2pt;width:8.1pt;height:4.8pt;z-index:-251668992;mso-position-horizontal-relative:page" coordorigin="2297,125" coordsize="162,96">
            <v:group id="_x0000_s1486" style="position:absolute;left:2338;top:173;width:80;height:0" coordorigin="2338,173" coordsize="80,0">
              <v:polyline id="_x0000_s1489" style="position:absolute" points="7014,519,7094,519" coordorigin="2338,173" coordsize="80,0" filled="f" strokeweight="52126emu">
                <v:path arrowok="t"/>
                <o:lock v:ext="edit" verticies="t"/>
              </v:polyline>
              <v:group id="_x0000_s1487" style="position:absolute;left:2338;top:133;width:80;height:80" coordorigin="2338,133" coordsize="80,80">
                <v:shape id="_x0000_s1488" style="position:absolute;left:2338;top:133;width:80;height:80" coordorigin="2338,133" coordsize="80,80" path="m2338,133l2418,133,2418,213,2338,213,2338,133xe" filled="f" strokeweight="10171emu">
                  <v:path arrowok="t"/>
                </v:shape>
              </v:group>
            </v:group>
            <w10:wrap anchorx="page"/>
          </v:group>
        </w:pic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50240024" w14:textId="77777777" w:rsidR="00A136DE" w:rsidRPr="00036CD2" w:rsidRDefault="008366C5">
      <w:pPr>
        <w:spacing w:before="13"/>
        <w:ind w:left="2671"/>
        <w:rPr>
          <w:rFonts w:asciiTheme="minorHAnsi" w:eastAsia="DejaVu Serif" w:hAnsiTheme="minorHAnsi" w:cs="DejaVu Serif"/>
          <w:sz w:val="25"/>
          <w:szCs w:val="25"/>
        </w:rPr>
      </w:pPr>
      <w:r>
        <w:rPr>
          <w:rFonts w:asciiTheme="minorHAnsi" w:hAnsiTheme="minorHAnsi"/>
        </w:rPr>
        <w:pict w14:anchorId="406B989A">
          <v:group id="_x0000_s1480" style="position:absolute;left:0;text-align:left;margin-left:146.85pt;margin-top:5.4pt;width:8.1pt;height:4.8pt;z-index:-251667968;mso-position-horizontal-relative:page" coordorigin="2938,109" coordsize="162,96">
            <v:group id="_x0000_s1481" style="position:absolute;left:2979;top:157;width:80;height:0" coordorigin="2979,157" coordsize="80,0">
              <v:polyline id="_x0000_s1484" style="position:absolute" points="8937,471,9017,471" coordorigin="2979,157" coordsize="80,0" filled="f" strokeweight="52126emu">
                <v:path arrowok="t"/>
                <o:lock v:ext="edit" verticies="t"/>
              </v:polyline>
              <v:group id="_x0000_s1482" style="position:absolute;left:2979;top:117;width:80;height:80" coordorigin="2979,117" coordsize="80,80">
                <v:shape id="_x0000_s1483" style="position:absolute;left:2979;top:117;width:80;height:80" coordorigin="2979,117" coordsize="80,80" path="m2979,117l3059,117,3059,197,2979,197,2979,117xe" filled="f" strokeweight="10171emu">
                  <v:path arrowok="t"/>
                </v:shape>
              </v:group>
            </v:group>
            <w10:wrap anchorx="page"/>
          </v:group>
        </w:pict>
      </w:r>
      <w:r w:rsidR="00036CD2" w:rsidRPr="00036CD2">
        <w:rPr>
          <w:rFonts w:asciiTheme="minorHAnsi" w:eastAsia="DejaVu Serif" w:hAnsiTheme="minorHAnsi" w:cs="DejaVu Serif"/>
          <w:sz w:val="25"/>
          <w:szCs w:val="25"/>
        </w:rPr>
        <w:t>F</w:t>
      </w:r>
      <w:r w:rsidR="00036CD2" w:rsidRPr="00036CD2">
        <w:rPr>
          <w:rFonts w:asciiTheme="minorHAnsi" w:eastAsia="DejaVu Serif" w:hAnsiTheme="minorHAnsi" w:cs="DejaVu Serif"/>
          <w:spacing w:val="-1"/>
          <w:sz w:val="25"/>
          <w:szCs w:val="25"/>
        </w:rPr>
        <w:t>il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5"/>
          <w:sz w:val="25"/>
          <w:szCs w:val="25"/>
        </w:rPr>
        <w:t>j</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2"/>
          <w:sz w:val="25"/>
          <w:szCs w:val="25"/>
        </w:rPr>
        <w:t xml:space="preserve"> </w:t>
      </w:r>
      <w:proofErr w:type="spellStart"/>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z w:val="25"/>
          <w:szCs w:val="25"/>
        </w:rPr>
        <w:t>g</w:t>
      </w:r>
      <w:proofErr w:type="spellEnd"/>
    </w:p>
    <w:p w14:paraId="10263900" w14:textId="77777777" w:rsidR="00A136DE" w:rsidRPr="00036CD2" w:rsidRDefault="008366C5">
      <w:pPr>
        <w:spacing w:before="13"/>
        <w:ind w:left="2671"/>
        <w:rPr>
          <w:rFonts w:asciiTheme="minorHAnsi" w:eastAsia="DejaVu Serif" w:hAnsiTheme="minorHAnsi" w:cs="DejaVu Serif"/>
          <w:sz w:val="25"/>
          <w:szCs w:val="25"/>
        </w:rPr>
      </w:pPr>
      <w:r>
        <w:rPr>
          <w:rFonts w:asciiTheme="minorHAnsi" w:hAnsiTheme="minorHAnsi"/>
        </w:rPr>
        <w:pict w14:anchorId="7ACA23FC">
          <v:group id="_x0000_s1475" style="position:absolute;left:0;text-align:left;margin-left:146.85pt;margin-top:5.4pt;width:8.1pt;height:4.8pt;z-index:-251666944;mso-position-horizontal-relative:page" coordorigin="2938,109" coordsize="162,96">
            <v:group id="_x0000_s1476" style="position:absolute;left:2979;top:157;width:80;height:0" coordorigin="2979,157" coordsize="80,0">
              <v:polyline id="_x0000_s1479" style="position:absolute" points="8937,471,9017,471" coordorigin="2979,157" coordsize="80,0" filled="f" strokeweight="52126emu">
                <v:path arrowok="t"/>
                <o:lock v:ext="edit" verticies="t"/>
              </v:polyline>
              <v:group id="_x0000_s1477" style="position:absolute;left:2979;top:117;width:80;height:80" coordorigin="2979,117" coordsize="80,80">
                <v:shape id="_x0000_s1478" style="position:absolute;left:2979;top:117;width:80;height:80" coordorigin="2979,117" coordsize="80,80" path="m2979,117l3059,117,3059,197,2979,197,2979,117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proofErr w:type="spellStart"/>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z w:val="25"/>
          <w:szCs w:val="25"/>
        </w:rPr>
        <w:t>d</w:t>
      </w:r>
      <w:proofErr w:type="spellEnd"/>
    </w:p>
    <w:p w14:paraId="25657943" w14:textId="77777777" w:rsidR="00A136DE" w:rsidRPr="00036CD2" w:rsidRDefault="008366C5">
      <w:pPr>
        <w:spacing w:before="13"/>
        <w:ind w:left="2671"/>
        <w:rPr>
          <w:rFonts w:asciiTheme="minorHAnsi" w:eastAsia="DejaVu Serif" w:hAnsiTheme="minorHAnsi" w:cs="DejaVu Serif"/>
          <w:sz w:val="25"/>
          <w:szCs w:val="25"/>
        </w:rPr>
      </w:pPr>
      <w:r>
        <w:rPr>
          <w:rFonts w:asciiTheme="minorHAnsi" w:hAnsiTheme="minorHAnsi"/>
        </w:rPr>
        <w:pict w14:anchorId="37D364CC">
          <v:group id="_x0000_s1470" style="position:absolute;left:0;text-align:left;margin-left:146.85pt;margin-top:5.4pt;width:8.1pt;height:4.8pt;z-index:-251665920;mso-position-horizontal-relative:page" coordorigin="2938,109" coordsize="162,96">
            <v:group id="_x0000_s1471" style="position:absolute;left:2979;top:157;width:80;height:0" coordorigin="2979,157" coordsize="80,0">
              <v:polyline id="_x0000_s1474" style="position:absolute" points="8937,471,9017,471" coordorigin="2979,157" coordsize="80,0" filled="f" strokeweight="52126emu">
                <v:path arrowok="t"/>
                <o:lock v:ext="edit" verticies="t"/>
              </v:polyline>
              <v:group id="_x0000_s1472" style="position:absolute;left:2979;top:117;width:80;height:80" coordorigin="2979,117" coordsize="80,80">
                <v:shape id="_x0000_s1473" style="position:absolute;left:2979;top:117;width:80;height:80" coordorigin="2979,117" coordsize="80,80" path="m2979,117l3059,117,3059,197,2979,197,2979,117xe" filled="f" strokeweight="10171emu">
                  <v:path arrowok="t"/>
                </v:shape>
              </v:group>
            </v:group>
            <w10:wrap anchorx="page"/>
          </v:group>
        </w:pict>
      </w:r>
      <w:proofErr w:type="gramStart"/>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e</w:t>
      </w:r>
      <w:proofErr w:type="gramEnd"/>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w w:val="101"/>
          <w:sz w:val="25"/>
          <w:szCs w:val="25"/>
        </w:rPr>
        <w:t>y</w:t>
      </w:r>
    </w:p>
    <w:p w14:paraId="40E9C506" w14:textId="77777777" w:rsidR="00A136DE" w:rsidRPr="00036CD2" w:rsidRDefault="008366C5">
      <w:pPr>
        <w:spacing w:before="13"/>
        <w:ind w:left="2671"/>
        <w:rPr>
          <w:rFonts w:asciiTheme="minorHAnsi" w:eastAsia="DejaVu Serif" w:hAnsiTheme="minorHAnsi" w:cs="DejaVu Serif"/>
          <w:sz w:val="25"/>
          <w:szCs w:val="25"/>
        </w:rPr>
      </w:pPr>
      <w:r>
        <w:rPr>
          <w:rFonts w:asciiTheme="minorHAnsi" w:hAnsiTheme="minorHAnsi"/>
        </w:rPr>
        <w:pict w14:anchorId="43CEAF77">
          <v:group id="_x0000_s1465" style="position:absolute;left:0;text-align:left;margin-left:146.85pt;margin-top:5.4pt;width:8.1pt;height:4.8pt;z-index:-251664896;mso-position-horizontal-relative:page" coordorigin="2938,109" coordsize="162,96">
            <v:group id="_x0000_s1466" style="position:absolute;left:2979;top:157;width:80;height:0" coordorigin="2979,157" coordsize="80,0">
              <v:polyline id="_x0000_s1469" style="position:absolute" points="8937,471,9017,471" coordorigin="2979,157" coordsize="80,0" filled="f" strokeweight="52126emu">
                <v:path arrowok="t"/>
                <o:lock v:ext="edit" verticies="t"/>
              </v:polyline>
              <v:group id="_x0000_s1467" style="position:absolute;left:2979;top:117;width:80;height:80" coordorigin="2979,117" coordsize="80,80">
                <v:shape id="_x0000_s1468" style="position:absolute;left:2979;top:117;width:80;height:80" coordorigin="2979,117" coordsize="80,80" path="m2979,117l3059,117,3059,197,2979,197,2979,117xe" filled="f" strokeweight="10171emu">
                  <v:path arrowok="t"/>
                </v:shape>
              </v:group>
            </v:group>
            <w10:wrap anchorx="page"/>
          </v:group>
        </w:pict>
      </w:r>
      <w:r w:rsidR="00036CD2" w:rsidRPr="00036CD2">
        <w:rPr>
          <w:rFonts w:asciiTheme="minorHAnsi" w:eastAsia="DejaVu Serif" w:hAnsiTheme="minorHAnsi" w:cs="DejaVu Serif"/>
          <w:spacing w:val="5"/>
          <w:sz w:val="25"/>
          <w:szCs w:val="25"/>
        </w:rPr>
        <w:t>G</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x</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w w:val="102"/>
          <w:sz w:val="25"/>
          <w:szCs w:val="25"/>
        </w:rPr>
        <w:t>t</w:t>
      </w:r>
    </w:p>
    <w:p w14:paraId="63384E2B" w14:textId="77777777" w:rsidR="00A136DE" w:rsidRPr="00036CD2" w:rsidRDefault="008366C5">
      <w:pPr>
        <w:spacing w:before="13" w:line="261" w:lineRule="auto"/>
        <w:ind w:left="1390" w:right="4639" w:hanging="641"/>
        <w:rPr>
          <w:rFonts w:asciiTheme="minorHAnsi" w:eastAsia="DejaVu Serif" w:hAnsiTheme="minorHAnsi" w:cs="DejaVu Serif"/>
          <w:sz w:val="25"/>
          <w:szCs w:val="25"/>
        </w:rPr>
      </w:pPr>
      <w:r>
        <w:rPr>
          <w:rFonts w:asciiTheme="minorHAnsi" w:hAnsiTheme="minorHAnsi"/>
        </w:rPr>
        <w:pict w14:anchorId="6B2E3B66">
          <v:group id="_x0000_s1460" style="position:absolute;left:0;text-align:left;margin-left:52.4pt;margin-top:5.4pt;width:4.8pt;height:4.8pt;z-index:-251663872;mso-position-horizontal-relative:page" coordorigin="1049,109" coordsize="96,96">
            <v:group id="_x0000_s1461" style="position:absolute;left:1057;top:117;width:80;height:80" coordorigin="1057,117" coordsize="80,80">
              <v:shape id="_x0000_s1464" style="position:absolute;left:1057;top:117;width:80;height:80" coordorigin="1057,117" coordsize="80,80" path="m1137,157l1131,178,1115,193,1097,197,1075,191,1061,175,1057,157,1063,136,1079,121,1097,117,1118,123,1132,139,1137,157xe" fillcolor="black" stroked="f">
                <v:path arrowok="t"/>
              </v:shape>
              <v:group id="_x0000_s1462" style="position:absolute;left:1057;top:117;width:80;height:80" coordorigin="1057,117" coordsize="80,80">
                <v:shape id="_x0000_s1463" style="position:absolute;left:1057;top:117;width:80;height:80" coordorigin="1057,117" coordsize="80,80" path="m1137,157l1131,178,1115,193,1097,197,1075,191,1061,175,1057,157,1063,136,1079,121,1097,117,1118,123,1132,139,1137,157xe" filled="f" strokeweight="10171emu">
                  <v:path arrowok="t"/>
                </v:shape>
              </v:group>
            </v:group>
            <w10:wrap anchorx="page"/>
          </v:group>
        </w:pict>
      </w:r>
      <w:r>
        <w:rPr>
          <w:rFonts w:asciiTheme="minorHAnsi" w:hAnsiTheme="minorHAnsi"/>
        </w:rPr>
        <w:pict w14:anchorId="67A9A9B8">
          <v:group id="_x0000_s1458" style="position:absolute;left:0;text-align:left;margin-left:84.85pt;margin-top:21.85pt;width:4pt;height:4pt;z-index:-251662848;mso-position-horizontal-relative:page" coordorigin="1697,437" coordsize="80,80">
            <v:shape id="_x0000_s1459" style="position:absolute;left:1697;top:437;width:80;height:80" coordorigin="1697,437" coordsize="80,80" path="m1777,477l1771,499,1755,513,1737,517,1716,511,1702,495,1697,477,1703,456,1719,442,1737,437,1759,443,1773,459,1777,477xe" filled="f" strokeweight="10171emu">
              <v:path arrowok="t"/>
            </v:shape>
            <w10:wrap anchorx="page"/>
          </v:group>
        </w:pict>
      </w:r>
      <w:r>
        <w:rPr>
          <w:rFonts w:asciiTheme="minorHAnsi" w:hAnsiTheme="minorHAnsi"/>
        </w:rPr>
        <w:pict w14:anchorId="72E0E6CF">
          <v:group id="_x0000_s1456" style="position:absolute;left:0;text-align:left;margin-left:84.85pt;margin-top:37.85pt;width:4pt;height:4pt;z-index:-251661824;mso-position-horizontal-relative:page" coordorigin="1697,758" coordsize="80,80">
            <v:shape id="_x0000_s1457" style="position:absolute;left:1697;top:758;width:80;height:80" coordorigin="1697,758" coordsize="80,80" path="m1777,798l1771,819,1755,833,1737,838,1716,832,1702,816,1697,798,1703,776,1719,762,1737,758,1759,764,1773,780,1777,798xe" filled="f" strokeweight="10171emu">
              <v:path arrowok="t"/>
            </v:shape>
            <w10:wrap anchorx="page"/>
          </v:group>
        </w:pict>
      </w:r>
      <w:r w:rsidR="00036CD2" w:rsidRPr="00036CD2">
        <w:rPr>
          <w:rFonts w:asciiTheme="minorHAnsi" w:eastAsia="DejaVu Serif" w:hAnsiTheme="minorHAnsi" w:cs="DejaVu Serif"/>
          <w:spacing w:val="5"/>
          <w:sz w:val="25"/>
          <w:szCs w:val="25"/>
        </w:rPr>
        <w:t>P</w:t>
      </w:r>
      <w:r w:rsidR="00036CD2" w:rsidRPr="00036CD2">
        <w:rPr>
          <w:rFonts w:asciiTheme="minorHAnsi" w:eastAsia="DejaVu Serif" w:hAnsiTheme="minorHAnsi" w:cs="DejaVu Serif"/>
          <w:spacing w:val="-6"/>
          <w:sz w:val="25"/>
          <w:szCs w:val="25"/>
        </w:rPr>
        <w:t>U</w:t>
      </w:r>
      <w:r w:rsidR="00036CD2" w:rsidRPr="00036CD2">
        <w:rPr>
          <w:rFonts w:asciiTheme="minorHAnsi" w:eastAsia="DejaVu Serif" w:hAnsiTheme="minorHAnsi" w:cs="DejaVu Serif"/>
          <w:spacing w:val="7"/>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6"/>
          <w:sz w:val="25"/>
          <w:szCs w:val="25"/>
        </w:rPr>
        <w:t>/</w:t>
      </w:r>
      <w:proofErr w:type="spellStart"/>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proofErr w:type="spellEnd"/>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2"/>
          <w:sz w:val="25"/>
          <w:szCs w:val="25"/>
        </w:rPr>
        <w:t>{</w:t>
      </w:r>
      <w:proofErr w:type="spellStart"/>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d</w:t>
      </w:r>
      <w:proofErr w:type="spellEnd"/>
      <w:r w:rsidR="00036CD2" w:rsidRPr="00036CD2">
        <w:rPr>
          <w:rFonts w:asciiTheme="minorHAnsi" w:eastAsia="DejaVu Serif" w:hAnsiTheme="minorHAnsi" w:cs="DejaVu Serif"/>
          <w:sz w:val="25"/>
          <w:szCs w:val="25"/>
        </w:rPr>
        <w:t xml:space="preserve">} </w:t>
      </w:r>
      <w:proofErr w:type="spellStart"/>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7"/>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4"/>
          <w:sz w:val="25"/>
          <w:szCs w:val="25"/>
        </w:rPr>
        <w:t>s</w:t>
      </w:r>
      <w:proofErr w:type="spellEnd"/>
      <w:proofErr w:type="gramEnd"/>
      <w:r w:rsidR="00036CD2" w:rsidRPr="00036CD2">
        <w:rPr>
          <w:rFonts w:asciiTheme="minorHAnsi" w:eastAsia="DejaVu Serif" w:hAnsiTheme="minorHAnsi" w:cs="DejaVu Serif"/>
          <w:spacing w:val="24"/>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 xml:space="preserve"> </w:t>
      </w:r>
      <w:proofErr w:type="spellStart"/>
      <w:r w:rsidR="00036CD2" w:rsidRPr="00036CD2">
        <w:rPr>
          <w:rFonts w:asciiTheme="minorHAnsi" w:eastAsia="DejaVu Serif" w:hAnsiTheme="minorHAnsi" w:cs="DejaVu Serif"/>
          <w:spacing w:val="-4"/>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z w:val="25"/>
          <w:szCs w:val="25"/>
        </w:rPr>
        <w:t>e</w:t>
      </w:r>
      <w:proofErr w:type="spellEnd"/>
      <w:r w:rsidR="00036CD2" w:rsidRPr="00036CD2">
        <w:rPr>
          <w:rFonts w:asciiTheme="minorHAnsi" w:eastAsia="DejaVu Serif" w:hAnsiTheme="minorHAnsi" w:cs="DejaVu Serif"/>
          <w:sz w:val="25"/>
          <w:szCs w:val="25"/>
        </w:rPr>
        <w:t xml:space="preserve"> </w:t>
      </w:r>
      <w:r w:rsidR="00036CD2" w:rsidRPr="00036CD2">
        <w:rPr>
          <w:rFonts w:asciiTheme="minorHAnsi" w:eastAsia="DejaVu Serif" w:hAnsiTheme="minorHAnsi" w:cs="DejaVu Serif"/>
          <w:b/>
          <w:spacing w:val="-15"/>
          <w:sz w:val="25"/>
          <w:szCs w:val="25"/>
        </w:rPr>
        <w:t>P</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z w:val="25"/>
          <w:szCs w:val="25"/>
        </w:rPr>
        <w:t>:</w:t>
      </w:r>
    </w:p>
    <w:p w14:paraId="021BC368" w14:textId="77777777" w:rsidR="00A136DE" w:rsidRPr="00036CD2" w:rsidRDefault="008366C5">
      <w:pPr>
        <w:spacing w:line="280" w:lineRule="exact"/>
        <w:ind w:left="2030"/>
        <w:rPr>
          <w:rFonts w:asciiTheme="minorHAnsi" w:eastAsia="DejaVu Serif" w:hAnsiTheme="minorHAnsi" w:cs="DejaVu Serif"/>
          <w:sz w:val="25"/>
          <w:szCs w:val="25"/>
        </w:rPr>
      </w:pPr>
      <w:r>
        <w:rPr>
          <w:rFonts w:asciiTheme="minorHAnsi" w:hAnsiTheme="minorHAnsi"/>
        </w:rPr>
        <w:pict w14:anchorId="390393C7">
          <v:group id="_x0000_s1451" style="position:absolute;left:0;text-align:left;margin-left:114.8pt;margin-top:4.9pt;width:8.1pt;height:4.8pt;z-index:-251660800;mso-position-horizontal-relative:page" coordorigin="2297,99" coordsize="162,96">
            <v:group id="_x0000_s1452" style="position:absolute;left:2338;top:147;width:80;height:0" coordorigin="2338,147" coordsize="80,0">
              <v:polyline id="_x0000_s1455" style="position:absolute" points="7014,441,7094,441" coordorigin="2338,147" coordsize="80,0" filled="f" strokeweight="52126emu">
                <v:path arrowok="t"/>
                <o:lock v:ext="edit" verticies="t"/>
              </v:polyline>
              <v:group id="_x0000_s1453" style="position:absolute;left:2338;top:107;width:80;height:80" coordorigin="2338,107" coordsize="80,80">
                <v:shape id="_x0000_s1454" style="position:absolute;left:2338;top:107;width:80;height:80" coordorigin="2338,107" coordsize="80,80" path="m2338,107l2418,107,2418,187,2338,187,2338,107xe" filled="f" strokeweight="10171emu">
                  <v:path arrowok="t"/>
                </v:shape>
              </v:group>
            </v:group>
            <w10:wrap anchorx="page"/>
          </v:group>
        </w:pict>
      </w:r>
      <w:proofErr w:type="gramStart"/>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l</w:t>
      </w:r>
      <w:r w:rsidR="00036CD2" w:rsidRPr="00036CD2">
        <w:rPr>
          <w:rFonts w:asciiTheme="minorHAnsi" w:eastAsia="DejaVu Serif" w:hAnsiTheme="minorHAnsi" w:cs="DejaVu Serif"/>
          <w:b/>
          <w:spacing w:val="14"/>
          <w:sz w:val="25"/>
          <w:szCs w:val="25"/>
        </w:rPr>
        <w:t>e</w:t>
      </w:r>
      <w:proofErr w:type="gramEnd"/>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1"/>
          <w:w w:val="97"/>
          <w:sz w:val="26"/>
          <w:szCs w:val="26"/>
        </w:rPr>
        <w:t xml:space="preserve"> </w:t>
      </w:r>
      <w:r w:rsidR="00036CD2" w:rsidRPr="00036CD2">
        <w:rPr>
          <w:rFonts w:asciiTheme="minorHAnsi" w:eastAsia="DejaVu Serif" w:hAnsiTheme="minorHAnsi" w:cs="DejaVu Serif"/>
          <w:spacing w:val="7"/>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3"/>
          <w:sz w:val="25"/>
          <w:szCs w:val="25"/>
        </w:rPr>
        <w:t xml:space="preserve"> </w:t>
      </w:r>
      <w:proofErr w:type="spellStart"/>
      <w:r w:rsidR="00036CD2" w:rsidRPr="00036CD2">
        <w:rPr>
          <w:rFonts w:asciiTheme="minorHAnsi" w:eastAsia="DejaVu Serif" w:hAnsiTheme="minorHAnsi" w:cs="DejaVu Serif"/>
          <w:spacing w:val="-4"/>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z w:val="25"/>
          <w:szCs w:val="25"/>
        </w:rPr>
        <w:t>e</w:t>
      </w:r>
      <w:proofErr w:type="spellEnd"/>
    </w:p>
    <w:p w14:paraId="7E2422F3" w14:textId="77777777" w:rsidR="00A136DE" w:rsidRPr="00036CD2" w:rsidRDefault="008366C5">
      <w:pPr>
        <w:spacing w:before="24" w:line="261" w:lineRule="auto"/>
        <w:ind w:left="2030" w:right="6273" w:hanging="641"/>
        <w:rPr>
          <w:rFonts w:asciiTheme="minorHAnsi" w:eastAsia="DejaVu Serif" w:hAnsiTheme="minorHAnsi" w:cs="DejaVu Serif"/>
          <w:sz w:val="25"/>
          <w:szCs w:val="25"/>
        </w:rPr>
      </w:pPr>
      <w:r>
        <w:rPr>
          <w:rFonts w:asciiTheme="minorHAnsi" w:hAnsiTheme="minorHAnsi"/>
        </w:rPr>
        <w:pict w14:anchorId="59490771">
          <v:group id="_x0000_s1449" style="position:absolute;left:0;text-align:left;margin-left:84.85pt;margin-top:6.5pt;width:4pt;height:4pt;z-index:-251659776;mso-position-horizontal-relative:page" coordorigin="1697,131" coordsize="80,80">
            <v:shape id="_x0000_s1450" style="position:absolute;left:1697;top:131;width:80;height:80" coordorigin="1697,131" coordsize="80,80" path="m1777,171l1771,192,1755,206,1737,211,1716,205,1702,189,1697,171,1703,149,1719,135,1737,131,1759,137,1773,153,1777,171xe" filled="f" strokeweight="10171emu">
              <v:path arrowok="t"/>
            </v:shape>
            <w10:wrap anchorx="page"/>
          </v:group>
        </w:pict>
      </w:r>
      <w:r>
        <w:rPr>
          <w:rFonts w:asciiTheme="minorHAnsi" w:hAnsiTheme="minorHAnsi"/>
        </w:rPr>
        <w:pict w14:anchorId="61AF6532">
          <v:group id="_x0000_s1444" style="position:absolute;left:0;text-align:left;margin-left:114.8pt;margin-top:22.1pt;width:8.1pt;height:4.8pt;z-index:-251658752;mso-position-horizontal-relative:page" coordorigin="2297,443" coordsize="162,96">
            <v:group id="_x0000_s1445" style="position:absolute;left:2338;top:491;width:80;height:0" coordorigin="2338,491" coordsize="80,0">
              <v:polyline id="_x0000_s1448" style="position:absolute" points="7014,1473,7094,1473" coordorigin="2338,491" coordsize="80,0" filled="f" strokeweight="52126emu">
                <v:path arrowok="t"/>
                <o:lock v:ext="edit" verticies="t"/>
              </v:polyline>
              <v:group id="_x0000_s1446" style="position:absolute;left:2338;top:451;width:80;height:80" coordorigin="2338,451" coordsize="80,80">
                <v:shape id="_x0000_s1447" style="position:absolute;left:2338;top:451;width:80;height:80" coordorigin="2338,451" coordsize="80,80" path="m2338,451l2418,451,2418,531,2338,531,2338,451xe" filled="f" strokeweight="10171emu">
                  <v:path arrowok="t"/>
                </v:shape>
              </v:group>
            </v:group>
            <w10:wrap anchorx="page"/>
          </v:group>
        </w:pict>
      </w:r>
      <w:r>
        <w:rPr>
          <w:rFonts w:asciiTheme="minorHAnsi" w:hAnsiTheme="minorHAnsi"/>
        </w:rPr>
        <w:pict w14:anchorId="20CA25A1">
          <v:group id="_x0000_s1439" style="position:absolute;left:0;text-align:left;margin-left:114.8pt;margin-top:38.15pt;width:8.1pt;height:4.8pt;z-index:-251657728;mso-position-horizontal-relative:page" coordorigin="2297,763" coordsize="162,96">
            <v:group id="_x0000_s1440" style="position:absolute;left:2338;top:811;width:80;height:0" coordorigin="2338,811" coordsize="80,0">
              <v:polyline id="_x0000_s1443" style="position:absolute" points="7014,2433,7094,2433" coordorigin="2338,811" coordsize="80,0" filled="f" strokeweight="52126emu">
                <v:path arrowok="t"/>
                <o:lock v:ext="edit" verticies="t"/>
              </v:polyline>
              <v:group id="_x0000_s1441" style="position:absolute;left:2338;top:771;width:80;height:80" coordorigin="2338,771" coordsize="80,80">
                <v:shape id="_x0000_s1442" style="position:absolute;left:2338;top:771;width:80;height:80" coordorigin="2338,771" coordsize="80,80" path="m2338,771l2418,771,2418,851,2338,851,2338,771xe" filled="f" strokeweight="10171emu">
                  <v:path arrowok="t"/>
                </v:shape>
              </v:group>
            </v:group>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 xml:space="preserve">: </w:t>
      </w:r>
      <w:proofErr w:type="spellStart"/>
      <w:r w:rsidR="00036CD2" w:rsidRPr="00036CD2">
        <w:rPr>
          <w:rFonts w:asciiTheme="minorHAnsi" w:eastAsia="DejaVu Serif" w:hAnsiTheme="minorHAnsi" w:cs="DejaVu Serif"/>
          <w:b/>
          <w:spacing w:val="9"/>
          <w:w w:val="101"/>
          <w:sz w:val="25"/>
          <w:szCs w:val="25"/>
        </w:rPr>
        <w:t>S</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5"/>
          <w:w w:val="101"/>
          <w:sz w:val="25"/>
          <w:szCs w:val="25"/>
        </w:rPr>
        <w:t>cc</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ss</w:t>
      </w:r>
      <w:proofErr w:type="gramStart"/>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14"/>
          <w:w w:val="101"/>
          <w:sz w:val="25"/>
          <w:szCs w:val="25"/>
        </w:rPr>
        <w:t>N</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w w:val="101"/>
          <w:sz w:val="25"/>
          <w:szCs w:val="25"/>
        </w:rPr>
        <w:t>e</w:t>
      </w:r>
      <w:proofErr w:type="spellEnd"/>
      <w:proofErr w:type="gramEnd"/>
      <w:r w:rsidR="00036CD2" w:rsidRPr="00036CD2">
        <w:rPr>
          <w:rFonts w:asciiTheme="minorHAnsi" w:eastAsia="DejaVu Serif" w:hAnsiTheme="minorHAnsi" w:cs="DejaVu Serif"/>
          <w:w w:val="101"/>
          <w:sz w:val="25"/>
          <w:szCs w:val="25"/>
        </w:rPr>
        <w:t xml:space="preserve"> </w: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4B5DD0FF" w14:textId="77777777" w:rsidR="00A136DE" w:rsidRPr="00036CD2" w:rsidRDefault="008366C5">
      <w:pPr>
        <w:spacing w:line="260" w:lineRule="exact"/>
        <w:ind w:left="2671"/>
        <w:rPr>
          <w:rFonts w:asciiTheme="minorHAnsi" w:eastAsia="DejaVu Serif" w:hAnsiTheme="minorHAnsi" w:cs="DejaVu Serif"/>
          <w:sz w:val="25"/>
          <w:szCs w:val="25"/>
        </w:rPr>
      </w:pPr>
      <w:r>
        <w:rPr>
          <w:rFonts w:asciiTheme="minorHAnsi" w:hAnsiTheme="minorHAnsi"/>
        </w:rPr>
        <w:pict w14:anchorId="06124BA3">
          <v:group id="_x0000_s1434" style="position:absolute;left:0;text-align:left;margin-left:146.85pt;margin-top:4.1pt;width:8.1pt;height:4.8pt;z-index:-251656704;mso-position-horizontal-relative:page" coordorigin="2938,83" coordsize="162,96">
            <v:group id="_x0000_s1435" style="position:absolute;left:2979;top:131;width:80;height:0" coordorigin="2979,131" coordsize="80,0">
              <v:polyline id="_x0000_s1438" style="position:absolute" points="8937,393,9017,393" coordorigin="2979,131" coordsize="80,0" filled="f" strokeweight="52126emu">
                <v:path arrowok="t"/>
                <o:lock v:ext="edit" verticies="t"/>
              </v:polyline>
              <v:group id="_x0000_s1436" style="position:absolute;left:2979;top:91;width:80;height:80" coordorigin="2979,91" coordsize="80,80">
                <v:shape id="_x0000_s1437" style="position:absolute;left:2979;top:91;width:80;height:80" coordorigin="2979,91" coordsize="80,80" path="m2979,91l3059,91,3059,171,2979,171,2979,91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proofErr w:type="spellStart"/>
      <w:r w:rsidR="00036CD2" w:rsidRPr="00036CD2">
        <w:rPr>
          <w:rFonts w:asciiTheme="minorHAnsi" w:eastAsia="DejaVu Serif" w:hAnsiTheme="minorHAnsi" w:cs="DejaVu Serif"/>
          <w:spacing w:val="-4"/>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proofErr w:type="spellEnd"/>
      <w:r w:rsidR="00036CD2" w:rsidRPr="00036CD2">
        <w:rPr>
          <w:rFonts w:asciiTheme="minorHAnsi" w:eastAsia="DejaVu Serif" w:hAnsiTheme="minorHAnsi" w:cs="DejaVu Serif"/>
          <w:spacing w:val="13"/>
          <w:sz w:val="25"/>
          <w:szCs w:val="25"/>
        </w:rPr>
        <w:t xml:space="preserve"> </w:t>
      </w:r>
      <w:r w:rsidR="00036CD2" w:rsidRPr="00036CD2">
        <w:rPr>
          <w:rFonts w:asciiTheme="minorHAnsi" w:eastAsia="DejaVu Serif" w:hAnsiTheme="minorHAnsi" w:cs="DejaVu Serif"/>
          <w:spacing w:val="1"/>
          <w:w w:val="101"/>
          <w:sz w:val="25"/>
          <w:szCs w:val="25"/>
        </w:rPr>
        <w:t>_</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692795D5" w14:textId="77777777" w:rsidR="00A136DE" w:rsidRPr="00036CD2" w:rsidRDefault="008366C5">
      <w:pPr>
        <w:spacing w:before="13"/>
        <w:ind w:left="2671"/>
        <w:rPr>
          <w:rFonts w:asciiTheme="minorHAnsi" w:eastAsia="DejaVu Serif" w:hAnsiTheme="minorHAnsi" w:cs="DejaVu Serif"/>
          <w:sz w:val="25"/>
          <w:szCs w:val="25"/>
        </w:rPr>
        <w:sectPr w:rsidR="00A136DE" w:rsidRPr="00036CD2">
          <w:pgSz w:w="11900" w:h="16840"/>
          <w:pgMar w:top="520" w:right="980" w:bottom="280" w:left="580" w:header="720" w:footer="720" w:gutter="0"/>
          <w:cols w:space="720"/>
        </w:sectPr>
      </w:pPr>
      <w:r>
        <w:rPr>
          <w:rFonts w:asciiTheme="minorHAnsi" w:hAnsiTheme="minorHAnsi"/>
        </w:rPr>
        <w:pict w14:anchorId="06EC5DE5">
          <v:group id="_x0000_s1429" style="position:absolute;left:0;text-align:left;margin-left:146.85pt;margin-top:5.4pt;width:8.1pt;height:4.8pt;z-index:-251655680;mso-position-horizontal-relative:page" coordorigin="2938,109" coordsize="162,96">
            <v:group id="_x0000_s1430" style="position:absolute;left:2979;top:157;width:80;height:0" coordorigin="2979,157" coordsize="80,0">
              <v:polyline id="_x0000_s1433" style="position:absolute" points="8937,471,9017,471" coordorigin="2979,157" coordsize="80,0" filled="f" strokeweight="52126emu">
                <v:path arrowok="t"/>
                <o:lock v:ext="edit" verticies="t"/>
              </v:polyline>
              <v:group id="_x0000_s1431" style="position:absolute;left:2979;top:117;width:80;height:80" coordorigin="2979,117" coordsize="80,80">
                <v:shape id="_x0000_s1432" style="position:absolute;left:2979;top:117;width:80;height:80" coordorigin="2979,117" coordsize="80,80" path="m2979,117l3059,117,3059,197,2979,197,2979,117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7"/>
          <w:w w:val="101"/>
          <w:sz w:val="25"/>
          <w:szCs w:val="25"/>
        </w:rPr>
        <w:t>w</w:t>
      </w:r>
      <w:r w:rsidR="00036CD2" w:rsidRPr="00036CD2">
        <w:rPr>
          <w:rFonts w:asciiTheme="minorHAnsi" w:eastAsia="DejaVu Serif" w:hAnsiTheme="minorHAnsi" w:cs="DejaVu Serif"/>
          <w:spacing w:val="12"/>
          <w:w w:val="101"/>
          <w:sz w:val="25"/>
          <w:szCs w:val="25"/>
        </w:rPr>
        <w:t>h</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spacing w:val="10"/>
          <w:w w:val="101"/>
          <w:sz w:val="25"/>
          <w:szCs w:val="25"/>
        </w:rPr>
        <w:t>te</w:t>
      </w:r>
      <w:r w:rsidR="00036CD2" w:rsidRPr="00036CD2">
        <w:rPr>
          <w:rFonts w:asciiTheme="minorHAnsi" w:eastAsia="DejaVu Serif" w:hAnsiTheme="minorHAnsi" w:cs="DejaVu Serif"/>
          <w:spacing w:val="14"/>
          <w:w w:val="101"/>
          <w:sz w:val="25"/>
          <w:szCs w:val="25"/>
        </w:rPr>
        <w:t>s</w:t>
      </w:r>
      <w:r w:rsidR="00036CD2" w:rsidRPr="00036CD2">
        <w:rPr>
          <w:rFonts w:asciiTheme="minorHAnsi" w:eastAsia="DejaVu Serif" w:hAnsiTheme="minorHAnsi" w:cs="DejaVu Serif"/>
          <w:spacing w:val="13"/>
          <w:w w:val="101"/>
          <w:sz w:val="25"/>
          <w:szCs w:val="25"/>
        </w:rPr>
        <w:t>p</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2"/>
          <w:w w:val="101"/>
          <w:sz w:val="25"/>
          <w:szCs w:val="25"/>
        </w:rPr>
        <w:t>c</w:t>
      </w:r>
      <w:r w:rsidR="00036CD2" w:rsidRPr="00036CD2">
        <w:rPr>
          <w:rFonts w:asciiTheme="minorHAnsi" w:eastAsia="DejaVu Serif" w:hAnsiTheme="minorHAnsi" w:cs="DejaVu Serif"/>
          <w:spacing w:val="10"/>
          <w:w w:val="101"/>
          <w:sz w:val="25"/>
          <w:szCs w:val="25"/>
        </w:rPr>
        <w:t>e</w:t>
      </w:r>
      <w:r w:rsidR="00036CD2" w:rsidRPr="00036CD2">
        <w:rPr>
          <w:rFonts w:asciiTheme="minorHAnsi" w:eastAsia="DejaVu Serif" w:hAnsiTheme="minorHAnsi" w:cs="DejaVu Serif"/>
          <w:w w:val="101"/>
          <w:sz w:val="25"/>
          <w:szCs w:val="25"/>
        </w:rPr>
        <w:t>)</w:t>
      </w:r>
    </w:p>
    <w:p w14:paraId="2EAC0C5C" w14:textId="77777777" w:rsidR="00A136DE" w:rsidRPr="00036CD2" w:rsidRDefault="008366C5">
      <w:pPr>
        <w:spacing w:before="68"/>
        <w:ind w:left="2671"/>
        <w:rPr>
          <w:rFonts w:asciiTheme="minorHAnsi" w:eastAsia="DejaVu Serif" w:hAnsiTheme="minorHAnsi" w:cs="DejaVu Serif"/>
          <w:sz w:val="25"/>
          <w:szCs w:val="25"/>
        </w:rPr>
      </w:pPr>
      <w:r>
        <w:rPr>
          <w:rFonts w:asciiTheme="minorHAnsi" w:hAnsiTheme="minorHAnsi"/>
        </w:rPr>
        <w:lastRenderedPageBreak/>
        <w:pict w14:anchorId="34DADE14">
          <v:group id="_x0000_s1427" style="position:absolute;left:0;text-align:left;margin-left:559.75pt;margin-top:616.65pt;width:.8pt;height:1.6pt;z-index:-251647488;mso-position-horizontal-relative:page;mso-position-vertical-relative:page" coordorigin="11196,12333" coordsize="16,32">
            <v:shape id="_x0000_s1428" style="position:absolute;left:11196;top:12333;width:16;height:32" coordorigin="11196,12333" coordsize="16,32" path="m11196,12349l11212,12333,11212,12365,11196,12365,11196,12349xe" fillcolor="#ededed" stroked="f">
              <v:path arrowok="t"/>
            </v:shape>
            <w10:wrap anchorx="page" anchory="page"/>
          </v:group>
        </w:pict>
      </w:r>
      <w:r>
        <w:rPr>
          <w:rFonts w:asciiTheme="minorHAnsi" w:hAnsiTheme="minorHAnsi"/>
        </w:rPr>
        <w:pict w14:anchorId="4B866E78">
          <v:group id="_x0000_s1425" style="position:absolute;left:0;text-align:left;margin-left:28pt;margin-top:28pt;width:0;height:0;z-index:-251649536;mso-position-horizontal-relative:page;mso-position-vertical-relative:page" coordorigin="560,560" coordsize="0,0">
            <v:polyline id="_x0000_s1426" style="position:absolute" points="1680,1680,1680,1680" coordorigin="560,560" coordsize="0,0" filled="f" strokecolor="#ededed" strokeweight=".1pt">
              <v:path arrowok="t"/>
              <o:lock v:ext="edit" verticies="t"/>
            </v:polyline>
            <w10:wrap anchorx="page" anchory="page"/>
          </v:group>
        </w:pict>
      </w:r>
      <w:r>
        <w:rPr>
          <w:rFonts w:asciiTheme="minorHAnsi" w:hAnsiTheme="minorHAnsi"/>
        </w:rPr>
        <w:pict w14:anchorId="7F48DD30">
          <v:group id="_x0000_s1423" style="position:absolute;left:0;text-align:left;margin-left:28pt;margin-top:28pt;width:0;height:0;z-index:-251650560;mso-position-horizontal-relative:page;mso-position-vertical-relative:page" coordorigin="560,560" coordsize="0,0">
            <v:polyline id="_x0000_s1424" style="position:absolute" points="1680,1680,1680,1680" coordorigin="560,560" coordsize="0,0" filled="f" strokecolor="#999" strokeweight=".1pt">
              <v:path arrowok="t"/>
              <o:lock v:ext="edit" verticies="t"/>
            </v:polyline>
            <w10:wrap anchorx="page" anchory="page"/>
          </v:group>
        </w:pict>
      </w:r>
      <w:r>
        <w:rPr>
          <w:rFonts w:asciiTheme="minorHAnsi" w:hAnsiTheme="minorHAnsi"/>
        </w:rPr>
        <w:pict w14:anchorId="295A7459">
          <v:group id="_x0000_s1421" style="position:absolute;left:0;text-align:left;margin-left:559.75pt;margin-top:181.75pt;width:.8pt;height:1.6pt;z-index:-251651584;mso-position-horizontal-relative:page;mso-position-vertical-relative:page" coordorigin="11196,3635" coordsize="16,32">
            <v:shape id="_x0000_s1422" style="position:absolute;left:11196;top:3635;width:16;height:32" coordorigin="11196,3635" coordsize="16,32" path="m11196,3651l11212,3635,11212,3667,11196,3667,11196,3651xe" fillcolor="#ededed" stroked="f">
              <v:path arrowok="t"/>
            </v:shape>
            <w10:wrap anchorx="page" anchory="page"/>
          </v:group>
        </w:pict>
      </w:r>
      <w:r>
        <w:rPr>
          <w:rFonts w:asciiTheme="minorHAnsi" w:hAnsiTheme="minorHAnsi"/>
        </w:rPr>
        <w:pict w14:anchorId="0E2E4231">
          <v:group id="_x0000_s1419" style="position:absolute;left:0;text-align:left;margin-left:28pt;margin-top:28pt;width:0;height:0;z-index:-251653632;mso-position-horizontal-relative:page;mso-position-vertical-relative:page" coordorigin="560,560" coordsize="0,0">
            <v:polyline id="_x0000_s1420" style="position:absolute" points="1680,1680,1680,1680" coordorigin="560,560" coordsize="0,0" filled="f" strokecolor="#ededed" strokeweight=".1pt">
              <v:path arrowok="t"/>
              <o:lock v:ext="edit" verticies="t"/>
            </v:polyline>
            <w10:wrap anchorx="page" anchory="page"/>
          </v:group>
        </w:pict>
      </w:r>
      <w:r>
        <w:rPr>
          <w:rFonts w:asciiTheme="minorHAnsi" w:hAnsiTheme="minorHAnsi"/>
        </w:rPr>
        <w:pict w14:anchorId="1FAE0CB2">
          <v:group id="_x0000_s1417" style="position:absolute;left:0;text-align:left;margin-left:28pt;margin-top:28pt;width:0;height:0;z-index:-251654656;mso-position-horizontal-relative:page;mso-position-vertical-relative:page" coordorigin="560,560" coordsize="0,0">
            <v:polyline id="_x0000_s1418" style="position:absolute" points="1680,1680,1680,1680" coordorigin="560,560" coordsize="0,0" filled="f" strokecolor="#999" strokeweight=".1pt">
              <v:path arrowok="t"/>
              <o:lock v:ext="edit" verticies="t"/>
            </v:polyline>
            <w10:wrap anchorx="page" anchory="page"/>
          </v:group>
        </w:pict>
      </w:r>
      <w:r>
        <w:rPr>
          <w:rFonts w:asciiTheme="minorHAnsi" w:hAnsiTheme="minorHAnsi"/>
        </w:rPr>
        <w:pict w14:anchorId="7329D9A9">
          <v:group id="_x0000_s1412" style="position:absolute;left:0;text-align:left;margin-left:146.85pt;margin-top:8.15pt;width:8.1pt;height:4.8pt;z-index:-251646464;mso-position-horizontal-relative:page" coordorigin="2938,164" coordsize="162,96">
            <v:group id="_x0000_s1413" style="position:absolute;left:2979;top:212;width:80;height:0" coordorigin="2979,212" coordsize="80,0">
              <v:polyline id="_x0000_s1416" style="position:absolute" points="8937,636,9017,636" coordorigin="2979,212" coordsize="80,0" filled="f" strokeweight="52126emu">
                <v:path arrowok="t"/>
                <o:lock v:ext="edit" verticies="t"/>
              </v:polyline>
              <v:group id="_x0000_s1414" style="position:absolute;left:2979;top:172;width:80;height:80" coordorigin="2979,172" coordsize="80,80">
                <v:shape id="_x0000_s1415" style="position:absolute;left:2979;top:172;width:80;height:80" coordorigin="2979,172" coordsize="80,80" path="m2979,172l3059,172,3059,252,2979,252,2979,172xe" filled="f" strokeweight="10171emu">
                  <v:path arrowok="t"/>
                </v:shape>
              </v:group>
            </v:group>
            <w10:wrap anchorx="page"/>
          </v:group>
        </w:pict>
      </w:r>
      <w:proofErr w:type="spellStart"/>
      <w:r w:rsidR="00036CD2" w:rsidRPr="00036CD2">
        <w:rPr>
          <w:rFonts w:asciiTheme="minorHAnsi" w:eastAsia="DejaVu Serif" w:hAnsiTheme="minorHAnsi" w:cs="DejaVu Serif"/>
          <w:spacing w:val="-4"/>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proofErr w:type="spellEnd"/>
      <w:r w:rsidR="00036CD2" w:rsidRPr="00036CD2">
        <w:rPr>
          <w:rFonts w:asciiTheme="minorHAnsi" w:eastAsia="DejaVu Serif" w:hAnsiTheme="minorHAnsi" w:cs="DejaVu Serif"/>
          <w:spacing w:val="13"/>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un</w:t>
      </w:r>
      <w:r w:rsidR="00036CD2" w:rsidRPr="00036CD2">
        <w:rPr>
          <w:rFonts w:asciiTheme="minorHAnsi" w:eastAsia="DejaVu Serif" w:hAnsiTheme="minorHAnsi" w:cs="DejaVu Serif"/>
          <w:sz w:val="25"/>
          <w:szCs w:val="25"/>
        </w:rPr>
        <w:t>d</w:t>
      </w:r>
    </w:p>
    <w:p w14:paraId="1962E231" w14:textId="77777777" w:rsidR="00A136DE" w:rsidRPr="00036CD2" w:rsidRDefault="008366C5">
      <w:pPr>
        <w:spacing w:before="4" w:line="260" w:lineRule="auto"/>
        <w:ind w:left="1390" w:right="4619" w:hanging="641"/>
        <w:rPr>
          <w:rFonts w:asciiTheme="minorHAnsi" w:eastAsia="DejaVu Serif" w:hAnsiTheme="minorHAnsi" w:cs="DejaVu Serif"/>
          <w:sz w:val="25"/>
          <w:szCs w:val="25"/>
        </w:rPr>
      </w:pPr>
      <w:r>
        <w:rPr>
          <w:rFonts w:asciiTheme="minorHAnsi" w:hAnsiTheme="minorHAnsi"/>
        </w:rPr>
        <w:pict w14:anchorId="27900FCC">
          <v:group id="_x0000_s1407" style="position:absolute;left:0;text-align:left;margin-left:52.4pt;margin-top:5.45pt;width:4.8pt;height:4.8pt;z-index:-251645440;mso-position-horizontal-relative:page" coordorigin="1049,109" coordsize="96,96">
            <v:group id="_x0000_s1408" style="position:absolute;left:1057;top:117;width:80;height:80" coordorigin="1057,117" coordsize="80,80">
              <v:shape id="_x0000_s1411" style="position:absolute;left:1057;top:117;width:80;height:80" coordorigin="1057,117" coordsize="80,80" path="m1137,157l1131,178,1115,193,1097,197,1075,191,1061,175,1057,157,1063,136,1079,121,1097,117,1118,123,1132,139,1137,157xe" fillcolor="black" stroked="f">
                <v:path arrowok="t"/>
              </v:shape>
              <v:group id="_x0000_s1409" style="position:absolute;left:1057;top:117;width:80;height:80" coordorigin="1057,117" coordsize="80,80">
                <v:shape id="_x0000_s1410" style="position:absolute;left:1057;top:117;width:80;height:80" coordorigin="1057,117" coordsize="80,80" path="m1137,157l1131,178,1115,193,1097,197,1075,191,1061,175,1057,157,1063,136,1079,121,1097,117,1118,123,1132,139,1137,157xe" filled="f" strokeweight="10171emu">
                  <v:path arrowok="t"/>
                </v:shape>
              </v:group>
            </v:group>
            <w10:wrap anchorx="page"/>
          </v:group>
        </w:pict>
      </w:r>
      <w:r>
        <w:rPr>
          <w:rFonts w:asciiTheme="minorHAnsi" w:hAnsiTheme="minorHAnsi"/>
        </w:rPr>
        <w:pict w14:anchorId="5CBAD20F">
          <v:group id="_x0000_s1405" style="position:absolute;left:0;text-align:left;margin-left:84.85pt;margin-top:21.85pt;width:4pt;height:4pt;z-index:-251644416;mso-position-horizontal-relative:page" coordorigin="1697,438" coordsize="80,80">
            <v:shape id="_x0000_s1406" style="position:absolute;left:1697;top:438;width:80;height:80" coordorigin="1697,438" coordsize="80,80" path="m1777,478l1771,499,1755,513,1737,518,1716,512,1702,496,1697,478,1703,456,1719,442,1737,438,1759,444,1773,460,1777,478xe" filled="f" strokeweight="10171emu">
              <v:path arrowok="t"/>
            </v:shape>
            <w10:wrap anchorx="page"/>
          </v:group>
        </w:pict>
      </w:r>
      <w:r>
        <w:rPr>
          <w:rFonts w:asciiTheme="minorHAnsi" w:hAnsiTheme="minorHAnsi"/>
        </w:rPr>
        <w:pict w14:anchorId="06197832">
          <v:group id="_x0000_s1403" style="position:absolute;left:0;text-align:left;margin-left:84.85pt;margin-top:37.85pt;width:4pt;height:4pt;z-index:-251643392;mso-position-horizontal-relative:page" coordorigin="1697,758" coordsize="80,80">
            <v:shape id="_x0000_s1404" style="position:absolute;left:1697;top:758;width:80;height:80" coordorigin="1697,758" coordsize="80,80" path="m1777,798l1771,819,1755,834,1737,838,1716,832,1702,816,1697,798,1703,777,1719,762,1737,758,1759,764,1773,780,1777,798xe" filled="f" strokeweight="10171emu">
              <v:path arrowok="t"/>
            </v:shape>
            <w10:wrap anchorx="page"/>
          </v:group>
        </w:pict>
      </w:r>
      <w:r w:rsidR="00036CD2" w:rsidRPr="00036CD2">
        <w:rPr>
          <w:rFonts w:asciiTheme="minorHAnsi" w:eastAsia="DejaVu Serif" w:hAnsiTheme="minorHAnsi" w:cs="DejaVu Serif"/>
          <w:spacing w:val="4"/>
          <w:sz w:val="25"/>
          <w:szCs w:val="25"/>
        </w:rPr>
        <w:t>D</w:t>
      </w:r>
      <w:r w:rsidR="00036CD2" w:rsidRPr="00036CD2">
        <w:rPr>
          <w:rFonts w:asciiTheme="minorHAnsi" w:eastAsia="DejaVu Serif" w:hAnsiTheme="minorHAnsi" w:cs="DejaVu Serif"/>
          <w:spacing w:val="7"/>
          <w:sz w:val="25"/>
          <w:szCs w:val="25"/>
        </w:rPr>
        <w:t>ELETE</w:t>
      </w:r>
      <w:r w:rsidR="00036CD2" w:rsidRPr="00036CD2">
        <w:rPr>
          <w:rFonts w:asciiTheme="minorHAnsi" w:eastAsia="DejaVu Serif" w:hAnsiTheme="minorHAnsi" w:cs="DejaVu Serif"/>
          <w:spacing w:val="11"/>
          <w:sz w:val="25"/>
          <w:szCs w:val="25"/>
        </w:rPr>
        <w:t xml:space="preserve"> </w:t>
      </w:r>
      <w:proofErr w:type="spellStart"/>
      <w:r w:rsidR="00036CD2" w:rsidRPr="00036CD2">
        <w:rPr>
          <w:rFonts w:asciiTheme="minorHAnsi" w:eastAsia="DejaVu Serif" w:hAnsiTheme="minorHAnsi" w:cs="DejaVu Serif"/>
          <w:spacing w:val="-1"/>
          <w:sz w:val="26"/>
          <w:szCs w:val="26"/>
        </w:rPr>
        <w:t>m</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pacing w:val="13"/>
          <w:sz w:val="26"/>
          <w:szCs w:val="26"/>
        </w:rPr>
        <w:t>d</w:t>
      </w:r>
      <w:r w:rsidR="00036CD2" w:rsidRPr="00036CD2">
        <w:rPr>
          <w:rFonts w:asciiTheme="minorHAnsi" w:eastAsia="DejaVu Serif" w:hAnsiTheme="minorHAnsi" w:cs="DejaVu Serif"/>
          <w:spacing w:val="-1"/>
          <w:sz w:val="26"/>
          <w:szCs w:val="26"/>
        </w:rPr>
        <w:t>im</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3"/>
          <w:sz w:val="26"/>
          <w:szCs w:val="26"/>
        </w:rPr>
        <w:t>g</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pacing w:val="14"/>
          <w:sz w:val="26"/>
          <w:szCs w:val="26"/>
        </w:rPr>
        <w:t>s</w:t>
      </w:r>
      <w:proofErr w:type="spellEnd"/>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2"/>
          <w:sz w:val="26"/>
          <w:szCs w:val="26"/>
        </w:rPr>
        <w:t>{</w:t>
      </w:r>
      <w:proofErr w:type="spellStart"/>
      <w:r w:rsidR="00036CD2" w:rsidRPr="00036CD2">
        <w:rPr>
          <w:rFonts w:asciiTheme="minorHAnsi" w:eastAsia="DejaVu Serif" w:hAnsiTheme="minorHAnsi" w:cs="DejaVu Serif"/>
          <w:spacing w:val="-1"/>
          <w:sz w:val="26"/>
          <w:szCs w:val="26"/>
        </w:rPr>
        <w:t>im</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3"/>
          <w:sz w:val="26"/>
          <w:szCs w:val="26"/>
        </w:rPr>
        <w:t>g</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pacing w:val="1"/>
          <w:sz w:val="26"/>
          <w:szCs w:val="26"/>
        </w:rPr>
        <w:t>_</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13"/>
          <w:sz w:val="26"/>
          <w:szCs w:val="26"/>
        </w:rPr>
        <w:t>d</w:t>
      </w:r>
      <w:proofErr w:type="spellEnd"/>
      <w:r w:rsidR="00036CD2" w:rsidRPr="00036CD2">
        <w:rPr>
          <w:rFonts w:asciiTheme="minorHAnsi" w:eastAsia="DejaVu Serif" w:hAnsiTheme="minorHAnsi" w:cs="DejaVu Serif"/>
          <w:sz w:val="26"/>
          <w:szCs w:val="26"/>
        </w:rPr>
        <w:t xml:space="preserve">} </w:t>
      </w:r>
      <w:proofErr w:type="spellStart"/>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4"/>
          <w:sz w:val="25"/>
          <w:szCs w:val="25"/>
        </w:rPr>
        <w:t>D</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ete</w:t>
      </w:r>
      <w:r w:rsidR="00036CD2" w:rsidRPr="00036CD2">
        <w:rPr>
          <w:rFonts w:asciiTheme="minorHAnsi" w:eastAsia="DejaVu Serif" w:hAnsiTheme="minorHAnsi" w:cs="DejaVu Serif"/>
          <w:spacing w:val="14"/>
          <w:sz w:val="25"/>
          <w:szCs w:val="25"/>
        </w:rPr>
        <w:t>s</w:t>
      </w:r>
      <w:proofErr w:type="spellEnd"/>
      <w:proofErr w:type="gramEnd"/>
      <w:r w:rsidR="00036CD2" w:rsidRPr="00036CD2">
        <w:rPr>
          <w:rFonts w:asciiTheme="minorHAnsi" w:eastAsia="DejaVu Serif" w:hAnsiTheme="minorHAnsi" w:cs="DejaVu Serif"/>
          <w:spacing w:val="28"/>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 xml:space="preserve"> </w:t>
      </w:r>
      <w:proofErr w:type="spellStart"/>
      <w:r w:rsidR="00036CD2" w:rsidRPr="00036CD2">
        <w:rPr>
          <w:rFonts w:asciiTheme="minorHAnsi" w:eastAsia="DejaVu Serif" w:hAnsiTheme="minorHAnsi" w:cs="DejaVu Serif"/>
          <w:spacing w:val="-4"/>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z w:val="25"/>
          <w:szCs w:val="25"/>
        </w:rPr>
        <w:t>e</w:t>
      </w:r>
      <w:proofErr w:type="spellEnd"/>
      <w:r w:rsidR="00036CD2" w:rsidRPr="00036CD2">
        <w:rPr>
          <w:rFonts w:asciiTheme="minorHAnsi" w:eastAsia="DejaVu Serif" w:hAnsiTheme="minorHAnsi" w:cs="DejaVu Serif"/>
          <w:sz w:val="25"/>
          <w:szCs w:val="25"/>
        </w:rPr>
        <w:t xml:space="preserve"> </w:t>
      </w:r>
      <w:proofErr w:type="spellStart"/>
      <w:r w:rsidR="00036CD2" w:rsidRPr="00036CD2">
        <w:rPr>
          <w:rFonts w:asciiTheme="minorHAnsi" w:eastAsia="DejaVu Serif" w:hAnsiTheme="minorHAnsi" w:cs="DejaVu Serif"/>
          <w:b/>
          <w:spacing w:val="-15"/>
          <w:sz w:val="25"/>
          <w:szCs w:val="25"/>
        </w:rPr>
        <w:t>P</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14"/>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z w:val="25"/>
          <w:szCs w:val="25"/>
        </w:rPr>
        <w:t>e</w:t>
      </w:r>
      <w:proofErr w:type="spellEnd"/>
    </w:p>
    <w:p w14:paraId="018C3132" w14:textId="77777777" w:rsidR="00A136DE" w:rsidRPr="00036CD2" w:rsidRDefault="008366C5">
      <w:pPr>
        <w:spacing w:before="1" w:line="261" w:lineRule="auto"/>
        <w:ind w:left="2030" w:right="6573" w:hanging="641"/>
        <w:rPr>
          <w:rFonts w:asciiTheme="minorHAnsi" w:eastAsia="DejaVu Serif" w:hAnsiTheme="minorHAnsi" w:cs="DejaVu Serif"/>
          <w:sz w:val="25"/>
          <w:szCs w:val="25"/>
        </w:rPr>
      </w:pPr>
      <w:r>
        <w:rPr>
          <w:rFonts w:asciiTheme="minorHAnsi" w:hAnsiTheme="minorHAnsi"/>
        </w:rPr>
        <w:pict w14:anchorId="1A24DB7A">
          <v:group id="_x0000_s1401" style="position:absolute;left:0;text-align:left;margin-left:84.85pt;margin-top:5.35pt;width:4pt;height:4pt;z-index:-251642368;mso-position-horizontal-relative:page" coordorigin="1697,108" coordsize="80,80">
            <v:shape id="_x0000_s1402" style="position:absolute;left:1697;top:108;width:80;height:80" coordorigin="1697,108" coordsize="80,80" path="m1777,148l1771,169,1755,183,1737,188,1716,182,1702,166,1697,148,1703,126,1719,112,1737,108,1759,114,1773,130,1777,148xe" filled="f" strokeweight="10171emu">
              <v:path arrowok="t"/>
            </v:shape>
            <w10:wrap anchorx="page"/>
          </v:group>
        </w:pict>
      </w:r>
      <w:r>
        <w:rPr>
          <w:rFonts w:asciiTheme="minorHAnsi" w:hAnsiTheme="minorHAnsi"/>
        </w:rPr>
        <w:pict w14:anchorId="13048B79">
          <v:group id="_x0000_s1396" style="position:absolute;left:0;text-align:left;margin-left:114.8pt;margin-top:20.95pt;width:8.1pt;height:4.8pt;z-index:-251641344;mso-position-horizontal-relative:page" coordorigin="2297,420" coordsize="162,96">
            <v:group id="_x0000_s1397" style="position:absolute;left:2338;top:468;width:80;height:0" coordorigin="2338,468" coordsize="80,0">
              <v:polyline id="_x0000_s1400" style="position:absolute" points="7014,1404,7094,1404" coordorigin="2338,468" coordsize="80,0" filled="f" strokeweight="52126emu">
                <v:path arrowok="t"/>
                <o:lock v:ext="edit" verticies="t"/>
              </v:polyline>
              <v:group id="_x0000_s1398" style="position:absolute;left:2338;top:428;width:80;height:80" coordorigin="2338,428" coordsize="80,80">
                <v:shape id="_x0000_s1399" style="position:absolute;left:2338;top:428;width:80;height:80" coordorigin="2338,428" coordsize="80,80" path="m2338,428l2418,428,2418,508,2338,508,2338,428xe" filled="f" strokeweight="10171emu">
                  <v:path arrowok="t"/>
                </v:shape>
              </v:group>
            </v:group>
            <w10:wrap anchorx="page"/>
          </v:group>
        </w:pict>
      </w:r>
      <w:r>
        <w:rPr>
          <w:rFonts w:asciiTheme="minorHAnsi" w:hAnsiTheme="minorHAnsi"/>
        </w:rPr>
        <w:pict w14:anchorId="3067649E">
          <v:group id="_x0000_s1391" style="position:absolute;left:0;text-align:left;margin-left:114.8pt;margin-top:37pt;width:8.1pt;height:4.8pt;z-index:-251640320;mso-position-horizontal-relative:page" coordorigin="2297,740" coordsize="162,96">
            <v:group id="_x0000_s1392" style="position:absolute;left:2338;top:788;width:80;height:0" coordorigin="2338,788" coordsize="80,0">
              <v:polyline id="_x0000_s1395" style="position:absolute" points="7014,2364,7094,2364" coordorigin="2338,788" coordsize="80,0" filled="f" strokeweight="52126emu">
                <v:path arrowok="t"/>
                <o:lock v:ext="edit" verticies="t"/>
              </v:polyline>
              <v:group id="_x0000_s1393" style="position:absolute;left:2338;top:748;width:80;height:80" coordorigin="2338,748" coordsize="80,80">
                <v:shape id="_x0000_s1394" style="position:absolute;left:2338;top:748;width:80;height:80" coordorigin="2338,748" coordsize="80,80" path="m2338,748l2418,748,2418,828,2338,828,2338,748xe" filled="f" strokeweight="10171emu">
                  <v:path arrowok="t"/>
                </v:shape>
              </v:group>
            </v:group>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 xml:space="preserve">: </w:t>
      </w:r>
      <w:proofErr w:type="spellStart"/>
      <w:r w:rsidR="00036CD2" w:rsidRPr="00036CD2">
        <w:rPr>
          <w:rFonts w:asciiTheme="minorHAnsi" w:eastAsia="DejaVu Serif" w:hAnsiTheme="minorHAnsi" w:cs="DejaVu Serif"/>
          <w:b/>
          <w:spacing w:val="9"/>
          <w:w w:val="101"/>
          <w:sz w:val="25"/>
          <w:szCs w:val="25"/>
        </w:rPr>
        <w:t>S</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5"/>
          <w:w w:val="101"/>
          <w:sz w:val="25"/>
          <w:szCs w:val="25"/>
        </w:rPr>
        <w:t>cc</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ss</w:t>
      </w:r>
      <w:proofErr w:type="gramStart"/>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14"/>
          <w:w w:val="101"/>
          <w:sz w:val="25"/>
          <w:szCs w:val="25"/>
        </w:rPr>
        <w:t>N</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w w:val="101"/>
          <w:sz w:val="25"/>
          <w:szCs w:val="25"/>
        </w:rPr>
        <w:t>e</w:t>
      </w:r>
      <w:proofErr w:type="spellEnd"/>
      <w:proofErr w:type="gramEnd"/>
      <w:r w:rsidR="00036CD2" w:rsidRPr="00036CD2">
        <w:rPr>
          <w:rFonts w:asciiTheme="minorHAnsi" w:eastAsia="DejaVu Serif" w:hAnsiTheme="minorHAnsi" w:cs="DejaVu Serif"/>
          <w:w w:val="101"/>
          <w:sz w:val="25"/>
          <w:szCs w:val="25"/>
        </w:rPr>
        <w:t xml:space="preserve"> </w: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7A47F1E6" w14:textId="77777777" w:rsidR="00A136DE" w:rsidRPr="00036CD2" w:rsidRDefault="008366C5">
      <w:pPr>
        <w:spacing w:line="260" w:lineRule="exact"/>
        <w:ind w:left="2671"/>
        <w:rPr>
          <w:rFonts w:asciiTheme="minorHAnsi" w:eastAsia="DejaVu Serif" w:hAnsiTheme="minorHAnsi" w:cs="DejaVu Serif"/>
          <w:sz w:val="25"/>
          <w:szCs w:val="25"/>
        </w:rPr>
      </w:pPr>
      <w:r>
        <w:rPr>
          <w:rFonts w:asciiTheme="minorHAnsi" w:hAnsiTheme="minorHAnsi"/>
        </w:rPr>
        <w:pict w14:anchorId="098BDC11">
          <v:group id="_x0000_s1386" style="position:absolute;left:0;text-align:left;margin-left:146.85pt;margin-top:4.1pt;width:8.1pt;height:4.8pt;z-index:-251639296;mso-position-horizontal-relative:page" coordorigin="2938,83" coordsize="162,96">
            <v:group id="_x0000_s1387" style="position:absolute;left:2979;top:131;width:80;height:0" coordorigin="2979,131" coordsize="80,0">
              <v:polyline id="_x0000_s1390" style="position:absolute" points="8937,393,9017,393" coordorigin="2979,131" coordsize="80,0" filled="f" strokeweight="52126emu">
                <v:path arrowok="t"/>
                <o:lock v:ext="edit" verticies="t"/>
              </v:polyline>
              <v:group id="_x0000_s1388" style="position:absolute;left:2979;top:91;width:80;height:80" coordorigin="2979,91" coordsize="80,80">
                <v:shape id="_x0000_s1389" style="position:absolute;left:2979;top:91;width:80;height:80" coordorigin="2979,91" coordsize="80,80" path="m2979,91l3059,91,3059,171,2979,171,2979,91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w w:val="101"/>
          <w:sz w:val="25"/>
          <w:szCs w:val="25"/>
        </w:rPr>
        <w:t>_</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3518013D" w14:textId="77777777" w:rsidR="00A136DE" w:rsidRPr="00036CD2" w:rsidRDefault="008366C5">
      <w:pPr>
        <w:spacing w:before="13"/>
        <w:ind w:left="2671"/>
        <w:rPr>
          <w:rFonts w:asciiTheme="minorHAnsi" w:eastAsia="DejaVu Serif" w:hAnsiTheme="minorHAnsi" w:cs="DejaVu Serif"/>
          <w:sz w:val="25"/>
          <w:szCs w:val="25"/>
        </w:rPr>
      </w:pPr>
      <w:r>
        <w:rPr>
          <w:rFonts w:asciiTheme="minorHAnsi" w:hAnsiTheme="minorHAnsi"/>
        </w:rPr>
        <w:pict w14:anchorId="55862369">
          <v:group id="_x0000_s1381" style="position:absolute;left:0;text-align:left;margin-left:146.85pt;margin-top:5.4pt;width:8.1pt;height:4.8pt;z-index:-251638272;mso-position-horizontal-relative:page" coordorigin="2938,109" coordsize="162,96">
            <v:group id="_x0000_s1382" style="position:absolute;left:2979;top:157;width:80;height:0" coordorigin="2979,157" coordsize="80,0">
              <v:polyline id="_x0000_s1385" style="position:absolute" points="8937,471,9017,471" coordorigin="2979,157" coordsize="80,0" filled="f" strokeweight="52126emu">
                <v:path arrowok="t"/>
                <o:lock v:ext="edit" verticies="t"/>
              </v:polyline>
              <v:group id="_x0000_s1383" style="position:absolute;left:2979;top:117;width:80;height:80" coordorigin="2979,117" coordsize="80,80">
                <v:shape id="_x0000_s1384" style="position:absolute;left:2979;top:117;width:80;height:80" coordorigin="2979,117" coordsize="80,80" path="m2979,117l3059,117,3059,197,2979,197,2979,117xe" filled="f" strokeweight="10171emu">
                  <v:path arrowok="t"/>
                </v:shape>
              </v:group>
            </v:group>
            <w10:wrap anchorx="page"/>
          </v:group>
        </w:pict>
      </w:r>
      <w:proofErr w:type="spellStart"/>
      <w:r w:rsidR="00036CD2" w:rsidRPr="00036CD2">
        <w:rPr>
          <w:rFonts w:asciiTheme="minorHAnsi" w:eastAsia="DejaVu Serif" w:hAnsiTheme="minorHAnsi" w:cs="DejaVu Serif"/>
          <w:spacing w:val="-4"/>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proofErr w:type="spellEnd"/>
      <w:r w:rsidR="00036CD2" w:rsidRPr="00036CD2">
        <w:rPr>
          <w:rFonts w:asciiTheme="minorHAnsi" w:eastAsia="DejaVu Serif" w:hAnsiTheme="minorHAnsi" w:cs="DejaVu Serif"/>
          <w:spacing w:val="13"/>
          <w:sz w:val="25"/>
          <w:szCs w:val="25"/>
        </w:rPr>
        <w:t xml:space="preserve"> d</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x</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w w:val="102"/>
          <w:sz w:val="25"/>
          <w:szCs w:val="25"/>
        </w:rPr>
        <w:t>t</w:t>
      </w:r>
    </w:p>
    <w:p w14:paraId="74F449C3" w14:textId="77777777" w:rsidR="00A136DE" w:rsidRPr="00036CD2" w:rsidRDefault="00A136DE">
      <w:pPr>
        <w:spacing w:before="1" w:line="160" w:lineRule="exact"/>
        <w:rPr>
          <w:rFonts w:asciiTheme="minorHAnsi" w:hAnsiTheme="minorHAnsi"/>
          <w:sz w:val="17"/>
          <w:szCs w:val="17"/>
        </w:rPr>
      </w:pPr>
    </w:p>
    <w:p w14:paraId="5ABEBE6A" w14:textId="77777777" w:rsidR="00A136DE" w:rsidRPr="00036CD2" w:rsidRDefault="00A136DE">
      <w:pPr>
        <w:spacing w:line="200" w:lineRule="exact"/>
        <w:rPr>
          <w:rFonts w:asciiTheme="minorHAnsi" w:hAnsiTheme="minorHAnsi"/>
        </w:rPr>
      </w:pPr>
    </w:p>
    <w:p w14:paraId="629BDD05" w14:textId="77777777" w:rsidR="00A136DE" w:rsidRPr="00036CD2" w:rsidRDefault="00A136DE">
      <w:pPr>
        <w:spacing w:line="200" w:lineRule="exact"/>
        <w:rPr>
          <w:rFonts w:asciiTheme="minorHAnsi" w:hAnsiTheme="minorHAnsi"/>
        </w:rPr>
      </w:pPr>
    </w:p>
    <w:p w14:paraId="107AF3F8" w14:textId="77777777" w:rsidR="00A136DE" w:rsidRPr="00036CD2" w:rsidRDefault="008366C5">
      <w:pPr>
        <w:spacing w:line="280" w:lineRule="exact"/>
        <w:ind w:left="108"/>
        <w:rPr>
          <w:rFonts w:asciiTheme="minorHAnsi" w:eastAsia="DejaVu Serif" w:hAnsiTheme="minorHAnsi" w:cs="DejaVu Serif"/>
          <w:sz w:val="25"/>
          <w:szCs w:val="25"/>
        </w:rPr>
      </w:pPr>
      <w:r>
        <w:rPr>
          <w:rFonts w:asciiTheme="minorHAnsi" w:hAnsiTheme="minorHAnsi"/>
        </w:rPr>
        <w:pict w14:anchorId="16094592">
          <v:group id="_x0000_s1379" style="position:absolute;left:0;text-align:left;margin-left:34.4pt;margin-top:-15.45pt;width:.8pt;height:1.6pt;z-index:-251652608;mso-position-horizontal-relative:page" coordorigin="688,-310" coordsize="16,32">
            <v:shape id="_x0000_s1380" style="position:absolute;left:688;top:-310;width:16;height:32" coordorigin="688,-310" coordsize="16,32" path="m688,-310l704,-310,704,-294,688,-278,688,-310xe" fillcolor="#999" stroked="f">
              <v:path arrowok="t"/>
            </v:shape>
            <w10:wrap anchorx="page"/>
          </v:group>
        </w:pict>
      </w:r>
      <w:r w:rsidR="00036CD2" w:rsidRPr="00036CD2">
        <w:rPr>
          <w:rFonts w:asciiTheme="minorHAnsi" w:eastAsia="DejaVu Serif" w:hAnsiTheme="minorHAnsi" w:cs="DejaVu Serif"/>
          <w:b/>
          <w:spacing w:val="3"/>
          <w:w w:val="101"/>
          <w:position w:val="-1"/>
          <w:sz w:val="25"/>
          <w:szCs w:val="25"/>
        </w:rPr>
        <w:t>T</w:t>
      </w:r>
      <w:r w:rsidR="00036CD2" w:rsidRPr="00036CD2">
        <w:rPr>
          <w:rFonts w:asciiTheme="minorHAnsi" w:eastAsia="DejaVu Serif" w:hAnsiTheme="minorHAnsi" w:cs="DejaVu Serif"/>
          <w:b/>
          <w:spacing w:val="11"/>
          <w:w w:val="101"/>
          <w:position w:val="-1"/>
          <w:sz w:val="25"/>
          <w:szCs w:val="25"/>
        </w:rPr>
        <w:t>a</w:t>
      </w:r>
      <w:r w:rsidR="00036CD2" w:rsidRPr="00036CD2">
        <w:rPr>
          <w:rFonts w:asciiTheme="minorHAnsi" w:eastAsia="DejaVu Serif" w:hAnsiTheme="minorHAnsi" w:cs="DejaVu Serif"/>
          <w:b/>
          <w:spacing w:val="-2"/>
          <w:w w:val="101"/>
          <w:position w:val="-1"/>
          <w:sz w:val="25"/>
          <w:szCs w:val="25"/>
        </w:rPr>
        <w:t>g</w:t>
      </w:r>
      <w:r w:rsidR="00036CD2" w:rsidRPr="00036CD2">
        <w:rPr>
          <w:rFonts w:asciiTheme="minorHAnsi" w:eastAsia="DejaVu Serif" w:hAnsiTheme="minorHAnsi" w:cs="DejaVu Serif"/>
          <w:b/>
          <w:w w:val="101"/>
          <w:position w:val="-1"/>
          <w:sz w:val="25"/>
          <w:szCs w:val="25"/>
        </w:rPr>
        <w:t>s</w:t>
      </w:r>
    </w:p>
    <w:p w14:paraId="57EE1AD4" w14:textId="77777777" w:rsidR="00A136DE" w:rsidRPr="00036CD2" w:rsidRDefault="00A136DE">
      <w:pPr>
        <w:spacing w:before="16" w:line="220" w:lineRule="exact"/>
        <w:rPr>
          <w:rFonts w:asciiTheme="minorHAnsi" w:hAnsiTheme="minorHAnsi"/>
          <w:sz w:val="22"/>
          <w:szCs w:val="22"/>
        </w:rPr>
      </w:pPr>
    </w:p>
    <w:p w14:paraId="64881785" w14:textId="77777777" w:rsidR="00A136DE" w:rsidRPr="00036CD2" w:rsidRDefault="008366C5">
      <w:pPr>
        <w:spacing w:before="32"/>
        <w:ind w:left="749"/>
        <w:rPr>
          <w:rFonts w:asciiTheme="minorHAnsi" w:eastAsia="DejaVu Serif" w:hAnsiTheme="minorHAnsi" w:cs="DejaVu Serif"/>
          <w:sz w:val="26"/>
          <w:szCs w:val="26"/>
        </w:rPr>
      </w:pPr>
      <w:r>
        <w:rPr>
          <w:rFonts w:asciiTheme="minorHAnsi" w:hAnsiTheme="minorHAnsi"/>
        </w:rPr>
        <w:pict w14:anchorId="7CBE9E05">
          <v:group id="_x0000_s1374" style="position:absolute;left:0;text-align:left;margin-left:52.4pt;margin-top:6.85pt;width:4.8pt;height:4.8pt;z-index:-251637248;mso-position-horizontal-relative:page" coordorigin="1049,137" coordsize="96,96">
            <v:group id="_x0000_s1375" style="position:absolute;left:1057;top:145;width:80;height:80" coordorigin="1057,145" coordsize="80,80">
              <v:shape id="_x0000_s1378" style="position:absolute;left:1057;top:145;width:80;height:80" coordorigin="1057,145" coordsize="80,80" path="m1137,185l1131,206,1115,221,1097,225,1075,219,1061,203,1057,185,1063,164,1079,149,1097,145,1118,151,1132,167,1137,185xe" fillcolor="black" stroked="f">
                <v:path arrowok="t"/>
              </v:shape>
              <v:group id="_x0000_s1376" style="position:absolute;left:1057;top:145;width:80;height:80" coordorigin="1057,145" coordsize="80,80">
                <v:shape id="_x0000_s1377" style="position:absolute;left:1057;top:145;width:80;height:80" coordorigin="1057,145" coordsize="80,80" path="m1137,185l1131,206,1115,221,1097,225,1075,219,1061,203,1057,185,1063,164,1079,149,1097,145,1118,151,1132,167,1137,185xe" filled="f" strokeweight="10171emu">
                  <v:path arrowok="t"/>
                </v:shape>
              </v:group>
            </v:group>
            <w10:wrap anchorx="page"/>
          </v:group>
        </w:pict>
      </w:r>
      <w:r w:rsidR="00036CD2" w:rsidRPr="00036CD2">
        <w:rPr>
          <w:rFonts w:asciiTheme="minorHAnsi" w:eastAsia="DejaVu Serif" w:hAnsiTheme="minorHAnsi" w:cs="DejaVu Serif"/>
          <w:spacing w:val="5"/>
          <w:sz w:val="25"/>
          <w:szCs w:val="25"/>
        </w:rPr>
        <w:t>G</w:t>
      </w:r>
      <w:r w:rsidR="00036CD2" w:rsidRPr="00036CD2">
        <w:rPr>
          <w:rFonts w:asciiTheme="minorHAnsi" w:eastAsia="DejaVu Serif" w:hAnsiTheme="minorHAnsi" w:cs="DejaVu Serif"/>
          <w:spacing w:val="7"/>
          <w:sz w:val="25"/>
          <w:szCs w:val="25"/>
        </w:rPr>
        <w:t>ET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3"/>
          <w:sz w:val="26"/>
          <w:szCs w:val="26"/>
        </w:rPr>
        <w:t>g</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2"/>
          <w:sz w:val="26"/>
          <w:szCs w:val="26"/>
        </w:rPr>
        <w:t>{</w:t>
      </w:r>
      <w:proofErr w:type="spellStart"/>
      <w:r w:rsidR="00036CD2" w:rsidRPr="00036CD2">
        <w:rPr>
          <w:rFonts w:asciiTheme="minorHAnsi" w:eastAsia="DejaVu Serif" w:hAnsiTheme="minorHAnsi" w:cs="DejaVu Serif"/>
          <w:spacing w:val="-1"/>
          <w:sz w:val="26"/>
          <w:szCs w:val="26"/>
        </w:rPr>
        <w:t>im</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3"/>
          <w:sz w:val="26"/>
          <w:szCs w:val="26"/>
        </w:rPr>
        <w:t>g</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pacing w:val="1"/>
          <w:sz w:val="26"/>
          <w:szCs w:val="26"/>
        </w:rPr>
        <w:t>_</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13"/>
          <w:sz w:val="26"/>
          <w:szCs w:val="26"/>
        </w:rPr>
        <w:t>d</w:t>
      </w:r>
      <w:proofErr w:type="spellEnd"/>
      <w:r w:rsidR="00036CD2" w:rsidRPr="00036CD2">
        <w:rPr>
          <w:rFonts w:asciiTheme="minorHAnsi" w:eastAsia="DejaVu Serif" w:hAnsiTheme="minorHAnsi" w:cs="DejaVu Serif"/>
          <w:sz w:val="26"/>
          <w:szCs w:val="26"/>
        </w:rPr>
        <w:t>}</w:t>
      </w:r>
    </w:p>
    <w:p w14:paraId="53FB47B8" w14:textId="77777777" w:rsidR="00A136DE" w:rsidRPr="00036CD2" w:rsidRDefault="008366C5">
      <w:pPr>
        <w:spacing w:before="24"/>
        <w:ind w:left="1390"/>
        <w:rPr>
          <w:rFonts w:asciiTheme="minorHAnsi" w:eastAsia="DejaVu Serif" w:hAnsiTheme="minorHAnsi" w:cs="DejaVu Serif"/>
          <w:sz w:val="25"/>
          <w:szCs w:val="25"/>
        </w:rPr>
      </w:pPr>
      <w:r>
        <w:rPr>
          <w:rFonts w:asciiTheme="minorHAnsi" w:hAnsiTheme="minorHAnsi"/>
        </w:rPr>
        <w:pict w14:anchorId="37C1178F">
          <v:group id="_x0000_s1372" style="position:absolute;left:0;text-align:left;margin-left:84.85pt;margin-top:6.5pt;width:4pt;height:4pt;z-index:-251636224;mso-position-horizontal-relative:page" coordorigin="1697,131" coordsize="80,80">
            <v:shape id="_x0000_s1373" style="position:absolute;left:1697;top:131;width:80;height:80" coordorigin="1697,131" coordsize="80,80" path="m1777,171l1771,192,1755,206,1737,211,1716,205,1702,189,1697,171,1703,149,1719,135,1737,131,1759,137,1773,153,1777,171xe" filled="f" strokeweight="10171emu">
              <v:path arrowok="t"/>
            </v:shape>
            <w10:wrap anchorx="page"/>
          </v:group>
        </w:pict>
      </w:r>
      <w:proofErr w:type="spellStart"/>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5"/>
          <w:sz w:val="25"/>
          <w:szCs w:val="25"/>
        </w:rPr>
        <w:t>G</w:t>
      </w:r>
      <w:r w:rsidR="00036CD2" w:rsidRPr="00036CD2">
        <w:rPr>
          <w:rFonts w:asciiTheme="minorHAnsi" w:eastAsia="DejaVu Serif" w:hAnsiTheme="minorHAnsi" w:cs="DejaVu Serif"/>
          <w:spacing w:val="10"/>
          <w:sz w:val="25"/>
          <w:szCs w:val="25"/>
        </w:rPr>
        <w:t>et</w:t>
      </w:r>
      <w:proofErr w:type="spellEnd"/>
      <w:proofErr w:type="gramEnd"/>
      <w:r w:rsidR="00036CD2" w:rsidRPr="00036CD2">
        <w:rPr>
          <w:rFonts w:asciiTheme="minorHAnsi" w:eastAsia="DejaVu Serif" w:hAnsiTheme="minorHAnsi" w:cs="DejaVu Serif"/>
          <w:spacing w:val="22"/>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ll</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0"/>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69FB4817" w14:textId="77777777" w:rsidR="00A136DE" w:rsidRPr="00036CD2" w:rsidRDefault="008366C5">
      <w:pPr>
        <w:spacing w:before="26"/>
        <w:ind w:left="1390"/>
        <w:rPr>
          <w:rFonts w:asciiTheme="minorHAnsi" w:eastAsia="DejaVu Serif" w:hAnsiTheme="minorHAnsi" w:cs="DejaVu Serif"/>
          <w:sz w:val="25"/>
          <w:szCs w:val="25"/>
        </w:rPr>
      </w:pPr>
      <w:r>
        <w:rPr>
          <w:rFonts w:asciiTheme="minorHAnsi" w:hAnsiTheme="minorHAnsi"/>
        </w:rPr>
        <w:pict w14:anchorId="05B1989A">
          <v:group id="_x0000_s1370" style="position:absolute;left:0;text-align:left;margin-left:84.85pt;margin-top:6.6pt;width:4pt;height:4pt;z-index:-251635200;mso-position-horizontal-relative:page" coordorigin="1697,133" coordsize="80,80">
            <v:shape id="_x0000_s1371" style="position:absolute;left:1697;top:133;width:80;height:80" coordorigin="1697,133" coordsize="80,80" path="m1777,173l1771,194,1755,208,1737,213,1716,207,1702,191,1697,173,1703,151,1719,137,1737,133,1759,139,1773,155,1777,173xe" filled="f" strokeweight="10171emu">
              <v:path arrowok="t"/>
            </v:shape>
            <w10:wrap anchorx="page"/>
          </v:group>
        </w:pict>
      </w:r>
      <w:proofErr w:type="spellStart"/>
      <w:r w:rsidR="00036CD2" w:rsidRPr="00036CD2">
        <w:rPr>
          <w:rFonts w:asciiTheme="minorHAnsi" w:eastAsia="DejaVu Serif" w:hAnsiTheme="minorHAnsi" w:cs="DejaVu Serif"/>
          <w:b/>
          <w:spacing w:val="-15"/>
          <w:w w:val="101"/>
          <w:sz w:val="25"/>
          <w:szCs w:val="25"/>
        </w:rPr>
        <w:t>P</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3"/>
          <w:w w:val="101"/>
          <w:sz w:val="25"/>
          <w:szCs w:val="25"/>
        </w:rPr>
        <w:t>m</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1"/>
          <w:w w:val="101"/>
          <w:sz w:val="25"/>
          <w:szCs w:val="25"/>
        </w:rPr>
        <w:t>t</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7"/>
          <w:w w:val="101"/>
          <w:sz w:val="25"/>
          <w:szCs w:val="25"/>
        </w:rPr>
        <w:t>s</w:t>
      </w:r>
      <w:proofErr w:type="gramStart"/>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14"/>
          <w:w w:val="101"/>
          <w:sz w:val="25"/>
          <w:szCs w:val="25"/>
        </w:rPr>
        <w:t>N</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w w:val="101"/>
          <w:sz w:val="25"/>
          <w:szCs w:val="25"/>
        </w:rPr>
        <w:t>e</w:t>
      </w:r>
      <w:proofErr w:type="spellEnd"/>
      <w:proofErr w:type="gramEnd"/>
    </w:p>
    <w:p w14:paraId="680989EC" w14:textId="77777777" w:rsidR="00A136DE" w:rsidRPr="00036CD2" w:rsidRDefault="008366C5">
      <w:pPr>
        <w:spacing w:before="26" w:line="261" w:lineRule="auto"/>
        <w:ind w:left="2030" w:right="5808" w:hanging="641"/>
        <w:rPr>
          <w:rFonts w:asciiTheme="minorHAnsi" w:eastAsia="DejaVu Serif" w:hAnsiTheme="minorHAnsi" w:cs="DejaVu Serif"/>
          <w:sz w:val="25"/>
          <w:szCs w:val="25"/>
        </w:rPr>
      </w:pPr>
      <w:r>
        <w:rPr>
          <w:rFonts w:asciiTheme="minorHAnsi" w:hAnsiTheme="minorHAnsi"/>
        </w:rPr>
        <w:pict w14:anchorId="093802A6">
          <v:group id="_x0000_s1368" style="position:absolute;left:0;text-align:left;margin-left:84.85pt;margin-top:6.6pt;width:4pt;height:4pt;z-index:-251634176;mso-position-horizontal-relative:page" coordorigin="1697,133" coordsize="80,80">
            <v:shape id="_x0000_s1369" style="position:absolute;left:1697;top:133;width:80;height:80" coordorigin="1697,133" coordsize="80,80" path="m1777,173l1771,194,1755,208,1737,213,1716,207,1702,191,1697,173,1703,151,1719,137,1737,133,1759,139,1773,155,1777,173xe" filled="f" strokeweight="10171emu">
              <v:path arrowok="t"/>
            </v:shape>
            <w10:wrap anchorx="page"/>
          </v:group>
        </w:pict>
      </w:r>
      <w:r>
        <w:rPr>
          <w:rFonts w:asciiTheme="minorHAnsi" w:hAnsiTheme="minorHAnsi"/>
        </w:rPr>
        <w:pict w14:anchorId="44CA3E58">
          <v:group id="_x0000_s1363" style="position:absolute;left:0;text-align:left;margin-left:114.8pt;margin-top:22.2pt;width:8.1pt;height:4.8pt;z-index:-251633152;mso-position-horizontal-relative:page" coordorigin="2297,445" coordsize="162,96">
            <v:group id="_x0000_s1364" style="position:absolute;left:2338;top:493;width:80;height:0" coordorigin="2338,493" coordsize="80,0">
              <v:polyline id="_x0000_s1367" style="position:absolute" points="7014,1479,7094,1479" coordorigin="2338,493" coordsize="80,0" filled="f" strokeweight="52126emu">
                <v:path arrowok="t"/>
                <o:lock v:ext="edit" verticies="t"/>
              </v:polyline>
              <v:group id="_x0000_s1365" style="position:absolute;left:2338;top:453;width:80;height:80" coordorigin="2338,453" coordsize="80,80">
                <v:shape id="_x0000_s1366" style="position:absolute;left:2338;top:453;width:80;height:80" coordorigin="2338,453" coordsize="80,80" path="m2338,453l2418,453,2418,533,2338,533,2338,453xe" filled="f" strokeweight="10171emu">
                  <v:path arrowok="t"/>
                </v:shape>
              </v:group>
            </v:group>
            <w10:wrap anchorx="page"/>
          </v:group>
        </w:pict>
      </w:r>
      <w:r>
        <w:rPr>
          <w:rFonts w:asciiTheme="minorHAnsi" w:hAnsiTheme="minorHAnsi"/>
        </w:rPr>
        <w:pict w14:anchorId="1DC69DF9">
          <v:group id="_x0000_s1358" style="position:absolute;left:0;text-align:left;margin-left:114.8pt;margin-top:38.25pt;width:8.1pt;height:4.8pt;z-index:-251632128;mso-position-horizontal-relative:page" coordorigin="2297,765" coordsize="162,96">
            <v:group id="_x0000_s1359" style="position:absolute;left:2338;top:813;width:80;height:0" coordorigin="2338,813" coordsize="80,0">
              <v:polyline id="_x0000_s1362" style="position:absolute" points="7014,2439,7094,2439" coordorigin="2338,813" coordsize="80,0" filled="f" strokeweight="52126emu">
                <v:path arrowok="t"/>
                <o:lock v:ext="edit" verticies="t"/>
              </v:polyline>
              <v:group id="_x0000_s1360" style="position:absolute;left:2338;top:773;width:80;height:80" coordorigin="2338,773" coordsize="80,80">
                <v:shape id="_x0000_s1361" style="position:absolute;left:2338;top:773;width:80;height:80" coordorigin="2338,773" coordsize="80,80" path="m2338,773l2418,773,2418,853,2338,853,2338,773xe" filled="f" strokeweight="10171emu">
                  <v:path arrowok="t"/>
                </v:shape>
              </v:group>
            </v:group>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 xml:space="preserve">: </w:t>
      </w:r>
      <w:proofErr w:type="spellStart"/>
      <w:r w:rsidR="00036CD2" w:rsidRPr="00036CD2">
        <w:rPr>
          <w:rFonts w:asciiTheme="minorHAnsi" w:eastAsia="DejaVu Serif" w:hAnsiTheme="minorHAnsi" w:cs="DejaVu Serif"/>
          <w:b/>
          <w:spacing w:val="9"/>
          <w:w w:val="101"/>
          <w:sz w:val="25"/>
          <w:szCs w:val="25"/>
        </w:rPr>
        <w:t>S</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5"/>
          <w:w w:val="101"/>
          <w:sz w:val="25"/>
          <w:szCs w:val="25"/>
        </w:rPr>
        <w:t>cc</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ss</w:t>
      </w:r>
      <w:proofErr w:type="gramStart"/>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7"/>
          <w:w w:val="101"/>
          <w:sz w:val="25"/>
          <w:szCs w:val="25"/>
        </w:rPr>
        <w:t>rr</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
          <w:w w:val="101"/>
          <w:sz w:val="25"/>
          <w:szCs w:val="25"/>
        </w:rPr>
        <w:t>y</w:t>
      </w:r>
      <w:proofErr w:type="spellEnd"/>
      <w:proofErr w:type="gramEnd"/>
      <w:r w:rsidR="00036CD2" w:rsidRPr="00036CD2">
        <w:rPr>
          <w:rFonts w:asciiTheme="minorHAnsi" w:eastAsia="DejaVu Serif" w:hAnsiTheme="minorHAnsi" w:cs="DejaVu Serif"/>
          <w:spacing w:val="-3"/>
          <w:w w:val="101"/>
          <w:sz w:val="25"/>
          <w:szCs w:val="25"/>
        </w:rPr>
        <w:t>[</w:t>
      </w:r>
      <w:r w:rsidR="00036CD2" w:rsidRPr="00036CD2">
        <w:rPr>
          <w:rFonts w:asciiTheme="minorHAnsi" w:eastAsia="DejaVu Serif" w:hAnsiTheme="minorHAnsi" w:cs="DejaVu Serif"/>
          <w:spacing w:val="7"/>
          <w:w w:val="101"/>
          <w:sz w:val="25"/>
          <w:szCs w:val="25"/>
        </w:rPr>
        <w:t>T</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3"/>
          <w:w w:val="101"/>
          <w:sz w:val="25"/>
          <w:szCs w:val="25"/>
        </w:rPr>
        <w:t>g</w:t>
      </w:r>
      <w:r w:rsidR="00036CD2" w:rsidRPr="00036CD2">
        <w:rPr>
          <w:rFonts w:asciiTheme="minorHAnsi" w:eastAsia="DejaVu Serif" w:hAnsiTheme="minorHAnsi" w:cs="DejaVu Serif"/>
          <w:w w:val="101"/>
          <w:sz w:val="25"/>
          <w:szCs w:val="25"/>
        </w:rPr>
        <w:t xml:space="preserve">] </w: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50FD0E55" w14:textId="77777777" w:rsidR="00A136DE" w:rsidRPr="00036CD2" w:rsidRDefault="008366C5">
      <w:pPr>
        <w:spacing w:line="260" w:lineRule="exact"/>
        <w:ind w:left="2632" w:right="5685"/>
        <w:jc w:val="center"/>
        <w:rPr>
          <w:rFonts w:asciiTheme="minorHAnsi" w:eastAsia="DejaVu Serif" w:hAnsiTheme="minorHAnsi" w:cs="DejaVu Serif"/>
          <w:sz w:val="25"/>
          <w:szCs w:val="25"/>
        </w:rPr>
      </w:pPr>
      <w:r>
        <w:rPr>
          <w:rFonts w:asciiTheme="minorHAnsi" w:hAnsiTheme="minorHAnsi"/>
        </w:rPr>
        <w:pict w14:anchorId="67A7116D">
          <v:group id="_x0000_s1353" style="position:absolute;left:0;text-align:left;margin-left:146.85pt;margin-top:4.1pt;width:8.1pt;height:4.8pt;z-index:-251631104;mso-position-horizontal-relative:page" coordorigin="2938,83" coordsize="162,96">
            <v:group id="_x0000_s1354" style="position:absolute;left:2979;top:131;width:80;height:0" coordorigin="2979,131" coordsize="80,0">
              <v:polyline id="_x0000_s1357" style="position:absolute" points="8937,393,9017,393" coordorigin="2979,131" coordsize="80,0" filled="f" strokeweight="52126emu">
                <v:path arrowok="t"/>
                <o:lock v:ext="edit" verticies="t"/>
              </v:polyline>
              <v:group id="_x0000_s1355" style="position:absolute;left:2979;top:91;width:80;height:80" coordorigin="2979,91" coordsize="80,80">
                <v:shape id="_x0000_s1356" style="position:absolute;left:2979;top:91;width:80;height:80" coordorigin="2979,91" coordsize="80,80" path="m2979,91l3059,91,3059,171,2979,171,2979,91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w w:val="101"/>
          <w:sz w:val="25"/>
          <w:szCs w:val="25"/>
        </w:rPr>
        <w:t>_</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171BA66D" w14:textId="77777777" w:rsidR="00A136DE" w:rsidRPr="00036CD2" w:rsidRDefault="008366C5">
      <w:pPr>
        <w:spacing w:before="4"/>
        <w:ind w:left="709" w:right="6918"/>
        <w:jc w:val="center"/>
        <w:rPr>
          <w:rFonts w:asciiTheme="minorHAnsi" w:eastAsia="DejaVu Serif" w:hAnsiTheme="minorHAnsi" w:cs="DejaVu Serif"/>
          <w:sz w:val="26"/>
          <w:szCs w:val="26"/>
        </w:rPr>
      </w:pPr>
      <w:r>
        <w:rPr>
          <w:rFonts w:asciiTheme="minorHAnsi" w:hAnsiTheme="minorHAnsi"/>
        </w:rPr>
        <w:pict w14:anchorId="0F5476BD">
          <v:group id="_x0000_s1348" style="position:absolute;left:0;text-align:left;margin-left:52.4pt;margin-top:5.45pt;width:4.8pt;height:4.8pt;z-index:-251630080;mso-position-horizontal-relative:page" coordorigin="1049,109" coordsize="96,96">
            <v:group id="_x0000_s1349" style="position:absolute;left:1057;top:117;width:80;height:80" coordorigin="1057,117" coordsize="80,80">
              <v:shape id="_x0000_s1352" style="position:absolute;left:1057;top:117;width:80;height:80" coordorigin="1057,117" coordsize="80,80" path="m1137,157l1131,178,1115,193,1097,197,1075,191,1061,175,1057,157,1063,136,1079,121,1097,117,1118,123,1132,139,1137,157xe" fillcolor="black" stroked="f">
                <v:path arrowok="t"/>
              </v:shape>
              <v:group id="_x0000_s1350" style="position:absolute;left:1057;top:117;width:80;height:80" coordorigin="1057,117" coordsize="80,80">
                <v:shape id="_x0000_s1351" style="position:absolute;left:1057;top:117;width:80;height:80" coordorigin="1057,117" coordsize="80,80" path="m1137,157l1131,178,1115,193,1097,197,1075,191,1061,175,1057,157,1063,136,1079,121,1097,117,1118,123,1132,139,1137,157xe" filled="f" strokeweight="10171emu">
                  <v:path arrowok="t"/>
                </v:shape>
              </v:group>
            </v:group>
            <w10:wrap anchorx="page"/>
          </v:group>
        </w:pict>
      </w:r>
      <w:r w:rsidR="00036CD2" w:rsidRPr="00036CD2">
        <w:rPr>
          <w:rFonts w:asciiTheme="minorHAnsi" w:eastAsia="DejaVu Serif" w:hAnsiTheme="minorHAnsi" w:cs="DejaVu Serif"/>
          <w:spacing w:val="5"/>
          <w:sz w:val="25"/>
          <w:szCs w:val="25"/>
        </w:rPr>
        <w:t>P</w:t>
      </w:r>
      <w:r w:rsidR="00036CD2" w:rsidRPr="00036CD2">
        <w:rPr>
          <w:rFonts w:asciiTheme="minorHAnsi" w:eastAsia="DejaVu Serif" w:hAnsiTheme="minorHAnsi" w:cs="DejaVu Serif"/>
          <w:sz w:val="25"/>
          <w:szCs w:val="25"/>
        </w:rPr>
        <w:t>O</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7"/>
          <w:sz w:val="25"/>
          <w:szCs w:val="25"/>
        </w:rPr>
        <w:t xml:space="preserve">T </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10"/>
          <w:w w:val="98"/>
          <w:sz w:val="26"/>
          <w:szCs w:val="26"/>
        </w:rPr>
        <w:t>t</w:t>
      </w:r>
      <w:r w:rsidR="00036CD2" w:rsidRPr="00036CD2">
        <w:rPr>
          <w:rFonts w:asciiTheme="minorHAnsi" w:eastAsia="DejaVu Serif" w:hAnsiTheme="minorHAnsi" w:cs="DejaVu Serif"/>
          <w:spacing w:val="9"/>
          <w:w w:val="97"/>
          <w:sz w:val="26"/>
          <w:szCs w:val="26"/>
        </w:rPr>
        <w:t>a</w:t>
      </w:r>
      <w:r w:rsidR="00036CD2" w:rsidRPr="00036CD2">
        <w:rPr>
          <w:rFonts w:asciiTheme="minorHAnsi" w:eastAsia="DejaVu Serif" w:hAnsiTheme="minorHAnsi" w:cs="DejaVu Serif"/>
          <w:spacing w:val="13"/>
          <w:w w:val="97"/>
          <w:sz w:val="26"/>
          <w:szCs w:val="26"/>
        </w:rPr>
        <w:t>g</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2"/>
          <w:w w:val="97"/>
          <w:sz w:val="26"/>
          <w:szCs w:val="26"/>
        </w:rPr>
        <w:t>{</w:t>
      </w:r>
      <w:proofErr w:type="spellStart"/>
      <w:r w:rsidR="00036CD2" w:rsidRPr="00036CD2">
        <w:rPr>
          <w:rFonts w:asciiTheme="minorHAnsi" w:eastAsia="DejaVu Serif" w:hAnsiTheme="minorHAnsi" w:cs="DejaVu Serif"/>
          <w:spacing w:val="-1"/>
          <w:w w:val="97"/>
          <w:sz w:val="26"/>
          <w:szCs w:val="26"/>
        </w:rPr>
        <w:t>im</w:t>
      </w:r>
      <w:r w:rsidR="00036CD2" w:rsidRPr="00036CD2">
        <w:rPr>
          <w:rFonts w:asciiTheme="minorHAnsi" w:eastAsia="DejaVu Serif" w:hAnsiTheme="minorHAnsi" w:cs="DejaVu Serif"/>
          <w:spacing w:val="9"/>
          <w:w w:val="97"/>
          <w:sz w:val="26"/>
          <w:szCs w:val="26"/>
        </w:rPr>
        <w:t>a</w:t>
      </w:r>
      <w:r w:rsidR="00036CD2" w:rsidRPr="00036CD2">
        <w:rPr>
          <w:rFonts w:asciiTheme="minorHAnsi" w:eastAsia="DejaVu Serif" w:hAnsiTheme="minorHAnsi" w:cs="DejaVu Serif"/>
          <w:spacing w:val="13"/>
          <w:w w:val="97"/>
          <w:sz w:val="26"/>
          <w:szCs w:val="26"/>
        </w:rPr>
        <w:t>g</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
          <w:w w:val="97"/>
          <w:sz w:val="26"/>
          <w:szCs w:val="26"/>
        </w:rPr>
        <w:t>_</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13"/>
          <w:w w:val="97"/>
          <w:sz w:val="26"/>
          <w:szCs w:val="26"/>
        </w:rPr>
        <w:t>d</w:t>
      </w:r>
      <w:proofErr w:type="spellEnd"/>
      <w:r w:rsidR="00036CD2" w:rsidRPr="00036CD2">
        <w:rPr>
          <w:rFonts w:asciiTheme="minorHAnsi" w:eastAsia="DejaVu Serif" w:hAnsiTheme="minorHAnsi" w:cs="DejaVu Serif"/>
          <w:w w:val="97"/>
          <w:sz w:val="26"/>
          <w:szCs w:val="26"/>
        </w:rPr>
        <w:t>}</w:t>
      </w:r>
    </w:p>
    <w:p w14:paraId="1ACC6B62" w14:textId="77777777" w:rsidR="00A136DE" w:rsidRPr="00036CD2" w:rsidRDefault="008366C5">
      <w:pPr>
        <w:spacing w:before="24"/>
        <w:ind w:left="1390"/>
        <w:rPr>
          <w:rFonts w:asciiTheme="minorHAnsi" w:eastAsia="DejaVu Serif" w:hAnsiTheme="minorHAnsi" w:cs="DejaVu Serif"/>
          <w:sz w:val="25"/>
          <w:szCs w:val="25"/>
        </w:rPr>
      </w:pPr>
      <w:r>
        <w:rPr>
          <w:rFonts w:asciiTheme="minorHAnsi" w:hAnsiTheme="minorHAnsi"/>
        </w:rPr>
        <w:pict w14:anchorId="365BF8F8">
          <v:group id="_x0000_s1346" style="position:absolute;left:0;text-align:left;margin-left:84.85pt;margin-top:6.5pt;width:4pt;height:4pt;z-index:-251629056;mso-position-horizontal-relative:page" coordorigin="1697,131" coordsize="80,80">
            <v:shape id="_x0000_s1347" style="position:absolute;left:1697;top:131;width:80;height:80" coordorigin="1697,131" coordsize="80,80" path="m1777,171l1771,192,1755,206,1737,211,1716,205,1702,189,1697,171,1703,149,1719,135,1737,131,1759,137,1773,153,1777,171xe" filled="f" strokeweight="10171emu">
              <v:path arrowok="t"/>
            </v:shape>
            <w10:wrap anchorx="page"/>
          </v:group>
        </w:pict>
      </w:r>
      <w:proofErr w:type="spellStart"/>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proofErr w:type="spellEnd"/>
      <w:proofErr w:type="gramEnd"/>
      <w:r w:rsidR="00036CD2" w:rsidRPr="00036CD2">
        <w:rPr>
          <w:rFonts w:asciiTheme="minorHAnsi" w:eastAsia="DejaVu Serif" w:hAnsiTheme="minorHAnsi" w:cs="DejaVu Serif"/>
          <w:spacing w:val="27"/>
          <w:sz w:val="25"/>
          <w:szCs w:val="25"/>
        </w:rPr>
        <w:t xml:space="preserve"> </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dd</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2F404287" w14:textId="77777777" w:rsidR="00A136DE" w:rsidRPr="00036CD2" w:rsidRDefault="008366C5">
      <w:pPr>
        <w:spacing w:before="26"/>
        <w:ind w:left="1390"/>
        <w:rPr>
          <w:rFonts w:asciiTheme="minorHAnsi" w:eastAsia="DejaVu Serif" w:hAnsiTheme="minorHAnsi" w:cs="DejaVu Serif"/>
          <w:sz w:val="25"/>
          <w:szCs w:val="25"/>
        </w:rPr>
      </w:pPr>
      <w:r>
        <w:rPr>
          <w:rFonts w:asciiTheme="minorHAnsi" w:hAnsiTheme="minorHAnsi"/>
        </w:rPr>
        <w:pict w14:anchorId="016B0070">
          <v:group id="_x0000_s1344" style="position:absolute;left:0;text-align:left;margin-left:84.85pt;margin-top:6.6pt;width:4pt;height:4pt;z-index:-251628032;mso-position-horizontal-relative:page" coordorigin="1697,133" coordsize="80,80">
            <v:shape id="_x0000_s1345" style="position:absolute;left:1697;top:133;width:80;height:80" coordorigin="1697,133" coordsize="80,80" path="m1777,173l1771,194,1755,208,1737,213,1716,207,1702,191,1697,173,1703,151,1719,137,1737,133,1759,139,1773,155,1777,173xe" filled="f" strokeweight="10171emu">
              <v:path arrowok="t"/>
            </v:shape>
            <w10:wrap anchorx="page"/>
          </v:group>
        </w:pict>
      </w:r>
      <w:r w:rsidR="00036CD2" w:rsidRPr="00036CD2">
        <w:rPr>
          <w:rFonts w:asciiTheme="minorHAnsi" w:eastAsia="DejaVu Serif" w:hAnsiTheme="minorHAnsi" w:cs="DejaVu Serif"/>
          <w:b/>
          <w:spacing w:val="-15"/>
          <w:w w:val="101"/>
          <w:sz w:val="25"/>
          <w:szCs w:val="25"/>
        </w:rPr>
        <w:t>P</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3"/>
          <w:w w:val="101"/>
          <w:sz w:val="25"/>
          <w:szCs w:val="25"/>
        </w:rPr>
        <w:t>m</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1"/>
          <w:w w:val="101"/>
          <w:sz w:val="25"/>
          <w:szCs w:val="25"/>
        </w:rPr>
        <w:t>t</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w w:val="101"/>
          <w:sz w:val="25"/>
          <w:szCs w:val="25"/>
        </w:rPr>
        <w:t>:</w:t>
      </w:r>
    </w:p>
    <w:p w14:paraId="4F450A29" w14:textId="77777777" w:rsidR="00A136DE" w:rsidRPr="00036CD2" w:rsidRDefault="008366C5">
      <w:pPr>
        <w:spacing w:before="20"/>
        <w:ind w:left="1988" w:right="4977"/>
        <w:jc w:val="center"/>
        <w:rPr>
          <w:rFonts w:asciiTheme="minorHAnsi" w:eastAsia="DejaVu Serif" w:hAnsiTheme="minorHAnsi" w:cs="DejaVu Serif"/>
          <w:sz w:val="25"/>
          <w:szCs w:val="25"/>
        </w:rPr>
      </w:pPr>
      <w:r>
        <w:rPr>
          <w:rFonts w:asciiTheme="minorHAnsi" w:hAnsiTheme="minorHAnsi"/>
        </w:rPr>
        <w:pict w14:anchorId="00FC80F6">
          <v:group id="_x0000_s1339" style="position:absolute;left:0;text-align:left;margin-left:114.8pt;margin-top:6.25pt;width:8.1pt;height:4.8pt;z-index:-251627008;mso-position-horizontal-relative:page" coordorigin="2297,125" coordsize="162,96">
            <v:group id="_x0000_s1340" style="position:absolute;left:2338;top:173;width:80;height:0" coordorigin="2338,173" coordsize="80,0">
              <v:polyline id="_x0000_s1343" style="position:absolute" points="7014,519,7094,519" coordorigin="2338,173" coordsize="80,0" filled="f" strokeweight="52126emu">
                <v:path arrowok="t"/>
                <o:lock v:ext="edit" verticies="t"/>
              </v:polyline>
              <v:group id="_x0000_s1341" style="position:absolute;left:2338;top:133;width:80;height:80" coordorigin="2338,133" coordsize="80,80">
                <v:shape id="_x0000_s1342" style="position:absolute;left:2338;top:133;width:80;height:80" coordorigin="2338,133" coordsize="80,80" path="m2338,133l2418,133,2418,213,2338,213,2338,133xe" filled="f" strokeweight="10171emu">
                  <v:path arrowok="t"/>
                </v:shape>
              </v:group>
            </v:group>
            <w10:wrap anchorx="page"/>
          </v:group>
        </w:pict>
      </w:r>
      <w:proofErr w:type="gramStart"/>
      <w:r w:rsidR="00036CD2" w:rsidRPr="00036CD2">
        <w:rPr>
          <w:rFonts w:asciiTheme="minorHAnsi" w:eastAsia="DejaVu Serif" w:hAnsiTheme="minorHAnsi" w:cs="DejaVu Serif"/>
          <w:b/>
          <w:spacing w:val="11"/>
          <w:sz w:val="25"/>
          <w:szCs w:val="25"/>
        </w:rPr>
        <w:t>ta</w:t>
      </w:r>
      <w:r w:rsidR="00036CD2" w:rsidRPr="00036CD2">
        <w:rPr>
          <w:rFonts w:asciiTheme="minorHAnsi" w:eastAsia="DejaVu Serif" w:hAnsiTheme="minorHAnsi" w:cs="DejaVu Serif"/>
          <w:b/>
          <w:spacing w:val="-2"/>
          <w:sz w:val="25"/>
          <w:szCs w:val="25"/>
        </w:rPr>
        <w:t>g</w:t>
      </w:r>
      <w:proofErr w:type="gramEnd"/>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1"/>
          <w:w w:val="97"/>
          <w:sz w:val="26"/>
          <w:szCs w:val="26"/>
        </w:rPr>
        <w:t xml:space="preserve"> </w:t>
      </w:r>
      <w:r w:rsidR="00036CD2" w:rsidRPr="00036CD2">
        <w:rPr>
          <w:rFonts w:asciiTheme="minorHAnsi" w:eastAsia="DejaVu Serif" w:hAnsiTheme="minorHAnsi" w:cs="DejaVu Serif"/>
          <w:spacing w:val="-14"/>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 xml:space="preserve"> 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w w:val="101"/>
          <w:sz w:val="25"/>
          <w:szCs w:val="25"/>
        </w:rPr>
        <w:t>g</w:t>
      </w:r>
    </w:p>
    <w:p w14:paraId="26A3ADEC" w14:textId="77777777" w:rsidR="00A136DE" w:rsidRPr="00036CD2" w:rsidRDefault="008366C5">
      <w:pPr>
        <w:spacing w:before="24" w:line="261" w:lineRule="auto"/>
        <w:ind w:left="2030" w:right="6573" w:hanging="641"/>
        <w:rPr>
          <w:rFonts w:asciiTheme="minorHAnsi" w:eastAsia="DejaVu Serif" w:hAnsiTheme="minorHAnsi" w:cs="DejaVu Serif"/>
          <w:sz w:val="25"/>
          <w:szCs w:val="25"/>
        </w:rPr>
      </w:pPr>
      <w:r>
        <w:rPr>
          <w:rFonts w:asciiTheme="minorHAnsi" w:hAnsiTheme="minorHAnsi"/>
        </w:rPr>
        <w:pict w14:anchorId="71EC20A7">
          <v:group id="_x0000_s1337" style="position:absolute;left:0;text-align:left;margin-left:84.85pt;margin-top:6.5pt;width:4pt;height:4pt;z-index:-251625984;mso-position-horizontal-relative:page" coordorigin="1697,131" coordsize="80,80">
            <v:shape id="_x0000_s1338" style="position:absolute;left:1697;top:131;width:80;height:80" coordorigin="1697,131" coordsize="80,80" path="m1777,171l1771,192,1755,206,1737,211,1716,205,1702,189,1697,171,1703,149,1719,135,1737,131,1759,137,1773,153,1777,171xe" filled="f" strokeweight="10171emu">
              <v:path arrowok="t"/>
            </v:shape>
            <w10:wrap anchorx="page"/>
          </v:group>
        </w:pict>
      </w:r>
      <w:r>
        <w:rPr>
          <w:rFonts w:asciiTheme="minorHAnsi" w:hAnsiTheme="minorHAnsi"/>
        </w:rPr>
        <w:pict w14:anchorId="0AAD905B">
          <v:group id="_x0000_s1332" style="position:absolute;left:0;text-align:left;margin-left:114.8pt;margin-top:22.1pt;width:8.1pt;height:4.8pt;z-index:-251624960;mso-position-horizontal-relative:page" coordorigin="2297,443" coordsize="162,96">
            <v:group id="_x0000_s1333" style="position:absolute;left:2338;top:491;width:80;height:0" coordorigin="2338,491" coordsize="80,0">
              <v:polyline id="_x0000_s1336" style="position:absolute" points="7014,1473,7094,1473" coordorigin="2338,491" coordsize="80,0" filled="f" strokeweight="52126emu">
                <v:path arrowok="t"/>
                <o:lock v:ext="edit" verticies="t"/>
              </v:polyline>
              <v:group id="_x0000_s1334" style="position:absolute;left:2338;top:451;width:80;height:80" coordorigin="2338,451" coordsize="80,80">
                <v:shape id="_x0000_s1335" style="position:absolute;left:2338;top:451;width:80;height:80" coordorigin="2338,451" coordsize="80,80" path="m2338,451l2418,451,2418,531,2338,531,2338,451xe" filled="f" strokeweight="10171emu">
                  <v:path arrowok="t"/>
                </v:shape>
              </v:group>
            </v:group>
            <w10:wrap anchorx="page"/>
          </v:group>
        </w:pict>
      </w:r>
      <w:r>
        <w:rPr>
          <w:rFonts w:asciiTheme="minorHAnsi" w:hAnsiTheme="minorHAnsi"/>
        </w:rPr>
        <w:pict w14:anchorId="3F87AA95">
          <v:group id="_x0000_s1327" style="position:absolute;left:0;text-align:left;margin-left:114.8pt;margin-top:38.15pt;width:8.1pt;height:4.8pt;z-index:-251623936;mso-position-horizontal-relative:page" coordorigin="2297,763" coordsize="162,96">
            <v:group id="_x0000_s1328" style="position:absolute;left:2338;top:811;width:80;height:0" coordorigin="2338,811" coordsize="80,0">
              <v:polyline id="_x0000_s1331" style="position:absolute" points="7014,2433,7094,2433" coordorigin="2338,811" coordsize="80,0" filled="f" strokeweight="52126emu">
                <v:path arrowok="t"/>
                <o:lock v:ext="edit" verticies="t"/>
              </v:polyline>
              <v:group id="_x0000_s1329" style="position:absolute;left:2338;top:771;width:80;height:80" coordorigin="2338,771" coordsize="80,80">
                <v:shape id="_x0000_s1330" style="position:absolute;left:2338;top:771;width:80;height:80" coordorigin="2338,771" coordsize="80,80" path="m2338,771l2418,771,2418,851,2338,851,2338,771xe" filled="f" strokeweight="10171emu">
                  <v:path arrowok="t"/>
                </v:shape>
              </v:group>
            </v:group>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 xml:space="preserve">: </w:t>
      </w:r>
      <w:proofErr w:type="spellStart"/>
      <w:r w:rsidR="00036CD2" w:rsidRPr="00036CD2">
        <w:rPr>
          <w:rFonts w:asciiTheme="minorHAnsi" w:eastAsia="DejaVu Serif" w:hAnsiTheme="minorHAnsi" w:cs="DejaVu Serif"/>
          <w:b/>
          <w:spacing w:val="9"/>
          <w:w w:val="101"/>
          <w:sz w:val="25"/>
          <w:szCs w:val="25"/>
        </w:rPr>
        <w:t>S</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5"/>
          <w:w w:val="101"/>
          <w:sz w:val="25"/>
          <w:szCs w:val="25"/>
        </w:rPr>
        <w:t>cc</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ss</w:t>
      </w:r>
      <w:proofErr w:type="gramStart"/>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14"/>
          <w:w w:val="101"/>
          <w:sz w:val="25"/>
          <w:szCs w:val="25"/>
        </w:rPr>
        <w:t>N</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w w:val="101"/>
          <w:sz w:val="25"/>
          <w:szCs w:val="25"/>
        </w:rPr>
        <w:t>e</w:t>
      </w:r>
      <w:proofErr w:type="spellEnd"/>
      <w:proofErr w:type="gramEnd"/>
      <w:r w:rsidR="00036CD2" w:rsidRPr="00036CD2">
        <w:rPr>
          <w:rFonts w:asciiTheme="minorHAnsi" w:eastAsia="DejaVu Serif" w:hAnsiTheme="minorHAnsi" w:cs="DejaVu Serif"/>
          <w:w w:val="101"/>
          <w:sz w:val="25"/>
          <w:szCs w:val="25"/>
        </w:rPr>
        <w:t xml:space="preserve"> </w: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70540734" w14:textId="77777777" w:rsidR="00A136DE" w:rsidRPr="00036CD2" w:rsidRDefault="008366C5">
      <w:pPr>
        <w:spacing w:line="260" w:lineRule="exact"/>
        <w:ind w:left="2632" w:right="5685"/>
        <w:jc w:val="center"/>
        <w:rPr>
          <w:rFonts w:asciiTheme="minorHAnsi" w:eastAsia="DejaVu Serif" w:hAnsiTheme="minorHAnsi" w:cs="DejaVu Serif"/>
          <w:sz w:val="25"/>
          <w:szCs w:val="25"/>
        </w:rPr>
      </w:pPr>
      <w:r>
        <w:rPr>
          <w:rFonts w:asciiTheme="minorHAnsi" w:hAnsiTheme="minorHAnsi"/>
        </w:rPr>
        <w:pict w14:anchorId="52A7E075">
          <v:group id="_x0000_s1322" style="position:absolute;left:0;text-align:left;margin-left:146.85pt;margin-top:4.1pt;width:8.1pt;height:4.8pt;z-index:-251622912;mso-position-horizontal-relative:page" coordorigin="2938,83" coordsize="162,96">
            <v:group id="_x0000_s1323" style="position:absolute;left:2979;top:131;width:80;height:0" coordorigin="2979,131" coordsize="80,0">
              <v:polyline id="_x0000_s1326" style="position:absolute" points="8937,393,9017,393" coordorigin="2979,131" coordsize="80,0" filled="f" strokeweight="52126emu">
                <v:path arrowok="t"/>
                <o:lock v:ext="edit" verticies="t"/>
              </v:polyline>
              <v:group id="_x0000_s1324" style="position:absolute;left:2979;top:91;width:80;height:80" coordorigin="2979,91" coordsize="80,80">
                <v:shape id="_x0000_s1325" style="position:absolute;left:2979;top:91;width:80;height:80" coordorigin="2979,91" coordsize="80,80" path="m2979,91l3059,91,3059,171,2979,171,2979,91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w w:val="101"/>
          <w:sz w:val="25"/>
          <w:szCs w:val="25"/>
        </w:rPr>
        <w:t>_</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62A5593D" w14:textId="77777777" w:rsidR="00A136DE" w:rsidRPr="00036CD2" w:rsidRDefault="008366C5">
      <w:pPr>
        <w:spacing w:before="13"/>
        <w:ind w:left="2671"/>
        <w:rPr>
          <w:rFonts w:asciiTheme="minorHAnsi" w:eastAsia="DejaVu Serif" w:hAnsiTheme="minorHAnsi" w:cs="DejaVu Serif"/>
          <w:sz w:val="25"/>
          <w:szCs w:val="25"/>
        </w:rPr>
      </w:pPr>
      <w:r>
        <w:rPr>
          <w:rFonts w:asciiTheme="minorHAnsi" w:hAnsiTheme="minorHAnsi"/>
        </w:rPr>
        <w:pict w14:anchorId="0D5AC98A">
          <v:group id="_x0000_s1317" style="position:absolute;left:0;text-align:left;margin-left:146.85pt;margin-top:5.4pt;width:8.1pt;height:4.8pt;z-index:-251621888;mso-position-horizontal-relative:page" coordorigin="2938,109" coordsize="162,96">
            <v:group id="_x0000_s1318" style="position:absolute;left:2979;top:157;width:80;height:0" coordorigin="2979,157" coordsize="80,0">
              <v:polyline id="_x0000_s1321" style="position:absolute" points="8937,471,9017,471" coordorigin="2979,157" coordsize="80,0" filled="f" strokeweight="52126emu">
                <v:path arrowok="t"/>
                <o:lock v:ext="edit" verticies="t"/>
              </v:polyline>
              <v:group id="_x0000_s1319" style="position:absolute;left:2979;top:117;width:80;height:80" coordorigin="2979,117" coordsize="80,80">
                <v:shape id="_x0000_s1320" style="position:absolute;left:2979;top:117;width:80;height:80" coordorigin="2979,117" coordsize="80,80" path="m2979,117l3059,117,3059,197,2979,197,2979,117xe" filled="f" strokeweight="10171emu">
                  <v:path arrowok="t"/>
                </v:shape>
              </v:group>
            </v:group>
            <w10:wrap anchorx="page"/>
          </v:group>
        </w:pict>
      </w:r>
      <w:r w:rsidR="00036CD2" w:rsidRPr="00036CD2">
        <w:rPr>
          <w:rFonts w:asciiTheme="minorHAnsi" w:eastAsia="DejaVu Serif" w:hAnsiTheme="minorHAnsi" w:cs="DejaVu Serif"/>
          <w:spacing w:val="7"/>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x</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z w:val="25"/>
          <w:szCs w:val="25"/>
        </w:rPr>
        <w:t>e</w:t>
      </w:r>
    </w:p>
    <w:p w14:paraId="7C5D6308" w14:textId="77777777" w:rsidR="00A136DE" w:rsidRPr="00036CD2" w:rsidRDefault="008366C5">
      <w:pPr>
        <w:spacing w:before="4"/>
        <w:ind w:left="749"/>
        <w:rPr>
          <w:rFonts w:asciiTheme="minorHAnsi" w:eastAsia="DejaVu Serif" w:hAnsiTheme="minorHAnsi" w:cs="DejaVu Serif"/>
          <w:sz w:val="26"/>
          <w:szCs w:val="26"/>
        </w:rPr>
      </w:pPr>
      <w:r>
        <w:rPr>
          <w:rFonts w:asciiTheme="minorHAnsi" w:hAnsiTheme="minorHAnsi"/>
        </w:rPr>
        <w:pict w14:anchorId="6EF26F39">
          <v:group id="_x0000_s1312" style="position:absolute;left:0;text-align:left;margin-left:52.4pt;margin-top:5.45pt;width:4.8pt;height:4.8pt;z-index:-251620864;mso-position-horizontal-relative:page" coordorigin="1049,109" coordsize="96,96">
            <v:group id="_x0000_s1313" style="position:absolute;left:1057;top:117;width:80;height:80" coordorigin="1057,117" coordsize="80,80">
              <v:shape id="_x0000_s1316" style="position:absolute;left:1057;top:117;width:80;height:80" coordorigin="1057,117" coordsize="80,80" path="m1137,157l1131,178,1115,193,1097,197,1075,191,1061,175,1057,157,1063,136,1079,121,1097,117,1118,123,1132,139,1137,157xe" fillcolor="black" stroked="f">
                <v:path arrowok="t"/>
              </v:shape>
              <v:group id="_x0000_s1314" style="position:absolute;left:1057;top:117;width:80;height:80" coordorigin="1057,117" coordsize="80,80">
                <v:shape id="_x0000_s1315" style="position:absolute;left:1057;top:117;width:80;height:80" coordorigin="1057,117" coordsize="80,80" path="m1137,157l1131,178,1115,193,1097,197,1075,191,1061,175,1057,157,1063,136,1079,121,1097,117,1118,123,1132,139,1137,157xe" filled="f" strokeweight="10171emu">
                  <v:path arrowok="t"/>
                </v:shape>
              </v:group>
            </v:group>
            <w10:wrap anchorx="page"/>
          </v:group>
        </w:pict>
      </w:r>
      <w:r w:rsidR="00036CD2" w:rsidRPr="00036CD2">
        <w:rPr>
          <w:rFonts w:asciiTheme="minorHAnsi" w:eastAsia="DejaVu Serif" w:hAnsiTheme="minorHAnsi" w:cs="DejaVu Serif"/>
          <w:spacing w:val="4"/>
          <w:sz w:val="25"/>
          <w:szCs w:val="25"/>
        </w:rPr>
        <w:t>D</w:t>
      </w:r>
      <w:r w:rsidR="00036CD2" w:rsidRPr="00036CD2">
        <w:rPr>
          <w:rFonts w:asciiTheme="minorHAnsi" w:eastAsia="DejaVu Serif" w:hAnsiTheme="minorHAnsi" w:cs="DejaVu Serif"/>
          <w:spacing w:val="7"/>
          <w:sz w:val="25"/>
          <w:szCs w:val="25"/>
        </w:rPr>
        <w:t>ELETE</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10"/>
          <w:sz w:val="26"/>
          <w:szCs w:val="26"/>
        </w:rPr>
        <w:t>t</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3"/>
          <w:sz w:val="26"/>
          <w:szCs w:val="26"/>
        </w:rPr>
        <w:t>g</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2"/>
          <w:sz w:val="26"/>
          <w:szCs w:val="26"/>
        </w:rPr>
        <w:t>{</w:t>
      </w:r>
      <w:proofErr w:type="spellStart"/>
      <w:r w:rsidR="00036CD2" w:rsidRPr="00036CD2">
        <w:rPr>
          <w:rFonts w:asciiTheme="minorHAnsi" w:eastAsia="DejaVu Serif" w:hAnsiTheme="minorHAnsi" w:cs="DejaVu Serif"/>
          <w:spacing w:val="-1"/>
          <w:sz w:val="26"/>
          <w:szCs w:val="26"/>
        </w:rPr>
        <w:t>im</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3"/>
          <w:sz w:val="26"/>
          <w:szCs w:val="26"/>
        </w:rPr>
        <w:t>g</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pacing w:val="1"/>
          <w:sz w:val="26"/>
          <w:szCs w:val="26"/>
        </w:rPr>
        <w:t>_</w:t>
      </w:r>
      <w:r w:rsidR="00036CD2" w:rsidRPr="00036CD2">
        <w:rPr>
          <w:rFonts w:asciiTheme="minorHAnsi" w:eastAsia="DejaVu Serif" w:hAnsiTheme="minorHAnsi" w:cs="DejaVu Serif"/>
          <w:spacing w:val="-1"/>
          <w:sz w:val="26"/>
          <w:szCs w:val="26"/>
        </w:rPr>
        <w:t>i</w:t>
      </w:r>
      <w:r w:rsidR="00036CD2" w:rsidRPr="00036CD2">
        <w:rPr>
          <w:rFonts w:asciiTheme="minorHAnsi" w:eastAsia="DejaVu Serif" w:hAnsiTheme="minorHAnsi" w:cs="DejaVu Serif"/>
          <w:spacing w:val="13"/>
          <w:sz w:val="26"/>
          <w:szCs w:val="26"/>
        </w:rPr>
        <w:t>d</w:t>
      </w:r>
      <w:proofErr w:type="spellEnd"/>
      <w:r w:rsidR="00036CD2" w:rsidRPr="00036CD2">
        <w:rPr>
          <w:rFonts w:asciiTheme="minorHAnsi" w:eastAsia="DejaVu Serif" w:hAnsiTheme="minorHAnsi" w:cs="DejaVu Serif"/>
          <w:sz w:val="26"/>
          <w:szCs w:val="26"/>
        </w:rPr>
        <w:t>}</w:t>
      </w:r>
    </w:p>
    <w:p w14:paraId="25AD1CFF" w14:textId="77777777" w:rsidR="00A136DE" w:rsidRPr="00036CD2" w:rsidRDefault="008366C5">
      <w:pPr>
        <w:spacing w:before="24"/>
        <w:ind w:left="1390"/>
        <w:rPr>
          <w:rFonts w:asciiTheme="minorHAnsi" w:eastAsia="DejaVu Serif" w:hAnsiTheme="minorHAnsi" w:cs="DejaVu Serif"/>
          <w:sz w:val="25"/>
          <w:szCs w:val="25"/>
        </w:rPr>
      </w:pPr>
      <w:r>
        <w:rPr>
          <w:rFonts w:asciiTheme="minorHAnsi" w:hAnsiTheme="minorHAnsi"/>
        </w:rPr>
        <w:pict w14:anchorId="65A1D178">
          <v:group id="_x0000_s1310" style="position:absolute;left:0;text-align:left;margin-left:84.85pt;margin-top:6.5pt;width:4pt;height:4pt;z-index:-251619840;mso-position-horizontal-relative:page" coordorigin="1697,131" coordsize="80,80">
            <v:shape id="_x0000_s1311" style="position:absolute;left:1697;top:131;width:80;height:80" coordorigin="1697,131" coordsize="80,80" path="m1777,171l1771,192,1755,206,1737,211,1716,205,1702,189,1697,171,1703,149,1719,135,1737,131,1759,137,1773,153,1777,171xe" filled="f" strokeweight="10171emu">
              <v:path arrowok="t"/>
            </v:shape>
            <w10:wrap anchorx="page"/>
          </v:group>
        </w:pict>
      </w:r>
      <w:proofErr w:type="spellStart"/>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1"/>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proofErr w:type="spellEnd"/>
      <w:proofErr w:type="gramEnd"/>
      <w:r w:rsidR="00036CD2" w:rsidRPr="00036CD2">
        <w:rPr>
          <w:rFonts w:asciiTheme="minorHAnsi" w:eastAsia="DejaVu Serif" w:hAnsiTheme="minorHAnsi" w:cs="DejaVu Serif"/>
          <w:spacing w:val="27"/>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ff</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7D3E3C79" w14:textId="77777777" w:rsidR="00A136DE" w:rsidRPr="00036CD2" w:rsidRDefault="008366C5">
      <w:pPr>
        <w:spacing w:before="26"/>
        <w:ind w:left="1390"/>
        <w:rPr>
          <w:rFonts w:asciiTheme="minorHAnsi" w:eastAsia="DejaVu Serif" w:hAnsiTheme="minorHAnsi" w:cs="DejaVu Serif"/>
          <w:sz w:val="25"/>
          <w:szCs w:val="25"/>
        </w:rPr>
      </w:pPr>
      <w:r>
        <w:rPr>
          <w:rFonts w:asciiTheme="minorHAnsi" w:hAnsiTheme="minorHAnsi"/>
        </w:rPr>
        <w:pict w14:anchorId="0BEDDADD">
          <v:group id="_x0000_s1308" style="position:absolute;left:0;text-align:left;margin-left:84.85pt;margin-top:6.6pt;width:4pt;height:4pt;z-index:-251618816;mso-position-horizontal-relative:page" coordorigin="1697,133" coordsize="80,80">
            <v:shape id="_x0000_s1309" style="position:absolute;left:1697;top:133;width:80;height:80" coordorigin="1697,133" coordsize="80,80" path="m1777,173l1771,194,1755,208,1737,213,1716,207,1702,191,1697,173,1703,151,1719,137,1737,133,1759,139,1773,155,1777,173xe" filled="f" strokeweight="10171emu">
              <v:path arrowok="t"/>
            </v:shape>
            <w10:wrap anchorx="page"/>
          </v:group>
        </w:pict>
      </w:r>
      <w:r w:rsidR="00036CD2" w:rsidRPr="00036CD2">
        <w:rPr>
          <w:rFonts w:asciiTheme="minorHAnsi" w:eastAsia="DejaVu Serif" w:hAnsiTheme="minorHAnsi" w:cs="DejaVu Serif"/>
          <w:b/>
          <w:spacing w:val="-15"/>
          <w:w w:val="101"/>
          <w:sz w:val="25"/>
          <w:szCs w:val="25"/>
        </w:rPr>
        <w:t>P</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3"/>
          <w:w w:val="101"/>
          <w:sz w:val="25"/>
          <w:szCs w:val="25"/>
        </w:rPr>
        <w:t>m</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1"/>
          <w:w w:val="101"/>
          <w:sz w:val="25"/>
          <w:szCs w:val="25"/>
        </w:rPr>
        <w:t>t</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w w:val="101"/>
          <w:sz w:val="25"/>
          <w:szCs w:val="25"/>
        </w:rPr>
        <w:t>:</w:t>
      </w:r>
    </w:p>
    <w:p w14:paraId="57A2E5FE" w14:textId="77777777" w:rsidR="00A136DE" w:rsidRPr="00036CD2" w:rsidRDefault="008366C5">
      <w:pPr>
        <w:spacing w:before="20"/>
        <w:ind w:left="1988" w:right="4977"/>
        <w:jc w:val="center"/>
        <w:rPr>
          <w:rFonts w:asciiTheme="minorHAnsi" w:eastAsia="DejaVu Serif" w:hAnsiTheme="minorHAnsi" w:cs="DejaVu Serif"/>
          <w:sz w:val="25"/>
          <w:szCs w:val="25"/>
        </w:rPr>
      </w:pPr>
      <w:r>
        <w:rPr>
          <w:rFonts w:asciiTheme="minorHAnsi" w:hAnsiTheme="minorHAnsi"/>
        </w:rPr>
        <w:pict w14:anchorId="3EF203D6">
          <v:group id="_x0000_s1303" style="position:absolute;left:0;text-align:left;margin-left:114.8pt;margin-top:6.25pt;width:8.1pt;height:4.8pt;z-index:-251617792;mso-position-horizontal-relative:page" coordorigin="2297,125" coordsize="162,96">
            <v:group id="_x0000_s1304" style="position:absolute;left:2338;top:173;width:80;height:0" coordorigin="2338,173" coordsize="80,0">
              <v:polyline id="_x0000_s1307" style="position:absolute" points="7014,519,7094,519" coordorigin="2338,173" coordsize="80,0" filled="f" strokeweight="52126emu">
                <v:path arrowok="t"/>
                <o:lock v:ext="edit" verticies="t"/>
              </v:polyline>
              <v:group id="_x0000_s1305" style="position:absolute;left:2338;top:133;width:80;height:80" coordorigin="2338,133" coordsize="80,80">
                <v:shape id="_x0000_s1306" style="position:absolute;left:2338;top:133;width:80;height:80" coordorigin="2338,133" coordsize="80,80" path="m2338,133l2418,133,2418,213,2338,213,2338,133xe" filled="f" strokeweight="10171emu">
                  <v:path arrowok="t"/>
                </v:shape>
              </v:group>
            </v:group>
            <w10:wrap anchorx="page"/>
          </v:group>
        </w:pict>
      </w:r>
      <w:proofErr w:type="gramStart"/>
      <w:r w:rsidR="00036CD2" w:rsidRPr="00036CD2">
        <w:rPr>
          <w:rFonts w:asciiTheme="minorHAnsi" w:eastAsia="DejaVu Serif" w:hAnsiTheme="minorHAnsi" w:cs="DejaVu Serif"/>
          <w:b/>
          <w:spacing w:val="11"/>
          <w:sz w:val="25"/>
          <w:szCs w:val="25"/>
        </w:rPr>
        <w:t>ta</w:t>
      </w:r>
      <w:r w:rsidR="00036CD2" w:rsidRPr="00036CD2">
        <w:rPr>
          <w:rFonts w:asciiTheme="minorHAnsi" w:eastAsia="DejaVu Serif" w:hAnsiTheme="minorHAnsi" w:cs="DejaVu Serif"/>
          <w:b/>
          <w:spacing w:val="-2"/>
          <w:sz w:val="25"/>
          <w:szCs w:val="25"/>
        </w:rPr>
        <w:t>g</w:t>
      </w:r>
      <w:proofErr w:type="gramEnd"/>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pacing w:val="-14"/>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 xml:space="preserve"> 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w w:val="101"/>
          <w:sz w:val="25"/>
          <w:szCs w:val="25"/>
        </w:rPr>
        <w:t>g</w:t>
      </w:r>
    </w:p>
    <w:p w14:paraId="1F5E1AD1" w14:textId="77777777" w:rsidR="00A136DE" w:rsidRPr="00036CD2" w:rsidRDefault="008366C5">
      <w:pPr>
        <w:spacing w:before="24" w:line="261" w:lineRule="auto"/>
        <w:ind w:left="2030" w:right="6573" w:hanging="641"/>
        <w:rPr>
          <w:rFonts w:asciiTheme="minorHAnsi" w:eastAsia="DejaVu Serif" w:hAnsiTheme="minorHAnsi" w:cs="DejaVu Serif"/>
          <w:sz w:val="25"/>
          <w:szCs w:val="25"/>
        </w:rPr>
      </w:pPr>
      <w:r>
        <w:rPr>
          <w:rFonts w:asciiTheme="minorHAnsi" w:hAnsiTheme="minorHAnsi"/>
        </w:rPr>
        <w:pict w14:anchorId="658A0161">
          <v:group id="_x0000_s1301" style="position:absolute;left:0;text-align:left;margin-left:84.85pt;margin-top:6.5pt;width:4pt;height:4pt;z-index:-251616768;mso-position-horizontal-relative:page" coordorigin="1697,131" coordsize="80,80">
            <v:shape id="_x0000_s1302" style="position:absolute;left:1697;top:131;width:80;height:80" coordorigin="1697,131" coordsize="80,80" path="m1777,171l1771,192,1755,206,1737,211,1716,205,1702,189,1697,171,1703,149,1719,135,1737,131,1759,137,1773,153,1777,171xe" filled="f" strokeweight="10171emu">
              <v:path arrowok="t"/>
            </v:shape>
            <w10:wrap anchorx="page"/>
          </v:group>
        </w:pict>
      </w:r>
      <w:r>
        <w:rPr>
          <w:rFonts w:asciiTheme="minorHAnsi" w:hAnsiTheme="minorHAnsi"/>
        </w:rPr>
        <w:pict w14:anchorId="7A63E1DE">
          <v:group id="_x0000_s1296" style="position:absolute;left:0;text-align:left;margin-left:114.8pt;margin-top:22.1pt;width:8.1pt;height:4.8pt;z-index:-251615744;mso-position-horizontal-relative:page" coordorigin="2297,443" coordsize="162,96">
            <v:group id="_x0000_s1297" style="position:absolute;left:2338;top:491;width:80;height:0" coordorigin="2338,491" coordsize="80,0">
              <v:polyline id="_x0000_s1300" style="position:absolute" points="7014,1473,7094,1473" coordorigin="2338,491" coordsize="80,0" filled="f" strokeweight="52126emu">
                <v:path arrowok="t"/>
                <o:lock v:ext="edit" verticies="t"/>
              </v:polyline>
              <v:group id="_x0000_s1298" style="position:absolute;left:2338;top:451;width:80;height:80" coordorigin="2338,451" coordsize="80,80">
                <v:shape id="_x0000_s1299" style="position:absolute;left:2338;top:451;width:80;height:80" coordorigin="2338,451" coordsize="80,80" path="m2338,451l2418,451,2418,531,2338,531,2338,451xe" filled="f" strokeweight="10171emu">
                  <v:path arrowok="t"/>
                </v:shape>
              </v:group>
            </v:group>
            <w10:wrap anchorx="page"/>
          </v:group>
        </w:pict>
      </w:r>
      <w:r>
        <w:rPr>
          <w:rFonts w:asciiTheme="minorHAnsi" w:hAnsiTheme="minorHAnsi"/>
        </w:rPr>
        <w:pict w14:anchorId="64DCF69C">
          <v:group id="_x0000_s1291" style="position:absolute;left:0;text-align:left;margin-left:114.8pt;margin-top:38.15pt;width:8.1pt;height:4.8pt;z-index:-251614720;mso-position-horizontal-relative:page" coordorigin="2297,763" coordsize="162,96">
            <v:group id="_x0000_s1292" style="position:absolute;left:2338;top:811;width:80;height:0" coordorigin="2338,811" coordsize="80,0">
              <v:polyline id="_x0000_s1295" style="position:absolute" points="7014,2433,7094,2433" coordorigin="2338,811" coordsize="80,0" filled="f" strokeweight="52126emu">
                <v:path arrowok="t"/>
                <o:lock v:ext="edit" verticies="t"/>
              </v:polyline>
              <v:group id="_x0000_s1293" style="position:absolute;left:2338;top:771;width:80;height:80" coordorigin="2338,771" coordsize="80,80">
                <v:shape id="_x0000_s1294" style="position:absolute;left:2338;top:771;width:80;height:80" coordorigin="2338,771" coordsize="80,80" path="m2338,771l2418,771,2418,851,2338,851,2338,771xe" filled="f" strokeweight="10171emu">
                  <v:path arrowok="t"/>
                </v:shape>
              </v:group>
            </v:group>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 xml:space="preserve">: </w:t>
      </w:r>
      <w:proofErr w:type="spellStart"/>
      <w:r w:rsidR="00036CD2" w:rsidRPr="00036CD2">
        <w:rPr>
          <w:rFonts w:asciiTheme="minorHAnsi" w:eastAsia="DejaVu Serif" w:hAnsiTheme="minorHAnsi" w:cs="DejaVu Serif"/>
          <w:b/>
          <w:spacing w:val="9"/>
          <w:w w:val="101"/>
          <w:sz w:val="25"/>
          <w:szCs w:val="25"/>
        </w:rPr>
        <w:t>S</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5"/>
          <w:w w:val="101"/>
          <w:sz w:val="25"/>
          <w:szCs w:val="25"/>
        </w:rPr>
        <w:t>cc</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ss</w:t>
      </w:r>
      <w:proofErr w:type="gramStart"/>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14"/>
          <w:w w:val="101"/>
          <w:sz w:val="25"/>
          <w:szCs w:val="25"/>
        </w:rPr>
        <w:t>N</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w w:val="101"/>
          <w:sz w:val="25"/>
          <w:szCs w:val="25"/>
        </w:rPr>
        <w:t>e</w:t>
      </w:r>
      <w:proofErr w:type="spellEnd"/>
      <w:proofErr w:type="gramEnd"/>
      <w:r w:rsidR="00036CD2" w:rsidRPr="00036CD2">
        <w:rPr>
          <w:rFonts w:asciiTheme="minorHAnsi" w:eastAsia="DejaVu Serif" w:hAnsiTheme="minorHAnsi" w:cs="DejaVu Serif"/>
          <w:w w:val="101"/>
          <w:sz w:val="25"/>
          <w:szCs w:val="25"/>
        </w:rPr>
        <w:t xml:space="preserve"> </w: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783779B9" w14:textId="77777777" w:rsidR="00A136DE" w:rsidRPr="00036CD2" w:rsidRDefault="008366C5">
      <w:pPr>
        <w:spacing w:line="260" w:lineRule="exact"/>
        <w:ind w:left="2632" w:right="5685"/>
        <w:jc w:val="center"/>
        <w:rPr>
          <w:rFonts w:asciiTheme="minorHAnsi" w:eastAsia="DejaVu Serif" w:hAnsiTheme="minorHAnsi" w:cs="DejaVu Serif"/>
          <w:sz w:val="25"/>
          <w:szCs w:val="25"/>
        </w:rPr>
      </w:pPr>
      <w:r>
        <w:rPr>
          <w:rFonts w:asciiTheme="minorHAnsi" w:hAnsiTheme="minorHAnsi"/>
        </w:rPr>
        <w:pict w14:anchorId="0BEDAD58">
          <v:group id="_x0000_s1286" style="position:absolute;left:0;text-align:left;margin-left:146.85pt;margin-top:4.1pt;width:8.1pt;height:4.8pt;z-index:-251613696;mso-position-horizontal-relative:page" coordorigin="2938,83" coordsize="162,96">
            <v:group id="_x0000_s1287" style="position:absolute;left:2979;top:131;width:80;height:0" coordorigin="2979,131" coordsize="80,0">
              <v:polyline id="_x0000_s1290" style="position:absolute" points="8937,393,9017,393" coordorigin="2979,131" coordsize="80,0" filled="f" strokeweight="52126emu">
                <v:path arrowok="t"/>
                <o:lock v:ext="edit" verticies="t"/>
              </v:polyline>
              <v:group id="_x0000_s1288" style="position:absolute;left:2979;top:91;width:80;height:80" coordorigin="2979,91" coordsize="80,80">
                <v:shape id="_x0000_s1289" style="position:absolute;left:2979;top:91;width:80;height:80" coordorigin="2979,91" coordsize="80,80" path="m2979,91l3059,91,3059,171,2979,171,2979,91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w w:val="101"/>
          <w:sz w:val="25"/>
          <w:szCs w:val="25"/>
        </w:rPr>
        <w:t>_</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d</w:t>
      </w:r>
    </w:p>
    <w:p w14:paraId="03459816" w14:textId="77777777" w:rsidR="00A136DE" w:rsidRPr="00036CD2" w:rsidRDefault="00A136DE">
      <w:pPr>
        <w:spacing w:before="1" w:line="160" w:lineRule="exact"/>
        <w:rPr>
          <w:rFonts w:asciiTheme="minorHAnsi" w:hAnsiTheme="minorHAnsi"/>
          <w:sz w:val="17"/>
          <w:szCs w:val="17"/>
        </w:rPr>
      </w:pPr>
    </w:p>
    <w:p w14:paraId="1FE82A6F" w14:textId="77777777" w:rsidR="00A136DE" w:rsidRPr="00036CD2" w:rsidRDefault="00A136DE">
      <w:pPr>
        <w:spacing w:line="200" w:lineRule="exact"/>
        <w:rPr>
          <w:rFonts w:asciiTheme="minorHAnsi" w:hAnsiTheme="minorHAnsi"/>
        </w:rPr>
      </w:pPr>
    </w:p>
    <w:p w14:paraId="28B09EC6" w14:textId="77777777" w:rsidR="00A136DE" w:rsidRPr="00036CD2" w:rsidRDefault="00A136DE">
      <w:pPr>
        <w:spacing w:line="200" w:lineRule="exact"/>
        <w:rPr>
          <w:rFonts w:asciiTheme="minorHAnsi" w:hAnsiTheme="minorHAnsi"/>
        </w:rPr>
      </w:pPr>
    </w:p>
    <w:p w14:paraId="1AC7D01F" w14:textId="77777777" w:rsidR="00A136DE" w:rsidRPr="00036CD2" w:rsidRDefault="008366C5">
      <w:pPr>
        <w:spacing w:line="280" w:lineRule="exact"/>
        <w:ind w:left="108"/>
        <w:rPr>
          <w:rFonts w:asciiTheme="minorHAnsi" w:eastAsia="DejaVu Serif" w:hAnsiTheme="minorHAnsi" w:cs="DejaVu Serif"/>
          <w:sz w:val="25"/>
          <w:szCs w:val="25"/>
        </w:rPr>
      </w:pPr>
      <w:r>
        <w:rPr>
          <w:rFonts w:asciiTheme="minorHAnsi" w:hAnsiTheme="minorHAnsi"/>
        </w:rPr>
        <w:pict w14:anchorId="381FC74F">
          <v:group id="_x0000_s1284" style="position:absolute;left:0;text-align:left;margin-left:34.4pt;margin-top:-15.45pt;width:.8pt;height:1.6pt;z-index:-251648512;mso-position-horizontal-relative:page" coordorigin="688,-310" coordsize="16,32">
            <v:shape id="_x0000_s1285" style="position:absolute;left:688;top:-310;width:16;height:32" coordorigin="688,-310" coordsize="16,32" path="m688,-310l704,-310,704,-294,688,-278,688,-310xe" fillcolor="#999" stroked="f">
              <v:path arrowok="t"/>
            </v:shape>
            <w10:wrap anchorx="page"/>
          </v:group>
        </w:pict>
      </w:r>
      <w:r w:rsidR="00036CD2" w:rsidRPr="00036CD2">
        <w:rPr>
          <w:rFonts w:asciiTheme="minorHAnsi" w:eastAsia="DejaVu Serif" w:hAnsiTheme="minorHAnsi" w:cs="DejaVu Serif"/>
          <w:b/>
          <w:spacing w:val="3"/>
          <w:w w:val="101"/>
          <w:position w:val="-1"/>
          <w:sz w:val="25"/>
          <w:szCs w:val="25"/>
        </w:rPr>
        <w:t>U</w:t>
      </w:r>
      <w:r w:rsidR="00036CD2" w:rsidRPr="00036CD2">
        <w:rPr>
          <w:rFonts w:asciiTheme="minorHAnsi" w:eastAsia="DejaVu Serif" w:hAnsiTheme="minorHAnsi" w:cs="DejaVu Serif"/>
          <w:b/>
          <w:spacing w:val="14"/>
          <w:w w:val="101"/>
          <w:position w:val="-1"/>
          <w:sz w:val="25"/>
          <w:szCs w:val="25"/>
        </w:rPr>
        <w:t>p</w:t>
      </w:r>
      <w:r w:rsidR="00036CD2" w:rsidRPr="00036CD2">
        <w:rPr>
          <w:rFonts w:asciiTheme="minorHAnsi" w:eastAsia="DejaVu Serif" w:hAnsiTheme="minorHAnsi" w:cs="DejaVu Serif"/>
          <w:b/>
          <w:spacing w:val="-1"/>
          <w:w w:val="101"/>
          <w:position w:val="-1"/>
          <w:sz w:val="25"/>
          <w:szCs w:val="25"/>
        </w:rPr>
        <w:t>l</w:t>
      </w:r>
      <w:r w:rsidR="00036CD2" w:rsidRPr="00036CD2">
        <w:rPr>
          <w:rFonts w:asciiTheme="minorHAnsi" w:eastAsia="DejaVu Serif" w:hAnsiTheme="minorHAnsi" w:cs="DejaVu Serif"/>
          <w:b/>
          <w:spacing w:val="7"/>
          <w:w w:val="101"/>
          <w:position w:val="-1"/>
          <w:sz w:val="25"/>
          <w:szCs w:val="25"/>
        </w:rPr>
        <w:t>o</w:t>
      </w:r>
      <w:r w:rsidR="00036CD2" w:rsidRPr="00036CD2">
        <w:rPr>
          <w:rFonts w:asciiTheme="minorHAnsi" w:eastAsia="DejaVu Serif" w:hAnsiTheme="minorHAnsi" w:cs="DejaVu Serif"/>
          <w:b/>
          <w:spacing w:val="11"/>
          <w:w w:val="101"/>
          <w:position w:val="-1"/>
          <w:sz w:val="25"/>
          <w:szCs w:val="25"/>
        </w:rPr>
        <w:t>a</w:t>
      </w:r>
      <w:r w:rsidR="00036CD2" w:rsidRPr="00036CD2">
        <w:rPr>
          <w:rFonts w:asciiTheme="minorHAnsi" w:eastAsia="DejaVu Serif" w:hAnsiTheme="minorHAnsi" w:cs="DejaVu Serif"/>
          <w:b/>
          <w:spacing w:val="14"/>
          <w:w w:val="101"/>
          <w:position w:val="-1"/>
          <w:sz w:val="25"/>
          <w:szCs w:val="25"/>
        </w:rPr>
        <w:t>d</w:t>
      </w:r>
      <w:r w:rsidR="00036CD2" w:rsidRPr="00036CD2">
        <w:rPr>
          <w:rFonts w:asciiTheme="minorHAnsi" w:eastAsia="DejaVu Serif" w:hAnsiTheme="minorHAnsi" w:cs="DejaVu Serif"/>
          <w:b/>
          <w:w w:val="101"/>
          <w:position w:val="-1"/>
          <w:sz w:val="25"/>
          <w:szCs w:val="25"/>
        </w:rPr>
        <w:t>s</w:t>
      </w:r>
    </w:p>
    <w:p w14:paraId="7E8805F5" w14:textId="77777777" w:rsidR="00A136DE" w:rsidRPr="00036CD2" w:rsidRDefault="00A136DE">
      <w:pPr>
        <w:spacing w:before="5" w:line="240" w:lineRule="exact"/>
        <w:rPr>
          <w:rFonts w:asciiTheme="minorHAnsi" w:hAnsiTheme="minorHAnsi"/>
          <w:sz w:val="24"/>
          <w:szCs w:val="24"/>
        </w:rPr>
      </w:pPr>
    </w:p>
    <w:p w14:paraId="435979E5" w14:textId="77777777" w:rsidR="00A136DE" w:rsidRPr="00036CD2" w:rsidRDefault="008366C5">
      <w:pPr>
        <w:spacing w:before="32"/>
        <w:ind w:left="749"/>
        <w:rPr>
          <w:rFonts w:asciiTheme="minorHAnsi" w:eastAsia="DejaVu Serif" w:hAnsiTheme="minorHAnsi" w:cs="DejaVu Serif"/>
          <w:sz w:val="25"/>
          <w:szCs w:val="25"/>
        </w:rPr>
      </w:pPr>
      <w:r>
        <w:rPr>
          <w:rFonts w:asciiTheme="minorHAnsi" w:hAnsiTheme="minorHAnsi"/>
        </w:rPr>
        <w:pict w14:anchorId="362E0056">
          <v:group id="_x0000_s1279" style="position:absolute;left:0;text-align:left;margin-left:52.4pt;margin-top:6.35pt;width:4.8pt;height:4.8pt;z-index:-251612672;mso-position-horizontal-relative:page" coordorigin="1049,128" coordsize="96,96">
            <v:group id="_x0000_s1280" style="position:absolute;left:1057;top:136;width:80;height:80" coordorigin="1057,136" coordsize="80,80">
              <v:shape id="_x0000_s1283" style="position:absolute;left:1057;top:136;width:80;height:80" coordorigin="1057,136" coordsize="80,80" path="m1137,176l1131,197,1115,212,1097,216,1075,210,1061,194,1057,176,1063,155,1079,140,1097,136,1118,142,1132,158,1137,176xe" fillcolor="black" stroked="f">
                <v:path arrowok="t"/>
              </v:shape>
              <v:group id="_x0000_s1281" style="position:absolute;left:1057;top:136;width:80;height:80" coordorigin="1057,136" coordsize="80,80">
                <v:shape id="_x0000_s1282" style="position:absolute;left:1057;top:136;width:80;height:80" coordorigin="1057,136" coordsize="80,80" path="m1137,176l1131,197,1115,212,1097,216,1075,210,1061,194,1057,176,1063,155,1079,140,1097,136,1118,142,1132,158,1137,176xe" filled="f" strokeweight="10171emu">
                  <v:path arrowok="t"/>
                </v:shape>
              </v:group>
            </v:group>
            <w10:wrap anchorx="page"/>
          </v:group>
        </w:pict>
      </w:r>
      <w:r w:rsidR="00036CD2" w:rsidRPr="00036CD2">
        <w:rPr>
          <w:rFonts w:asciiTheme="minorHAnsi" w:eastAsia="DejaVu Serif" w:hAnsiTheme="minorHAnsi" w:cs="DejaVu Serif"/>
          <w:spacing w:val="5"/>
          <w:sz w:val="25"/>
          <w:szCs w:val="25"/>
        </w:rPr>
        <w:t>G</w:t>
      </w:r>
      <w:r w:rsidR="00036CD2" w:rsidRPr="00036CD2">
        <w:rPr>
          <w:rFonts w:asciiTheme="minorHAnsi" w:eastAsia="DejaVu Serif" w:hAnsiTheme="minorHAnsi" w:cs="DejaVu Serif"/>
          <w:spacing w:val="7"/>
          <w:sz w:val="25"/>
          <w:szCs w:val="25"/>
        </w:rPr>
        <w:t>ET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
          <w:sz w:val="25"/>
          <w:szCs w:val="25"/>
        </w:rPr>
        <w:t>*</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2"/>
          <w:sz w:val="25"/>
          <w:szCs w:val="25"/>
        </w:rPr>
        <w:t>{</w:t>
      </w:r>
      <w:proofErr w:type="spellStart"/>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3"/>
          <w:sz w:val="25"/>
          <w:szCs w:val="25"/>
        </w:rPr>
        <w:t>d</w:t>
      </w:r>
      <w:proofErr w:type="spellEnd"/>
      <w:r w:rsidR="00036CD2" w:rsidRPr="00036CD2">
        <w:rPr>
          <w:rFonts w:asciiTheme="minorHAnsi" w:eastAsia="DejaVu Serif" w:hAnsiTheme="minorHAnsi" w:cs="DejaVu Serif"/>
          <w:spacing w:val="-2"/>
          <w:sz w:val="25"/>
          <w:szCs w:val="25"/>
        </w:rPr>
        <w:t>}</w:t>
      </w:r>
      <w:r w:rsidR="00036CD2" w:rsidRPr="00036CD2">
        <w:rPr>
          <w:rFonts w:asciiTheme="minorHAnsi" w:eastAsia="DejaVu Serif" w:hAnsiTheme="minorHAnsi" w:cs="DejaVu Serif"/>
          <w:spacing w:val="-6"/>
          <w:sz w:val="25"/>
          <w:szCs w:val="25"/>
        </w:rPr>
        <w:t>/</w:t>
      </w:r>
      <w:r w:rsidR="00036CD2" w:rsidRPr="00036CD2">
        <w:rPr>
          <w:rFonts w:asciiTheme="minorHAnsi" w:eastAsia="DejaVu Serif" w:hAnsiTheme="minorHAnsi" w:cs="DejaVu Serif"/>
          <w:spacing w:val="-2"/>
          <w:sz w:val="25"/>
          <w:szCs w:val="25"/>
        </w:rPr>
        <w:t>{</w:t>
      </w:r>
      <w:proofErr w:type="spellStart"/>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_</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proofErr w:type="spellEnd"/>
      <w:r w:rsidR="00036CD2" w:rsidRPr="00036CD2">
        <w:rPr>
          <w:rFonts w:asciiTheme="minorHAnsi" w:eastAsia="DejaVu Serif" w:hAnsiTheme="minorHAnsi" w:cs="DejaVu Serif"/>
          <w:sz w:val="25"/>
          <w:szCs w:val="25"/>
        </w:rPr>
        <w:t>}</w:t>
      </w:r>
    </w:p>
    <w:p w14:paraId="5AA623A0" w14:textId="77777777" w:rsidR="00A136DE" w:rsidRPr="00036CD2" w:rsidRDefault="008366C5">
      <w:pPr>
        <w:spacing w:before="26"/>
        <w:ind w:left="1390"/>
        <w:rPr>
          <w:rFonts w:asciiTheme="minorHAnsi" w:eastAsia="DejaVu Serif" w:hAnsiTheme="minorHAnsi" w:cs="DejaVu Serif"/>
          <w:sz w:val="25"/>
          <w:szCs w:val="25"/>
        </w:rPr>
      </w:pPr>
      <w:r>
        <w:rPr>
          <w:rFonts w:asciiTheme="minorHAnsi" w:hAnsiTheme="minorHAnsi"/>
        </w:rPr>
        <w:pict w14:anchorId="1DCFA688">
          <v:group id="_x0000_s1277" style="position:absolute;left:0;text-align:left;margin-left:84.85pt;margin-top:6.6pt;width:4pt;height:4pt;z-index:-251611648;mso-position-horizontal-relative:page" coordorigin="1697,133" coordsize="80,80">
            <v:shape id="_x0000_s1278" style="position:absolute;left:1697;top:133;width:80;height:80" coordorigin="1697,133" coordsize="80,80" path="m1777,173l1771,194,1755,208,1737,213,1716,207,1702,191,1697,173,1703,151,1719,137,1737,133,1759,139,1773,155,1777,173xe" filled="f" strokeweight="10171emu">
              <v:path arrowok="t"/>
            </v:shape>
            <w10:wrap anchorx="page"/>
          </v:group>
        </w:pict>
      </w:r>
      <w:proofErr w:type="spellStart"/>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5"/>
          <w:sz w:val="25"/>
          <w:szCs w:val="25"/>
        </w:rPr>
        <w:t>G</w:t>
      </w:r>
      <w:r w:rsidR="00036CD2" w:rsidRPr="00036CD2">
        <w:rPr>
          <w:rFonts w:asciiTheme="minorHAnsi" w:eastAsia="DejaVu Serif" w:hAnsiTheme="minorHAnsi" w:cs="DejaVu Serif"/>
          <w:spacing w:val="10"/>
          <w:sz w:val="25"/>
          <w:szCs w:val="25"/>
        </w:rPr>
        <w:t>et</w:t>
      </w:r>
      <w:r w:rsidR="00036CD2" w:rsidRPr="00036CD2">
        <w:rPr>
          <w:rFonts w:asciiTheme="minorHAnsi" w:eastAsia="DejaVu Serif" w:hAnsiTheme="minorHAnsi" w:cs="DejaVu Serif"/>
          <w:spacing w:val="14"/>
          <w:sz w:val="25"/>
          <w:szCs w:val="25"/>
        </w:rPr>
        <w:t>s</w:t>
      </w:r>
      <w:proofErr w:type="spellEnd"/>
      <w:proofErr w:type="gramEnd"/>
      <w:r w:rsidR="00036CD2" w:rsidRPr="00036CD2">
        <w:rPr>
          <w:rFonts w:asciiTheme="minorHAnsi" w:eastAsia="DejaVu Serif" w:hAnsiTheme="minorHAnsi" w:cs="DejaVu Serif"/>
          <w:spacing w:val="24"/>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1"/>
          <w:sz w:val="25"/>
          <w:szCs w:val="25"/>
        </w:rPr>
        <w:t>il</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4"/>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 xml:space="preserve"> </w:t>
      </w:r>
      <w:proofErr w:type="spellStart"/>
      <w:r w:rsidR="00036CD2" w:rsidRPr="00036CD2">
        <w:rPr>
          <w:rFonts w:asciiTheme="minorHAnsi" w:eastAsia="DejaVu Serif" w:hAnsiTheme="minorHAnsi" w:cs="DejaVu Serif"/>
          <w:spacing w:val="-4"/>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proofErr w:type="spellEnd"/>
      <w:r w:rsidR="00036CD2" w:rsidRPr="00036CD2">
        <w:rPr>
          <w:rFonts w:asciiTheme="minorHAnsi" w:eastAsia="DejaVu Serif" w:hAnsiTheme="minorHAnsi" w:cs="DejaVu Serif"/>
          <w:spacing w:val="13"/>
          <w:sz w:val="25"/>
          <w:szCs w:val="25"/>
        </w:rPr>
        <w:t xml:space="preserve"> b</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7"/>
          <w:sz w:val="25"/>
          <w:szCs w:val="25"/>
        </w:rPr>
        <w:t xml:space="preserve"> o</w:t>
      </w:r>
      <w:r w:rsidR="00036CD2" w:rsidRPr="00036CD2">
        <w:rPr>
          <w:rFonts w:asciiTheme="minorHAnsi" w:eastAsia="DejaVu Serif" w:hAnsiTheme="minorHAnsi" w:cs="DejaVu Serif"/>
          <w:spacing w:val="2"/>
          <w:sz w:val="25"/>
          <w:szCs w:val="25"/>
        </w:rPr>
        <w:t>ff</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proofErr w:type="spellStart"/>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
          <w:sz w:val="25"/>
          <w:szCs w:val="25"/>
        </w:rPr>
        <w:t>l</w:t>
      </w:r>
      <w:proofErr w:type="spellEnd"/>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
          <w:w w:val="101"/>
          <w:sz w:val="25"/>
          <w:szCs w:val="25"/>
        </w:rPr>
        <w:t>i</w:t>
      </w:r>
      <w:r w:rsidR="00036CD2" w:rsidRPr="00036CD2">
        <w:rPr>
          <w:rFonts w:asciiTheme="minorHAnsi" w:eastAsia="DejaVu Serif" w:hAnsiTheme="minorHAnsi" w:cs="DejaVu Serif"/>
          <w:w w:val="101"/>
          <w:sz w:val="25"/>
          <w:szCs w:val="25"/>
        </w:rPr>
        <w:t>n</w:t>
      </w:r>
    </w:p>
    <w:p w14:paraId="32B19E5F" w14:textId="77777777" w:rsidR="00A136DE" w:rsidRPr="00036CD2" w:rsidRDefault="008366C5">
      <w:pPr>
        <w:spacing w:before="13" w:line="261" w:lineRule="auto"/>
        <w:ind w:left="1390" w:right="6701"/>
        <w:rPr>
          <w:rFonts w:asciiTheme="minorHAnsi" w:eastAsia="DejaVu Serif" w:hAnsiTheme="minorHAnsi" w:cs="DejaVu Serif"/>
          <w:sz w:val="25"/>
          <w:szCs w:val="25"/>
        </w:rPr>
      </w:pPr>
      <w:r>
        <w:rPr>
          <w:rFonts w:asciiTheme="minorHAnsi" w:hAnsiTheme="minorHAnsi"/>
        </w:rPr>
        <w:pict w14:anchorId="4234673A">
          <v:group id="_x0000_s1275" style="position:absolute;left:0;text-align:left;margin-left:84.85pt;margin-top:21.85pt;width:4pt;height:4pt;z-index:-251610624;mso-position-horizontal-relative:page" coordorigin="1697,437" coordsize="80,80">
            <v:shape id="_x0000_s1276" style="position:absolute;left:1697;top:437;width:80;height:80" coordorigin="1697,437" coordsize="80,80" path="m1777,477l1771,499,1755,513,1737,517,1716,511,1702,495,1697,477,1703,456,1719,442,1737,437,1759,443,1773,459,1777,477xe" filled="f" strokeweight="10171emu">
              <v:path arrowok="t"/>
            </v:shape>
            <w10:wrap anchorx="page"/>
          </v:group>
        </w:pict>
      </w:r>
      <w:r>
        <w:rPr>
          <w:rFonts w:asciiTheme="minorHAnsi" w:hAnsiTheme="minorHAnsi"/>
        </w:rPr>
        <w:pict w14:anchorId="6F690245">
          <v:group id="_x0000_s1273" style="position:absolute;left:0;text-align:left;margin-left:84.85pt;margin-top:37.85pt;width:4pt;height:4pt;z-index:-251609600;mso-position-horizontal-relative:page" coordorigin="1697,758" coordsize="80,80">
            <v:shape id="_x0000_s1274" style="position:absolute;left:1697;top:758;width:80;height:80" coordorigin="1697,758" coordsize="80,80" path="m1777,798l1771,819,1755,833,1737,838,1716,832,1702,816,1697,798,1703,776,1719,762,1737,758,1759,764,1773,780,1777,798xe" filled="f" strokeweight="10171emu">
              <v:path arrowok="t"/>
            </v:shape>
            <w10:wrap anchorx="page"/>
          </v:group>
        </w:pict>
      </w:r>
      <w:proofErr w:type="spellStart"/>
      <w:r w:rsidR="00036CD2" w:rsidRPr="00036CD2">
        <w:rPr>
          <w:rFonts w:asciiTheme="minorHAnsi" w:eastAsia="DejaVu Serif" w:hAnsiTheme="minorHAnsi" w:cs="DejaVu Serif"/>
          <w:spacing w:val="-4"/>
          <w:w w:val="101"/>
          <w:sz w:val="25"/>
          <w:szCs w:val="25"/>
        </w:rPr>
        <w:t>M</w:t>
      </w:r>
      <w:r w:rsidR="00036CD2" w:rsidRPr="00036CD2">
        <w:rPr>
          <w:rFonts w:asciiTheme="minorHAnsi" w:eastAsia="DejaVu Serif" w:hAnsiTheme="minorHAnsi" w:cs="DejaVu Serif"/>
          <w:spacing w:val="10"/>
          <w:w w:val="101"/>
          <w:sz w:val="25"/>
          <w:szCs w:val="25"/>
        </w:rPr>
        <w:t>e</w:t>
      </w:r>
      <w:r w:rsidR="00036CD2" w:rsidRPr="00036CD2">
        <w:rPr>
          <w:rFonts w:asciiTheme="minorHAnsi" w:eastAsia="DejaVu Serif" w:hAnsiTheme="minorHAnsi" w:cs="DejaVu Serif"/>
          <w:spacing w:val="13"/>
          <w:w w:val="101"/>
          <w:sz w:val="25"/>
          <w:szCs w:val="25"/>
        </w:rPr>
        <w:t>d</w:t>
      </w:r>
      <w:r w:rsidR="00036CD2" w:rsidRPr="00036CD2">
        <w:rPr>
          <w:rFonts w:asciiTheme="minorHAnsi" w:eastAsia="DejaVu Serif" w:hAnsiTheme="minorHAnsi" w:cs="DejaVu Serif"/>
          <w:spacing w:val="-20"/>
          <w:w w:val="101"/>
          <w:sz w:val="25"/>
          <w:szCs w:val="25"/>
        </w:rPr>
        <w:t>I</w:t>
      </w:r>
      <w:r w:rsidR="00036CD2" w:rsidRPr="00036CD2">
        <w:rPr>
          <w:rFonts w:asciiTheme="minorHAnsi" w:eastAsia="DejaVu Serif" w:hAnsiTheme="minorHAnsi" w:cs="DejaVu Serif"/>
          <w:spacing w:val="-1"/>
          <w:w w:val="101"/>
          <w:sz w:val="25"/>
          <w:szCs w:val="25"/>
        </w:rPr>
        <w:t>m</w:t>
      </w:r>
      <w:r w:rsidR="00036CD2" w:rsidRPr="00036CD2">
        <w:rPr>
          <w:rFonts w:asciiTheme="minorHAnsi" w:eastAsia="DejaVu Serif" w:hAnsiTheme="minorHAnsi" w:cs="DejaVu Serif"/>
          <w:spacing w:val="9"/>
          <w:w w:val="101"/>
          <w:sz w:val="25"/>
          <w:szCs w:val="25"/>
        </w:rPr>
        <w:t>a</w:t>
      </w:r>
      <w:r w:rsidR="00036CD2" w:rsidRPr="00036CD2">
        <w:rPr>
          <w:rFonts w:asciiTheme="minorHAnsi" w:eastAsia="DejaVu Serif" w:hAnsiTheme="minorHAnsi" w:cs="DejaVu Serif"/>
          <w:spacing w:val="13"/>
          <w:w w:val="101"/>
          <w:sz w:val="25"/>
          <w:szCs w:val="25"/>
        </w:rPr>
        <w:t>g</w:t>
      </w:r>
      <w:r w:rsidR="00036CD2" w:rsidRPr="00036CD2">
        <w:rPr>
          <w:rFonts w:asciiTheme="minorHAnsi" w:eastAsia="DejaVu Serif" w:hAnsiTheme="minorHAnsi" w:cs="DejaVu Serif"/>
          <w:w w:val="101"/>
          <w:sz w:val="25"/>
          <w:szCs w:val="25"/>
        </w:rPr>
        <w:t>e</w:t>
      </w:r>
      <w:proofErr w:type="spellEnd"/>
      <w:r w:rsidR="00036CD2" w:rsidRPr="00036CD2">
        <w:rPr>
          <w:rFonts w:asciiTheme="minorHAnsi" w:eastAsia="DejaVu Serif" w:hAnsiTheme="minorHAnsi" w:cs="DejaVu Serif"/>
          <w:w w:val="101"/>
          <w:sz w:val="25"/>
          <w:szCs w:val="25"/>
        </w:rPr>
        <w:t xml:space="preserve"> </w:t>
      </w:r>
      <w:proofErr w:type="spellStart"/>
      <w:r w:rsidR="00036CD2" w:rsidRPr="00036CD2">
        <w:rPr>
          <w:rFonts w:asciiTheme="minorHAnsi" w:eastAsia="DejaVu Serif" w:hAnsiTheme="minorHAnsi" w:cs="DejaVu Serif"/>
          <w:b/>
          <w:spacing w:val="-15"/>
          <w:w w:val="101"/>
          <w:sz w:val="25"/>
          <w:szCs w:val="25"/>
        </w:rPr>
        <w:t>P</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3"/>
          <w:w w:val="101"/>
          <w:sz w:val="25"/>
          <w:szCs w:val="25"/>
        </w:rPr>
        <w:t>m</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1"/>
          <w:w w:val="101"/>
          <w:sz w:val="25"/>
          <w:szCs w:val="25"/>
        </w:rPr>
        <w:t>t</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7"/>
          <w:w w:val="101"/>
          <w:sz w:val="25"/>
          <w:szCs w:val="25"/>
        </w:rPr>
        <w:t>s</w:t>
      </w:r>
      <w:proofErr w:type="gramStart"/>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14"/>
          <w:w w:val="101"/>
          <w:sz w:val="25"/>
          <w:szCs w:val="25"/>
        </w:rPr>
        <w:t>N</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w w:val="101"/>
          <w:sz w:val="25"/>
          <w:szCs w:val="25"/>
        </w:rPr>
        <w:t>e</w:t>
      </w:r>
      <w:proofErr w:type="spellEnd"/>
      <w:proofErr w:type="gramEnd"/>
      <w:r w:rsidR="00036CD2" w:rsidRPr="00036CD2">
        <w:rPr>
          <w:rFonts w:asciiTheme="minorHAnsi" w:eastAsia="DejaVu Serif" w:hAnsiTheme="minorHAnsi" w:cs="DejaVu Serif"/>
          <w:w w:val="101"/>
          <w:sz w:val="25"/>
          <w:szCs w:val="25"/>
        </w:rPr>
        <w:t xml:space="preserve"> </w: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631575E8" w14:textId="77777777" w:rsidR="00A136DE" w:rsidRPr="00036CD2" w:rsidRDefault="008366C5">
      <w:pPr>
        <w:ind w:left="2030"/>
        <w:rPr>
          <w:rFonts w:asciiTheme="minorHAnsi" w:eastAsia="DejaVu Serif" w:hAnsiTheme="minorHAnsi" w:cs="DejaVu Serif"/>
          <w:sz w:val="25"/>
          <w:szCs w:val="25"/>
        </w:rPr>
      </w:pPr>
      <w:r>
        <w:rPr>
          <w:rFonts w:asciiTheme="minorHAnsi" w:hAnsiTheme="minorHAnsi"/>
        </w:rPr>
        <w:pict w14:anchorId="2A8907FB">
          <v:group id="_x0000_s1268" style="position:absolute;left:0;text-align:left;margin-left:114.8pt;margin-top:4.9pt;width:8.1pt;height:4.8pt;z-index:-251608576;mso-position-horizontal-relative:page" coordorigin="2297,99" coordsize="162,96">
            <v:group id="_x0000_s1269" style="position:absolute;left:2338;top:147;width:80;height:0" coordorigin="2338,147" coordsize="80,0">
              <v:polyline id="_x0000_s1272" style="position:absolute" points="7014,441,7094,441" coordorigin="2338,147" coordsize="80,0" filled="f" strokeweight="52126emu">
                <v:path arrowok="t"/>
                <o:lock v:ext="edit" verticies="t"/>
              </v:polyline>
              <v:group id="_x0000_s1270" style="position:absolute;left:2338;top:107;width:80;height:80" coordorigin="2338,107" coordsize="80,80">
                <v:shape id="_x0000_s1271" style="position:absolute;left:2338;top:107;width:80;height:80" coordorigin="2338,107" coordsize="80,80" path="m2338,107l2418,107,2418,187,2338,187,2338,107xe" filled="f" strokeweight="10171emu">
                  <v:path arrowok="t"/>
                </v:shape>
              </v:group>
            </v:group>
            <w10:wrap anchorx="page"/>
          </v:group>
        </w:pict>
      </w:r>
      <w:proofErr w:type="spellStart"/>
      <w:r w:rsidR="00036CD2" w:rsidRPr="00036CD2">
        <w:rPr>
          <w:rFonts w:asciiTheme="minorHAnsi" w:eastAsia="DejaVu Serif" w:hAnsiTheme="minorHAnsi" w:cs="DejaVu Serif"/>
          <w:b/>
          <w:spacing w:val="9"/>
          <w:sz w:val="25"/>
          <w:szCs w:val="25"/>
        </w:rPr>
        <w:t>S</w:t>
      </w:r>
      <w:r w:rsidR="00036CD2" w:rsidRPr="00036CD2">
        <w:rPr>
          <w:rFonts w:asciiTheme="minorHAnsi" w:eastAsia="DejaVu Serif" w:hAnsiTheme="minorHAnsi" w:cs="DejaVu Serif"/>
          <w:b/>
          <w:spacing w:val="7"/>
          <w:sz w:val="25"/>
          <w:szCs w:val="25"/>
        </w:rPr>
        <w:t>u</w:t>
      </w:r>
      <w:r w:rsidR="00036CD2" w:rsidRPr="00036CD2">
        <w:rPr>
          <w:rFonts w:asciiTheme="minorHAnsi" w:eastAsia="DejaVu Serif" w:hAnsiTheme="minorHAnsi" w:cs="DejaVu Serif"/>
          <w:b/>
          <w:spacing w:val="5"/>
          <w:sz w:val="25"/>
          <w:szCs w:val="25"/>
        </w:rPr>
        <w:t>cc</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ss</w:t>
      </w:r>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proofErr w:type="spellEnd"/>
      <w:r w:rsidR="00036CD2" w:rsidRPr="00036CD2">
        <w:rPr>
          <w:rFonts w:asciiTheme="minorHAnsi" w:eastAsia="DejaVu Serif" w:hAnsiTheme="minorHAnsi" w:cs="DejaVu Serif"/>
          <w:spacing w:val="20"/>
          <w:sz w:val="25"/>
          <w:szCs w:val="25"/>
        </w:rPr>
        <w:t xml:space="preserve"> </w:t>
      </w:r>
      <w:r w:rsidR="00036CD2" w:rsidRPr="00036CD2">
        <w:rPr>
          <w:rFonts w:asciiTheme="minorHAnsi" w:eastAsia="DejaVu Serif" w:hAnsiTheme="minorHAnsi" w:cs="DejaVu Serif"/>
          <w:w w:val="101"/>
          <w:sz w:val="25"/>
          <w:szCs w:val="25"/>
        </w:rPr>
        <w:t>F</w:t>
      </w:r>
      <w:r w:rsidR="00036CD2" w:rsidRPr="00036CD2">
        <w:rPr>
          <w:rFonts w:asciiTheme="minorHAnsi" w:eastAsia="DejaVu Serif" w:hAnsiTheme="minorHAnsi" w:cs="DejaVu Serif"/>
          <w:spacing w:val="-1"/>
          <w:w w:val="101"/>
          <w:sz w:val="25"/>
          <w:szCs w:val="25"/>
        </w:rPr>
        <w:t>il</w:t>
      </w:r>
      <w:r w:rsidR="00036CD2" w:rsidRPr="00036CD2">
        <w:rPr>
          <w:rFonts w:asciiTheme="minorHAnsi" w:eastAsia="DejaVu Serif" w:hAnsiTheme="minorHAnsi" w:cs="DejaVu Serif"/>
          <w:w w:val="101"/>
          <w:sz w:val="25"/>
          <w:szCs w:val="25"/>
        </w:rPr>
        <w:t>e</w:t>
      </w:r>
    </w:p>
    <w:p w14:paraId="4959257D" w14:textId="77777777" w:rsidR="00A136DE" w:rsidRPr="00036CD2" w:rsidRDefault="008366C5">
      <w:pPr>
        <w:spacing w:before="26"/>
        <w:ind w:left="2030"/>
        <w:rPr>
          <w:rFonts w:asciiTheme="minorHAnsi" w:eastAsia="DejaVu Serif" w:hAnsiTheme="minorHAnsi" w:cs="DejaVu Serif"/>
          <w:sz w:val="25"/>
          <w:szCs w:val="25"/>
        </w:rPr>
      </w:pPr>
      <w:r>
        <w:rPr>
          <w:rFonts w:asciiTheme="minorHAnsi" w:hAnsiTheme="minorHAnsi"/>
        </w:rPr>
        <w:pict w14:anchorId="6603E5D9">
          <v:group id="_x0000_s1263" style="position:absolute;left:0;text-align:left;margin-left:114.8pt;margin-top:6.2pt;width:8.1pt;height:4.8pt;z-index:-251607552;mso-position-horizontal-relative:page" coordorigin="2297,125" coordsize="162,96">
            <v:group id="_x0000_s1264" style="position:absolute;left:2338;top:173;width:80;height:0" coordorigin="2338,173" coordsize="80,0">
              <v:polyline id="_x0000_s1267" style="position:absolute" points="7014,519,7094,519" coordorigin="2338,173" coordsize="80,0" filled="f" strokeweight="52126emu">
                <v:path arrowok="t"/>
                <o:lock v:ext="edit" verticies="t"/>
              </v:polyline>
              <v:group id="_x0000_s1265" style="position:absolute;left:2338;top:133;width:80;height:80" coordorigin="2338,133" coordsize="80,80">
                <v:shape id="_x0000_s1266" style="position:absolute;left:2338;top:133;width:80;height:80" coordorigin="2338,133" coordsize="80,80" path="m2338,133l2418,133,2418,213,2338,213,2338,133xe" filled="f" strokeweight="10171emu">
                  <v:path arrowok="t"/>
                </v:shape>
              </v:group>
            </v:group>
            <w10:wrap anchorx="page"/>
          </v:group>
        </w:pic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7C000EF0" w14:textId="77777777" w:rsidR="00A136DE" w:rsidRPr="00036CD2" w:rsidRDefault="008366C5">
      <w:pPr>
        <w:spacing w:before="13" w:line="251" w:lineRule="auto"/>
        <w:ind w:left="2671" w:right="826"/>
        <w:rPr>
          <w:rFonts w:asciiTheme="minorHAnsi" w:eastAsia="DejaVu Serif" w:hAnsiTheme="minorHAnsi" w:cs="DejaVu Serif"/>
          <w:sz w:val="25"/>
          <w:szCs w:val="25"/>
        </w:rPr>
        <w:sectPr w:rsidR="00A136DE" w:rsidRPr="00036CD2">
          <w:pgSz w:w="11900" w:h="16840"/>
          <w:pgMar w:top="500" w:right="680" w:bottom="280" w:left="580" w:header="720" w:footer="720" w:gutter="0"/>
          <w:cols w:space="720"/>
        </w:sectPr>
      </w:pPr>
      <w:r>
        <w:rPr>
          <w:rFonts w:asciiTheme="minorHAnsi" w:hAnsiTheme="minorHAnsi"/>
        </w:rPr>
        <w:pict w14:anchorId="3E95A27A">
          <v:group id="_x0000_s1258" style="position:absolute;left:0;text-align:left;margin-left:146.85pt;margin-top:5.4pt;width:8.1pt;height:4.8pt;z-index:-251606528;mso-position-horizontal-relative:page" coordorigin="2938,109" coordsize="162,96">
            <v:group id="_x0000_s1259" style="position:absolute;left:2979;top:157;width:80;height:0" coordorigin="2979,157" coordsize="80,0">
              <v:polyline id="_x0000_s1262" style="position:absolute" points="8937,471,9017,471" coordorigin="2979,157" coordsize="80,0" filled="f" strokeweight="52126emu">
                <v:path arrowok="t"/>
                <o:lock v:ext="edit" verticies="t"/>
              </v:polyline>
              <v:group id="_x0000_s1260" style="position:absolute;left:2979;top:117;width:80;height:80" coordorigin="2979,117" coordsize="80,80">
                <v:shape id="_x0000_s1261" style="position:absolute;left:2979;top:117;width:80;height:80" coordorigin="2979,117" coordsize="80,80" path="m2979,117l3059,117,3059,197,2979,197,2979,117xe" filled="f" strokeweight="10171emu">
                  <v:path arrowok="t"/>
                </v:shape>
              </v:group>
            </v:group>
            <w10:wrap anchorx="page"/>
          </v:group>
        </w:pict>
      </w:r>
      <w:r>
        <w:rPr>
          <w:rFonts w:asciiTheme="minorHAnsi" w:hAnsiTheme="minorHAnsi"/>
        </w:rPr>
        <w:pict w14:anchorId="0D870AB3">
          <v:group id="_x0000_s1253" style="position:absolute;left:0;text-align:left;margin-left:146.85pt;margin-top:20.65pt;width:8.1pt;height:4.8pt;z-index:-251605504;mso-position-horizontal-relative:page" coordorigin="2938,413" coordsize="162,96">
            <v:group id="_x0000_s1254" style="position:absolute;left:2979;top:461;width:80;height:0" coordorigin="2979,461" coordsize="80,0">
              <v:polyline id="_x0000_s1257" style="position:absolute" points="8937,1383,9017,1383" coordorigin="2979,461" coordsize="80,0" filled="f" strokeweight="52126emu">
                <v:path arrowok="t"/>
                <o:lock v:ext="edit" verticies="t"/>
              </v:polyline>
              <v:group id="_x0000_s1255" style="position:absolute;left:2979;top:421;width:80;height:80" coordorigin="2979,421" coordsize="80,80">
                <v:shape id="_x0000_s1256" style="position:absolute;left:2979;top:421;width:80;height:80" coordorigin="2979,421" coordsize="80,80" path="m2979,421l3059,421,3059,501,2979,501,2979,421xe" filled="f" strokeweight="10171emu">
                  <v:path arrowok="t"/>
                </v:shape>
              </v:group>
            </v:group>
            <w10:wrap anchorx="page"/>
          </v:group>
        </w:pic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q</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 xml:space="preserve"> 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
          <w:sz w:val="25"/>
          <w:szCs w:val="25"/>
        </w:rPr>
        <w:t>im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proofErr w:type="spellStart"/>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proofErr w:type="spellEnd"/>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or</w:t>
      </w:r>
      <w:r w:rsidR="00036CD2" w:rsidRPr="00036CD2">
        <w:rPr>
          <w:rFonts w:asciiTheme="minorHAnsi" w:eastAsia="DejaVu Serif" w:hAnsiTheme="minorHAnsi" w:cs="DejaVu Serif"/>
          <w:spacing w:val="2"/>
          <w:sz w:val="25"/>
          <w:szCs w:val="25"/>
        </w:rPr>
        <w:t xml:space="preserve"> </w:t>
      </w:r>
      <w:r w:rsidR="00036CD2" w:rsidRPr="00036CD2">
        <w:rPr>
          <w:rFonts w:asciiTheme="minorHAnsi" w:eastAsia="DejaVu Serif" w:hAnsiTheme="minorHAnsi" w:cs="DejaVu Serif"/>
          <w:spacing w:val="-15"/>
          <w:sz w:val="25"/>
          <w:szCs w:val="25"/>
        </w:rPr>
        <w:t>j</w:t>
      </w:r>
      <w:r w:rsidR="00036CD2" w:rsidRPr="00036CD2">
        <w:rPr>
          <w:rFonts w:asciiTheme="minorHAnsi" w:eastAsia="DejaVu Serif" w:hAnsiTheme="minorHAnsi" w:cs="DejaVu Serif"/>
          <w:spacing w:val="13"/>
          <w:sz w:val="25"/>
          <w:szCs w:val="25"/>
        </w:rPr>
        <w:t>pg</w:t>
      </w:r>
      <w:r w:rsidR="00036CD2" w:rsidRPr="00036CD2">
        <w:rPr>
          <w:rFonts w:asciiTheme="minorHAnsi" w:eastAsia="DejaVu Serif" w:hAnsiTheme="minorHAnsi" w:cs="DejaVu Serif"/>
          <w:sz w:val="25"/>
          <w:szCs w:val="25"/>
        </w:rPr>
        <w:t xml:space="preserve">) </w:t>
      </w:r>
      <w:r w:rsidR="00036CD2" w:rsidRPr="00036CD2">
        <w:rPr>
          <w:rFonts w:asciiTheme="minorHAnsi" w:eastAsia="DejaVu Serif" w:hAnsiTheme="minorHAnsi" w:cs="DejaVu Serif"/>
          <w:spacing w:val="-20"/>
          <w:sz w:val="25"/>
          <w:szCs w:val="25"/>
        </w:rPr>
        <w:t>I</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8"/>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un</w:t>
      </w:r>
      <w:r w:rsidR="00036CD2" w:rsidRPr="00036CD2">
        <w:rPr>
          <w:rFonts w:asciiTheme="minorHAnsi" w:eastAsia="DejaVu Serif" w:hAnsiTheme="minorHAnsi" w:cs="DejaVu Serif"/>
          <w:sz w:val="25"/>
          <w:szCs w:val="25"/>
        </w:rPr>
        <w:t>d</w:t>
      </w:r>
    </w:p>
    <w:p w14:paraId="294A07EC" w14:textId="77777777" w:rsidR="00A136DE" w:rsidRPr="00036CD2" w:rsidRDefault="008366C5">
      <w:pPr>
        <w:spacing w:before="68" w:line="280" w:lineRule="exact"/>
        <w:ind w:left="2671"/>
        <w:rPr>
          <w:rFonts w:asciiTheme="minorHAnsi" w:eastAsia="DejaVu Serif" w:hAnsiTheme="minorHAnsi" w:cs="DejaVu Serif"/>
          <w:sz w:val="25"/>
          <w:szCs w:val="25"/>
        </w:rPr>
      </w:pPr>
      <w:r>
        <w:rPr>
          <w:rFonts w:asciiTheme="minorHAnsi" w:hAnsiTheme="minorHAnsi"/>
        </w:rPr>
        <w:lastRenderedPageBreak/>
        <w:pict w14:anchorId="10B2297B">
          <v:group id="_x0000_s1251" style="position:absolute;left:0;text-align:left;margin-left:559.75pt;margin-top:555.75pt;width:.8pt;height:1.6pt;z-index:-251597312;mso-position-horizontal-relative:page;mso-position-vertical-relative:page" coordorigin="11196,11116" coordsize="16,32">
            <v:shape id="_x0000_s1252" style="position:absolute;left:11196;top:11116;width:16;height:32" coordorigin="11196,11116" coordsize="16,32" path="m11196,11132l11212,11116,11212,11148,11196,11148,11196,11132xe" fillcolor="#ededed" stroked="f">
              <v:path arrowok="t"/>
            </v:shape>
            <w10:wrap anchorx="page" anchory="page"/>
          </v:group>
        </w:pict>
      </w:r>
      <w:r>
        <w:rPr>
          <w:rFonts w:asciiTheme="minorHAnsi" w:hAnsiTheme="minorHAnsi"/>
        </w:rPr>
        <w:pict w14:anchorId="1DEE0CDB">
          <v:group id="_x0000_s1249" style="position:absolute;left:0;text-align:left;margin-left:28pt;margin-top:28pt;width:0;height:0;z-index:-251599360;mso-position-horizontal-relative:page;mso-position-vertical-relative:page" coordorigin="560,560" coordsize="0,0">
            <v:polyline id="_x0000_s1250" style="position:absolute" points="1680,1680,1680,1680" coordorigin="560,560" coordsize="0,0" filled="f" strokecolor="#ededed" strokeweight=".1pt">
              <v:path arrowok="t"/>
              <o:lock v:ext="edit" verticies="t"/>
            </v:polyline>
            <w10:wrap anchorx="page" anchory="page"/>
          </v:group>
        </w:pict>
      </w:r>
      <w:r>
        <w:rPr>
          <w:rFonts w:asciiTheme="minorHAnsi" w:hAnsiTheme="minorHAnsi"/>
        </w:rPr>
        <w:pict w14:anchorId="506FF7BD">
          <v:group id="_x0000_s1247" style="position:absolute;left:0;text-align:left;margin-left:28pt;margin-top:28pt;width:0;height:0;z-index:-251600384;mso-position-horizontal-relative:page;mso-position-vertical-relative:page" coordorigin="560,560" coordsize="0,0">
            <v:polyline id="_x0000_s1248" style="position:absolute" points="1680,1680,1680,1680" coordorigin="560,560" coordsize="0,0" filled="f" strokecolor="#999" strokeweight=".1pt">
              <v:path arrowok="t"/>
              <o:lock v:ext="edit" verticies="t"/>
            </v:polyline>
            <w10:wrap anchorx="page" anchory="page"/>
          </v:group>
        </w:pict>
      </w:r>
      <w:r>
        <w:rPr>
          <w:rFonts w:asciiTheme="minorHAnsi" w:hAnsiTheme="minorHAnsi"/>
        </w:rPr>
        <w:pict w14:anchorId="727FE0C1">
          <v:group id="_x0000_s1245" style="position:absolute;left:0;text-align:left;margin-left:559.75pt;margin-top:56pt;width:.8pt;height:1.6pt;z-index:-251601408;mso-position-horizontal-relative:page;mso-position-vertical-relative:page" coordorigin="11196,1121" coordsize="16,32">
            <v:shape id="_x0000_s1246" style="position:absolute;left:11196;top:1121;width:16;height:32" coordorigin="11196,1121" coordsize="16,32" path="m11196,1137l11212,1121,11212,1153,11196,1153,11196,1137xe" fillcolor="#ededed" stroked="f">
              <v:path arrowok="t"/>
            </v:shape>
            <w10:wrap anchorx="page" anchory="page"/>
          </v:group>
        </w:pict>
      </w:r>
      <w:r>
        <w:rPr>
          <w:rFonts w:asciiTheme="minorHAnsi" w:hAnsiTheme="minorHAnsi"/>
        </w:rPr>
        <w:pict w14:anchorId="2EDE36D0">
          <v:group id="_x0000_s1243" style="position:absolute;left:0;text-align:left;margin-left:28pt;margin-top:28pt;width:0;height:0;z-index:-251603456;mso-position-horizontal-relative:page;mso-position-vertical-relative:page" coordorigin="560,560" coordsize="0,0">
            <v:polyline id="_x0000_s1244" style="position:absolute" points="1680,1680,1680,1680" coordorigin="560,560" coordsize="0,0" filled="f" strokecolor="#ededed" strokeweight=".1pt">
              <v:path arrowok="t"/>
              <o:lock v:ext="edit" verticies="t"/>
            </v:polyline>
            <w10:wrap anchorx="page" anchory="page"/>
          </v:group>
        </w:pict>
      </w:r>
      <w:r>
        <w:rPr>
          <w:rFonts w:asciiTheme="minorHAnsi" w:hAnsiTheme="minorHAnsi"/>
        </w:rPr>
        <w:pict w14:anchorId="1DE99637">
          <v:group id="_x0000_s1241" style="position:absolute;left:0;text-align:left;margin-left:28pt;margin-top:28pt;width:0;height:0;z-index:-251604480;mso-position-horizontal-relative:page;mso-position-vertical-relative:page" coordorigin="560,560" coordsize="0,0">
            <v:polyline id="_x0000_s1242" style="position:absolute" points="1680,1680,1680,1680" coordorigin="560,560" coordsize="0,0" filled="f" strokecolor="#999" strokeweight=".1pt">
              <v:path arrowok="t"/>
              <o:lock v:ext="edit" verticies="t"/>
            </v:polyline>
            <w10:wrap anchorx="page" anchory="page"/>
          </v:group>
        </w:pict>
      </w:r>
      <w:r>
        <w:rPr>
          <w:rFonts w:asciiTheme="minorHAnsi" w:hAnsiTheme="minorHAnsi"/>
        </w:rPr>
        <w:pict w14:anchorId="25348EDA">
          <v:group id="_x0000_s1236" style="position:absolute;left:0;text-align:left;margin-left:146.85pt;margin-top:8.15pt;width:8.1pt;height:4.8pt;z-index:-251596288;mso-position-horizontal-relative:page" coordorigin="2938,164" coordsize="162,96">
            <v:group id="_x0000_s1237" style="position:absolute;left:2979;top:212;width:80;height:0" coordorigin="2979,212" coordsize="80,0">
              <v:polyline id="_x0000_s1240" style="position:absolute" points="8937,636,9017,636" coordorigin="2979,212" coordsize="80,0" filled="f" strokeweight="52126emu">
                <v:path arrowok="t"/>
                <o:lock v:ext="edit" verticies="t"/>
              </v:polyline>
              <v:group id="_x0000_s1238" style="position:absolute;left:2979;top:172;width:80;height:80" coordorigin="2979,172" coordsize="80,80">
                <v:shape id="_x0000_s1239" style="position:absolute;left:2979;top:172;width:80;height:80" coordorigin="2979,172" coordsize="80,80" path="m2979,172l3059,172,3059,252,2979,252,2979,172xe" filled="f" strokeweight="10171emu">
                  <v:path arrowok="t"/>
                </v:shape>
              </v:group>
            </v:group>
            <w10:wrap anchorx="page"/>
          </v:group>
        </w:pic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pp</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ro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7"/>
          <w:sz w:val="25"/>
          <w:szCs w:val="25"/>
        </w:rPr>
        <w:t xml:space="preserve"> </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v</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li</w:t>
      </w:r>
      <w:r w:rsidR="00036CD2" w:rsidRPr="00036CD2">
        <w:rPr>
          <w:rFonts w:asciiTheme="minorHAnsi" w:eastAsia="DejaVu Serif" w:hAnsiTheme="minorHAnsi" w:cs="DejaVu Serif"/>
          <w:sz w:val="25"/>
          <w:szCs w:val="25"/>
        </w:rPr>
        <w:t>d</w:t>
      </w:r>
    </w:p>
    <w:p w14:paraId="181EB098" w14:textId="77777777" w:rsidR="00A136DE" w:rsidRPr="00036CD2" w:rsidRDefault="00A136DE">
      <w:pPr>
        <w:spacing w:before="8" w:line="140" w:lineRule="exact"/>
        <w:rPr>
          <w:rFonts w:asciiTheme="minorHAnsi" w:hAnsiTheme="minorHAnsi"/>
          <w:sz w:val="14"/>
          <w:szCs w:val="14"/>
        </w:rPr>
      </w:pPr>
    </w:p>
    <w:p w14:paraId="6C69721C" w14:textId="77777777" w:rsidR="00A136DE" w:rsidRPr="00036CD2" w:rsidRDefault="00A136DE">
      <w:pPr>
        <w:spacing w:line="200" w:lineRule="exact"/>
        <w:rPr>
          <w:rFonts w:asciiTheme="minorHAnsi" w:hAnsiTheme="minorHAnsi"/>
        </w:rPr>
      </w:pPr>
    </w:p>
    <w:p w14:paraId="244B9389" w14:textId="77777777" w:rsidR="00A136DE" w:rsidRPr="00036CD2" w:rsidRDefault="00A136DE">
      <w:pPr>
        <w:spacing w:line="200" w:lineRule="exact"/>
        <w:rPr>
          <w:rFonts w:asciiTheme="minorHAnsi" w:hAnsiTheme="minorHAnsi"/>
        </w:rPr>
      </w:pPr>
    </w:p>
    <w:p w14:paraId="0267AFE3" w14:textId="77777777" w:rsidR="00A136DE" w:rsidRPr="00036CD2" w:rsidRDefault="008366C5">
      <w:pPr>
        <w:spacing w:before="30" w:line="280" w:lineRule="exact"/>
        <w:ind w:left="108"/>
        <w:rPr>
          <w:rFonts w:asciiTheme="minorHAnsi" w:eastAsia="DejaVu Serif" w:hAnsiTheme="minorHAnsi" w:cs="DejaVu Serif"/>
          <w:sz w:val="25"/>
          <w:szCs w:val="25"/>
        </w:rPr>
      </w:pPr>
      <w:r>
        <w:rPr>
          <w:rFonts w:asciiTheme="minorHAnsi" w:hAnsiTheme="minorHAnsi"/>
        </w:rPr>
        <w:pict w14:anchorId="6C5916FC">
          <v:group id="_x0000_s1234" style="position:absolute;left:0;text-align:left;margin-left:34.4pt;margin-top:-13.95pt;width:.8pt;height:1.6pt;z-index:-251602432;mso-position-horizontal-relative:page" coordorigin="688,-280" coordsize="16,32">
            <v:shape id="_x0000_s1235" style="position:absolute;left:688;top:-280;width:16;height:32" coordorigin="688,-280" coordsize="16,32" path="m688,-280l704,-280,704,-264,688,-248,688,-280xe" fillcolor="#999" stroked="f">
              <v:path arrowok="t"/>
            </v:shape>
            <w10:wrap anchorx="page"/>
          </v:group>
        </w:pict>
      </w:r>
      <w:r w:rsidR="00036CD2" w:rsidRPr="00036CD2">
        <w:rPr>
          <w:rFonts w:asciiTheme="minorHAnsi" w:eastAsia="DejaVu Serif" w:hAnsiTheme="minorHAnsi" w:cs="DejaVu Serif"/>
          <w:b/>
          <w:spacing w:val="3"/>
          <w:w w:val="101"/>
          <w:position w:val="-1"/>
          <w:sz w:val="25"/>
          <w:szCs w:val="25"/>
        </w:rPr>
        <w:t>U</w:t>
      </w:r>
      <w:r w:rsidR="00036CD2" w:rsidRPr="00036CD2">
        <w:rPr>
          <w:rFonts w:asciiTheme="minorHAnsi" w:eastAsia="DejaVu Serif" w:hAnsiTheme="minorHAnsi" w:cs="DejaVu Serif"/>
          <w:b/>
          <w:spacing w:val="17"/>
          <w:w w:val="101"/>
          <w:position w:val="-1"/>
          <w:sz w:val="25"/>
          <w:szCs w:val="25"/>
        </w:rPr>
        <w:t>s</w:t>
      </w:r>
      <w:r w:rsidR="00036CD2" w:rsidRPr="00036CD2">
        <w:rPr>
          <w:rFonts w:asciiTheme="minorHAnsi" w:eastAsia="DejaVu Serif" w:hAnsiTheme="minorHAnsi" w:cs="DejaVu Serif"/>
          <w:b/>
          <w:spacing w:val="14"/>
          <w:w w:val="101"/>
          <w:position w:val="-1"/>
          <w:sz w:val="25"/>
          <w:szCs w:val="25"/>
        </w:rPr>
        <w:t>e</w:t>
      </w:r>
      <w:r w:rsidR="00036CD2" w:rsidRPr="00036CD2">
        <w:rPr>
          <w:rFonts w:asciiTheme="minorHAnsi" w:eastAsia="DejaVu Serif" w:hAnsiTheme="minorHAnsi" w:cs="DejaVu Serif"/>
          <w:b/>
          <w:spacing w:val="10"/>
          <w:w w:val="101"/>
          <w:position w:val="-1"/>
          <w:sz w:val="25"/>
          <w:szCs w:val="25"/>
        </w:rPr>
        <w:t>r</w:t>
      </w:r>
      <w:r w:rsidR="00036CD2" w:rsidRPr="00036CD2">
        <w:rPr>
          <w:rFonts w:asciiTheme="minorHAnsi" w:eastAsia="DejaVu Serif" w:hAnsiTheme="minorHAnsi" w:cs="DejaVu Serif"/>
          <w:b/>
          <w:w w:val="101"/>
          <w:position w:val="-1"/>
          <w:sz w:val="25"/>
          <w:szCs w:val="25"/>
        </w:rPr>
        <w:t>s</w:t>
      </w:r>
    </w:p>
    <w:p w14:paraId="5ED34505" w14:textId="77777777" w:rsidR="00A136DE" w:rsidRPr="00036CD2" w:rsidRDefault="00A136DE">
      <w:pPr>
        <w:spacing w:before="16" w:line="220" w:lineRule="exact"/>
        <w:rPr>
          <w:rFonts w:asciiTheme="minorHAnsi" w:hAnsiTheme="minorHAnsi"/>
          <w:sz w:val="22"/>
          <w:szCs w:val="22"/>
        </w:rPr>
      </w:pPr>
    </w:p>
    <w:p w14:paraId="6A0BBB71" w14:textId="77777777" w:rsidR="00A136DE" w:rsidRPr="00036CD2" w:rsidRDefault="008366C5">
      <w:pPr>
        <w:spacing w:before="32"/>
        <w:ind w:left="709" w:right="8335"/>
        <w:jc w:val="center"/>
        <w:rPr>
          <w:rFonts w:asciiTheme="minorHAnsi" w:eastAsia="DejaVu Serif" w:hAnsiTheme="minorHAnsi" w:cs="DejaVu Serif"/>
          <w:sz w:val="26"/>
          <w:szCs w:val="26"/>
        </w:rPr>
      </w:pPr>
      <w:r>
        <w:rPr>
          <w:rFonts w:asciiTheme="minorHAnsi" w:hAnsiTheme="minorHAnsi"/>
        </w:rPr>
        <w:pict w14:anchorId="30D3C0ED">
          <v:group id="_x0000_s1229" style="position:absolute;left:0;text-align:left;margin-left:52.4pt;margin-top:6.85pt;width:4.8pt;height:4.8pt;z-index:-251595264;mso-position-horizontal-relative:page" coordorigin="1049,137" coordsize="96,96">
            <v:group id="_x0000_s1230" style="position:absolute;left:1057;top:145;width:80;height:80" coordorigin="1057,145" coordsize="80,80">
              <v:shape id="_x0000_s1233" style="position:absolute;left:1057;top:145;width:80;height:80" coordorigin="1057,145" coordsize="80,80" path="m1137,185l1131,206,1115,221,1097,225,1075,219,1061,203,1057,185,1063,164,1079,149,1097,145,1118,151,1132,167,1137,185xe" fillcolor="black" stroked="f">
                <v:path arrowok="t"/>
              </v:shape>
              <v:group id="_x0000_s1231" style="position:absolute;left:1057;top:145;width:80;height:80" coordorigin="1057,145" coordsize="80,80">
                <v:shape id="_x0000_s1232" style="position:absolute;left:1057;top:145;width:80;height:80" coordorigin="1057,145" coordsize="80,80" path="m1137,185l1131,206,1115,221,1097,225,1075,219,1061,203,1057,185,1063,164,1079,149,1097,145,1118,151,1132,167,1137,185xe" filled="f" strokeweight="10171emu">
                  <v:path arrowok="t"/>
                </v:shape>
              </v:group>
            </v:group>
            <w10:wrap anchorx="page"/>
          </v:group>
        </w:pict>
      </w:r>
      <w:r w:rsidR="00036CD2" w:rsidRPr="00036CD2">
        <w:rPr>
          <w:rFonts w:asciiTheme="minorHAnsi" w:eastAsia="DejaVu Serif" w:hAnsiTheme="minorHAnsi" w:cs="DejaVu Serif"/>
          <w:spacing w:val="5"/>
          <w:sz w:val="25"/>
          <w:szCs w:val="25"/>
        </w:rPr>
        <w:t>G</w:t>
      </w:r>
      <w:r w:rsidR="00036CD2" w:rsidRPr="00036CD2">
        <w:rPr>
          <w:rFonts w:asciiTheme="minorHAnsi" w:eastAsia="DejaVu Serif" w:hAnsiTheme="minorHAnsi" w:cs="DejaVu Serif"/>
          <w:spacing w:val="7"/>
          <w:sz w:val="25"/>
          <w:szCs w:val="25"/>
        </w:rPr>
        <w:t>ET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4"/>
          <w:w w:val="97"/>
          <w:sz w:val="26"/>
          <w:szCs w:val="26"/>
        </w:rPr>
        <w:t>s</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w w:val="97"/>
          <w:sz w:val="26"/>
          <w:szCs w:val="26"/>
        </w:rPr>
        <w:t>s</w:t>
      </w:r>
    </w:p>
    <w:p w14:paraId="5F22BABC" w14:textId="77777777" w:rsidR="00A136DE" w:rsidRPr="00036CD2" w:rsidRDefault="008366C5">
      <w:pPr>
        <w:spacing w:before="24"/>
        <w:ind w:left="1390"/>
        <w:rPr>
          <w:rFonts w:asciiTheme="minorHAnsi" w:eastAsia="DejaVu Serif" w:hAnsiTheme="minorHAnsi" w:cs="DejaVu Serif"/>
          <w:sz w:val="25"/>
          <w:szCs w:val="25"/>
        </w:rPr>
      </w:pPr>
      <w:r>
        <w:rPr>
          <w:rFonts w:asciiTheme="minorHAnsi" w:hAnsiTheme="minorHAnsi"/>
        </w:rPr>
        <w:pict w14:anchorId="469D15D8">
          <v:group id="_x0000_s1227" style="position:absolute;left:0;text-align:left;margin-left:84.85pt;margin-top:6.5pt;width:4pt;height:4pt;z-index:-251594240;mso-position-horizontal-relative:page" coordorigin="1697,131" coordsize="80,80">
            <v:shape id="_x0000_s1228" style="position:absolute;left:1697;top:131;width:80;height:80" coordorigin="1697,131" coordsize="80,80" path="m1777,171l1771,192,1755,206,1737,211,1716,205,1702,189,1697,171,1703,149,1719,135,1737,131,1759,137,1773,153,1777,171xe" filled="f" strokeweight="10171emu">
              <v:path arrowok="t"/>
            </v:shape>
            <w10:wrap anchorx="page"/>
          </v:group>
        </w:pict>
      </w:r>
      <w:proofErr w:type="spellStart"/>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5"/>
          <w:sz w:val="25"/>
          <w:szCs w:val="25"/>
        </w:rPr>
        <w:t>G</w:t>
      </w:r>
      <w:r w:rsidR="00036CD2" w:rsidRPr="00036CD2">
        <w:rPr>
          <w:rFonts w:asciiTheme="minorHAnsi" w:eastAsia="DejaVu Serif" w:hAnsiTheme="minorHAnsi" w:cs="DejaVu Serif"/>
          <w:spacing w:val="10"/>
          <w:sz w:val="25"/>
          <w:szCs w:val="25"/>
        </w:rPr>
        <w:t>et</w:t>
      </w:r>
      <w:r w:rsidR="00036CD2" w:rsidRPr="00036CD2">
        <w:rPr>
          <w:rFonts w:asciiTheme="minorHAnsi" w:eastAsia="DejaVu Serif" w:hAnsiTheme="minorHAnsi" w:cs="DejaVu Serif"/>
          <w:spacing w:val="14"/>
          <w:sz w:val="25"/>
          <w:szCs w:val="25"/>
        </w:rPr>
        <w:t>s</w:t>
      </w:r>
      <w:proofErr w:type="spellEnd"/>
      <w:proofErr w:type="gramEnd"/>
      <w:r w:rsidR="00036CD2" w:rsidRPr="00036CD2">
        <w:rPr>
          <w:rFonts w:asciiTheme="minorHAnsi" w:eastAsia="DejaVu Serif" w:hAnsiTheme="minorHAnsi" w:cs="DejaVu Serif"/>
          <w:spacing w:val="24"/>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ll</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x</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z w:val="25"/>
          <w:szCs w:val="25"/>
        </w:rPr>
        <w:t>s</w:t>
      </w:r>
    </w:p>
    <w:p w14:paraId="5262B296" w14:textId="77777777" w:rsidR="00A136DE" w:rsidRPr="00036CD2" w:rsidRDefault="008366C5">
      <w:pPr>
        <w:spacing w:before="26"/>
        <w:ind w:left="1390"/>
        <w:rPr>
          <w:rFonts w:asciiTheme="minorHAnsi" w:eastAsia="DejaVu Serif" w:hAnsiTheme="minorHAnsi" w:cs="DejaVu Serif"/>
          <w:sz w:val="25"/>
          <w:szCs w:val="25"/>
        </w:rPr>
      </w:pPr>
      <w:r>
        <w:rPr>
          <w:rFonts w:asciiTheme="minorHAnsi" w:hAnsiTheme="minorHAnsi"/>
        </w:rPr>
        <w:pict w14:anchorId="135BDFD4">
          <v:group id="_x0000_s1225" style="position:absolute;left:0;text-align:left;margin-left:84.85pt;margin-top:6.6pt;width:4pt;height:4pt;z-index:-251593216;mso-position-horizontal-relative:page" coordorigin="1697,133" coordsize="80,80">
            <v:shape id="_x0000_s1226" style="position:absolute;left:1697;top:133;width:80;height:80" coordorigin="1697,133" coordsize="80,80" path="m1777,173l1771,194,1755,208,1737,213,1716,207,1702,191,1697,173,1703,151,1719,137,1737,133,1759,139,1773,155,1777,173xe" filled="f" strokeweight="10171emu">
              <v:path arrowok="t"/>
            </v:shape>
            <w10:wrap anchorx="page"/>
          </v:group>
        </w:pict>
      </w:r>
      <w:proofErr w:type="spellStart"/>
      <w:r w:rsidR="00036CD2" w:rsidRPr="00036CD2">
        <w:rPr>
          <w:rFonts w:asciiTheme="minorHAnsi" w:eastAsia="DejaVu Serif" w:hAnsiTheme="minorHAnsi" w:cs="DejaVu Serif"/>
          <w:b/>
          <w:spacing w:val="-15"/>
          <w:w w:val="101"/>
          <w:sz w:val="25"/>
          <w:szCs w:val="25"/>
        </w:rPr>
        <w:t>P</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3"/>
          <w:w w:val="101"/>
          <w:sz w:val="25"/>
          <w:szCs w:val="25"/>
        </w:rPr>
        <w:t>m</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1"/>
          <w:w w:val="101"/>
          <w:sz w:val="25"/>
          <w:szCs w:val="25"/>
        </w:rPr>
        <w:t>t</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7"/>
          <w:w w:val="101"/>
          <w:sz w:val="25"/>
          <w:szCs w:val="25"/>
        </w:rPr>
        <w:t>s</w:t>
      </w:r>
      <w:proofErr w:type="gramStart"/>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14"/>
          <w:w w:val="101"/>
          <w:sz w:val="25"/>
          <w:szCs w:val="25"/>
        </w:rPr>
        <w:t>N</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w w:val="101"/>
          <w:sz w:val="25"/>
          <w:szCs w:val="25"/>
        </w:rPr>
        <w:t>e</w:t>
      </w:r>
      <w:proofErr w:type="spellEnd"/>
      <w:proofErr w:type="gramEnd"/>
    </w:p>
    <w:p w14:paraId="2F69FABC" w14:textId="77777777" w:rsidR="00A136DE" w:rsidRPr="00036CD2" w:rsidRDefault="008366C5">
      <w:pPr>
        <w:spacing w:before="26" w:line="261" w:lineRule="auto"/>
        <w:ind w:left="2030" w:right="4554" w:hanging="641"/>
        <w:rPr>
          <w:rFonts w:asciiTheme="minorHAnsi" w:eastAsia="DejaVu Serif" w:hAnsiTheme="minorHAnsi" w:cs="DejaVu Serif"/>
          <w:sz w:val="25"/>
          <w:szCs w:val="25"/>
        </w:rPr>
      </w:pPr>
      <w:r>
        <w:rPr>
          <w:rFonts w:asciiTheme="minorHAnsi" w:hAnsiTheme="minorHAnsi"/>
        </w:rPr>
        <w:pict w14:anchorId="46A6921F">
          <v:group id="_x0000_s1223" style="position:absolute;left:0;text-align:left;margin-left:84.85pt;margin-top:6.6pt;width:4pt;height:4pt;z-index:-251592192;mso-position-horizontal-relative:page" coordorigin="1697,133" coordsize="80,80">
            <v:shape id="_x0000_s1224" style="position:absolute;left:1697;top:133;width:80;height:80" coordorigin="1697,133" coordsize="80,80" path="m1777,173l1771,194,1755,208,1737,213,1716,207,1702,191,1697,173,1703,151,1719,137,1737,133,1759,139,1773,155,1777,173xe" filled="f" strokeweight="10171emu">
              <v:path arrowok="t"/>
            </v:shape>
            <w10:wrap anchorx="page"/>
          </v:group>
        </w:pict>
      </w:r>
      <w:r>
        <w:rPr>
          <w:rFonts w:asciiTheme="minorHAnsi" w:hAnsiTheme="minorHAnsi"/>
        </w:rPr>
        <w:pict w14:anchorId="7F407B63">
          <v:group id="_x0000_s1218" style="position:absolute;left:0;text-align:left;margin-left:114.8pt;margin-top:22.2pt;width:8.1pt;height:4.8pt;z-index:-251591168;mso-position-horizontal-relative:page" coordorigin="2297,445" coordsize="162,96">
            <v:group id="_x0000_s1219" style="position:absolute;left:2338;top:493;width:80;height:0" coordorigin="2338,493" coordsize="80,0">
              <v:polyline id="_x0000_s1222" style="position:absolute" points="7014,1479,7094,1479" coordorigin="2338,493" coordsize="80,0" filled="f" strokeweight="52126emu">
                <v:path arrowok="t"/>
                <o:lock v:ext="edit" verticies="t"/>
              </v:polyline>
              <v:group id="_x0000_s1220" style="position:absolute;left:2338;top:453;width:80;height:80" coordorigin="2338,453" coordsize="80,80">
                <v:shape id="_x0000_s1221" style="position:absolute;left:2338;top:453;width:80;height:80" coordorigin="2338,453" coordsize="80,80" path="m2338,453l2418,453,2418,533,2338,533,2338,453xe" filled="f" strokeweight="10171emu">
                  <v:path arrowok="t"/>
                </v:shape>
              </v:group>
            </v:group>
            <w10:wrap anchorx="page"/>
          </v:group>
        </w:pict>
      </w:r>
      <w:r>
        <w:rPr>
          <w:rFonts w:asciiTheme="minorHAnsi" w:hAnsiTheme="minorHAnsi"/>
        </w:rPr>
        <w:pict w14:anchorId="67CA73C8">
          <v:group id="_x0000_s1213" style="position:absolute;left:0;text-align:left;margin-left:114.8pt;margin-top:38.25pt;width:8.1pt;height:4.8pt;z-index:-251590144;mso-position-horizontal-relative:page" coordorigin="2297,765" coordsize="162,96">
            <v:group id="_x0000_s1214" style="position:absolute;left:2338;top:813;width:80;height:0" coordorigin="2338,813" coordsize="80,0">
              <v:polyline id="_x0000_s1217" style="position:absolute" points="7014,2439,7094,2439" coordorigin="2338,813" coordsize="80,0" filled="f" strokeweight="52126emu">
                <v:path arrowok="t"/>
                <o:lock v:ext="edit" verticies="t"/>
              </v:polyline>
              <v:group id="_x0000_s1215" style="position:absolute;left:2338;top:773;width:80;height:80" coordorigin="2338,773" coordsize="80,80">
                <v:shape id="_x0000_s1216" style="position:absolute;left:2338;top:773;width:80;height:80" coordorigin="2338,773" coordsize="80,80" path="m2338,773l2418,773,2418,853,2338,853,2338,773xe" filled="f" strokeweight="10171emu">
                  <v:path arrowok="t"/>
                </v:shape>
              </v:group>
            </v:group>
            <w10:wrap anchorx="page"/>
          </v:group>
        </w:pict>
      </w:r>
      <w:r w:rsidR="00036CD2" w:rsidRPr="00036CD2">
        <w:rPr>
          <w:rFonts w:asciiTheme="minorHAnsi" w:eastAsia="DejaVu Serif" w:hAnsiTheme="minorHAnsi" w:cs="DejaVu Serif"/>
          <w:b/>
          <w:spacing w:val="-3"/>
          <w:sz w:val="25"/>
          <w:szCs w:val="25"/>
        </w:rPr>
        <w:t>R</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7"/>
          <w:sz w:val="25"/>
          <w:szCs w:val="25"/>
        </w:rPr>
        <w:t>on</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z w:val="25"/>
          <w:szCs w:val="25"/>
        </w:rPr>
        <w:t>:</w:t>
      </w:r>
      <w:r w:rsidR="00036CD2" w:rsidRPr="00036CD2">
        <w:rPr>
          <w:rFonts w:asciiTheme="minorHAnsi" w:eastAsia="DejaVu Serif" w:hAnsiTheme="minorHAnsi" w:cs="DejaVu Serif"/>
          <w:b/>
          <w:spacing w:val="15"/>
          <w:sz w:val="25"/>
          <w:szCs w:val="25"/>
        </w:rPr>
        <w:t xml:space="preserve"> </w:t>
      </w:r>
      <w:proofErr w:type="spellStart"/>
      <w:r w:rsidR="00036CD2" w:rsidRPr="00036CD2">
        <w:rPr>
          <w:rFonts w:asciiTheme="minorHAnsi" w:eastAsia="DejaVu Serif" w:hAnsiTheme="minorHAnsi" w:cs="DejaVu Serif"/>
          <w:b/>
          <w:spacing w:val="9"/>
          <w:sz w:val="25"/>
          <w:szCs w:val="25"/>
        </w:rPr>
        <w:t>S</w:t>
      </w:r>
      <w:r w:rsidR="00036CD2" w:rsidRPr="00036CD2">
        <w:rPr>
          <w:rFonts w:asciiTheme="minorHAnsi" w:eastAsia="DejaVu Serif" w:hAnsiTheme="minorHAnsi" w:cs="DejaVu Serif"/>
          <w:b/>
          <w:spacing w:val="7"/>
          <w:sz w:val="25"/>
          <w:szCs w:val="25"/>
        </w:rPr>
        <w:t>u</w:t>
      </w:r>
      <w:r w:rsidR="00036CD2" w:rsidRPr="00036CD2">
        <w:rPr>
          <w:rFonts w:asciiTheme="minorHAnsi" w:eastAsia="DejaVu Serif" w:hAnsiTheme="minorHAnsi" w:cs="DejaVu Serif"/>
          <w:b/>
          <w:spacing w:val="5"/>
          <w:sz w:val="25"/>
          <w:szCs w:val="25"/>
        </w:rPr>
        <w:t>cc</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ss</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7"/>
          <w:sz w:val="25"/>
          <w:szCs w:val="25"/>
        </w:rPr>
        <w:t>rr</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y</w:t>
      </w:r>
      <w:proofErr w:type="spellEnd"/>
      <w:proofErr w:type="gramEnd"/>
      <w:r w:rsidR="00036CD2" w:rsidRPr="00036CD2">
        <w:rPr>
          <w:rFonts w:asciiTheme="minorHAnsi" w:eastAsia="DejaVu Serif" w:hAnsiTheme="minorHAnsi" w:cs="DejaVu Serif"/>
          <w:spacing w:val="-3"/>
          <w:sz w:val="25"/>
          <w:szCs w:val="25"/>
        </w:rPr>
        <w:t>[</w:t>
      </w:r>
      <w:r w:rsidR="00036CD2" w:rsidRPr="00036CD2">
        <w:rPr>
          <w:rFonts w:asciiTheme="minorHAnsi" w:eastAsia="DejaVu Serif" w:hAnsiTheme="minorHAnsi" w:cs="DejaVu Serif"/>
          <w:spacing w:val="-6"/>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z w:val="25"/>
          <w:szCs w:val="25"/>
        </w:rPr>
        <w:t xml:space="preserve">] </w:t>
      </w:r>
      <w:proofErr w:type="spellStart"/>
      <w:r w:rsidR="00036CD2" w:rsidRPr="00036CD2">
        <w:rPr>
          <w:rFonts w:asciiTheme="minorHAnsi" w:eastAsia="DejaVu Serif" w:hAnsiTheme="minorHAnsi" w:cs="DejaVu Serif"/>
          <w:b/>
          <w:spacing w:val="-4"/>
          <w:sz w:val="25"/>
          <w:szCs w:val="25"/>
        </w:rPr>
        <w:t>F</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
          <w:sz w:val="25"/>
          <w:szCs w:val="25"/>
        </w:rPr>
        <w:t>il</w:t>
      </w:r>
      <w:r w:rsidR="00036CD2" w:rsidRPr="00036CD2">
        <w:rPr>
          <w:rFonts w:asciiTheme="minorHAnsi" w:eastAsia="DejaVu Serif" w:hAnsiTheme="minorHAnsi" w:cs="DejaVu Serif"/>
          <w:b/>
          <w:spacing w:val="7"/>
          <w:sz w:val="25"/>
          <w:szCs w:val="25"/>
        </w:rPr>
        <w:t>u</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4"/>
          <w:sz w:val="25"/>
          <w:szCs w:val="25"/>
        </w:rPr>
        <w:t>M</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7"/>
          <w:sz w:val="25"/>
          <w:szCs w:val="25"/>
        </w:rPr>
        <w:t>oo</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proofErr w:type="spellEnd"/>
      <w:r w:rsidR="00036CD2" w:rsidRPr="00036CD2">
        <w:rPr>
          <w:rFonts w:asciiTheme="minorHAnsi" w:eastAsia="DejaVu Serif" w:hAnsiTheme="minorHAnsi" w:cs="DejaVu Serif"/>
          <w:spacing w:val="24"/>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rror</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z w:val="25"/>
          <w:szCs w:val="25"/>
        </w:rPr>
        <w:t>y</w:t>
      </w:r>
    </w:p>
    <w:p w14:paraId="0FC4DAC3" w14:textId="77777777" w:rsidR="00A136DE" w:rsidRPr="00036CD2" w:rsidRDefault="008366C5">
      <w:pPr>
        <w:spacing w:line="280" w:lineRule="exact"/>
        <w:ind w:left="709" w:right="8191"/>
        <w:jc w:val="center"/>
        <w:rPr>
          <w:rFonts w:asciiTheme="minorHAnsi" w:eastAsia="DejaVu Serif" w:hAnsiTheme="minorHAnsi" w:cs="DejaVu Serif"/>
          <w:sz w:val="26"/>
          <w:szCs w:val="26"/>
        </w:rPr>
      </w:pPr>
      <w:r>
        <w:rPr>
          <w:rFonts w:asciiTheme="minorHAnsi" w:hAnsiTheme="minorHAnsi"/>
        </w:rPr>
        <w:pict w14:anchorId="5CC8B25F">
          <v:group id="_x0000_s1208" style="position:absolute;left:0;text-align:left;margin-left:52.4pt;margin-top:4.1pt;width:4.8pt;height:4.8pt;z-index:-251589120;mso-position-horizontal-relative:page" coordorigin="1049,83" coordsize="96,96">
            <v:group id="_x0000_s1209" style="position:absolute;left:1057;top:91;width:80;height:80" coordorigin="1057,91" coordsize="80,80">
              <v:shape id="_x0000_s1212" style="position:absolute;left:1057;top:91;width:80;height:80" coordorigin="1057,91" coordsize="80,80" path="m1137,131l1131,152,1115,166,1097,171,1075,164,1061,149,1057,131,1063,109,1079,95,1097,91,1118,97,1132,113,1137,131xe" fillcolor="black" stroked="f">
                <v:path arrowok="t"/>
              </v:shape>
              <v:group id="_x0000_s1210" style="position:absolute;left:1057;top:91;width:80;height:80" coordorigin="1057,91" coordsize="80,80">
                <v:shape id="_x0000_s1211" style="position:absolute;left:1057;top:91;width:80;height:80" coordorigin="1057,91" coordsize="80,80" path="m1137,131l1131,152,1115,166,1097,171,1075,164,1061,149,1057,131,1063,109,1079,95,1097,91,1118,97,1132,113,1137,131xe" filled="f" strokeweight="10171emu">
                  <v:path arrowok="t"/>
                </v:shape>
              </v:group>
            </v:group>
            <w10:wrap anchorx="page"/>
          </v:group>
        </w:pict>
      </w:r>
      <w:r w:rsidR="00036CD2" w:rsidRPr="00036CD2">
        <w:rPr>
          <w:rFonts w:asciiTheme="minorHAnsi" w:eastAsia="DejaVu Serif" w:hAnsiTheme="minorHAnsi" w:cs="DejaVu Serif"/>
          <w:spacing w:val="5"/>
          <w:position w:val="1"/>
          <w:sz w:val="25"/>
          <w:szCs w:val="25"/>
        </w:rPr>
        <w:t>P</w:t>
      </w:r>
      <w:r w:rsidR="00036CD2" w:rsidRPr="00036CD2">
        <w:rPr>
          <w:rFonts w:asciiTheme="minorHAnsi" w:eastAsia="DejaVu Serif" w:hAnsiTheme="minorHAnsi" w:cs="DejaVu Serif"/>
          <w:position w:val="1"/>
          <w:sz w:val="25"/>
          <w:szCs w:val="25"/>
        </w:rPr>
        <w:t>O</w:t>
      </w:r>
      <w:r w:rsidR="00036CD2" w:rsidRPr="00036CD2">
        <w:rPr>
          <w:rFonts w:asciiTheme="minorHAnsi" w:eastAsia="DejaVu Serif" w:hAnsiTheme="minorHAnsi" w:cs="DejaVu Serif"/>
          <w:spacing w:val="-14"/>
          <w:position w:val="1"/>
          <w:sz w:val="25"/>
          <w:szCs w:val="25"/>
        </w:rPr>
        <w:t>S</w:t>
      </w:r>
      <w:r w:rsidR="00036CD2" w:rsidRPr="00036CD2">
        <w:rPr>
          <w:rFonts w:asciiTheme="minorHAnsi" w:eastAsia="DejaVu Serif" w:hAnsiTheme="minorHAnsi" w:cs="DejaVu Serif"/>
          <w:spacing w:val="7"/>
          <w:position w:val="1"/>
          <w:sz w:val="25"/>
          <w:szCs w:val="25"/>
        </w:rPr>
        <w:t xml:space="preserve">T </w:t>
      </w:r>
      <w:r w:rsidR="00036CD2" w:rsidRPr="00036CD2">
        <w:rPr>
          <w:rFonts w:asciiTheme="minorHAnsi" w:eastAsia="DejaVu Serif" w:hAnsiTheme="minorHAnsi" w:cs="DejaVu Serif"/>
          <w:spacing w:val="-6"/>
          <w:w w:val="97"/>
          <w:position w:val="1"/>
          <w:sz w:val="26"/>
          <w:szCs w:val="26"/>
        </w:rPr>
        <w:t>/</w:t>
      </w:r>
      <w:r w:rsidR="00036CD2" w:rsidRPr="00036CD2">
        <w:rPr>
          <w:rFonts w:asciiTheme="minorHAnsi" w:eastAsia="DejaVu Serif" w:hAnsiTheme="minorHAnsi" w:cs="DejaVu Serif"/>
          <w:spacing w:val="12"/>
          <w:w w:val="97"/>
          <w:position w:val="1"/>
          <w:sz w:val="26"/>
          <w:szCs w:val="26"/>
        </w:rPr>
        <w:t>u</w:t>
      </w:r>
      <w:r w:rsidR="00036CD2" w:rsidRPr="00036CD2">
        <w:rPr>
          <w:rFonts w:asciiTheme="minorHAnsi" w:eastAsia="DejaVu Serif" w:hAnsiTheme="minorHAnsi" w:cs="DejaVu Serif"/>
          <w:spacing w:val="14"/>
          <w:w w:val="97"/>
          <w:position w:val="1"/>
          <w:sz w:val="26"/>
          <w:szCs w:val="26"/>
        </w:rPr>
        <w:t>s</w:t>
      </w:r>
      <w:r w:rsidR="00036CD2" w:rsidRPr="00036CD2">
        <w:rPr>
          <w:rFonts w:asciiTheme="minorHAnsi" w:eastAsia="DejaVu Serif" w:hAnsiTheme="minorHAnsi" w:cs="DejaVu Serif"/>
          <w:spacing w:val="10"/>
          <w:w w:val="97"/>
          <w:position w:val="1"/>
          <w:sz w:val="26"/>
          <w:szCs w:val="26"/>
        </w:rPr>
        <w:t>e</w:t>
      </w:r>
      <w:r w:rsidR="00036CD2" w:rsidRPr="00036CD2">
        <w:rPr>
          <w:rFonts w:asciiTheme="minorHAnsi" w:eastAsia="DejaVu Serif" w:hAnsiTheme="minorHAnsi" w:cs="DejaVu Serif"/>
          <w:spacing w:val="7"/>
          <w:w w:val="97"/>
          <w:position w:val="1"/>
          <w:sz w:val="26"/>
          <w:szCs w:val="26"/>
        </w:rPr>
        <w:t>r</w:t>
      </w:r>
      <w:r w:rsidR="00036CD2" w:rsidRPr="00036CD2">
        <w:rPr>
          <w:rFonts w:asciiTheme="minorHAnsi" w:eastAsia="DejaVu Serif" w:hAnsiTheme="minorHAnsi" w:cs="DejaVu Serif"/>
          <w:w w:val="97"/>
          <w:position w:val="1"/>
          <w:sz w:val="26"/>
          <w:szCs w:val="26"/>
        </w:rPr>
        <w:t>s</w:t>
      </w:r>
    </w:p>
    <w:p w14:paraId="0E0923DD" w14:textId="77777777" w:rsidR="00A136DE" w:rsidRPr="00036CD2" w:rsidRDefault="008366C5">
      <w:pPr>
        <w:spacing w:before="24"/>
        <w:ind w:left="1390"/>
        <w:rPr>
          <w:rFonts w:asciiTheme="minorHAnsi" w:eastAsia="DejaVu Serif" w:hAnsiTheme="minorHAnsi" w:cs="DejaVu Serif"/>
          <w:sz w:val="25"/>
          <w:szCs w:val="25"/>
        </w:rPr>
      </w:pPr>
      <w:r>
        <w:rPr>
          <w:rFonts w:asciiTheme="minorHAnsi" w:hAnsiTheme="minorHAnsi"/>
        </w:rPr>
        <w:pict w14:anchorId="1A6FC3E0">
          <v:group id="_x0000_s1206" style="position:absolute;left:0;text-align:left;margin-left:84.85pt;margin-top:6.5pt;width:4pt;height:4pt;z-index:-251588096;mso-position-horizontal-relative:page" coordorigin="1697,131" coordsize="80,80">
            <v:shape id="_x0000_s1207" style="position:absolute;left:1697;top:131;width:80;height:80" coordorigin="1697,131" coordsize="80,80" path="m1777,171l1771,192,1755,206,1737,211,1716,205,1702,189,1697,171,1703,149,1719,135,1737,131,1759,137,1773,153,1777,171xe" filled="f" strokeweight="10171emu">
              <v:path arrowok="t"/>
            </v:shape>
            <w10:wrap anchorx="page"/>
          </v:group>
        </w:pict>
      </w:r>
      <w:proofErr w:type="spellStart"/>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0"/>
          <w:sz w:val="25"/>
          <w:szCs w:val="25"/>
        </w:rPr>
        <w:t>te</w:t>
      </w:r>
      <w:r w:rsidR="00036CD2" w:rsidRPr="00036CD2">
        <w:rPr>
          <w:rFonts w:asciiTheme="minorHAnsi" w:eastAsia="DejaVu Serif" w:hAnsiTheme="minorHAnsi" w:cs="DejaVu Serif"/>
          <w:spacing w:val="14"/>
          <w:sz w:val="25"/>
          <w:szCs w:val="25"/>
        </w:rPr>
        <w:t>s</w:t>
      </w:r>
      <w:proofErr w:type="spellEnd"/>
      <w:proofErr w:type="gramEnd"/>
      <w:r w:rsidR="00036CD2" w:rsidRPr="00036CD2">
        <w:rPr>
          <w:rFonts w:asciiTheme="minorHAnsi" w:eastAsia="DejaVu Serif" w:hAnsiTheme="minorHAnsi" w:cs="DejaVu Serif"/>
          <w:spacing w:val="28"/>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z w:val="25"/>
          <w:szCs w:val="25"/>
        </w:rPr>
        <w:t>r</w:t>
      </w:r>
    </w:p>
    <w:p w14:paraId="0FB19188" w14:textId="77777777" w:rsidR="00A136DE" w:rsidRPr="00036CD2" w:rsidRDefault="008366C5">
      <w:pPr>
        <w:spacing w:before="26"/>
        <w:ind w:left="1390"/>
        <w:rPr>
          <w:rFonts w:asciiTheme="minorHAnsi" w:eastAsia="DejaVu Serif" w:hAnsiTheme="minorHAnsi" w:cs="DejaVu Serif"/>
          <w:sz w:val="25"/>
          <w:szCs w:val="25"/>
        </w:rPr>
      </w:pPr>
      <w:r>
        <w:rPr>
          <w:rFonts w:asciiTheme="minorHAnsi" w:hAnsiTheme="minorHAnsi"/>
        </w:rPr>
        <w:pict w14:anchorId="4CBA284A">
          <v:group id="_x0000_s1204" style="position:absolute;left:0;text-align:left;margin-left:84.85pt;margin-top:6.6pt;width:4pt;height:4pt;z-index:-251587072;mso-position-horizontal-relative:page" coordorigin="1697,133" coordsize="80,80">
            <v:shape id="_x0000_s1205" style="position:absolute;left:1697;top:133;width:80;height:80" coordorigin="1697,133" coordsize="80,80" path="m1777,173l1771,194,1755,208,1737,213,1716,207,1702,191,1697,173,1703,151,1719,137,1737,133,1759,139,1773,155,1777,173xe" filled="f" strokeweight="10171emu">
              <v:path arrowok="t"/>
            </v:shape>
            <w10:wrap anchorx="page"/>
          </v:group>
        </w:pict>
      </w:r>
      <w:r w:rsidR="00036CD2" w:rsidRPr="00036CD2">
        <w:rPr>
          <w:rFonts w:asciiTheme="minorHAnsi" w:eastAsia="DejaVu Serif" w:hAnsiTheme="minorHAnsi" w:cs="DejaVu Serif"/>
          <w:b/>
          <w:spacing w:val="-15"/>
          <w:w w:val="101"/>
          <w:sz w:val="25"/>
          <w:szCs w:val="25"/>
        </w:rPr>
        <w:t>P</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3"/>
          <w:w w:val="101"/>
          <w:sz w:val="25"/>
          <w:szCs w:val="25"/>
        </w:rPr>
        <w:t>m</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1"/>
          <w:w w:val="101"/>
          <w:sz w:val="25"/>
          <w:szCs w:val="25"/>
        </w:rPr>
        <w:t>t</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w w:val="101"/>
          <w:sz w:val="25"/>
          <w:szCs w:val="25"/>
        </w:rPr>
        <w:t>:</w:t>
      </w:r>
    </w:p>
    <w:p w14:paraId="2A28C362" w14:textId="77777777" w:rsidR="00A136DE" w:rsidRPr="00036CD2" w:rsidRDefault="008366C5">
      <w:pPr>
        <w:spacing w:before="20" w:line="253" w:lineRule="auto"/>
        <w:ind w:left="2030" w:right="2989"/>
        <w:rPr>
          <w:rFonts w:asciiTheme="minorHAnsi" w:eastAsia="DejaVu Serif" w:hAnsiTheme="minorHAnsi" w:cs="DejaVu Serif"/>
          <w:sz w:val="25"/>
          <w:szCs w:val="25"/>
        </w:rPr>
      </w:pPr>
      <w:r>
        <w:rPr>
          <w:rFonts w:asciiTheme="minorHAnsi" w:hAnsiTheme="minorHAnsi"/>
        </w:rPr>
        <w:pict w14:anchorId="1CA87667">
          <v:group id="_x0000_s1199" style="position:absolute;left:0;text-align:left;margin-left:114.8pt;margin-top:6.25pt;width:8.1pt;height:4.8pt;z-index:-251586048;mso-position-horizontal-relative:page" coordorigin="2297,125" coordsize="162,96">
            <v:group id="_x0000_s1200" style="position:absolute;left:2338;top:173;width:80;height:0" coordorigin="2338,173" coordsize="80,0">
              <v:polyline id="_x0000_s1203" style="position:absolute" points="7014,519,7094,519" coordorigin="2338,173" coordsize="80,0" filled="f" strokeweight="52126emu">
                <v:path arrowok="t"/>
                <o:lock v:ext="edit" verticies="t"/>
              </v:polyline>
              <v:group id="_x0000_s1201" style="position:absolute;left:2338;top:133;width:80;height:80" coordorigin="2338,133" coordsize="80,80">
                <v:shape id="_x0000_s1202" style="position:absolute;left:2338;top:133;width:80;height:80" coordorigin="2338,133" coordsize="80,80" path="m2338,133l2418,133,2418,213,2338,213,2338,133xe" filled="f" strokeweight="10171emu">
                  <v:path arrowok="t"/>
                </v:shape>
              </v:group>
            </v:group>
            <w10:wrap anchorx="page"/>
          </v:group>
        </w:pict>
      </w:r>
      <w:r>
        <w:rPr>
          <w:rFonts w:asciiTheme="minorHAnsi" w:hAnsiTheme="minorHAnsi"/>
        </w:rPr>
        <w:pict w14:anchorId="05D306E4">
          <v:group id="_x0000_s1194" style="position:absolute;left:0;text-align:left;margin-left:114.8pt;margin-top:22.25pt;width:8.1pt;height:4.8pt;z-index:-251585024;mso-position-horizontal-relative:page" coordorigin="2297,446" coordsize="162,96">
            <v:group id="_x0000_s1195" style="position:absolute;left:2338;top:494;width:80;height:0" coordorigin="2338,494" coordsize="80,0">
              <v:polyline id="_x0000_s1198" style="position:absolute" points="7014,1482,7094,1482" coordorigin="2338,494" coordsize="80,0" filled="f" strokeweight="52126emu">
                <v:path arrowok="t"/>
                <o:lock v:ext="edit" verticies="t"/>
              </v:polyline>
              <v:group id="_x0000_s1196" style="position:absolute;left:2338;top:454;width:80;height:80" coordorigin="2338,454" coordsize="80,80">
                <v:shape id="_x0000_s1197" style="position:absolute;left:2338;top:454;width:80;height:80" coordorigin="2338,454" coordsize="80,80" path="m2338,454l2418,454,2418,534,2338,534,2338,454xe" filled="f" strokeweight="10171emu">
                  <v:path arrowok="t"/>
                </v:shape>
              </v:group>
            </v:group>
            <w10:wrap anchorx="page"/>
          </v:group>
        </w:pict>
      </w:r>
      <w:r>
        <w:rPr>
          <w:rFonts w:asciiTheme="minorHAnsi" w:hAnsiTheme="minorHAnsi"/>
        </w:rPr>
        <w:pict w14:anchorId="0BBC1885">
          <v:group id="_x0000_s1189" style="position:absolute;left:0;text-align:left;margin-left:114.8pt;margin-top:38.25pt;width:8.1pt;height:4.8pt;z-index:-251584000;mso-position-horizontal-relative:page" coordorigin="2297,766" coordsize="162,96">
            <v:group id="_x0000_s1190" style="position:absolute;left:2338;top:814;width:80;height:0" coordorigin="2338,814" coordsize="80,0">
              <v:polyline id="_x0000_s1193" style="position:absolute" points="7014,2442,7094,2442" coordorigin="2338,814" coordsize="80,0" filled="f" strokeweight="52126emu">
                <v:path arrowok="t"/>
                <o:lock v:ext="edit" verticies="t"/>
              </v:polyline>
              <v:group id="_x0000_s1191" style="position:absolute;left:2338;top:774;width:80;height:80" coordorigin="2338,774" coordsize="80,80">
                <v:shape id="_x0000_s1192" style="position:absolute;left:2338;top:774;width:80;height:80" coordorigin="2338,774" coordsize="80,80" path="m2338,774l2418,774,2418,854,2338,854,2338,774xe" filled="f" strokeweight="10171emu">
                  <v:path arrowok="t"/>
                </v:shape>
              </v:group>
            </v:group>
            <w10:wrap anchorx="page"/>
          </v:group>
        </w:pict>
      </w:r>
      <w:r>
        <w:rPr>
          <w:rFonts w:asciiTheme="minorHAnsi" w:hAnsiTheme="minorHAnsi"/>
        </w:rPr>
        <w:pict w14:anchorId="4A0568ED">
          <v:group id="_x0000_s1184" style="position:absolute;left:0;text-align:left;margin-left:114.8pt;margin-top:54.3pt;width:8.1pt;height:4.8pt;z-index:-251582976;mso-position-horizontal-relative:page" coordorigin="2297,1086" coordsize="162,96">
            <v:group id="_x0000_s1185" style="position:absolute;left:2338;top:1134;width:80;height:0" coordorigin="2338,1134" coordsize="80,0">
              <v:polyline id="_x0000_s1188" style="position:absolute" points="7014,3402,7094,3402" coordorigin="2338,1134" coordsize="80,0" filled="f" strokeweight="52126emu">
                <v:path arrowok="t"/>
                <o:lock v:ext="edit" verticies="t"/>
              </v:polyline>
              <v:group id="_x0000_s1186" style="position:absolute;left:2338;top:1094;width:80;height:80" coordorigin="2338,1094" coordsize="80,80">
                <v:shape id="_x0000_s1187" style="position:absolute;left:2338;top:1094;width:80;height:80" coordorigin="2338,1094" coordsize="80,80" path="m2338,1094l2418,1094,2418,1174,2338,1174,2338,1094xe" filled="f" strokeweight="10171emu">
                  <v:path arrowok="t"/>
                </v:shape>
              </v:group>
            </v:group>
            <w10:wrap anchorx="page"/>
          </v:group>
        </w:pict>
      </w:r>
      <w:proofErr w:type="spellStart"/>
      <w:proofErr w:type="gramStart"/>
      <w:r w:rsidR="00036CD2" w:rsidRPr="00036CD2">
        <w:rPr>
          <w:rFonts w:asciiTheme="minorHAnsi" w:eastAsia="DejaVu Serif" w:hAnsiTheme="minorHAnsi" w:cs="DejaVu Serif"/>
          <w:b/>
          <w:spacing w:val="3"/>
          <w:sz w:val="25"/>
          <w:szCs w:val="25"/>
        </w:rPr>
        <w:t>f</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1"/>
          <w:sz w:val="25"/>
          <w:szCs w:val="25"/>
        </w:rPr>
        <w:t>t</w:t>
      </w:r>
      <w:proofErr w:type="gramEnd"/>
      <w:r w:rsidR="00036CD2" w:rsidRPr="00036CD2">
        <w:rPr>
          <w:rFonts w:asciiTheme="minorHAnsi" w:eastAsia="DejaVu Serif" w:hAnsiTheme="minorHAnsi" w:cs="DejaVu Serif"/>
          <w:b/>
          <w:spacing w:val="1"/>
          <w:sz w:val="25"/>
          <w:szCs w:val="25"/>
        </w:rPr>
        <w:t>_</w:t>
      </w:r>
      <w:r w:rsidR="00036CD2" w:rsidRPr="00036CD2">
        <w:rPr>
          <w:rFonts w:asciiTheme="minorHAnsi" w:eastAsia="DejaVu Serif" w:hAnsiTheme="minorHAnsi" w:cs="DejaVu Serif"/>
          <w:b/>
          <w:spacing w:val="7"/>
          <w:sz w:val="25"/>
          <w:szCs w:val="25"/>
        </w:rPr>
        <w:t>n</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4"/>
          <w:sz w:val="25"/>
          <w:szCs w:val="25"/>
        </w:rPr>
        <w:t>e</w:t>
      </w:r>
      <w:proofErr w:type="spellEnd"/>
      <w:r w:rsidR="00036CD2" w:rsidRPr="00036CD2">
        <w:rPr>
          <w:rFonts w:asciiTheme="minorHAnsi" w:eastAsia="DejaVu Serif" w:hAnsiTheme="minorHAnsi" w:cs="DejaVu Serif"/>
          <w:spacing w:val="15"/>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1"/>
          <w:w w:val="97"/>
          <w:sz w:val="26"/>
          <w:szCs w:val="26"/>
        </w:rPr>
        <w:t xml:space="preserve"> </w:t>
      </w:r>
      <w:r w:rsidR="00036CD2" w:rsidRPr="00036CD2">
        <w:rPr>
          <w:rFonts w:asciiTheme="minorHAnsi" w:eastAsia="DejaVu Serif" w:hAnsiTheme="minorHAnsi" w:cs="DejaVu Serif"/>
          <w:sz w:val="25"/>
          <w:szCs w:val="25"/>
        </w:rPr>
        <w:t>F</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 xml:space="preserve"> 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z w:val="25"/>
          <w:szCs w:val="25"/>
        </w:rPr>
        <w:t xml:space="preserve">r </w:t>
      </w:r>
      <w:proofErr w:type="spellStart"/>
      <w:r w:rsidR="00036CD2" w:rsidRPr="00036CD2">
        <w:rPr>
          <w:rFonts w:asciiTheme="minorHAnsi" w:eastAsia="DejaVu Serif" w:hAnsiTheme="minorHAnsi" w:cs="DejaVu Serif"/>
          <w:b/>
          <w:spacing w:val="-1"/>
          <w:sz w:val="25"/>
          <w:szCs w:val="25"/>
        </w:rPr>
        <w:t>l</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_</w:t>
      </w:r>
      <w:r w:rsidR="00036CD2" w:rsidRPr="00036CD2">
        <w:rPr>
          <w:rFonts w:asciiTheme="minorHAnsi" w:eastAsia="DejaVu Serif" w:hAnsiTheme="minorHAnsi" w:cs="DejaVu Serif"/>
          <w:b/>
          <w:spacing w:val="7"/>
          <w:sz w:val="25"/>
          <w:szCs w:val="25"/>
        </w:rPr>
        <w:t>n</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4"/>
          <w:sz w:val="25"/>
          <w:szCs w:val="25"/>
        </w:rPr>
        <w:t>e</w:t>
      </w:r>
      <w:proofErr w:type="spellEnd"/>
      <w:r w:rsidR="00036CD2" w:rsidRPr="00036CD2">
        <w:rPr>
          <w:rFonts w:asciiTheme="minorHAnsi" w:eastAsia="DejaVu Serif" w:hAnsiTheme="minorHAnsi" w:cs="DejaVu Serif"/>
          <w:spacing w:val="14"/>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1"/>
          <w:w w:val="97"/>
          <w:sz w:val="26"/>
          <w:szCs w:val="26"/>
        </w:rPr>
        <w:t xml:space="preserve"> </w:t>
      </w:r>
      <w:r w:rsidR="00036CD2" w:rsidRPr="00036CD2">
        <w:rPr>
          <w:rFonts w:asciiTheme="minorHAnsi" w:eastAsia="DejaVu Serif" w:hAnsiTheme="minorHAnsi" w:cs="DejaVu Serif"/>
          <w:spacing w:val="7"/>
          <w:sz w:val="25"/>
          <w:szCs w:val="25"/>
        </w:rPr>
        <w:t>L</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 xml:space="preserve"> 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z w:val="25"/>
          <w:szCs w:val="25"/>
        </w:rPr>
        <w:t xml:space="preserve">r </w:t>
      </w:r>
      <w:r w:rsidR="00036CD2" w:rsidRPr="00036CD2">
        <w:rPr>
          <w:rFonts w:asciiTheme="minorHAnsi" w:eastAsia="DejaVu Serif" w:hAnsiTheme="minorHAnsi" w:cs="DejaVu Serif"/>
          <w:b/>
          <w:spacing w:val="7"/>
          <w:sz w:val="25"/>
          <w:szCs w:val="25"/>
        </w:rPr>
        <w:t>u</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7"/>
          <w:sz w:val="25"/>
          <w:szCs w:val="25"/>
        </w:rPr>
        <w:t>n</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spacing w:val="14"/>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1"/>
          <w:w w:val="97"/>
          <w:sz w:val="26"/>
          <w:szCs w:val="26"/>
        </w:rPr>
        <w:t xml:space="preserve"> </w:t>
      </w:r>
      <w:r w:rsidR="00036CD2" w:rsidRPr="00036CD2">
        <w:rPr>
          <w:rFonts w:asciiTheme="minorHAnsi" w:eastAsia="DejaVu Serif" w:hAnsiTheme="minorHAnsi" w:cs="DejaVu Serif"/>
          <w:spacing w:val="-6"/>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3"/>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z w:val="25"/>
          <w:szCs w:val="25"/>
        </w:rPr>
        <w:t xml:space="preserve">r </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7"/>
          <w:sz w:val="25"/>
          <w:szCs w:val="25"/>
        </w:rPr>
        <w:t>ss</w:t>
      </w:r>
      <w:r w:rsidR="00036CD2" w:rsidRPr="00036CD2">
        <w:rPr>
          <w:rFonts w:asciiTheme="minorHAnsi" w:eastAsia="DejaVu Serif" w:hAnsiTheme="minorHAnsi" w:cs="DejaVu Serif"/>
          <w:b/>
          <w:spacing w:val="5"/>
          <w:sz w:val="25"/>
          <w:szCs w:val="25"/>
        </w:rPr>
        <w:t>w</w:t>
      </w:r>
      <w:r w:rsidR="00036CD2" w:rsidRPr="00036CD2">
        <w:rPr>
          <w:rFonts w:asciiTheme="minorHAnsi" w:eastAsia="DejaVu Serif" w:hAnsiTheme="minorHAnsi" w:cs="DejaVu Serif"/>
          <w:b/>
          <w:spacing w:val="7"/>
          <w:sz w:val="25"/>
          <w:szCs w:val="25"/>
        </w:rPr>
        <w:t>o</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4"/>
          <w:sz w:val="25"/>
          <w:szCs w:val="25"/>
        </w:rPr>
        <w:t>d</w:t>
      </w:r>
      <w:r w:rsidR="00036CD2" w:rsidRPr="00036CD2">
        <w:rPr>
          <w:rFonts w:asciiTheme="minorHAnsi" w:eastAsia="DejaVu Serif" w:hAnsiTheme="minorHAnsi" w:cs="DejaVu Serif"/>
          <w:spacing w:val="13"/>
          <w:sz w:val="25"/>
          <w:szCs w:val="25"/>
        </w:rPr>
        <w:t xml:space="preserve"> </w:t>
      </w:r>
      <w:r w:rsidR="00036CD2" w:rsidRPr="00036CD2">
        <w:rPr>
          <w:rFonts w:asciiTheme="minorHAnsi" w:eastAsia="DejaVu Serif" w:hAnsiTheme="minorHAnsi" w:cs="DejaVu Serif"/>
          <w:spacing w:val="1"/>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q</w:t>
      </w:r>
      <w:r w:rsidR="00036CD2" w:rsidRPr="00036CD2">
        <w:rPr>
          <w:rFonts w:asciiTheme="minorHAnsi" w:eastAsia="DejaVu Serif" w:hAnsiTheme="minorHAnsi" w:cs="DejaVu Serif"/>
          <w:spacing w:val="12"/>
          <w:w w:val="97"/>
          <w:sz w:val="26"/>
          <w:szCs w:val="26"/>
        </w:rPr>
        <w:t>u</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r</w:t>
      </w:r>
      <w:r w:rsidR="00036CD2" w:rsidRPr="00036CD2">
        <w:rPr>
          <w:rFonts w:asciiTheme="minorHAnsi" w:eastAsia="DejaVu Serif" w:hAnsiTheme="minorHAnsi" w:cs="DejaVu Serif"/>
          <w:spacing w:val="10"/>
          <w:w w:val="97"/>
          <w:sz w:val="26"/>
          <w:szCs w:val="26"/>
        </w:rPr>
        <w:t>e</w:t>
      </w:r>
      <w:r w:rsidR="00036CD2" w:rsidRPr="00036CD2">
        <w:rPr>
          <w:rFonts w:asciiTheme="minorHAnsi" w:eastAsia="DejaVu Serif" w:hAnsiTheme="minorHAnsi" w:cs="DejaVu Serif"/>
          <w:spacing w:val="13"/>
          <w:w w:val="97"/>
          <w:sz w:val="26"/>
          <w:szCs w:val="26"/>
        </w:rPr>
        <w:t>d</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1"/>
          <w:w w:val="97"/>
          <w:sz w:val="26"/>
          <w:szCs w:val="26"/>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2"/>
          <w:sz w:val="25"/>
          <w:szCs w:val="25"/>
        </w:rPr>
        <w:t>cc</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un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4"/>
          <w:sz w:val="25"/>
          <w:szCs w:val="25"/>
        </w:rPr>
        <w:t>ss</w:t>
      </w:r>
      <w:r w:rsidR="00036CD2" w:rsidRPr="00036CD2">
        <w:rPr>
          <w:rFonts w:asciiTheme="minorHAnsi" w:eastAsia="DejaVu Serif" w:hAnsiTheme="minorHAnsi" w:cs="DejaVu Serif"/>
          <w:spacing w:val="7"/>
          <w:sz w:val="25"/>
          <w:szCs w:val="25"/>
        </w:rPr>
        <w:t>wor</w:t>
      </w:r>
      <w:r w:rsidR="00036CD2" w:rsidRPr="00036CD2">
        <w:rPr>
          <w:rFonts w:asciiTheme="minorHAnsi" w:eastAsia="DejaVu Serif" w:hAnsiTheme="minorHAnsi" w:cs="DejaVu Serif"/>
          <w:sz w:val="25"/>
          <w:szCs w:val="25"/>
        </w:rPr>
        <w:t>d</w:t>
      </w:r>
    </w:p>
    <w:p w14:paraId="78DC4A2F" w14:textId="77777777" w:rsidR="00A136DE" w:rsidRPr="00036CD2" w:rsidRDefault="008366C5">
      <w:pPr>
        <w:spacing w:before="6" w:line="261" w:lineRule="auto"/>
        <w:ind w:left="2030" w:right="6533" w:hanging="641"/>
        <w:rPr>
          <w:rFonts w:asciiTheme="minorHAnsi" w:eastAsia="DejaVu Serif" w:hAnsiTheme="minorHAnsi" w:cs="DejaVu Serif"/>
          <w:sz w:val="25"/>
          <w:szCs w:val="25"/>
        </w:rPr>
      </w:pPr>
      <w:r>
        <w:rPr>
          <w:rFonts w:asciiTheme="minorHAnsi" w:hAnsiTheme="minorHAnsi"/>
        </w:rPr>
        <w:pict w14:anchorId="4C97384B">
          <v:group id="_x0000_s1182" style="position:absolute;left:0;text-align:left;margin-left:84.85pt;margin-top:5.6pt;width:4pt;height:4pt;z-index:-251581952;mso-position-horizontal-relative:page" coordorigin="1697,113" coordsize="80,80">
            <v:shape id="_x0000_s1183" style="position:absolute;left:1697;top:113;width:80;height:80" coordorigin="1697,113" coordsize="80,80" path="m1777,153l1771,174,1755,188,1737,193,1716,187,1702,171,1697,153,1703,131,1719,117,1737,113,1759,119,1773,135,1777,153xe" filled="f" strokeweight="10171emu">
              <v:path arrowok="t"/>
            </v:shape>
            <w10:wrap anchorx="page"/>
          </v:group>
        </w:pict>
      </w:r>
      <w:r>
        <w:rPr>
          <w:rFonts w:asciiTheme="minorHAnsi" w:hAnsiTheme="minorHAnsi"/>
        </w:rPr>
        <w:pict w14:anchorId="60577A2C">
          <v:group id="_x0000_s1177" style="position:absolute;left:0;text-align:left;margin-left:114.8pt;margin-top:21.2pt;width:8.1pt;height:4.8pt;z-index:-251580928;mso-position-horizontal-relative:page" coordorigin="2297,425" coordsize="162,96">
            <v:group id="_x0000_s1178" style="position:absolute;left:2338;top:473;width:80;height:0" coordorigin="2338,473" coordsize="80,0">
              <v:polyline id="_x0000_s1181" style="position:absolute" points="7014,1419,7094,1419" coordorigin="2338,473" coordsize="80,0" filled="f" strokeweight="52126emu">
                <v:path arrowok="t"/>
                <o:lock v:ext="edit" verticies="t"/>
              </v:polyline>
              <v:group id="_x0000_s1179" style="position:absolute;left:2338;top:433;width:80;height:80" coordorigin="2338,433" coordsize="80,80">
                <v:shape id="_x0000_s1180" style="position:absolute;left:2338;top:433;width:80;height:80" coordorigin="2338,433" coordsize="80,80" path="m2338,433l2418,433,2418,513,2338,513,2338,433xe" filled="f" strokeweight="10171emu">
                  <v:path arrowok="t"/>
                </v:shape>
              </v:group>
            </v:group>
            <w10:wrap anchorx="page"/>
          </v:group>
        </w:pict>
      </w:r>
      <w:r>
        <w:rPr>
          <w:rFonts w:asciiTheme="minorHAnsi" w:hAnsiTheme="minorHAnsi"/>
        </w:rPr>
        <w:pict w14:anchorId="16F6DD87">
          <v:group id="_x0000_s1172" style="position:absolute;left:0;text-align:left;margin-left:114.8pt;margin-top:37.25pt;width:8.1pt;height:4.8pt;z-index:-251579904;mso-position-horizontal-relative:page" coordorigin="2297,745" coordsize="162,96">
            <v:group id="_x0000_s1173" style="position:absolute;left:2338;top:793;width:80;height:0" coordorigin="2338,793" coordsize="80,0">
              <v:polyline id="_x0000_s1176" style="position:absolute" points="7014,2379,7094,2379" coordorigin="2338,793" coordsize="80,0" filled="f" strokeweight="52126emu">
                <v:path arrowok="t"/>
                <o:lock v:ext="edit" verticies="t"/>
              </v:polyline>
              <v:group id="_x0000_s1174" style="position:absolute;left:2338;top:753;width:80;height:80" coordorigin="2338,753" coordsize="80,80">
                <v:shape id="_x0000_s1175" style="position:absolute;left:2338;top:753;width:80;height:80" coordorigin="2338,753" coordsize="80,80" path="m2338,753l2418,753,2418,833,2338,833,2338,753xe" filled="f" strokeweight="10171emu">
                  <v:path arrowok="t"/>
                </v:shape>
              </v:group>
            </v:group>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 xml:space="preserve">: </w:t>
      </w:r>
      <w:proofErr w:type="spellStart"/>
      <w:r w:rsidR="00036CD2" w:rsidRPr="00036CD2">
        <w:rPr>
          <w:rFonts w:asciiTheme="minorHAnsi" w:eastAsia="DejaVu Serif" w:hAnsiTheme="minorHAnsi" w:cs="DejaVu Serif"/>
          <w:b/>
          <w:spacing w:val="9"/>
          <w:w w:val="101"/>
          <w:sz w:val="25"/>
          <w:szCs w:val="25"/>
        </w:rPr>
        <w:t>S</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5"/>
          <w:w w:val="101"/>
          <w:sz w:val="25"/>
          <w:szCs w:val="25"/>
        </w:rPr>
        <w:t>cc</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ss</w:t>
      </w:r>
      <w:proofErr w:type="gramStart"/>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14"/>
          <w:w w:val="101"/>
          <w:sz w:val="25"/>
          <w:szCs w:val="25"/>
        </w:rPr>
        <w:t>N</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w w:val="101"/>
          <w:sz w:val="25"/>
          <w:szCs w:val="25"/>
        </w:rPr>
        <w:t>e</w:t>
      </w:r>
      <w:proofErr w:type="spellEnd"/>
      <w:proofErr w:type="gramEnd"/>
      <w:r w:rsidR="00036CD2" w:rsidRPr="00036CD2">
        <w:rPr>
          <w:rFonts w:asciiTheme="minorHAnsi" w:eastAsia="DejaVu Serif" w:hAnsiTheme="minorHAnsi" w:cs="DejaVu Serif"/>
          <w:w w:val="101"/>
          <w:sz w:val="25"/>
          <w:szCs w:val="25"/>
        </w:rPr>
        <w:t xml:space="preserve"> </w: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3616E722" w14:textId="77777777" w:rsidR="00A136DE" w:rsidRPr="00036CD2" w:rsidRDefault="008366C5">
      <w:pPr>
        <w:spacing w:line="260" w:lineRule="exact"/>
        <w:ind w:left="2671"/>
        <w:rPr>
          <w:rFonts w:asciiTheme="minorHAnsi" w:eastAsia="DejaVu Serif" w:hAnsiTheme="minorHAnsi" w:cs="DejaVu Serif"/>
          <w:sz w:val="25"/>
          <w:szCs w:val="25"/>
        </w:rPr>
      </w:pPr>
      <w:r>
        <w:rPr>
          <w:rFonts w:asciiTheme="minorHAnsi" w:hAnsiTheme="minorHAnsi"/>
        </w:rPr>
        <w:pict w14:anchorId="179D3AF8">
          <v:group id="_x0000_s1167" style="position:absolute;left:0;text-align:left;margin-left:146.85pt;margin-top:4.1pt;width:8.1pt;height:4.8pt;z-index:-251578880;mso-position-horizontal-relative:page" coordorigin="2938,83" coordsize="162,96">
            <v:group id="_x0000_s1168" style="position:absolute;left:2979;top:131;width:80;height:0" coordorigin="2979,131" coordsize="80,0">
              <v:polyline id="_x0000_s1171" style="position:absolute" points="8937,393,9017,393" coordorigin="2979,131" coordsize="80,0" filled="f" strokeweight="52126emu">
                <v:path arrowok="t"/>
                <o:lock v:ext="edit" verticies="t"/>
              </v:polyline>
              <v:group id="_x0000_s1169" style="position:absolute;left:2979;top:91;width:80;height:80" coordorigin="2979,91" coordsize="80,80">
                <v:shape id="_x0000_s1170" style="position:absolute;left:2979;top:91;width:80;height:80" coordorigin="2979,91" coordsize="80,80" path="m2979,91l3059,91,3059,171,2979,171,2979,91xe" filled="f" strokeweight="10171emu">
                  <v:path arrowok="t"/>
                </v:shape>
              </v:group>
            </v:group>
            <w10:wrap anchorx="page"/>
          </v:group>
        </w:pict>
      </w:r>
      <w:r w:rsidR="00036CD2" w:rsidRPr="00036CD2">
        <w:rPr>
          <w:rFonts w:asciiTheme="minorHAnsi" w:eastAsia="DejaVu Serif" w:hAnsiTheme="minorHAnsi" w:cs="DejaVu Serif"/>
          <w:sz w:val="25"/>
          <w:szCs w:val="25"/>
        </w:rPr>
        <w:t>O</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2"/>
          <w:sz w:val="25"/>
          <w:szCs w:val="25"/>
        </w:rPr>
        <w:t>h</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5"/>
          <w:sz w:val="25"/>
          <w:szCs w:val="25"/>
        </w:rPr>
        <w:t xml:space="preserve"> </w:t>
      </w:r>
      <w:r w:rsidR="00036CD2" w:rsidRPr="00036CD2">
        <w:rPr>
          <w:rFonts w:asciiTheme="minorHAnsi" w:eastAsia="DejaVu Serif" w:hAnsiTheme="minorHAnsi" w:cs="DejaVu Serif"/>
          <w:spacing w:val="7"/>
          <w:sz w:val="25"/>
          <w:szCs w:val="25"/>
        </w:rPr>
        <w:t>w</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w w:val="101"/>
          <w:sz w:val="25"/>
          <w:szCs w:val="25"/>
        </w:rPr>
        <w:t>y</w:t>
      </w:r>
    </w:p>
    <w:p w14:paraId="27ADD925" w14:textId="77777777" w:rsidR="00A136DE" w:rsidRPr="00036CD2" w:rsidRDefault="008366C5">
      <w:pPr>
        <w:spacing w:before="13"/>
        <w:ind w:left="2671"/>
        <w:rPr>
          <w:rFonts w:asciiTheme="minorHAnsi" w:eastAsia="DejaVu Serif" w:hAnsiTheme="minorHAnsi" w:cs="DejaVu Serif"/>
          <w:sz w:val="25"/>
          <w:szCs w:val="25"/>
        </w:rPr>
      </w:pPr>
      <w:r>
        <w:rPr>
          <w:rFonts w:asciiTheme="minorHAnsi" w:hAnsiTheme="minorHAnsi"/>
        </w:rPr>
        <w:pict w14:anchorId="05EBF50B">
          <v:group id="_x0000_s1162" style="position:absolute;left:0;text-align:left;margin-left:146.85pt;margin-top:5.4pt;width:8.1pt;height:4.8pt;z-index:-251577856;mso-position-horizontal-relative:page" coordorigin="2938,109" coordsize="162,96">
            <v:group id="_x0000_s1163" style="position:absolute;left:2979;top:157;width:80;height:0" coordorigin="2979,157" coordsize="80,0">
              <v:polyline id="_x0000_s1166" style="position:absolute" points="8937,471,9017,471" coordorigin="2979,157" coordsize="80,0" filled="f" strokeweight="52126emu">
                <v:path arrowok="t"/>
                <o:lock v:ext="edit" verticies="t"/>
              </v:polyline>
              <v:group id="_x0000_s1164" style="position:absolute;left:2979;top:117;width:80;height:80" coordorigin="2979,117" coordsize="80,80">
                <v:shape id="_x0000_s1165" style="position:absolute;left:2979;top:117;width:80;height:80" coordorigin="2979,117" coordsize="80,80" path="m2979,117l3059,117,3059,197,2979,197,2979,117xe" filled="f" strokeweight="10171emu">
                  <v:path arrowok="t"/>
                </v:shape>
              </v:group>
            </v:group>
            <w10:wrap anchorx="page"/>
          </v:group>
        </w:pict>
      </w:r>
      <w:r w:rsidR="00036CD2" w:rsidRPr="00036CD2">
        <w:rPr>
          <w:rFonts w:asciiTheme="minorHAnsi" w:eastAsia="DejaVu Serif" w:hAnsiTheme="minorHAnsi" w:cs="DejaVu Serif"/>
          <w:spacing w:val="-6"/>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y</w:t>
      </w:r>
      <w:r w:rsidR="00036CD2" w:rsidRPr="00036CD2">
        <w:rPr>
          <w:rFonts w:asciiTheme="minorHAnsi" w:eastAsia="DejaVu Serif" w:hAnsiTheme="minorHAnsi" w:cs="DejaVu Serif"/>
          <w:spacing w:val="9"/>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x</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w w:val="102"/>
          <w:sz w:val="25"/>
          <w:szCs w:val="25"/>
        </w:rPr>
        <w:t>t</w:t>
      </w:r>
      <w:r w:rsidR="00036CD2" w:rsidRPr="00036CD2">
        <w:rPr>
          <w:rFonts w:asciiTheme="minorHAnsi" w:eastAsia="DejaVu Serif" w:hAnsiTheme="minorHAnsi" w:cs="DejaVu Serif"/>
          <w:w w:val="101"/>
          <w:sz w:val="25"/>
          <w:szCs w:val="25"/>
        </w:rPr>
        <w:t>s</w:t>
      </w:r>
    </w:p>
    <w:p w14:paraId="53703975" w14:textId="77777777" w:rsidR="00A136DE" w:rsidRPr="00036CD2" w:rsidRDefault="008366C5">
      <w:pPr>
        <w:spacing w:before="4" w:line="260" w:lineRule="auto"/>
        <w:ind w:left="1390" w:right="4512" w:hanging="641"/>
        <w:rPr>
          <w:rFonts w:asciiTheme="minorHAnsi" w:eastAsia="DejaVu Serif" w:hAnsiTheme="minorHAnsi" w:cs="DejaVu Serif"/>
          <w:sz w:val="25"/>
          <w:szCs w:val="25"/>
        </w:rPr>
      </w:pPr>
      <w:r>
        <w:rPr>
          <w:rFonts w:asciiTheme="minorHAnsi" w:hAnsiTheme="minorHAnsi"/>
        </w:rPr>
        <w:pict w14:anchorId="48245C45">
          <v:group id="_x0000_s1157" style="position:absolute;left:0;text-align:left;margin-left:52.4pt;margin-top:5.45pt;width:4.8pt;height:4.8pt;z-index:-251576832;mso-position-horizontal-relative:page" coordorigin="1049,109" coordsize="96,96">
            <v:group id="_x0000_s1158" style="position:absolute;left:1057;top:117;width:80;height:80" coordorigin="1057,117" coordsize="80,80">
              <v:shape id="_x0000_s1161" style="position:absolute;left:1057;top:117;width:80;height:80" coordorigin="1057,117" coordsize="80,80" path="m1137,157l1131,178,1115,193,1097,197,1075,191,1061,175,1057,157,1063,136,1079,121,1097,117,1118,123,1132,139,1137,157xe" fillcolor="black" stroked="f">
                <v:path arrowok="t"/>
              </v:shape>
              <v:group id="_x0000_s1159" style="position:absolute;left:1057;top:117;width:80;height:80" coordorigin="1057,117" coordsize="80,80">
                <v:shape id="_x0000_s1160" style="position:absolute;left:1057;top:117;width:80;height:80" coordorigin="1057,117" coordsize="80,80" path="m1137,157l1131,178,1115,193,1097,197,1075,191,1061,175,1057,157,1063,136,1079,121,1097,117,1118,123,1132,139,1137,157xe" filled="f" strokeweight="10171emu">
                  <v:path arrowok="t"/>
                </v:shape>
              </v:group>
            </v:group>
            <w10:wrap anchorx="page"/>
          </v:group>
        </w:pict>
      </w:r>
      <w:r>
        <w:rPr>
          <w:rFonts w:asciiTheme="minorHAnsi" w:hAnsiTheme="minorHAnsi"/>
        </w:rPr>
        <w:pict w14:anchorId="35F4A287">
          <v:group id="_x0000_s1155" style="position:absolute;left:0;text-align:left;margin-left:84.85pt;margin-top:21.85pt;width:4pt;height:4pt;z-index:-251575808;mso-position-horizontal-relative:page" coordorigin="1697,438" coordsize="80,80">
            <v:shape id="_x0000_s1156" style="position:absolute;left:1697;top:438;width:80;height:80" coordorigin="1697,438" coordsize="80,80" path="m1777,478l1771,499,1755,513,1737,518,1716,512,1702,496,1697,478,1703,456,1719,442,1737,438,1759,444,1773,460,1777,478xe" filled="f" strokeweight="10171emu">
              <v:path arrowok="t"/>
            </v:shape>
            <w10:wrap anchorx="page"/>
          </v:group>
        </w:pict>
      </w:r>
      <w:r>
        <w:rPr>
          <w:rFonts w:asciiTheme="minorHAnsi" w:hAnsiTheme="minorHAnsi"/>
        </w:rPr>
        <w:pict w14:anchorId="050BD842">
          <v:group id="_x0000_s1153" style="position:absolute;left:0;text-align:left;margin-left:84.85pt;margin-top:37.85pt;width:4pt;height:4pt;z-index:-251574784;mso-position-horizontal-relative:page" coordorigin="1697,758" coordsize="80,80">
            <v:shape id="_x0000_s1154" style="position:absolute;left:1697;top:758;width:80;height:80" coordorigin="1697,758" coordsize="80,80" path="m1777,798l1771,819,1755,834,1737,838,1716,832,1702,816,1697,798,1703,777,1719,762,1737,758,1759,764,1773,780,1777,798xe" filled="f" strokeweight="10171emu">
              <v:path arrowok="t"/>
            </v:shape>
            <w10:wrap anchorx="page"/>
          </v:group>
        </w:pict>
      </w:r>
      <w:r w:rsidR="00036CD2" w:rsidRPr="00036CD2">
        <w:rPr>
          <w:rFonts w:asciiTheme="minorHAnsi" w:eastAsia="DejaVu Serif" w:hAnsiTheme="minorHAnsi" w:cs="DejaVu Serif"/>
          <w:spacing w:val="5"/>
          <w:sz w:val="25"/>
          <w:szCs w:val="25"/>
        </w:rPr>
        <w:t>P</w:t>
      </w:r>
      <w:r w:rsidR="00036CD2" w:rsidRPr="00036CD2">
        <w:rPr>
          <w:rFonts w:asciiTheme="minorHAnsi" w:eastAsia="DejaVu Serif" w:hAnsiTheme="minorHAnsi" w:cs="DejaVu Serif"/>
          <w:spacing w:val="-6"/>
          <w:sz w:val="25"/>
          <w:szCs w:val="25"/>
        </w:rPr>
        <w:t>U</w:t>
      </w:r>
      <w:r w:rsidR="00036CD2" w:rsidRPr="00036CD2">
        <w:rPr>
          <w:rFonts w:asciiTheme="minorHAnsi" w:eastAsia="DejaVu Serif" w:hAnsiTheme="minorHAnsi" w:cs="DejaVu Serif"/>
          <w:spacing w:val="7"/>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12"/>
          <w:sz w:val="26"/>
          <w:szCs w:val="26"/>
        </w:rPr>
        <w:t>u</w:t>
      </w:r>
      <w:r w:rsidR="00036CD2" w:rsidRPr="00036CD2">
        <w:rPr>
          <w:rFonts w:asciiTheme="minorHAnsi" w:eastAsia="DejaVu Serif" w:hAnsiTheme="minorHAnsi" w:cs="DejaVu Serif"/>
          <w:spacing w:val="14"/>
          <w:sz w:val="26"/>
          <w:szCs w:val="26"/>
        </w:rPr>
        <w:t>s</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pacing w:val="7"/>
          <w:sz w:val="26"/>
          <w:szCs w:val="26"/>
        </w:rPr>
        <w:t>r</w:t>
      </w:r>
      <w:r w:rsidR="00036CD2" w:rsidRPr="00036CD2">
        <w:rPr>
          <w:rFonts w:asciiTheme="minorHAnsi" w:eastAsia="DejaVu Serif" w:hAnsiTheme="minorHAnsi" w:cs="DejaVu Serif"/>
          <w:spacing w:val="14"/>
          <w:sz w:val="26"/>
          <w:szCs w:val="26"/>
        </w:rPr>
        <w:t>s</w:t>
      </w:r>
      <w:r w:rsidR="00036CD2" w:rsidRPr="00036CD2">
        <w:rPr>
          <w:rFonts w:asciiTheme="minorHAnsi" w:eastAsia="DejaVu Serif" w:hAnsiTheme="minorHAnsi" w:cs="DejaVu Serif"/>
          <w:spacing w:val="-6"/>
          <w:sz w:val="26"/>
          <w:szCs w:val="26"/>
        </w:rPr>
        <w:t>/</w:t>
      </w:r>
      <w:r w:rsidR="00036CD2" w:rsidRPr="00036CD2">
        <w:rPr>
          <w:rFonts w:asciiTheme="minorHAnsi" w:eastAsia="DejaVu Serif" w:hAnsiTheme="minorHAnsi" w:cs="DejaVu Serif"/>
          <w:spacing w:val="-2"/>
          <w:sz w:val="26"/>
          <w:szCs w:val="26"/>
        </w:rPr>
        <w:t>{</w:t>
      </w:r>
      <w:r w:rsidR="00036CD2" w:rsidRPr="00036CD2">
        <w:rPr>
          <w:rFonts w:asciiTheme="minorHAnsi" w:eastAsia="DejaVu Serif" w:hAnsiTheme="minorHAnsi" w:cs="DejaVu Serif"/>
          <w:spacing w:val="12"/>
          <w:sz w:val="26"/>
          <w:szCs w:val="26"/>
        </w:rPr>
        <w:t>u</w:t>
      </w:r>
      <w:r w:rsidR="00036CD2" w:rsidRPr="00036CD2">
        <w:rPr>
          <w:rFonts w:asciiTheme="minorHAnsi" w:eastAsia="DejaVu Serif" w:hAnsiTheme="minorHAnsi" w:cs="DejaVu Serif"/>
          <w:spacing w:val="14"/>
          <w:sz w:val="26"/>
          <w:szCs w:val="26"/>
        </w:rPr>
        <w:t>s</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pacing w:val="7"/>
          <w:sz w:val="26"/>
          <w:szCs w:val="26"/>
        </w:rPr>
        <w:t>r</w:t>
      </w:r>
      <w:r w:rsidR="00036CD2" w:rsidRPr="00036CD2">
        <w:rPr>
          <w:rFonts w:asciiTheme="minorHAnsi" w:eastAsia="DejaVu Serif" w:hAnsiTheme="minorHAnsi" w:cs="DejaVu Serif"/>
          <w:spacing w:val="12"/>
          <w:sz w:val="26"/>
          <w:szCs w:val="26"/>
        </w:rPr>
        <w:t>n</w:t>
      </w:r>
      <w:r w:rsidR="00036CD2" w:rsidRPr="00036CD2">
        <w:rPr>
          <w:rFonts w:asciiTheme="minorHAnsi" w:eastAsia="DejaVu Serif" w:hAnsiTheme="minorHAnsi" w:cs="DejaVu Serif"/>
          <w:spacing w:val="9"/>
          <w:sz w:val="26"/>
          <w:szCs w:val="26"/>
        </w:rPr>
        <w:t>a</w:t>
      </w:r>
      <w:r w:rsidR="00036CD2" w:rsidRPr="00036CD2">
        <w:rPr>
          <w:rFonts w:asciiTheme="minorHAnsi" w:eastAsia="DejaVu Serif" w:hAnsiTheme="minorHAnsi" w:cs="DejaVu Serif"/>
          <w:spacing w:val="-1"/>
          <w:sz w:val="26"/>
          <w:szCs w:val="26"/>
        </w:rPr>
        <w:t>m</w:t>
      </w:r>
      <w:r w:rsidR="00036CD2" w:rsidRPr="00036CD2">
        <w:rPr>
          <w:rFonts w:asciiTheme="minorHAnsi" w:eastAsia="DejaVu Serif" w:hAnsiTheme="minorHAnsi" w:cs="DejaVu Serif"/>
          <w:spacing w:val="10"/>
          <w:sz w:val="26"/>
          <w:szCs w:val="26"/>
        </w:rPr>
        <w:t>e</w:t>
      </w:r>
      <w:r w:rsidR="00036CD2" w:rsidRPr="00036CD2">
        <w:rPr>
          <w:rFonts w:asciiTheme="minorHAnsi" w:eastAsia="DejaVu Serif" w:hAnsiTheme="minorHAnsi" w:cs="DejaVu Serif"/>
          <w:sz w:val="26"/>
          <w:szCs w:val="26"/>
        </w:rPr>
        <w:t xml:space="preserve">} </w:t>
      </w:r>
      <w:proofErr w:type="spellStart"/>
      <w:r w:rsidR="00036CD2" w:rsidRPr="00036CD2">
        <w:rPr>
          <w:rFonts w:asciiTheme="minorHAnsi" w:eastAsia="DejaVu Serif" w:hAnsiTheme="minorHAnsi" w:cs="DejaVu Serif"/>
          <w:b/>
          <w:spacing w:val="4"/>
          <w:sz w:val="25"/>
          <w:szCs w:val="25"/>
        </w:rPr>
        <w:t>D</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5"/>
          <w:sz w:val="25"/>
          <w:szCs w:val="25"/>
        </w:rPr>
        <w:t>c</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7"/>
          <w:sz w:val="25"/>
          <w:szCs w:val="25"/>
        </w:rPr>
        <w:t>on</w:t>
      </w:r>
      <w:proofErr w:type="gramStart"/>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7"/>
          <w:sz w:val="25"/>
          <w:szCs w:val="25"/>
        </w:rPr>
        <w:t>E</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0"/>
          <w:sz w:val="25"/>
          <w:szCs w:val="25"/>
        </w:rPr>
        <w:t>t</w:t>
      </w:r>
      <w:proofErr w:type="spellEnd"/>
      <w:proofErr w:type="gramEnd"/>
      <w:r w:rsidR="00036CD2" w:rsidRPr="00036CD2">
        <w:rPr>
          <w:rFonts w:asciiTheme="minorHAnsi" w:eastAsia="DejaVu Serif" w:hAnsiTheme="minorHAnsi" w:cs="DejaVu Serif"/>
          <w:spacing w:val="23"/>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1"/>
          <w:sz w:val="25"/>
          <w:szCs w:val="25"/>
        </w:rPr>
        <w:t>x</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13"/>
          <w:sz w:val="25"/>
          <w:szCs w:val="25"/>
        </w:rPr>
        <w:t>g</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z w:val="25"/>
          <w:szCs w:val="25"/>
        </w:rPr>
        <w:t xml:space="preserve">r </w:t>
      </w:r>
      <w:r w:rsidR="00036CD2" w:rsidRPr="00036CD2">
        <w:rPr>
          <w:rFonts w:asciiTheme="minorHAnsi" w:eastAsia="DejaVu Serif" w:hAnsiTheme="minorHAnsi" w:cs="DejaVu Serif"/>
          <w:b/>
          <w:spacing w:val="-15"/>
          <w:sz w:val="25"/>
          <w:szCs w:val="25"/>
        </w:rPr>
        <w:t>P</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1"/>
          <w:sz w:val="25"/>
          <w:szCs w:val="25"/>
        </w:rPr>
        <w:t>t</w:t>
      </w:r>
      <w:r w:rsidR="00036CD2" w:rsidRPr="00036CD2">
        <w:rPr>
          <w:rFonts w:asciiTheme="minorHAnsi" w:eastAsia="DejaVu Serif" w:hAnsiTheme="minorHAnsi" w:cs="DejaVu Serif"/>
          <w:b/>
          <w:spacing w:val="14"/>
          <w:sz w:val="25"/>
          <w:szCs w:val="25"/>
        </w:rPr>
        <w:t>e</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z w:val="25"/>
          <w:szCs w:val="25"/>
        </w:rPr>
        <w:t>:</w:t>
      </w:r>
    </w:p>
    <w:p w14:paraId="13590F41" w14:textId="77777777" w:rsidR="00A136DE" w:rsidRPr="00036CD2" w:rsidRDefault="008366C5">
      <w:pPr>
        <w:spacing w:line="280" w:lineRule="exact"/>
        <w:ind w:left="2030"/>
        <w:rPr>
          <w:rFonts w:asciiTheme="minorHAnsi" w:eastAsia="DejaVu Serif" w:hAnsiTheme="minorHAnsi" w:cs="DejaVu Serif"/>
          <w:sz w:val="25"/>
          <w:szCs w:val="25"/>
        </w:rPr>
      </w:pPr>
      <w:r>
        <w:rPr>
          <w:rFonts w:asciiTheme="minorHAnsi" w:hAnsiTheme="minorHAnsi"/>
        </w:rPr>
        <w:pict w14:anchorId="32740CD5">
          <v:group id="_x0000_s1148" style="position:absolute;left:0;text-align:left;margin-left:114.8pt;margin-top:4.95pt;width:8.1pt;height:4.8pt;z-index:-251573760;mso-position-horizontal-relative:page" coordorigin="2297,100" coordsize="162,96">
            <v:group id="_x0000_s1149" style="position:absolute;left:2338;top:148;width:80;height:0" coordorigin="2338,148" coordsize="80,0">
              <v:polyline id="_x0000_s1152" style="position:absolute" points="7014,444,7094,444" coordorigin="2338,148" coordsize="80,0" filled="f" strokeweight="52126emu">
                <v:path arrowok="t"/>
                <o:lock v:ext="edit" verticies="t"/>
              </v:polyline>
              <v:group id="_x0000_s1150" style="position:absolute;left:2338;top:108;width:80;height:80" coordorigin="2338,108" coordsize="80,80">
                <v:shape id="_x0000_s1151" style="position:absolute;left:2338;top:108;width:80;height:80" coordorigin="2338,108" coordsize="80,80" path="m2338,108l2418,108,2418,188,2338,188,2338,108xe" filled="f" strokeweight="10171emu">
                  <v:path arrowok="t"/>
                </v:shape>
              </v:group>
            </v:group>
            <w10:wrap anchorx="page"/>
          </v:group>
        </w:pict>
      </w:r>
      <w:proofErr w:type="spellStart"/>
      <w:proofErr w:type="gramStart"/>
      <w:r w:rsidR="00036CD2" w:rsidRPr="00036CD2">
        <w:rPr>
          <w:rFonts w:asciiTheme="minorHAnsi" w:eastAsia="DejaVu Serif" w:hAnsiTheme="minorHAnsi" w:cs="DejaVu Serif"/>
          <w:b/>
          <w:spacing w:val="3"/>
          <w:sz w:val="25"/>
          <w:szCs w:val="25"/>
        </w:rPr>
        <w:t>f</w:t>
      </w:r>
      <w:r w:rsidR="00036CD2" w:rsidRPr="00036CD2">
        <w:rPr>
          <w:rFonts w:asciiTheme="minorHAnsi" w:eastAsia="DejaVu Serif" w:hAnsiTheme="minorHAnsi" w:cs="DejaVu Serif"/>
          <w:b/>
          <w:spacing w:val="-1"/>
          <w:sz w:val="25"/>
          <w:szCs w:val="25"/>
        </w:rPr>
        <w:t>i</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1"/>
          <w:sz w:val="25"/>
          <w:szCs w:val="25"/>
        </w:rPr>
        <w:t>t</w:t>
      </w:r>
      <w:proofErr w:type="gramEnd"/>
      <w:r w:rsidR="00036CD2" w:rsidRPr="00036CD2">
        <w:rPr>
          <w:rFonts w:asciiTheme="minorHAnsi" w:eastAsia="DejaVu Serif" w:hAnsiTheme="minorHAnsi" w:cs="DejaVu Serif"/>
          <w:b/>
          <w:spacing w:val="1"/>
          <w:sz w:val="25"/>
          <w:szCs w:val="25"/>
        </w:rPr>
        <w:t>_</w:t>
      </w:r>
      <w:r w:rsidR="00036CD2" w:rsidRPr="00036CD2">
        <w:rPr>
          <w:rFonts w:asciiTheme="minorHAnsi" w:eastAsia="DejaVu Serif" w:hAnsiTheme="minorHAnsi" w:cs="DejaVu Serif"/>
          <w:b/>
          <w:spacing w:val="7"/>
          <w:sz w:val="25"/>
          <w:szCs w:val="25"/>
        </w:rPr>
        <w:t>n</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4"/>
          <w:sz w:val="25"/>
          <w:szCs w:val="25"/>
        </w:rPr>
        <w:t>e</w:t>
      </w:r>
      <w:proofErr w:type="spellEnd"/>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16"/>
          <w:sz w:val="25"/>
          <w:szCs w:val="25"/>
        </w:rPr>
        <w:t xml:space="preserve"> </w:t>
      </w:r>
      <w:r w:rsidR="00036CD2" w:rsidRPr="00036CD2">
        <w:rPr>
          <w:rFonts w:asciiTheme="minorHAnsi" w:eastAsia="DejaVu Serif" w:hAnsiTheme="minorHAnsi" w:cs="DejaVu Serif"/>
          <w:w w:val="97"/>
          <w:sz w:val="26"/>
          <w:szCs w:val="26"/>
        </w:rPr>
        <w:t>O</w:t>
      </w:r>
      <w:r w:rsidR="00036CD2" w:rsidRPr="00036CD2">
        <w:rPr>
          <w:rFonts w:asciiTheme="minorHAnsi" w:eastAsia="DejaVu Serif" w:hAnsiTheme="minorHAnsi" w:cs="DejaVu Serif"/>
          <w:spacing w:val="13"/>
          <w:w w:val="97"/>
          <w:sz w:val="26"/>
          <w:szCs w:val="26"/>
        </w:rPr>
        <w:t>p</w:t>
      </w:r>
      <w:r w:rsidR="00036CD2" w:rsidRPr="00036CD2">
        <w:rPr>
          <w:rFonts w:asciiTheme="minorHAnsi" w:eastAsia="DejaVu Serif" w:hAnsiTheme="minorHAnsi" w:cs="DejaVu Serif"/>
          <w:spacing w:val="10"/>
          <w:w w:val="97"/>
          <w:sz w:val="26"/>
          <w:szCs w:val="26"/>
        </w:rPr>
        <w:t>t</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o</w:t>
      </w:r>
      <w:r w:rsidR="00036CD2" w:rsidRPr="00036CD2">
        <w:rPr>
          <w:rFonts w:asciiTheme="minorHAnsi" w:eastAsia="DejaVu Serif" w:hAnsiTheme="minorHAnsi" w:cs="DejaVu Serif"/>
          <w:spacing w:val="12"/>
          <w:w w:val="97"/>
          <w:sz w:val="26"/>
          <w:szCs w:val="26"/>
        </w:rPr>
        <w:t>n</w:t>
      </w:r>
      <w:r w:rsidR="00036CD2" w:rsidRPr="00036CD2">
        <w:rPr>
          <w:rFonts w:asciiTheme="minorHAnsi" w:eastAsia="DejaVu Serif" w:hAnsiTheme="minorHAnsi" w:cs="DejaVu Serif"/>
          <w:spacing w:val="9"/>
          <w:w w:val="97"/>
          <w:sz w:val="26"/>
          <w:szCs w:val="26"/>
        </w:rPr>
        <w:t>a</w:t>
      </w:r>
      <w:r w:rsidR="00036CD2" w:rsidRPr="00036CD2">
        <w:rPr>
          <w:rFonts w:asciiTheme="minorHAnsi" w:eastAsia="DejaVu Serif" w:hAnsiTheme="minorHAnsi" w:cs="DejaVu Serif"/>
          <w:spacing w:val="-1"/>
          <w:w w:val="97"/>
          <w:sz w:val="26"/>
          <w:szCs w:val="26"/>
        </w:rPr>
        <w:t>l</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z w:val="25"/>
          <w:szCs w:val="25"/>
        </w:rPr>
        <w:t>F</w:t>
      </w:r>
      <w:r w:rsidR="00036CD2" w:rsidRPr="00036CD2">
        <w:rPr>
          <w:rFonts w:asciiTheme="minorHAnsi" w:eastAsia="DejaVu Serif" w:hAnsiTheme="minorHAnsi" w:cs="DejaVu Serif"/>
          <w:spacing w:val="-1"/>
          <w:sz w:val="25"/>
          <w:szCs w:val="25"/>
        </w:rPr>
        <w:t>i</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 xml:space="preserve"> 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z w:val="25"/>
          <w:szCs w:val="25"/>
        </w:rPr>
        <w:t>r</w:t>
      </w:r>
    </w:p>
    <w:p w14:paraId="5AAAEA9B" w14:textId="77777777" w:rsidR="00A136DE" w:rsidRPr="00036CD2" w:rsidRDefault="008366C5">
      <w:pPr>
        <w:spacing w:before="17"/>
        <w:ind w:left="2030"/>
        <w:rPr>
          <w:rFonts w:asciiTheme="minorHAnsi" w:eastAsia="DejaVu Serif" w:hAnsiTheme="minorHAnsi" w:cs="DejaVu Serif"/>
          <w:sz w:val="25"/>
          <w:szCs w:val="25"/>
        </w:rPr>
      </w:pPr>
      <w:r>
        <w:rPr>
          <w:rFonts w:asciiTheme="minorHAnsi" w:hAnsiTheme="minorHAnsi"/>
        </w:rPr>
        <w:pict w14:anchorId="291D0B57">
          <v:group id="_x0000_s1143" style="position:absolute;left:0;text-align:left;margin-left:114.8pt;margin-top:6.1pt;width:8.1pt;height:4.8pt;z-index:-251572736;mso-position-horizontal-relative:page" coordorigin="2297,122" coordsize="162,96">
            <v:group id="_x0000_s1144" style="position:absolute;left:2338;top:170;width:80;height:0" coordorigin="2338,170" coordsize="80,0">
              <v:polyline id="_x0000_s1147" style="position:absolute" points="7014,510,7094,510" coordorigin="2338,170" coordsize="80,0" filled="f" strokeweight="52126emu">
                <v:path arrowok="t"/>
                <o:lock v:ext="edit" verticies="t"/>
              </v:polyline>
              <v:group id="_x0000_s1145" style="position:absolute;left:2338;top:130;width:80;height:80" coordorigin="2338,130" coordsize="80,80">
                <v:shape id="_x0000_s1146" style="position:absolute;left:2338;top:130;width:80;height:80" coordorigin="2338,130" coordsize="80,80" path="m2338,130l2418,130,2418,210,2338,210,2338,130xe" filled="f" strokeweight="10171emu">
                  <v:path arrowok="t"/>
                </v:shape>
              </v:group>
            </v:group>
            <w10:wrap anchorx="page"/>
          </v:group>
        </w:pict>
      </w:r>
      <w:proofErr w:type="spellStart"/>
      <w:proofErr w:type="gramStart"/>
      <w:r w:rsidR="00036CD2" w:rsidRPr="00036CD2">
        <w:rPr>
          <w:rFonts w:asciiTheme="minorHAnsi" w:eastAsia="DejaVu Serif" w:hAnsiTheme="minorHAnsi" w:cs="DejaVu Serif"/>
          <w:b/>
          <w:spacing w:val="-1"/>
          <w:sz w:val="25"/>
          <w:szCs w:val="25"/>
        </w:rPr>
        <w:t>l</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7"/>
          <w:sz w:val="25"/>
          <w:szCs w:val="25"/>
        </w:rPr>
        <w:t>s</w:t>
      </w:r>
      <w:r w:rsidR="00036CD2" w:rsidRPr="00036CD2">
        <w:rPr>
          <w:rFonts w:asciiTheme="minorHAnsi" w:eastAsia="DejaVu Serif" w:hAnsiTheme="minorHAnsi" w:cs="DejaVu Serif"/>
          <w:b/>
          <w:spacing w:val="11"/>
          <w:sz w:val="25"/>
          <w:szCs w:val="25"/>
        </w:rPr>
        <w:t>t</w:t>
      </w:r>
      <w:proofErr w:type="gramEnd"/>
      <w:r w:rsidR="00036CD2" w:rsidRPr="00036CD2">
        <w:rPr>
          <w:rFonts w:asciiTheme="minorHAnsi" w:eastAsia="DejaVu Serif" w:hAnsiTheme="minorHAnsi" w:cs="DejaVu Serif"/>
          <w:b/>
          <w:spacing w:val="1"/>
          <w:sz w:val="25"/>
          <w:szCs w:val="25"/>
        </w:rPr>
        <w:t>_</w:t>
      </w:r>
      <w:r w:rsidR="00036CD2" w:rsidRPr="00036CD2">
        <w:rPr>
          <w:rFonts w:asciiTheme="minorHAnsi" w:eastAsia="DejaVu Serif" w:hAnsiTheme="minorHAnsi" w:cs="DejaVu Serif"/>
          <w:b/>
          <w:spacing w:val="7"/>
          <w:sz w:val="25"/>
          <w:szCs w:val="25"/>
        </w:rPr>
        <w:t>n</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3"/>
          <w:sz w:val="25"/>
          <w:szCs w:val="25"/>
        </w:rPr>
        <w:t>m</w:t>
      </w:r>
      <w:r w:rsidR="00036CD2" w:rsidRPr="00036CD2">
        <w:rPr>
          <w:rFonts w:asciiTheme="minorHAnsi" w:eastAsia="DejaVu Serif" w:hAnsiTheme="minorHAnsi" w:cs="DejaVu Serif"/>
          <w:b/>
          <w:spacing w:val="14"/>
          <w:sz w:val="25"/>
          <w:szCs w:val="25"/>
        </w:rPr>
        <w:t>e</w:t>
      </w:r>
      <w:proofErr w:type="spellEnd"/>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15"/>
          <w:sz w:val="25"/>
          <w:szCs w:val="25"/>
        </w:rPr>
        <w:t xml:space="preserve"> </w:t>
      </w:r>
      <w:r w:rsidR="00036CD2" w:rsidRPr="00036CD2">
        <w:rPr>
          <w:rFonts w:asciiTheme="minorHAnsi" w:eastAsia="DejaVu Serif" w:hAnsiTheme="minorHAnsi" w:cs="DejaVu Serif"/>
          <w:w w:val="97"/>
          <w:sz w:val="26"/>
          <w:szCs w:val="26"/>
        </w:rPr>
        <w:t>O</w:t>
      </w:r>
      <w:r w:rsidR="00036CD2" w:rsidRPr="00036CD2">
        <w:rPr>
          <w:rFonts w:asciiTheme="minorHAnsi" w:eastAsia="DejaVu Serif" w:hAnsiTheme="minorHAnsi" w:cs="DejaVu Serif"/>
          <w:spacing w:val="13"/>
          <w:w w:val="97"/>
          <w:sz w:val="26"/>
          <w:szCs w:val="26"/>
        </w:rPr>
        <w:t>p</w:t>
      </w:r>
      <w:r w:rsidR="00036CD2" w:rsidRPr="00036CD2">
        <w:rPr>
          <w:rFonts w:asciiTheme="minorHAnsi" w:eastAsia="DejaVu Serif" w:hAnsiTheme="minorHAnsi" w:cs="DejaVu Serif"/>
          <w:spacing w:val="10"/>
          <w:w w:val="97"/>
          <w:sz w:val="26"/>
          <w:szCs w:val="26"/>
        </w:rPr>
        <w:t>t</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o</w:t>
      </w:r>
      <w:r w:rsidR="00036CD2" w:rsidRPr="00036CD2">
        <w:rPr>
          <w:rFonts w:asciiTheme="minorHAnsi" w:eastAsia="DejaVu Serif" w:hAnsiTheme="minorHAnsi" w:cs="DejaVu Serif"/>
          <w:spacing w:val="12"/>
          <w:w w:val="97"/>
          <w:sz w:val="26"/>
          <w:szCs w:val="26"/>
        </w:rPr>
        <w:t>n</w:t>
      </w:r>
      <w:r w:rsidR="00036CD2" w:rsidRPr="00036CD2">
        <w:rPr>
          <w:rFonts w:asciiTheme="minorHAnsi" w:eastAsia="DejaVu Serif" w:hAnsiTheme="minorHAnsi" w:cs="DejaVu Serif"/>
          <w:spacing w:val="9"/>
          <w:w w:val="97"/>
          <w:sz w:val="26"/>
          <w:szCs w:val="26"/>
        </w:rPr>
        <w:t>a</w:t>
      </w:r>
      <w:r w:rsidR="00036CD2" w:rsidRPr="00036CD2">
        <w:rPr>
          <w:rFonts w:asciiTheme="minorHAnsi" w:eastAsia="DejaVu Serif" w:hAnsiTheme="minorHAnsi" w:cs="DejaVu Serif"/>
          <w:spacing w:val="-1"/>
          <w:w w:val="97"/>
          <w:sz w:val="26"/>
          <w:szCs w:val="26"/>
        </w:rPr>
        <w:t>l</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pacing w:val="7"/>
          <w:sz w:val="25"/>
          <w:szCs w:val="25"/>
        </w:rPr>
        <w:t>L</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
          <w:sz w:val="25"/>
          <w:szCs w:val="25"/>
        </w:rPr>
        <w:t>m</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 xml:space="preserve"> o</w:t>
      </w:r>
      <w:r w:rsidR="00036CD2" w:rsidRPr="00036CD2">
        <w:rPr>
          <w:rFonts w:asciiTheme="minorHAnsi" w:eastAsia="DejaVu Serif" w:hAnsiTheme="minorHAnsi" w:cs="DejaVu Serif"/>
          <w:spacing w:val="2"/>
          <w:sz w:val="25"/>
          <w:szCs w:val="25"/>
        </w:rPr>
        <w:t xml:space="preserve">f </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z w:val="25"/>
          <w:szCs w:val="25"/>
        </w:rPr>
        <w:t>r</w:t>
      </w:r>
    </w:p>
    <w:p w14:paraId="69F72CC6" w14:textId="77777777" w:rsidR="00A136DE" w:rsidRPr="00036CD2" w:rsidRDefault="008366C5">
      <w:pPr>
        <w:spacing w:before="17"/>
        <w:ind w:left="2030"/>
        <w:rPr>
          <w:rFonts w:asciiTheme="minorHAnsi" w:eastAsia="DejaVu Serif" w:hAnsiTheme="minorHAnsi" w:cs="DejaVu Serif"/>
          <w:sz w:val="25"/>
          <w:szCs w:val="25"/>
        </w:rPr>
      </w:pPr>
      <w:r>
        <w:rPr>
          <w:rFonts w:asciiTheme="minorHAnsi" w:hAnsiTheme="minorHAnsi"/>
        </w:rPr>
        <w:pict w14:anchorId="5A48D8C7">
          <v:group id="_x0000_s1138" style="position:absolute;left:0;text-align:left;margin-left:114.8pt;margin-top:6.1pt;width:8.1pt;height:4.8pt;z-index:-251571712;mso-position-horizontal-relative:page" coordorigin="2297,122" coordsize="162,96">
            <v:group id="_x0000_s1139" style="position:absolute;left:2338;top:170;width:80;height:0" coordorigin="2338,170" coordsize="80,0">
              <v:polyline id="_x0000_s1142" style="position:absolute" points="7014,510,7094,510" coordorigin="2338,170" coordsize="80,0" filled="f" strokeweight="52126emu">
                <v:path arrowok="t"/>
                <o:lock v:ext="edit" verticies="t"/>
              </v:polyline>
              <v:group id="_x0000_s1140" style="position:absolute;left:2338;top:130;width:80;height:80" coordorigin="2338,130" coordsize="80,80">
                <v:shape id="_x0000_s1141" style="position:absolute;left:2338;top:130;width:80;height:80" coordorigin="2338,130" coordsize="80,80" path="m2338,130l2418,130,2418,210,2338,210,2338,130xe" filled="f" strokeweight="10171emu">
                  <v:path arrowok="t"/>
                </v:shape>
              </v:group>
            </v:group>
            <w10:wrap anchorx="page"/>
          </v:group>
        </w:pict>
      </w:r>
      <w:proofErr w:type="gramStart"/>
      <w:r w:rsidR="00036CD2" w:rsidRPr="00036CD2">
        <w:rPr>
          <w:rFonts w:asciiTheme="minorHAnsi" w:eastAsia="DejaVu Serif" w:hAnsiTheme="minorHAnsi" w:cs="DejaVu Serif"/>
          <w:b/>
          <w:spacing w:val="14"/>
          <w:sz w:val="25"/>
          <w:szCs w:val="25"/>
        </w:rPr>
        <w:t>p</w:t>
      </w:r>
      <w:r w:rsidR="00036CD2" w:rsidRPr="00036CD2">
        <w:rPr>
          <w:rFonts w:asciiTheme="minorHAnsi" w:eastAsia="DejaVu Serif" w:hAnsiTheme="minorHAnsi" w:cs="DejaVu Serif"/>
          <w:b/>
          <w:spacing w:val="11"/>
          <w:sz w:val="25"/>
          <w:szCs w:val="25"/>
        </w:rPr>
        <w:t>a</w:t>
      </w:r>
      <w:r w:rsidR="00036CD2" w:rsidRPr="00036CD2">
        <w:rPr>
          <w:rFonts w:asciiTheme="minorHAnsi" w:eastAsia="DejaVu Serif" w:hAnsiTheme="minorHAnsi" w:cs="DejaVu Serif"/>
          <w:b/>
          <w:spacing w:val="17"/>
          <w:sz w:val="25"/>
          <w:szCs w:val="25"/>
        </w:rPr>
        <w:t>ss</w:t>
      </w:r>
      <w:r w:rsidR="00036CD2" w:rsidRPr="00036CD2">
        <w:rPr>
          <w:rFonts w:asciiTheme="minorHAnsi" w:eastAsia="DejaVu Serif" w:hAnsiTheme="minorHAnsi" w:cs="DejaVu Serif"/>
          <w:b/>
          <w:spacing w:val="5"/>
          <w:sz w:val="25"/>
          <w:szCs w:val="25"/>
        </w:rPr>
        <w:t>w</w:t>
      </w:r>
      <w:r w:rsidR="00036CD2" w:rsidRPr="00036CD2">
        <w:rPr>
          <w:rFonts w:asciiTheme="minorHAnsi" w:eastAsia="DejaVu Serif" w:hAnsiTheme="minorHAnsi" w:cs="DejaVu Serif"/>
          <w:b/>
          <w:spacing w:val="7"/>
          <w:sz w:val="25"/>
          <w:szCs w:val="25"/>
        </w:rPr>
        <w:t>o</w:t>
      </w:r>
      <w:r w:rsidR="00036CD2" w:rsidRPr="00036CD2">
        <w:rPr>
          <w:rFonts w:asciiTheme="minorHAnsi" w:eastAsia="DejaVu Serif" w:hAnsiTheme="minorHAnsi" w:cs="DejaVu Serif"/>
          <w:b/>
          <w:spacing w:val="10"/>
          <w:sz w:val="25"/>
          <w:szCs w:val="25"/>
        </w:rPr>
        <w:t>r</w:t>
      </w:r>
      <w:r w:rsidR="00036CD2" w:rsidRPr="00036CD2">
        <w:rPr>
          <w:rFonts w:asciiTheme="minorHAnsi" w:eastAsia="DejaVu Serif" w:hAnsiTheme="minorHAnsi" w:cs="DejaVu Serif"/>
          <w:b/>
          <w:spacing w:val="14"/>
          <w:sz w:val="25"/>
          <w:szCs w:val="25"/>
        </w:rPr>
        <w:t>d</w:t>
      </w:r>
      <w:proofErr w:type="gramEnd"/>
      <w:r w:rsidR="00036CD2" w:rsidRPr="00036CD2">
        <w:rPr>
          <w:rFonts w:asciiTheme="minorHAnsi" w:eastAsia="DejaVu Serif" w:hAnsiTheme="minorHAnsi" w:cs="DejaVu Serif"/>
          <w:b/>
          <w:spacing w:val="2"/>
          <w:sz w:val="25"/>
          <w:szCs w:val="25"/>
        </w:rPr>
        <w:t>:</w:t>
      </w:r>
      <w:r w:rsidR="00036CD2" w:rsidRPr="00036CD2">
        <w:rPr>
          <w:rFonts w:asciiTheme="minorHAnsi" w:eastAsia="DejaVu Serif" w:hAnsiTheme="minorHAnsi" w:cs="DejaVu Serif"/>
          <w:spacing w:val="14"/>
          <w:sz w:val="25"/>
          <w:szCs w:val="25"/>
        </w:rPr>
        <w:t xml:space="preserve"> </w:t>
      </w:r>
      <w:r w:rsidR="00036CD2" w:rsidRPr="00036CD2">
        <w:rPr>
          <w:rFonts w:asciiTheme="minorHAnsi" w:eastAsia="DejaVu Serif" w:hAnsiTheme="minorHAnsi" w:cs="DejaVu Serif"/>
          <w:w w:val="97"/>
          <w:sz w:val="26"/>
          <w:szCs w:val="26"/>
        </w:rPr>
        <w:t>O</w:t>
      </w:r>
      <w:r w:rsidR="00036CD2" w:rsidRPr="00036CD2">
        <w:rPr>
          <w:rFonts w:asciiTheme="minorHAnsi" w:eastAsia="DejaVu Serif" w:hAnsiTheme="minorHAnsi" w:cs="DejaVu Serif"/>
          <w:spacing w:val="13"/>
          <w:w w:val="97"/>
          <w:sz w:val="26"/>
          <w:szCs w:val="26"/>
        </w:rPr>
        <w:t>p</w:t>
      </w:r>
      <w:r w:rsidR="00036CD2" w:rsidRPr="00036CD2">
        <w:rPr>
          <w:rFonts w:asciiTheme="minorHAnsi" w:eastAsia="DejaVu Serif" w:hAnsiTheme="minorHAnsi" w:cs="DejaVu Serif"/>
          <w:spacing w:val="10"/>
          <w:w w:val="97"/>
          <w:sz w:val="26"/>
          <w:szCs w:val="26"/>
        </w:rPr>
        <w:t>t</w:t>
      </w:r>
      <w:r w:rsidR="00036CD2" w:rsidRPr="00036CD2">
        <w:rPr>
          <w:rFonts w:asciiTheme="minorHAnsi" w:eastAsia="DejaVu Serif" w:hAnsiTheme="minorHAnsi" w:cs="DejaVu Serif"/>
          <w:spacing w:val="-1"/>
          <w:w w:val="97"/>
          <w:sz w:val="26"/>
          <w:szCs w:val="26"/>
        </w:rPr>
        <w:t>i</w:t>
      </w:r>
      <w:r w:rsidR="00036CD2" w:rsidRPr="00036CD2">
        <w:rPr>
          <w:rFonts w:asciiTheme="minorHAnsi" w:eastAsia="DejaVu Serif" w:hAnsiTheme="minorHAnsi" w:cs="DejaVu Serif"/>
          <w:spacing w:val="7"/>
          <w:w w:val="97"/>
          <w:sz w:val="26"/>
          <w:szCs w:val="26"/>
        </w:rPr>
        <w:t>o</w:t>
      </w:r>
      <w:r w:rsidR="00036CD2" w:rsidRPr="00036CD2">
        <w:rPr>
          <w:rFonts w:asciiTheme="minorHAnsi" w:eastAsia="DejaVu Serif" w:hAnsiTheme="minorHAnsi" w:cs="DejaVu Serif"/>
          <w:spacing w:val="12"/>
          <w:w w:val="97"/>
          <w:sz w:val="26"/>
          <w:szCs w:val="26"/>
        </w:rPr>
        <w:t>n</w:t>
      </w:r>
      <w:r w:rsidR="00036CD2" w:rsidRPr="00036CD2">
        <w:rPr>
          <w:rFonts w:asciiTheme="minorHAnsi" w:eastAsia="DejaVu Serif" w:hAnsiTheme="minorHAnsi" w:cs="DejaVu Serif"/>
          <w:spacing w:val="9"/>
          <w:w w:val="97"/>
          <w:sz w:val="26"/>
          <w:szCs w:val="26"/>
        </w:rPr>
        <w:t>a</w:t>
      </w:r>
      <w:r w:rsidR="00036CD2" w:rsidRPr="00036CD2">
        <w:rPr>
          <w:rFonts w:asciiTheme="minorHAnsi" w:eastAsia="DejaVu Serif" w:hAnsiTheme="minorHAnsi" w:cs="DejaVu Serif"/>
          <w:spacing w:val="-1"/>
          <w:w w:val="97"/>
          <w:sz w:val="26"/>
          <w:szCs w:val="26"/>
        </w:rPr>
        <w:t>l</w:t>
      </w:r>
      <w:r w:rsidR="00036CD2" w:rsidRPr="00036CD2">
        <w:rPr>
          <w:rFonts w:asciiTheme="minorHAnsi" w:eastAsia="DejaVu Serif" w:hAnsiTheme="minorHAnsi" w:cs="DejaVu Serif"/>
          <w:spacing w:val="-6"/>
          <w:w w:val="97"/>
          <w:sz w:val="26"/>
          <w:szCs w:val="26"/>
        </w:rPr>
        <w:t>:</w:t>
      </w:r>
      <w:r w:rsidR="00036CD2" w:rsidRPr="00036CD2">
        <w:rPr>
          <w:rFonts w:asciiTheme="minorHAnsi" w:eastAsia="DejaVu Serif" w:hAnsiTheme="minorHAnsi" w:cs="DejaVu Serif"/>
          <w:spacing w:val="4"/>
          <w:w w:val="97"/>
          <w:sz w:val="25"/>
          <w:szCs w:val="25"/>
        </w:rPr>
        <w:t xml:space="preserve"> </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2"/>
          <w:sz w:val="25"/>
          <w:szCs w:val="25"/>
        </w:rPr>
        <w:t>cc</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un</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11"/>
          <w:sz w:val="25"/>
          <w:szCs w:val="25"/>
        </w:rPr>
        <w:t xml:space="preserve"> </w:t>
      </w:r>
      <w:r w:rsidR="00036CD2" w:rsidRPr="00036CD2">
        <w:rPr>
          <w:rFonts w:asciiTheme="minorHAnsi" w:eastAsia="DejaVu Serif" w:hAnsiTheme="minorHAnsi" w:cs="DejaVu Serif"/>
          <w:spacing w:val="13"/>
          <w:sz w:val="25"/>
          <w:szCs w:val="25"/>
        </w:rPr>
        <w:t>p</w:t>
      </w:r>
      <w:r w:rsidR="00036CD2" w:rsidRPr="00036CD2">
        <w:rPr>
          <w:rFonts w:asciiTheme="minorHAnsi" w:eastAsia="DejaVu Serif" w:hAnsiTheme="minorHAnsi" w:cs="DejaVu Serif"/>
          <w:spacing w:val="9"/>
          <w:sz w:val="25"/>
          <w:szCs w:val="25"/>
        </w:rPr>
        <w:t>a</w:t>
      </w:r>
      <w:r w:rsidR="00036CD2" w:rsidRPr="00036CD2">
        <w:rPr>
          <w:rFonts w:asciiTheme="minorHAnsi" w:eastAsia="DejaVu Serif" w:hAnsiTheme="minorHAnsi" w:cs="DejaVu Serif"/>
          <w:spacing w:val="14"/>
          <w:sz w:val="25"/>
          <w:szCs w:val="25"/>
        </w:rPr>
        <w:t>ss</w:t>
      </w:r>
      <w:r w:rsidR="00036CD2" w:rsidRPr="00036CD2">
        <w:rPr>
          <w:rFonts w:asciiTheme="minorHAnsi" w:eastAsia="DejaVu Serif" w:hAnsiTheme="minorHAnsi" w:cs="DejaVu Serif"/>
          <w:spacing w:val="7"/>
          <w:sz w:val="25"/>
          <w:szCs w:val="25"/>
        </w:rPr>
        <w:t>wor</w:t>
      </w:r>
      <w:r w:rsidR="00036CD2" w:rsidRPr="00036CD2">
        <w:rPr>
          <w:rFonts w:asciiTheme="minorHAnsi" w:eastAsia="DejaVu Serif" w:hAnsiTheme="minorHAnsi" w:cs="DejaVu Serif"/>
          <w:sz w:val="25"/>
          <w:szCs w:val="25"/>
        </w:rPr>
        <w:t>d</w:t>
      </w:r>
    </w:p>
    <w:p w14:paraId="4A7D9A6B" w14:textId="77777777" w:rsidR="00A136DE" w:rsidRPr="00036CD2" w:rsidRDefault="008366C5">
      <w:pPr>
        <w:spacing w:before="24" w:line="261" w:lineRule="auto"/>
        <w:ind w:left="2030" w:right="6533" w:hanging="641"/>
        <w:rPr>
          <w:rFonts w:asciiTheme="minorHAnsi" w:eastAsia="DejaVu Serif" w:hAnsiTheme="minorHAnsi" w:cs="DejaVu Serif"/>
          <w:sz w:val="25"/>
          <w:szCs w:val="25"/>
        </w:rPr>
      </w:pPr>
      <w:r>
        <w:rPr>
          <w:rFonts w:asciiTheme="minorHAnsi" w:hAnsiTheme="minorHAnsi"/>
        </w:rPr>
        <w:pict w14:anchorId="37B131C5">
          <v:group id="_x0000_s1136" style="position:absolute;left:0;text-align:left;margin-left:34.4pt;margin-top:76.2pt;width:.8pt;height:1.6pt;z-index:-251598336;mso-position-horizontal-relative:page" coordorigin="688,1524" coordsize="16,32">
            <v:shape id="_x0000_s1137" style="position:absolute;left:688;top:1524;width:16;height:32" coordorigin="688,1524" coordsize="16,32" path="m688,1524l704,1524,704,1540,688,1556,688,1524xe" fillcolor="#999" stroked="f">
              <v:path arrowok="t"/>
            </v:shape>
            <w10:wrap anchorx="page"/>
          </v:group>
        </w:pict>
      </w:r>
      <w:r>
        <w:rPr>
          <w:rFonts w:asciiTheme="minorHAnsi" w:hAnsiTheme="minorHAnsi"/>
        </w:rPr>
        <w:pict w14:anchorId="23CF267D">
          <v:group id="_x0000_s1134" style="position:absolute;left:0;text-align:left;margin-left:84.85pt;margin-top:6.5pt;width:4pt;height:4pt;z-index:-251570688;mso-position-horizontal-relative:page" coordorigin="1697,131" coordsize="80,80">
            <v:shape id="_x0000_s1135" style="position:absolute;left:1697;top:131;width:80;height:80" coordorigin="1697,131" coordsize="80,80" path="m1777,171l1771,192,1755,206,1737,211,1716,205,1702,189,1697,171,1703,149,1719,135,1737,131,1759,137,1773,153,1777,171xe" filled="f" strokeweight="10171emu">
              <v:path arrowok="t"/>
            </v:shape>
            <w10:wrap anchorx="page"/>
          </v:group>
        </w:pict>
      </w:r>
      <w:r>
        <w:rPr>
          <w:rFonts w:asciiTheme="minorHAnsi" w:hAnsiTheme="minorHAnsi"/>
        </w:rPr>
        <w:pict w14:anchorId="5D044DAB">
          <v:group id="_x0000_s1129" style="position:absolute;left:0;text-align:left;margin-left:114.8pt;margin-top:22.1pt;width:8.1pt;height:4.8pt;z-index:-251569664;mso-position-horizontal-relative:page" coordorigin="2297,443" coordsize="162,96">
            <v:group id="_x0000_s1130" style="position:absolute;left:2338;top:491;width:80;height:0" coordorigin="2338,491" coordsize="80,0">
              <v:polyline id="_x0000_s1133" style="position:absolute" points="7014,1473,7094,1473" coordorigin="2338,491" coordsize="80,0" filled="f" strokeweight="52126emu">
                <v:path arrowok="t"/>
                <o:lock v:ext="edit" verticies="t"/>
              </v:polyline>
              <v:group id="_x0000_s1131" style="position:absolute;left:2338;top:451;width:80;height:80" coordorigin="2338,451" coordsize="80,80">
                <v:shape id="_x0000_s1132" style="position:absolute;left:2338;top:451;width:80;height:80" coordorigin="2338,451" coordsize="80,80" path="m2338,451l2418,451,2418,531,2338,531,2338,451xe" filled="f" strokeweight="10171emu">
                  <v:path arrowok="t"/>
                </v:shape>
              </v:group>
            </v:group>
            <w10:wrap anchorx="page"/>
          </v:group>
        </w:pict>
      </w:r>
      <w:r>
        <w:rPr>
          <w:rFonts w:asciiTheme="minorHAnsi" w:hAnsiTheme="minorHAnsi"/>
        </w:rPr>
        <w:pict w14:anchorId="0924852C">
          <v:group id="_x0000_s1124" style="position:absolute;left:0;text-align:left;margin-left:114.8pt;margin-top:38.15pt;width:8.1pt;height:4.8pt;z-index:-251568640;mso-position-horizontal-relative:page" coordorigin="2297,763" coordsize="162,96">
            <v:group id="_x0000_s1125" style="position:absolute;left:2338;top:811;width:80;height:0" coordorigin="2338,811" coordsize="80,0">
              <v:polyline id="_x0000_s1128" style="position:absolute" points="7014,2433,7094,2433" coordorigin="2338,811" coordsize="80,0" filled="f" strokeweight="52126emu">
                <v:path arrowok="t"/>
                <o:lock v:ext="edit" verticies="t"/>
              </v:polyline>
              <v:group id="_x0000_s1126" style="position:absolute;left:2338;top:771;width:80;height:80" coordorigin="2338,771" coordsize="80,80">
                <v:shape id="_x0000_s1127" style="position:absolute;left:2338;top:771;width:80;height:80" coordorigin="2338,771" coordsize="80,80" path="m2338,771l2418,771,2418,851,2338,851,2338,771xe" filled="f" strokeweight="10171emu">
                  <v:path arrowok="t"/>
                </v:shape>
              </v:group>
            </v:group>
            <w10:wrap anchorx="page"/>
          </v:group>
        </w:pict>
      </w:r>
      <w:r w:rsidR="00036CD2" w:rsidRPr="00036CD2">
        <w:rPr>
          <w:rFonts w:asciiTheme="minorHAnsi" w:eastAsia="DejaVu Serif" w:hAnsiTheme="minorHAnsi" w:cs="DejaVu Serif"/>
          <w:b/>
          <w:spacing w:val="-3"/>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p</w:t>
      </w:r>
      <w:r w:rsidR="00036CD2" w:rsidRPr="00036CD2">
        <w:rPr>
          <w:rFonts w:asciiTheme="minorHAnsi" w:eastAsia="DejaVu Serif" w:hAnsiTheme="minorHAnsi" w:cs="DejaVu Serif"/>
          <w:b/>
          <w:spacing w:val="7"/>
          <w:w w:val="101"/>
          <w:sz w:val="25"/>
          <w:szCs w:val="25"/>
        </w:rPr>
        <w:t>on</w:t>
      </w:r>
      <w:r w:rsidR="00036CD2" w:rsidRPr="00036CD2">
        <w:rPr>
          <w:rFonts w:asciiTheme="minorHAnsi" w:eastAsia="DejaVu Serif" w:hAnsiTheme="minorHAnsi" w:cs="DejaVu Serif"/>
          <w:b/>
          <w:spacing w:val="17"/>
          <w:w w:val="101"/>
          <w:sz w:val="25"/>
          <w:szCs w:val="25"/>
        </w:rPr>
        <w:t>s</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 xml:space="preserve">: </w:t>
      </w:r>
      <w:proofErr w:type="spellStart"/>
      <w:r w:rsidR="00036CD2" w:rsidRPr="00036CD2">
        <w:rPr>
          <w:rFonts w:asciiTheme="minorHAnsi" w:eastAsia="DejaVu Serif" w:hAnsiTheme="minorHAnsi" w:cs="DejaVu Serif"/>
          <w:b/>
          <w:spacing w:val="9"/>
          <w:w w:val="101"/>
          <w:sz w:val="25"/>
          <w:szCs w:val="25"/>
        </w:rPr>
        <w:t>S</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5"/>
          <w:w w:val="101"/>
          <w:sz w:val="25"/>
          <w:szCs w:val="25"/>
        </w:rPr>
        <w:t>cc</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spacing w:val="17"/>
          <w:w w:val="101"/>
          <w:sz w:val="25"/>
          <w:szCs w:val="25"/>
        </w:rPr>
        <w:t>ss</w:t>
      </w:r>
      <w:proofErr w:type="gramStart"/>
      <w:r w:rsidR="00036CD2" w:rsidRPr="00036CD2">
        <w:rPr>
          <w:rFonts w:asciiTheme="minorHAnsi" w:eastAsia="DejaVu Serif" w:hAnsiTheme="minorHAnsi" w:cs="DejaVu Serif"/>
          <w:b/>
          <w:spacing w:val="2"/>
          <w:w w:val="101"/>
          <w:sz w:val="25"/>
          <w:szCs w:val="25"/>
        </w:rPr>
        <w:t>:</w:t>
      </w:r>
      <w:r w:rsidR="00036CD2" w:rsidRPr="00036CD2">
        <w:rPr>
          <w:rFonts w:asciiTheme="minorHAnsi" w:eastAsia="DejaVu Serif" w:hAnsiTheme="minorHAnsi" w:cs="DejaVu Serif"/>
          <w:spacing w:val="-14"/>
          <w:w w:val="101"/>
          <w:sz w:val="25"/>
          <w:szCs w:val="25"/>
        </w:rPr>
        <w:t>N</w:t>
      </w:r>
      <w:r w:rsidR="00036CD2" w:rsidRPr="00036CD2">
        <w:rPr>
          <w:rFonts w:asciiTheme="minorHAnsi" w:eastAsia="DejaVu Serif" w:hAnsiTheme="minorHAnsi" w:cs="DejaVu Serif"/>
          <w:spacing w:val="7"/>
          <w:w w:val="101"/>
          <w:sz w:val="25"/>
          <w:szCs w:val="25"/>
        </w:rPr>
        <w:t>o</w:t>
      </w:r>
      <w:r w:rsidR="00036CD2" w:rsidRPr="00036CD2">
        <w:rPr>
          <w:rFonts w:asciiTheme="minorHAnsi" w:eastAsia="DejaVu Serif" w:hAnsiTheme="minorHAnsi" w:cs="DejaVu Serif"/>
          <w:spacing w:val="12"/>
          <w:w w:val="101"/>
          <w:sz w:val="25"/>
          <w:szCs w:val="25"/>
        </w:rPr>
        <w:t>n</w:t>
      </w:r>
      <w:r w:rsidR="00036CD2" w:rsidRPr="00036CD2">
        <w:rPr>
          <w:rFonts w:asciiTheme="minorHAnsi" w:eastAsia="DejaVu Serif" w:hAnsiTheme="minorHAnsi" w:cs="DejaVu Serif"/>
          <w:w w:val="101"/>
          <w:sz w:val="25"/>
          <w:szCs w:val="25"/>
        </w:rPr>
        <w:t>e</w:t>
      </w:r>
      <w:proofErr w:type="spellEnd"/>
      <w:proofErr w:type="gramEnd"/>
      <w:r w:rsidR="00036CD2" w:rsidRPr="00036CD2">
        <w:rPr>
          <w:rFonts w:asciiTheme="minorHAnsi" w:eastAsia="DejaVu Serif" w:hAnsiTheme="minorHAnsi" w:cs="DejaVu Serif"/>
          <w:w w:val="101"/>
          <w:sz w:val="25"/>
          <w:szCs w:val="25"/>
        </w:rPr>
        <w:t xml:space="preserve"> </w:t>
      </w:r>
      <w:r w:rsidR="00036CD2" w:rsidRPr="00036CD2">
        <w:rPr>
          <w:rFonts w:asciiTheme="minorHAnsi" w:eastAsia="DejaVu Serif" w:hAnsiTheme="minorHAnsi" w:cs="DejaVu Serif"/>
          <w:b/>
          <w:spacing w:val="-4"/>
          <w:w w:val="101"/>
          <w:sz w:val="25"/>
          <w:szCs w:val="25"/>
        </w:rPr>
        <w:t>F</w:t>
      </w:r>
      <w:r w:rsidR="00036CD2" w:rsidRPr="00036CD2">
        <w:rPr>
          <w:rFonts w:asciiTheme="minorHAnsi" w:eastAsia="DejaVu Serif" w:hAnsiTheme="minorHAnsi" w:cs="DejaVu Serif"/>
          <w:b/>
          <w:spacing w:val="11"/>
          <w:w w:val="101"/>
          <w:sz w:val="25"/>
          <w:szCs w:val="25"/>
        </w:rPr>
        <w:t>a</w:t>
      </w:r>
      <w:r w:rsidR="00036CD2" w:rsidRPr="00036CD2">
        <w:rPr>
          <w:rFonts w:asciiTheme="minorHAnsi" w:eastAsia="DejaVu Serif" w:hAnsiTheme="minorHAnsi" w:cs="DejaVu Serif"/>
          <w:b/>
          <w:spacing w:val="-1"/>
          <w:w w:val="101"/>
          <w:sz w:val="25"/>
          <w:szCs w:val="25"/>
        </w:rPr>
        <w:t>il</w:t>
      </w:r>
      <w:r w:rsidR="00036CD2" w:rsidRPr="00036CD2">
        <w:rPr>
          <w:rFonts w:asciiTheme="minorHAnsi" w:eastAsia="DejaVu Serif" w:hAnsiTheme="minorHAnsi" w:cs="DejaVu Serif"/>
          <w:b/>
          <w:spacing w:val="7"/>
          <w:w w:val="101"/>
          <w:sz w:val="25"/>
          <w:szCs w:val="25"/>
        </w:rPr>
        <w:t>u</w:t>
      </w:r>
      <w:r w:rsidR="00036CD2" w:rsidRPr="00036CD2">
        <w:rPr>
          <w:rFonts w:asciiTheme="minorHAnsi" w:eastAsia="DejaVu Serif" w:hAnsiTheme="minorHAnsi" w:cs="DejaVu Serif"/>
          <w:b/>
          <w:spacing w:val="10"/>
          <w:w w:val="101"/>
          <w:sz w:val="25"/>
          <w:szCs w:val="25"/>
        </w:rPr>
        <w:t>r</w:t>
      </w:r>
      <w:r w:rsidR="00036CD2" w:rsidRPr="00036CD2">
        <w:rPr>
          <w:rFonts w:asciiTheme="minorHAnsi" w:eastAsia="DejaVu Serif" w:hAnsiTheme="minorHAnsi" w:cs="DejaVu Serif"/>
          <w:b/>
          <w:spacing w:val="14"/>
          <w:w w:val="101"/>
          <w:sz w:val="25"/>
          <w:szCs w:val="25"/>
        </w:rPr>
        <w:t>e</w:t>
      </w:r>
      <w:r w:rsidR="00036CD2" w:rsidRPr="00036CD2">
        <w:rPr>
          <w:rFonts w:asciiTheme="minorHAnsi" w:eastAsia="DejaVu Serif" w:hAnsiTheme="minorHAnsi" w:cs="DejaVu Serif"/>
          <w:b/>
          <w:w w:val="101"/>
          <w:sz w:val="25"/>
          <w:szCs w:val="25"/>
        </w:rPr>
        <w:t>:</w:t>
      </w:r>
    </w:p>
    <w:p w14:paraId="4F99E9B0" w14:textId="77777777" w:rsidR="00A136DE" w:rsidRPr="00036CD2" w:rsidRDefault="008366C5">
      <w:pPr>
        <w:spacing w:line="260" w:lineRule="exact"/>
        <w:ind w:left="2671"/>
        <w:rPr>
          <w:rFonts w:asciiTheme="minorHAnsi" w:eastAsia="DejaVu Serif" w:hAnsiTheme="minorHAnsi" w:cs="DejaVu Serif"/>
          <w:sz w:val="25"/>
          <w:szCs w:val="25"/>
        </w:rPr>
      </w:pPr>
      <w:r>
        <w:rPr>
          <w:rFonts w:asciiTheme="minorHAnsi" w:hAnsiTheme="minorHAnsi"/>
        </w:rPr>
        <w:pict w14:anchorId="5915999D">
          <v:group id="_x0000_s1119" style="position:absolute;left:0;text-align:left;margin-left:146.85pt;margin-top:4.1pt;width:8.1pt;height:4.8pt;z-index:-251567616;mso-position-horizontal-relative:page" coordorigin="2938,83" coordsize="162,96">
            <v:group id="_x0000_s1120" style="position:absolute;left:2979;top:131;width:80;height:0" coordorigin="2979,131" coordsize="80,0">
              <v:polyline id="_x0000_s1123" style="position:absolute" points="8937,393,9017,393" coordorigin="2979,131" coordsize="80,0" filled="f" strokeweight="52126emu">
                <v:path arrowok="t"/>
                <o:lock v:ext="edit" verticies="t"/>
              </v:polyline>
              <v:group id="_x0000_s1121" style="position:absolute;left:2979;top:91;width:80;height:80" coordorigin="2979,91" coordsize="80,80">
                <v:shape id="_x0000_s1122" style="position:absolute;left:2979;top:91;width:80;height:80" coordorigin="2979,91" coordsize="80,80" path="m2979,91l3059,91,3059,171,2979,171,2979,91xe" filled="f" strokeweight="10171emu">
                  <v:path arrowok="t"/>
                </v:shape>
              </v:group>
            </v:group>
            <w10:wrap anchorx="page"/>
          </v:group>
        </w:pict>
      </w:r>
      <w:r w:rsidR="00036CD2" w:rsidRPr="00036CD2">
        <w:rPr>
          <w:rFonts w:asciiTheme="minorHAnsi" w:eastAsia="DejaVu Serif" w:hAnsiTheme="minorHAnsi" w:cs="DejaVu Serif"/>
          <w:spacing w:val="-6"/>
          <w:sz w:val="25"/>
          <w:szCs w:val="25"/>
        </w:rPr>
        <w:t>U</w:t>
      </w:r>
      <w:r w:rsidR="00036CD2" w:rsidRPr="00036CD2">
        <w:rPr>
          <w:rFonts w:asciiTheme="minorHAnsi" w:eastAsia="DejaVu Serif" w:hAnsiTheme="minorHAnsi" w:cs="DejaVu Serif"/>
          <w:spacing w:val="14"/>
          <w:sz w:val="25"/>
          <w:szCs w:val="25"/>
        </w:rPr>
        <w:t>s</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7"/>
          <w:sz w:val="25"/>
          <w:szCs w:val="25"/>
        </w:rPr>
        <w:t>r</w:t>
      </w:r>
      <w:r w:rsidR="00036CD2" w:rsidRPr="00036CD2">
        <w:rPr>
          <w:rFonts w:asciiTheme="minorHAnsi" w:eastAsia="DejaVu Serif" w:hAnsiTheme="minorHAnsi" w:cs="DejaVu Serif"/>
          <w:spacing w:val="6"/>
          <w:sz w:val="25"/>
          <w:szCs w:val="25"/>
        </w:rPr>
        <w:t xml:space="preserve"> </w:t>
      </w:r>
      <w:r w:rsidR="00036CD2" w:rsidRPr="00036CD2">
        <w:rPr>
          <w:rFonts w:asciiTheme="minorHAnsi" w:eastAsia="DejaVu Serif" w:hAnsiTheme="minorHAnsi" w:cs="DejaVu Serif"/>
          <w:spacing w:val="2"/>
          <w:sz w:val="25"/>
          <w:szCs w:val="25"/>
        </w:rPr>
        <w:t>c</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u</w:t>
      </w:r>
      <w:r w:rsidR="00036CD2" w:rsidRPr="00036CD2">
        <w:rPr>
          <w:rFonts w:asciiTheme="minorHAnsi" w:eastAsia="DejaVu Serif" w:hAnsiTheme="minorHAnsi" w:cs="DejaVu Serif"/>
          <w:spacing w:val="-1"/>
          <w:sz w:val="25"/>
          <w:szCs w:val="25"/>
        </w:rPr>
        <w:t>l</w:t>
      </w:r>
      <w:r w:rsidR="00036CD2" w:rsidRPr="00036CD2">
        <w:rPr>
          <w:rFonts w:asciiTheme="minorHAnsi" w:eastAsia="DejaVu Serif" w:hAnsiTheme="minorHAnsi" w:cs="DejaVu Serif"/>
          <w:spacing w:val="13"/>
          <w:sz w:val="25"/>
          <w:szCs w:val="25"/>
        </w:rPr>
        <w:t>d</w:t>
      </w:r>
      <w:r w:rsidR="00036CD2" w:rsidRPr="00036CD2">
        <w:rPr>
          <w:rFonts w:asciiTheme="minorHAnsi" w:eastAsia="DejaVu Serif" w:hAnsiTheme="minorHAnsi" w:cs="DejaVu Serif"/>
          <w:spacing w:val="7"/>
          <w:sz w:val="25"/>
          <w:szCs w:val="25"/>
        </w:rPr>
        <w:t xml:space="preserve"> </w:t>
      </w:r>
      <w:r w:rsidR="00036CD2" w:rsidRPr="00036CD2">
        <w:rPr>
          <w:rFonts w:asciiTheme="minorHAnsi" w:eastAsia="DejaVu Serif" w:hAnsiTheme="minorHAnsi" w:cs="DejaVu Serif"/>
          <w:spacing w:val="12"/>
          <w:sz w:val="25"/>
          <w:szCs w:val="25"/>
        </w:rPr>
        <w:t>n</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0"/>
          <w:sz w:val="25"/>
          <w:szCs w:val="25"/>
        </w:rPr>
        <w:t>t</w:t>
      </w:r>
      <w:r w:rsidR="00036CD2" w:rsidRPr="00036CD2">
        <w:rPr>
          <w:rFonts w:asciiTheme="minorHAnsi" w:eastAsia="DejaVu Serif" w:hAnsiTheme="minorHAnsi" w:cs="DejaVu Serif"/>
          <w:spacing w:val="5"/>
          <w:sz w:val="25"/>
          <w:szCs w:val="25"/>
        </w:rPr>
        <w:t xml:space="preserve"> </w:t>
      </w:r>
      <w:r w:rsidR="00036CD2" w:rsidRPr="00036CD2">
        <w:rPr>
          <w:rFonts w:asciiTheme="minorHAnsi" w:eastAsia="DejaVu Serif" w:hAnsiTheme="minorHAnsi" w:cs="DejaVu Serif"/>
          <w:spacing w:val="13"/>
          <w:sz w:val="25"/>
          <w:szCs w:val="25"/>
        </w:rPr>
        <w:t>b</w:t>
      </w:r>
      <w:r w:rsidR="00036CD2" w:rsidRPr="00036CD2">
        <w:rPr>
          <w:rFonts w:asciiTheme="minorHAnsi" w:eastAsia="DejaVu Serif" w:hAnsiTheme="minorHAnsi" w:cs="DejaVu Serif"/>
          <w:spacing w:val="10"/>
          <w:sz w:val="25"/>
          <w:szCs w:val="25"/>
        </w:rPr>
        <w:t>e</w:t>
      </w:r>
      <w:r w:rsidR="00036CD2" w:rsidRPr="00036CD2">
        <w:rPr>
          <w:rFonts w:asciiTheme="minorHAnsi" w:eastAsia="DejaVu Serif" w:hAnsiTheme="minorHAnsi" w:cs="DejaVu Serif"/>
          <w:spacing w:val="3"/>
          <w:sz w:val="25"/>
          <w:szCs w:val="25"/>
        </w:rPr>
        <w:t xml:space="preserve"> </w:t>
      </w:r>
      <w:r w:rsidR="00036CD2" w:rsidRPr="00036CD2">
        <w:rPr>
          <w:rFonts w:asciiTheme="minorHAnsi" w:eastAsia="DejaVu Serif" w:hAnsiTheme="minorHAnsi" w:cs="DejaVu Serif"/>
          <w:spacing w:val="2"/>
          <w:sz w:val="25"/>
          <w:szCs w:val="25"/>
        </w:rPr>
        <w:t>f</w:t>
      </w:r>
      <w:r w:rsidR="00036CD2" w:rsidRPr="00036CD2">
        <w:rPr>
          <w:rFonts w:asciiTheme="minorHAnsi" w:eastAsia="DejaVu Serif" w:hAnsiTheme="minorHAnsi" w:cs="DejaVu Serif"/>
          <w:spacing w:val="7"/>
          <w:sz w:val="25"/>
          <w:szCs w:val="25"/>
        </w:rPr>
        <w:t>o</w:t>
      </w:r>
      <w:r w:rsidR="00036CD2" w:rsidRPr="00036CD2">
        <w:rPr>
          <w:rFonts w:asciiTheme="minorHAnsi" w:eastAsia="DejaVu Serif" w:hAnsiTheme="minorHAnsi" w:cs="DejaVu Serif"/>
          <w:spacing w:val="12"/>
          <w:sz w:val="25"/>
          <w:szCs w:val="25"/>
        </w:rPr>
        <w:t>un</w:t>
      </w:r>
      <w:r w:rsidR="00036CD2" w:rsidRPr="00036CD2">
        <w:rPr>
          <w:rFonts w:asciiTheme="minorHAnsi" w:eastAsia="DejaVu Serif" w:hAnsiTheme="minorHAnsi" w:cs="DejaVu Serif"/>
          <w:sz w:val="25"/>
          <w:szCs w:val="25"/>
        </w:rPr>
        <w:t>d</w:t>
      </w:r>
    </w:p>
    <w:p w14:paraId="17ECD945" w14:textId="77777777" w:rsidR="00A136DE" w:rsidRPr="00036CD2" w:rsidRDefault="00A136DE">
      <w:pPr>
        <w:spacing w:line="200" w:lineRule="exact"/>
        <w:rPr>
          <w:rFonts w:asciiTheme="minorHAnsi" w:hAnsiTheme="minorHAnsi"/>
        </w:rPr>
      </w:pPr>
    </w:p>
    <w:p w14:paraId="69A33C05" w14:textId="77777777" w:rsidR="008366C5" w:rsidRDefault="008366C5">
      <w:pPr>
        <w:ind w:left="108"/>
        <w:rPr>
          <w:rFonts w:asciiTheme="minorHAnsi" w:eastAsia="DejaVu Serif" w:hAnsiTheme="minorHAnsi" w:cs="DejaVu Serif"/>
          <w:b/>
          <w:spacing w:val="5"/>
          <w:sz w:val="38"/>
          <w:szCs w:val="38"/>
        </w:rPr>
      </w:pPr>
    </w:p>
    <w:p w14:paraId="36428520" w14:textId="77777777" w:rsidR="008366C5" w:rsidRDefault="008366C5">
      <w:pPr>
        <w:ind w:left="108"/>
        <w:rPr>
          <w:rFonts w:asciiTheme="minorHAnsi" w:eastAsia="DejaVu Serif" w:hAnsiTheme="minorHAnsi" w:cs="DejaVu Serif"/>
          <w:b/>
          <w:spacing w:val="5"/>
          <w:sz w:val="38"/>
          <w:szCs w:val="38"/>
        </w:rPr>
      </w:pPr>
    </w:p>
    <w:p w14:paraId="30F9F963" w14:textId="77777777" w:rsidR="008366C5" w:rsidRDefault="008366C5">
      <w:pPr>
        <w:ind w:left="108"/>
        <w:rPr>
          <w:rFonts w:asciiTheme="minorHAnsi" w:eastAsia="DejaVu Serif" w:hAnsiTheme="minorHAnsi" w:cs="DejaVu Serif"/>
          <w:b/>
          <w:spacing w:val="5"/>
          <w:sz w:val="38"/>
          <w:szCs w:val="38"/>
        </w:rPr>
      </w:pPr>
    </w:p>
    <w:p w14:paraId="00E11FDD" w14:textId="77777777" w:rsidR="008366C5" w:rsidRDefault="008366C5">
      <w:pPr>
        <w:ind w:left="108"/>
        <w:rPr>
          <w:rFonts w:asciiTheme="minorHAnsi" w:eastAsia="DejaVu Serif" w:hAnsiTheme="minorHAnsi" w:cs="DejaVu Serif"/>
          <w:b/>
          <w:spacing w:val="5"/>
          <w:sz w:val="38"/>
          <w:szCs w:val="38"/>
        </w:rPr>
      </w:pPr>
    </w:p>
    <w:p w14:paraId="57900D0B" w14:textId="77777777" w:rsidR="008366C5" w:rsidRDefault="008366C5">
      <w:pPr>
        <w:ind w:left="108"/>
        <w:rPr>
          <w:rFonts w:asciiTheme="minorHAnsi" w:eastAsia="DejaVu Serif" w:hAnsiTheme="minorHAnsi" w:cs="DejaVu Serif"/>
          <w:b/>
          <w:spacing w:val="5"/>
          <w:sz w:val="38"/>
          <w:szCs w:val="38"/>
        </w:rPr>
      </w:pPr>
    </w:p>
    <w:p w14:paraId="4C513BD5" w14:textId="77777777" w:rsidR="008366C5" w:rsidRDefault="008366C5">
      <w:pPr>
        <w:ind w:left="108"/>
        <w:rPr>
          <w:rFonts w:asciiTheme="minorHAnsi" w:eastAsia="DejaVu Serif" w:hAnsiTheme="minorHAnsi" w:cs="DejaVu Serif"/>
          <w:b/>
          <w:spacing w:val="5"/>
          <w:sz w:val="38"/>
          <w:szCs w:val="38"/>
        </w:rPr>
      </w:pPr>
    </w:p>
    <w:p w14:paraId="637141B4" w14:textId="77777777" w:rsidR="008366C5" w:rsidRDefault="008366C5">
      <w:pPr>
        <w:ind w:left="108"/>
        <w:rPr>
          <w:rFonts w:asciiTheme="minorHAnsi" w:eastAsia="DejaVu Serif" w:hAnsiTheme="minorHAnsi" w:cs="DejaVu Serif"/>
          <w:b/>
          <w:spacing w:val="5"/>
          <w:sz w:val="38"/>
          <w:szCs w:val="38"/>
        </w:rPr>
      </w:pPr>
    </w:p>
    <w:p w14:paraId="0AF282BE" w14:textId="77777777" w:rsidR="008366C5" w:rsidRDefault="008366C5">
      <w:pPr>
        <w:ind w:left="108"/>
        <w:rPr>
          <w:rFonts w:asciiTheme="minorHAnsi" w:eastAsia="DejaVu Serif" w:hAnsiTheme="minorHAnsi" w:cs="DejaVu Serif"/>
          <w:b/>
          <w:spacing w:val="5"/>
          <w:sz w:val="38"/>
          <w:szCs w:val="38"/>
        </w:rPr>
      </w:pPr>
    </w:p>
    <w:p w14:paraId="148E592A" w14:textId="77777777" w:rsidR="008366C5" w:rsidRDefault="008366C5">
      <w:pPr>
        <w:ind w:left="108"/>
        <w:rPr>
          <w:rFonts w:asciiTheme="minorHAnsi" w:eastAsia="DejaVu Serif" w:hAnsiTheme="minorHAnsi" w:cs="DejaVu Serif"/>
          <w:b/>
          <w:spacing w:val="5"/>
          <w:sz w:val="38"/>
          <w:szCs w:val="38"/>
        </w:rPr>
      </w:pPr>
    </w:p>
    <w:p w14:paraId="33FF6531" w14:textId="77777777" w:rsidR="008366C5" w:rsidRDefault="008366C5">
      <w:pPr>
        <w:ind w:left="108"/>
        <w:rPr>
          <w:rFonts w:asciiTheme="minorHAnsi" w:eastAsia="DejaVu Serif" w:hAnsiTheme="minorHAnsi" w:cs="DejaVu Serif"/>
          <w:b/>
          <w:spacing w:val="5"/>
          <w:sz w:val="38"/>
          <w:szCs w:val="38"/>
        </w:rPr>
      </w:pPr>
    </w:p>
    <w:p w14:paraId="67D9E6D5" w14:textId="77777777" w:rsidR="008366C5" w:rsidRDefault="008366C5">
      <w:pPr>
        <w:ind w:left="108"/>
        <w:rPr>
          <w:rFonts w:asciiTheme="minorHAnsi" w:eastAsia="DejaVu Serif" w:hAnsiTheme="minorHAnsi" w:cs="DejaVu Serif"/>
          <w:b/>
          <w:spacing w:val="5"/>
          <w:sz w:val="38"/>
          <w:szCs w:val="38"/>
        </w:rPr>
      </w:pPr>
    </w:p>
    <w:p w14:paraId="2D797802" w14:textId="77777777" w:rsidR="008366C5" w:rsidRDefault="008366C5">
      <w:pPr>
        <w:ind w:left="108"/>
        <w:rPr>
          <w:rFonts w:asciiTheme="minorHAnsi" w:eastAsia="DejaVu Serif" w:hAnsiTheme="minorHAnsi" w:cs="DejaVu Serif"/>
          <w:b/>
          <w:spacing w:val="5"/>
          <w:sz w:val="38"/>
          <w:szCs w:val="38"/>
        </w:rPr>
      </w:pPr>
    </w:p>
    <w:p w14:paraId="27FDBD85" w14:textId="77777777" w:rsidR="008366C5" w:rsidRDefault="008366C5">
      <w:pPr>
        <w:ind w:left="108"/>
        <w:rPr>
          <w:rFonts w:asciiTheme="minorHAnsi" w:eastAsia="DejaVu Serif" w:hAnsiTheme="minorHAnsi" w:cs="DejaVu Serif"/>
          <w:b/>
          <w:spacing w:val="5"/>
          <w:sz w:val="38"/>
          <w:szCs w:val="38"/>
        </w:rPr>
      </w:pPr>
    </w:p>
    <w:p w14:paraId="4C5C5428" w14:textId="77777777" w:rsidR="008366C5" w:rsidRDefault="008366C5">
      <w:pPr>
        <w:ind w:left="108"/>
        <w:rPr>
          <w:rFonts w:asciiTheme="minorHAnsi" w:eastAsia="DejaVu Serif" w:hAnsiTheme="minorHAnsi" w:cs="DejaVu Serif"/>
          <w:b/>
          <w:spacing w:val="5"/>
          <w:sz w:val="38"/>
          <w:szCs w:val="38"/>
        </w:rPr>
      </w:pPr>
    </w:p>
    <w:p w14:paraId="0D156F41" w14:textId="1D2E348E" w:rsidR="008366C5" w:rsidRDefault="008366C5">
      <w:pPr>
        <w:ind w:left="108"/>
        <w:rPr>
          <w:rFonts w:asciiTheme="minorHAnsi" w:eastAsia="DejaVu Serif" w:hAnsiTheme="minorHAnsi" w:cs="DejaVu Serif"/>
          <w:b/>
          <w:spacing w:val="5"/>
          <w:sz w:val="38"/>
          <w:szCs w:val="38"/>
        </w:rPr>
      </w:pPr>
      <w:r>
        <w:rPr>
          <w:rFonts w:asciiTheme="minorHAnsi" w:eastAsia="DejaVu Serif" w:hAnsiTheme="minorHAnsi" w:cs="DejaVu Serif"/>
          <w:b/>
          <w:spacing w:val="5"/>
          <w:sz w:val="38"/>
          <w:szCs w:val="38"/>
        </w:rPr>
        <w:lastRenderedPageBreak/>
        <w:t>Lessons Learnt</w:t>
      </w:r>
    </w:p>
    <w:p w14:paraId="33FD72E9" w14:textId="77777777" w:rsidR="008366C5" w:rsidRDefault="008366C5">
      <w:pPr>
        <w:ind w:left="108"/>
        <w:rPr>
          <w:rFonts w:asciiTheme="minorHAnsi" w:eastAsia="DejaVu Serif" w:hAnsiTheme="minorHAnsi" w:cs="DejaVu Serif"/>
          <w:spacing w:val="5"/>
          <w:sz w:val="25"/>
          <w:szCs w:val="25"/>
        </w:rPr>
      </w:pPr>
    </w:p>
    <w:p w14:paraId="10A2F23F" w14:textId="27BE6473" w:rsidR="008366C5" w:rsidRDefault="008366C5">
      <w:pPr>
        <w:ind w:left="108"/>
        <w:rPr>
          <w:rFonts w:asciiTheme="minorHAnsi" w:eastAsia="DejaVu Serif" w:hAnsiTheme="minorHAnsi" w:cs="DejaVu Serif"/>
          <w:spacing w:val="5"/>
          <w:sz w:val="25"/>
          <w:szCs w:val="25"/>
        </w:rPr>
      </w:pPr>
      <w:r>
        <w:rPr>
          <w:rFonts w:asciiTheme="minorHAnsi" w:eastAsia="DejaVu Serif" w:hAnsiTheme="minorHAnsi" w:cs="DejaVu Serif"/>
          <w:spacing w:val="5"/>
          <w:sz w:val="25"/>
          <w:szCs w:val="25"/>
        </w:rPr>
        <w:t>Summary:</w:t>
      </w:r>
    </w:p>
    <w:p w14:paraId="56341960" w14:textId="2CF46941" w:rsidR="008366C5" w:rsidRDefault="008366C5" w:rsidP="008366C5">
      <w:pPr>
        <w:pStyle w:val="ListParagraph"/>
        <w:numPr>
          <w:ilvl w:val="0"/>
          <w:numId w:val="6"/>
        </w:numPr>
        <w:ind w:left="720" w:hanging="270"/>
        <w:rPr>
          <w:rFonts w:asciiTheme="minorHAnsi" w:eastAsia="DejaVu Serif" w:hAnsiTheme="minorHAnsi" w:cs="DejaVu Serif"/>
          <w:spacing w:val="5"/>
          <w:sz w:val="25"/>
          <w:szCs w:val="25"/>
        </w:rPr>
      </w:pPr>
      <w:r>
        <w:rPr>
          <w:rFonts w:asciiTheme="minorHAnsi" w:eastAsia="DejaVu Serif" w:hAnsiTheme="minorHAnsi" w:cs="DejaVu Serif"/>
          <w:spacing w:val="5"/>
          <w:sz w:val="25"/>
          <w:szCs w:val="25"/>
        </w:rPr>
        <w:t>Scope projects early and completely prior to coding</w:t>
      </w:r>
    </w:p>
    <w:p w14:paraId="61524A2C" w14:textId="429A50B6" w:rsidR="008366C5" w:rsidRDefault="008366C5" w:rsidP="008366C5">
      <w:pPr>
        <w:pStyle w:val="ListParagraph"/>
        <w:numPr>
          <w:ilvl w:val="0"/>
          <w:numId w:val="6"/>
        </w:numPr>
        <w:ind w:left="720" w:hanging="270"/>
        <w:rPr>
          <w:rFonts w:asciiTheme="minorHAnsi" w:eastAsia="DejaVu Serif" w:hAnsiTheme="minorHAnsi" w:cs="DejaVu Serif"/>
          <w:spacing w:val="5"/>
          <w:sz w:val="25"/>
          <w:szCs w:val="25"/>
        </w:rPr>
      </w:pPr>
      <w:r>
        <w:rPr>
          <w:rFonts w:asciiTheme="minorHAnsi" w:eastAsia="DejaVu Serif" w:hAnsiTheme="minorHAnsi" w:cs="DejaVu Serif"/>
          <w:spacing w:val="5"/>
          <w:sz w:val="25"/>
          <w:szCs w:val="25"/>
        </w:rPr>
        <w:t>Plan not only individual behaviors but how each feature interacts with each other</w:t>
      </w:r>
    </w:p>
    <w:p w14:paraId="5FA47145" w14:textId="266302E8" w:rsidR="008366C5" w:rsidRDefault="001657C4" w:rsidP="008366C5">
      <w:pPr>
        <w:pStyle w:val="ListParagraph"/>
        <w:numPr>
          <w:ilvl w:val="0"/>
          <w:numId w:val="6"/>
        </w:numPr>
        <w:ind w:left="720" w:hanging="270"/>
        <w:rPr>
          <w:rFonts w:asciiTheme="minorHAnsi" w:eastAsia="DejaVu Serif" w:hAnsiTheme="minorHAnsi" w:cs="DejaVu Serif"/>
          <w:spacing w:val="5"/>
          <w:sz w:val="25"/>
          <w:szCs w:val="25"/>
        </w:rPr>
      </w:pPr>
      <w:r>
        <w:rPr>
          <w:rFonts w:asciiTheme="minorHAnsi" w:eastAsia="DejaVu Serif" w:hAnsiTheme="minorHAnsi" w:cs="DejaVu Serif"/>
          <w:spacing w:val="5"/>
          <w:sz w:val="25"/>
          <w:szCs w:val="25"/>
        </w:rPr>
        <w:t>Set coding conventions prior to coding</w:t>
      </w:r>
    </w:p>
    <w:p w14:paraId="1E134502" w14:textId="23741D18" w:rsidR="001657C4" w:rsidRPr="001657C4" w:rsidRDefault="001657C4" w:rsidP="001657C4">
      <w:pPr>
        <w:pStyle w:val="ListParagraph"/>
        <w:numPr>
          <w:ilvl w:val="0"/>
          <w:numId w:val="6"/>
        </w:numPr>
        <w:ind w:left="720" w:hanging="270"/>
        <w:rPr>
          <w:rFonts w:asciiTheme="minorHAnsi" w:eastAsia="DejaVu Serif" w:hAnsiTheme="minorHAnsi" w:cs="DejaVu Serif"/>
          <w:spacing w:val="5"/>
          <w:sz w:val="25"/>
          <w:szCs w:val="25"/>
        </w:rPr>
      </w:pPr>
      <w:r>
        <w:rPr>
          <w:rFonts w:asciiTheme="minorHAnsi" w:eastAsia="DejaVu Serif" w:hAnsiTheme="minorHAnsi" w:cs="DejaVu Serif"/>
          <w:spacing w:val="5"/>
          <w:sz w:val="25"/>
          <w:szCs w:val="25"/>
        </w:rPr>
        <w:t>Limit introduction of new technologies that members are unfamiliar with</w:t>
      </w:r>
    </w:p>
    <w:p w14:paraId="0A59D999" w14:textId="77777777" w:rsidR="008366C5" w:rsidRDefault="008366C5">
      <w:pPr>
        <w:ind w:left="108"/>
        <w:rPr>
          <w:rFonts w:asciiTheme="minorHAnsi" w:eastAsia="DejaVu Serif" w:hAnsiTheme="minorHAnsi" w:cs="DejaVu Serif"/>
          <w:b/>
          <w:spacing w:val="5"/>
          <w:sz w:val="38"/>
          <w:szCs w:val="38"/>
        </w:rPr>
      </w:pPr>
    </w:p>
    <w:p w14:paraId="7457ECCE" w14:textId="77777777" w:rsidR="00A136DE" w:rsidRPr="00036CD2" w:rsidRDefault="00036CD2">
      <w:pPr>
        <w:ind w:left="108"/>
        <w:rPr>
          <w:rFonts w:asciiTheme="minorHAnsi" w:eastAsia="DejaVu Serif" w:hAnsiTheme="minorHAnsi" w:cs="DejaVu Serif"/>
          <w:sz w:val="38"/>
          <w:szCs w:val="38"/>
        </w:rPr>
      </w:pPr>
      <w:r w:rsidRPr="00036CD2">
        <w:rPr>
          <w:rFonts w:asciiTheme="minorHAnsi" w:eastAsia="DejaVu Serif" w:hAnsiTheme="minorHAnsi" w:cs="DejaVu Serif"/>
          <w:b/>
          <w:spacing w:val="5"/>
          <w:sz w:val="38"/>
          <w:szCs w:val="38"/>
        </w:rPr>
        <w:t>T</w:t>
      </w:r>
      <w:r w:rsidRPr="00036CD2">
        <w:rPr>
          <w:rFonts w:asciiTheme="minorHAnsi" w:eastAsia="DejaVu Serif" w:hAnsiTheme="minorHAnsi" w:cs="DejaVu Serif"/>
          <w:b/>
          <w:spacing w:val="-2"/>
          <w:sz w:val="38"/>
          <w:szCs w:val="38"/>
        </w:rPr>
        <w:t>e</w:t>
      </w:r>
      <w:r w:rsidRPr="00036CD2">
        <w:rPr>
          <w:rFonts w:asciiTheme="minorHAnsi" w:eastAsia="DejaVu Serif" w:hAnsiTheme="minorHAnsi" w:cs="DejaVu Serif"/>
          <w:b/>
          <w:spacing w:val="9"/>
          <w:sz w:val="38"/>
          <w:szCs w:val="38"/>
        </w:rPr>
        <w:t>a</w:t>
      </w:r>
      <w:r w:rsidRPr="00036CD2">
        <w:rPr>
          <w:rFonts w:asciiTheme="minorHAnsi" w:eastAsia="DejaVu Serif" w:hAnsiTheme="minorHAnsi" w:cs="DejaVu Serif"/>
          <w:b/>
          <w:spacing w:val="-3"/>
          <w:sz w:val="38"/>
          <w:szCs w:val="38"/>
        </w:rPr>
        <w:t>m</w:t>
      </w:r>
      <w:r w:rsidRPr="00036CD2">
        <w:rPr>
          <w:rFonts w:asciiTheme="minorHAnsi" w:eastAsia="DejaVu Serif" w:hAnsiTheme="minorHAnsi" w:cs="DejaVu Serif"/>
          <w:b/>
          <w:spacing w:val="-4"/>
          <w:sz w:val="38"/>
          <w:szCs w:val="38"/>
        </w:rPr>
        <w:t xml:space="preserve"> </w:t>
      </w:r>
      <w:r w:rsidRPr="00036CD2">
        <w:rPr>
          <w:rFonts w:asciiTheme="minorHAnsi" w:eastAsia="DejaVu Serif" w:hAnsiTheme="minorHAnsi" w:cs="DejaVu Serif"/>
          <w:b/>
          <w:spacing w:val="1"/>
          <w:sz w:val="38"/>
          <w:szCs w:val="38"/>
        </w:rPr>
        <w:t>C</w:t>
      </w:r>
      <w:r w:rsidRPr="00036CD2">
        <w:rPr>
          <w:rFonts w:asciiTheme="minorHAnsi" w:eastAsia="DejaVu Serif" w:hAnsiTheme="minorHAnsi" w:cs="DejaVu Serif"/>
          <w:b/>
          <w:spacing w:val="2"/>
          <w:sz w:val="38"/>
          <w:szCs w:val="38"/>
        </w:rPr>
        <w:t>o</w:t>
      </w:r>
      <w:r w:rsidRPr="00036CD2">
        <w:rPr>
          <w:rFonts w:asciiTheme="minorHAnsi" w:eastAsia="DejaVu Serif" w:hAnsiTheme="minorHAnsi" w:cs="DejaVu Serif"/>
          <w:b/>
          <w:spacing w:val="-5"/>
          <w:sz w:val="38"/>
          <w:szCs w:val="38"/>
        </w:rPr>
        <w:t>n</w:t>
      </w:r>
      <w:r w:rsidRPr="00036CD2">
        <w:rPr>
          <w:rFonts w:asciiTheme="minorHAnsi" w:eastAsia="DejaVu Serif" w:hAnsiTheme="minorHAnsi" w:cs="DejaVu Serif"/>
          <w:b/>
          <w:sz w:val="38"/>
          <w:szCs w:val="38"/>
        </w:rPr>
        <w:t>t</w:t>
      </w:r>
      <w:r w:rsidRPr="00036CD2">
        <w:rPr>
          <w:rFonts w:asciiTheme="minorHAnsi" w:eastAsia="DejaVu Serif" w:hAnsiTheme="minorHAnsi" w:cs="DejaVu Serif"/>
          <w:b/>
          <w:spacing w:val="7"/>
          <w:sz w:val="38"/>
          <w:szCs w:val="38"/>
        </w:rPr>
        <w:t>r</w:t>
      </w:r>
      <w:r w:rsidRPr="00036CD2">
        <w:rPr>
          <w:rFonts w:asciiTheme="minorHAnsi" w:eastAsia="DejaVu Serif" w:hAnsiTheme="minorHAnsi" w:cs="DejaVu Serif"/>
          <w:b/>
          <w:spacing w:val="-1"/>
          <w:sz w:val="38"/>
          <w:szCs w:val="38"/>
        </w:rPr>
        <w:t>i</w:t>
      </w:r>
      <w:r w:rsidRPr="00036CD2">
        <w:rPr>
          <w:rFonts w:asciiTheme="minorHAnsi" w:eastAsia="DejaVu Serif" w:hAnsiTheme="minorHAnsi" w:cs="DejaVu Serif"/>
          <w:b/>
          <w:spacing w:val="6"/>
          <w:sz w:val="38"/>
          <w:szCs w:val="38"/>
        </w:rPr>
        <w:t>b</w:t>
      </w:r>
      <w:r w:rsidRPr="00036CD2">
        <w:rPr>
          <w:rFonts w:asciiTheme="minorHAnsi" w:eastAsia="DejaVu Serif" w:hAnsiTheme="minorHAnsi" w:cs="DejaVu Serif"/>
          <w:b/>
          <w:spacing w:val="-5"/>
          <w:sz w:val="38"/>
          <w:szCs w:val="38"/>
        </w:rPr>
        <w:t>u</w:t>
      </w:r>
      <w:r w:rsidRPr="00036CD2">
        <w:rPr>
          <w:rFonts w:asciiTheme="minorHAnsi" w:eastAsia="DejaVu Serif" w:hAnsiTheme="minorHAnsi" w:cs="DejaVu Serif"/>
          <w:b/>
          <w:sz w:val="38"/>
          <w:szCs w:val="38"/>
        </w:rPr>
        <w:t>t</w:t>
      </w:r>
      <w:r w:rsidRPr="00036CD2">
        <w:rPr>
          <w:rFonts w:asciiTheme="minorHAnsi" w:eastAsia="DejaVu Serif" w:hAnsiTheme="minorHAnsi" w:cs="DejaVu Serif"/>
          <w:b/>
          <w:spacing w:val="-1"/>
          <w:sz w:val="38"/>
          <w:szCs w:val="38"/>
        </w:rPr>
        <w:t>i</w:t>
      </w:r>
      <w:r w:rsidRPr="00036CD2">
        <w:rPr>
          <w:rFonts w:asciiTheme="minorHAnsi" w:eastAsia="DejaVu Serif" w:hAnsiTheme="minorHAnsi" w:cs="DejaVu Serif"/>
          <w:b/>
          <w:spacing w:val="2"/>
          <w:sz w:val="38"/>
          <w:szCs w:val="38"/>
        </w:rPr>
        <w:t>o</w:t>
      </w:r>
      <w:r w:rsidRPr="00036CD2">
        <w:rPr>
          <w:rFonts w:asciiTheme="minorHAnsi" w:eastAsia="DejaVu Serif" w:hAnsiTheme="minorHAnsi" w:cs="DejaVu Serif"/>
          <w:b/>
          <w:spacing w:val="-5"/>
          <w:sz w:val="38"/>
          <w:szCs w:val="38"/>
        </w:rPr>
        <w:t>n</w:t>
      </w:r>
      <w:r w:rsidRPr="00036CD2">
        <w:rPr>
          <w:rFonts w:asciiTheme="minorHAnsi" w:eastAsia="DejaVu Serif" w:hAnsiTheme="minorHAnsi" w:cs="DejaVu Serif"/>
          <w:b/>
          <w:sz w:val="38"/>
          <w:szCs w:val="38"/>
        </w:rPr>
        <w:t>s</w:t>
      </w:r>
    </w:p>
    <w:p w14:paraId="6C247DC7" w14:textId="77777777" w:rsidR="00A136DE" w:rsidRPr="00036CD2" w:rsidRDefault="00A136DE">
      <w:pPr>
        <w:spacing w:before="2" w:line="120" w:lineRule="exact"/>
        <w:rPr>
          <w:rFonts w:asciiTheme="minorHAnsi" w:hAnsiTheme="minorHAnsi"/>
          <w:sz w:val="13"/>
          <w:szCs w:val="13"/>
        </w:rPr>
      </w:pPr>
    </w:p>
    <w:p w14:paraId="4EFA22EB" w14:textId="77777777" w:rsidR="00A136DE" w:rsidRPr="00036CD2" w:rsidRDefault="00A136DE">
      <w:pPr>
        <w:spacing w:line="200" w:lineRule="exact"/>
        <w:rPr>
          <w:rFonts w:asciiTheme="minorHAnsi" w:hAnsiTheme="minorHAnsi"/>
        </w:rPr>
      </w:pPr>
    </w:p>
    <w:p w14:paraId="6D1A734D" w14:textId="77777777" w:rsidR="00A136DE" w:rsidRDefault="00036CD2">
      <w:pPr>
        <w:spacing w:line="280" w:lineRule="exact"/>
        <w:ind w:left="108"/>
        <w:rPr>
          <w:rFonts w:asciiTheme="minorHAnsi" w:eastAsia="DejaVu Serif" w:hAnsiTheme="minorHAnsi" w:cs="DejaVu Serif"/>
          <w:b/>
          <w:position w:val="-1"/>
          <w:sz w:val="25"/>
          <w:szCs w:val="25"/>
        </w:rPr>
      </w:pPr>
      <w:r w:rsidRPr="00036CD2">
        <w:rPr>
          <w:rFonts w:asciiTheme="minorHAnsi" w:eastAsia="DejaVu Serif" w:hAnsiTheme="minorHAnsi" w:cs="DejaVu Serif"/>
          <w:b/>
          <w:spacing w:val="4"/>
          <w:position w:val="-1"/>
          <w:sz w:val="25"/>
          <w:szCs w:val="25"/>
        </w:rPr>
        <w:t>D</w:t>
      </w:r>
      <w:r w:rsidRPr="00036CD2">
        <w:rPr>
          <w:rFonts w:asciiTheme="minorHAnsi" w:eastAsia="DejaVu Serif" w:hAnsiTheme="minorHAnsi" w:cs="DejaVu Serif"/>
          <w:b/>
          <w:spacing w:val="11"/>
          <w:position w:val="-1"/>
          <w:sz w:val="25"/>
          <w:szCs w:val="25"/>
        </w:rPr>
        <w:t>a</w:t>
      </w:r>
      <w:r w:rsidRPr="00036CD2">
        <w:rPr>
          <w:rFonts w:asciiTheme="minorHAnsi" w:eastAsia="DejaVu Serif" w:hAnsiTheme="minorHAnsi" w:cs="DejaVu Serif"/>
          <w:b/>
          <w:spacing w:val="7"/>
          <w:position w:val="-1"/>
          <w:sz w:val="25"/>
          <w:szCs w:val="25"/>
        </w:rPr>
        <w:t>n</w:t>
      </w:r>
      <w:r w:rsidRPr="00036CD2">
        <w:rPr>
          <w:rFonts w:asciiTheme="minorHAnsi" w:eastAsia="DejaVu Serif" w:hAnsiTheme="minorHAnsi" w:cs="DejaVu Serif"/>
          <w:b/>
          <w:spacing w:val="-1"/>
          <w:position w:val="-1"/>
          <w:sz w:val="25"/>
          <w:szCs w:val="25"/>
        </w:rPr>
        <w:t>i</w:t>
      </w:r>
      <w:r w:rsidRPr="00036CD2">
        <w:rPr>
          <w:rFonts w:asciiTheme="minorHAnsi" w:eastAsia="DejaVu Serif" w:hAnsiTheme="minorHAnsi" w:cs="DejaVu Serif"/>
          <w:b/>
          <w:spacing w:val="14"/>
          <w:position w:val="-1"/>
          <w:sz w:val="25"/>
          <w:szCs w:val="25"/>
        </w:rPr>
        <w:t>e</w:t>
      </w:r>
      <w:r w:rsidRPr="00036CD2">
        <w:rPr>
          <w:rFonts w:asciiTheme="minorHAnsi" w:eastAsia="DejaVu Serif" w:hAnsiTheme="minorHAnsi" w:cs="DejaVu Serif"/>
          <w:b/>
          <w:spacing w:val="-1"/>
          <w:position w:val="-1"/>
          <w:sz w:val="25"/>
          <w:szCs w:val="25"/>
        </w:rPr>
        <w:t>l</w:t>
      </w:r>
      <w:r w:rsidRPr="00036CD2">
        <w:rPr>
          <w:rFonts w:asciiTheme="minorHAnsi" w:eastAsia="DejaVu Serif" w:hAnsiTheme="minorHAnsi" w:cs="DejaVu Serif"/>
          <w:b/>
          <w:spacing w:val="18"/>
          <w:position w:val="-1"/>
          <w:sz w:val="25"/>
          <w:szCs w:val="25"/>
        </w:rPr>
        <w:t xml:space="preserve"> </w:t>
      </w:r>
      <w:r w:rsidRPr="00036CD2">
        <w:rPr>
          <w:rFonts w:asciiTheme="minorHAnsi" w:eastAsia="DejaVu Serif" w:hAnsiTheme="minorHAnsi" w:cs="DejaVu Serif"/>
          <w:b/>
          <w:spacing w:val="9"/>
          <w:position w:val="-1"/>
          <w:sz w:val="25"/>
          <w:szCs w:val="25"/>
        </w:rPr>
        <w:t>S</w:t>
      </w:r>
      <w:r w:rsidRPr="00036CD2">
        <w:rPr>
          <w:rFonts w:asciiTheme="minorHAnsi" w:eastAsia="DejaVu Serif" w:hAnsiTheme="minorHAnsi" w:cs="DejaVu Serif"/>
          <w:b/>
          <w:spacing w:val="11"/>
          <w:position w:val="-1"/>
          <w:sz w:val="25"/>
          <w:szCs w:val="25"/>
        </w:rPr>
        <w:t>a</w:t>
      </w:r>
      <w:r w:rsidRPr="00036CD2">
        <w:rPr>
          <w:rFonts w:asciiTheme="minorHAnsi" w:eastAsia="DejaVu Serif" w:hAnsiTheme="minorHAnsi" w:cs="DejaVu Serif"/>
          <w:b/>
          <w:spacing w:val="7"/>
          <w:position w:val="-1"/>
          <w:sz w:val="25"/>
          <w:szCs w:val="25"/>
        </w:rPr>
        <w:t>n</w:t>
      </w:r>
      <w:r w:rsidRPr="00036CD2">
        <w:rPr>
          <w:rFonts w:asciiTheme="minorHAnsi" w:eastAsia="DejaVu Serif" w:hAnsiTheme="minorHAnsi" w:cs="DejaVu Serif"/>
          <w:b/>
          <w:spacing w:val="5"/>
          <w:position w:val="-1"/>
          <w:sz w:val="25"/>
          <w:szCs w:val="25"/>
        </w:rPr>
        <w:t>c</w:t>
      </w:r>
      <w:r w:rsidRPr="00036CD2">
        <w:rPr>
          <w:rFonts w:asciiTheme="minorHAnsi" w:eastAsia="DejaVu Serif" w:hAnsiTheme="minorHAnsi" w:cs="DejaVu Serif"/>
          <w:b/>
          <w:spacing w:val="7"/>
          <w:position w:val="-1"/>
          <w:sz w:val="25"/>
          <w:szCs w:val="25"/>
        </w:rPr>
        <w:t>h</w:t>
      </w:r>
      <w:r w:rsidRPr="00036CD2">
        <w:rPr>
          <w:rFonts w:asciiTheme="minorHAnsi" w:eastAsia="DejaVu Serif" w:hAnsiTheme="minorHAnsi" w:cs="DejaVu Serif"/>
          <w:b/>
          <w:spacing w:val="14"/>
          <w:position w:val="-1"/>
          <w:sz w:val="25"/>
          <w:szCs w:val="25"/>
        </w:rPr>
        <w:t>e</w:t>
      </w:r>
      <w:r w:rsidRPr="00036CD2">
        <w:rPr>
          <w:rFonts w:asciiTheme="minorHAnsi" w:eastAsia="DejaVu Serif" w:hAnsiTheme="minorHAnsi" w:cs="DejaVu Serif"/>
          <w:b/>
          <w:position w:val="-1"/>
          <w:sz w:val="25"/>
          <w:szCs w:val="25"/>
        </w:rPr>
        <w:t>z</w:t>
      </w:r>
    </w:p>
    <w:p w14:paraId="52AD1492" w14:textId="40682C5C" w:rsidR="00027A89" w:rsidRDefault="00027A89" w:rsidP="00027A89">
      <w:pPr>
        <w:pStyle w:val="ListParagraph"/>
        <w:numPr>
          <w:ilvl w:val="0"/>
          <w:numId w:val="6"/>
        </w:numPr>
        <w:tabs>
          <w:tab w:val="left" w:pos="1260"/>
        </w:tabs>
        <w:spacing w:line="280" w:lineRule="exact"/>
        <w:ind w:left="720" w:hanging="270"/>
        <w:rPr>
          <w:rFonts w:asciiTheme="minorHAnsi" w:eastAsia="DejaVu Serif" w:hAnsiTheme="minorHAnsi" w:cs="DejaVu Serif"/>
          <w:sz w:val="25"/>
          <w:szCs w:val="25"/>
        </w:rPr>
      </w:pPr>
      <w:r>
        <w:rPr>
          <w:rFonts w:asciiTheme="minorHAnsi" w:eastAsia="DejaVu Serif" w:hAnsiTheme="minorHAnsi" w:cs="DejaVu Serif"/>
          <w:sz w:val="25"/>
          <w:szCs w:val="25"/>
        </w:rPr>
        <w:t>Annotations</w:t>
      </w:r>
    </w:p>
    <w:p w14:paraId="6F558F52" w14:textId="777A8ABA" w:rsidR="00027A89" w:rsidRDefault="00027A89" w:rsidP="00027A89">
      <w:pPr>
        <w:pStyle w:val="ListParagraph"/>
        <w:numPr>
          <w:ilvl w:val="0"/>
          <w:numId w:val="6"/>
        </w:numPr>
        <w:tabs>
          <w:tab w:val="left" w:pos="1260"/>
        </w:tabs>
        <w:spacing w:line="280" w:lineRule="exact"/>
        <w:ind w:left="720" w:hanging="270"/>
        <w:rPr>
          <w:rFonts w:asciiTheme="minorHAnsi" w:eastAsia="DejaVu Serif" w:hAnsiTheme="minorHAnsi" w:cs="DejaVu Serif"/>
          <w:sz w:val="25"/>
          <w:szCs w:val="25"/>
        </w:rPr>
      </w:pPr>
      <w:r>
        <w:rPr>
          <w:rFonts w:asciiTheme="minorHAnsi" w:eastAsia="DejaVu Serif" w:hAnsiTheme="minorHAnsi" w:cs="DejaVu Serif"/>
          <w:sz w:val="25"/>
          <w:szCs w:val="25"/>
        </w:rPr>
        <w:t>Users</w:t>
      </w:r>
    </w:p>
    <w:p w14:paraId="33290273" w14:textId="6308DEC0" w:rsidR="00027A89" w:rsidRPr="00027A89" w:rsidRDefault="00027A89" w:rsidP="00027A89">
      <w:pPr>
        <w:pStyle w:val="ListParagraph"/>
        <w:numPr>
          <w:ilvl w:val="0"/>
          <w:numId w:val="6"/>
        </w:numPr>
        <w:tabs>
          <w:tab w:val="left" w:pos="1260"/>
        </w:tabs>
        <w:spacing w:line="280" w:lineRule="exact"/>
        <w:ind w:left="720" w:hanging="270"/>
        <w:rPr>
          <w:rFonts w:asciiTheme="minorHAnsi" w:eastAsia="DejaVu Serif" w:hAnsiTheme="minorHAnsi" w:cs="DejaVu Serif"/>
          <w:sz w:val="25"/>
          <w:szCs w:val="25"/>
        </w:rPr>
      </w:pPr>
      <w:r>
        <w:rPr>
          <w:rFonts w:asciiTheme="minorHAnsi" w:eastAsia="DejaVu Serif" w:hAnsiTheme="minorHAnsi" w:cs="DejaVu Serif"/>
          <w:sz w:val="25"/>
          <w:szCs w:val="25"/>
        </w:rPr>
        <w:t xml:space="preserve">Annotator </w:t>
      </w:r>
      <w:proofErr w:type="spellStart"/>
      <w:r>
        <w:rPr>
          <w:rFonts w:asciiTheme="minorHAnsi" w:eastAsia="DejaVu Serif" w:hAnsiTheme="minorHAnsi" w:cs="DejaVu Serif"/>
          <w:sz w:val="25"/>
          <w:szCs w:val="25"/>
        </w:rPr>
        <w:t>mixin</w:t>
      </w:r>
      <w:proofErr w:type="spellEnd"/>
      <w:r>
        <w:rPr>
          <w:rFonts w:asciiTheme="minorHAnsi" w:eastAsia="DejaVu Serif" w:hAnsiTheme="minorHAnsi" w:cs="DejaVu Serif"/>
          <w:sz w:val="25"/>
          <w:szCs w:val="25"/>
        </w:rPr>
        <w:t>/ display</w:t>
      </w:r>
    </w:p>
    <w:p w14:paraId="0E303F6C" w14:textId="77777777" w:rsidR="00A136DE" w:rsidRPr="00036CD2" w:rsidRDefault="00A136DE">
      <w:pPr>
        <w:spacing w:before="3" w:line="280" w:lineRule="exact"/>
        <w:rPr>
          <w:rFonts w:asciiTheme="minorHAnsi" w:hAnsiTheme="minorHAnsi"/>
          <w:sz w:val="28"/>
          <w:szCs w:val="28"/>
        </w:rPr>
      </w:pPr>
    </w:p>
    <w:p w14:paraId="6BFDB84C" w14:textId="77777777" w:rsidR="00A136DE" w:rsidRPr="00036CD2" w:rsidRDefault="00036CD2">
      <w:pPr>
        <w:spacing w:line="280" w:lineRule="exact"/>
        <w:ind w:left="108"/>
        <w:rPr>
          <w:rFonts w:asciiTheme="minorHAnsi" w:eastAsia="DejaVu Serif" w:hAnsiTheme="minorHAnsi" w:cs="DejaVu Serif"/>
          <w:sz w:val="25"/>
          <w:szCs w:val="25"/>
        </w:rPr>
      </w:pPr>
      <w:r w:rsidRPr="00036CD2">
        <w:rPr>
          <w:rFonts w:asciiTheme="minorHAnsi" w:eastAsia="DejaVu Serif" w:hAnsiTheme="minorHAnsi" w:cs="DejaVu Serif"/>
          <w:b/>
          <w:spacing w:val="6"/>
          <w:position w:val="-1"/>
          <w:sz w:val="25"/>
          <w:szCs w:val="25"/>
        </w:rPr>
        <w:t>C</w:t>
      </w:r>
      <w:r w:rsidRPr="00036CD2">
        <w:rPr>
          <w:rFonts w:asciiTheme="minorHAnsi" w:eastAsia="DejaVu Serif" w:hAnsiTheme="minorHAnsi" w:cs="DejaVu Serif"/>
          <w:b/>
          <w:spacing w:val="11"/>
          <w:position w:val="-1"/>
          <w:sz w:val="25"/>
          <w:szCs w:val="25"/>
        </w:rPr>
        <w:t>a</w:t>
      </w:r>
      <w:r w:rsidRPr="00036CD2">
        <w:rPr>
          <w:rFonts w:asciiTheme="minorHAnsi" w:eastAsia="DejaVu Serif" w:hAnsiTheme="minorHAnsi" w:cs="DejaVu Serif"/>
          <w:b/>
          <w:spacing w:val="-1"/>
          <w:position w:val="-1"/>
          <w:sz w:val="25"/>
          <w:szCs w:val="25"/>
        </w:rPr>
        <w:t>l</w:t>
      </w:r>
      <w:r w:rsidRPr="00036CD2">
        <w:rPr>
          <w:rFonts w:asciiTheme="minorHAnsi" w:eastAsia="DejaVu Serif" w:hAnsiTheme="minorHAnsi" w:cs="DejaVu Serif"/>
          <w:b/>
          <w:spacing w:val="-3"/>
          <w:position w:val="-1"/>
          <w:sz w:val="25"/>
          <w:szCs w:val="25"/>
        </w:rPr>
        <w:t>v</w:t>
      </w:r>
      <w:r w:rsidRPr="00036CD2">
        <w:rPr>
          <w:rFonts w:asciiTheme="minorHAnsi" w:eastAsia="DejaVu Serif" w:hAnsiTheme="minorHAnsi" w:cs="DejaVu Serif"/>
          <w:b/>
          <w:spacing w:val="-1"/>
          <w:position w:val="-1"/>
          <w:sz w:val="25"/>
          <w:szCs w:val="25"/>
        </w:rPr>
        <w:t>i</w:t>
      </w:r>
      <w:r w:rsidRPr="00036CD2">
        <w:rPr>
          <w:rFonts w:asciiTheme="minorHAnsi" w:eastAsia="DejaVu Serif" w:hAnsiTheme="minorHAnsi" w:cs="DejaVu Serif"/>
          <w:b/>
          <w:spacing w:val="7"/>
          <w:position w:val="-1"/>
          <w:sz w:val="25"/>
          <w:szCs w:val="25"/>
        </w:rPr>
        <w:t>n</w:t>
      </w:r>
      <w:r w:rsidRPr="00036CD2">
        <w:rPr>
          <w:rFonts w:asciiTheme="minorHAnsi" w:eastAsia="DejaVu Serif" w:hAnsiTheme="minorHAnsi" w:cs="DejaVu Serif"/>
          <w:b/>
          <w:spacing w:val="18"/>
          <w:position w:val="-1"/>
          <w:sz w:val="25"/>
          <w:szCs w:val="25"/>
        </w:rPr>
        <w:t xml:space="preserve"> </w:t>
      </w:r>
      <w:r w:rsidRPr="00036CD2">
        <w:rPr>
          <w:rFonts w:asciiTheme="minorHAnsi" w:eastAsia="DejaVu Serif" w:hAnsiTheme="minorHAnsi" w:cs="DejaVu Serif"/>
          <w:b/>
          <w:spacing w:val="-3"/>
          <w:position w:val="-1"/>
          <w:sz w:val="25"/>
          <w:szCs w:val="25"/>
        </w:rPr>
        <w:t>L</w:t>
      </w:r>
      <w:r w:rsidRPr="00036CD2">
        <w:rPr>
          <w:rFonts w:asciiTheme="minorHAnsi" w:eastAsia="DejaVu Serif" w:hAnsiTheme="minorHAnsi" w:cs="DejaVu Serif"/>
          <w:b/>
          <w:position w:val="-1"/>
          <w:sz w:val="25"/>
          <w:szCs w:val="25"/>
        </w:rPr>
        <w:t>i</w:t>
      </w:r>
    </w:p>
    <w:p w14:paraId="706680F4" w14:textId="6ACA0403" w:rsidR="00027A89" w:rsidRDefault="00027A89" w:rsidP="00027A89">
      <w:pPr>
        <w:pStyle w:val="ListParagraph"/>
        <w:numPr>
          <w:ilvl w:val="0"/>
          <w:numId w:val="6"/>
        </w:numPr>
        <w:tabs>
          <w:tab w:val="left" w:pos="1260"/>
        </w:tabs>
        <w:spacing w:line="280" w:lineRule="exact"/>
        <w:ind w:left="720" w:hanging="270"/>
        <w:rPr>
          <w:rFonts w:asciiTheme="minorHAnsi" w:eastAsia="DejaVu Serif" w:hAnsiTheme="minorHAnsi" w:cs="DejaVu Serif"/>
          <w:sz w:val="25"/>
          <w:szCs w:val="25"/>
        </w:rPr>
      </w:pPr>
      <w:r>
        <w:rPr>
          <w:rFonts w:asciiTheme="minorHAnsi" w:eastAsia="DejaVu Serif" w:hAnsiTheme="minorHAnsi" w:cs="DejaVu Serif"/>
          <w:sz w:val="25"/>
          <w:szCs w:val="25"/>
        </w:rPr>
        <w:t>Images / Uploading images</w:t>
      </w:r>
    </w:p>
    <w:p w14:paraId="2F99C462" w14:textId="390FB19A" w:rsidR="00027A89" w:rsidRDefault="00027A89" w:rsidP="00027A89">
      <w:pPr>
        <w:pStyle w:val="ListParagraph"/>
        <w:numPr>
          <w:ilvl w:val="0"/>
          <w:numId w:val="6"/>
        </w:numPr>
        <w:tabs>
          <w:tab w:val="left" w:pos="1260"/>
        </w:tabs>
        <w:spacing w:line="280" w:lineRule="exact"/>
        <w:ind w:left="720" w:hanging="270"/>
        <w:rPr>
          <w:rFonts w:asciiTheme="minorHAnsi" w:eastAsia="DejaVu Serif" w:hAnsiTheme="minorHAnsi" w:cs="DejaVu Serif"/>
          <w:sz w:val="25"/>
          <w:szCs w:val="25"/>
        </w:rPr>
      </w:pPr>
      <w:r>
        <w:rPr>
          <w:rFonts w:asciiTheme="minorHAnsi" w:eastAsia="DejaVu Serif" w:hAnsiTheme="minorHAnsi" w:cs="DejaVu Serif"/>
          <w:sz w:val="25"/>
          <w:szCs w:val="25"/>
        </w:rPr>
        <w:t>Contributions</w:t>
      </w:r>
    </w:p>
    <w:p w14:paraId="2F7427F4" w14:textId="162D8167" w:rsidR="00027A89" w:rsidRDefault="00027A89" w:rsidP="00027A89">
      <w:pPr>
        <w:pStyle w:val="ListParagraph"/>
        <w:numPr>
          <w:ilvl w:val="0"/>
          <w:numId w:val="6"/>
        </w:numPr>
        <w:tabs>
          <w:tab w:val="left" w:pos="1260"/>
        </w:tabs>
        <w:spacing w:line="280" w:lineRule="exact"/>
        <w:ind w:left="720" w:hanging="270"/>
        <w:rPr>
          <w:rFonts w:asciiTheme="minorHAnsi" w:eastAsia="DejaVu Serif" w:hAnsiTheme="minorHAnsi" w:cs="DejaVu Serif"/>
          <w:sz w:val="25"/>
          <w:szCs w:val="25"/>
        </w:rPr>
      </w:pPr>
      <w:r>
        <w:rPr>
          <w:rFonts w:asciiTheme="minorHAnsi" w:eastAsia="DejaVu Serif" w:hAnsiTheme="minorHAnsi" w:cs="DejaVu Serif"/>
          <w:sz w:val="25"/>
          <w:szCs w:val="25"/>
        </w:rPr>
        <w:t>Log in / log out / user sessions</w:t>
      </w:r>
    </w:p>
    <w:p w14:paraId="1E467836" w14:textId="77777777" w:rsidR="00A136DE" w:rsidRPr="00036CD2" w:rsidRDefault="00A136DE">
      <w:pPr>
        <w:spacing w:before="3" w:line="280" w:lineRule="exact"/>
        <w:rPr>
          <w:rFonts w:asciiTheme="minorHAnsi" w:hAnsiTheme="minorHAnsi"/>
          <w:sz w:val="28"/>
          <w:szCs w:val="28"/>
        </w:rPr>
      </w:pPr>
    </w:p>
    <w:p w14:paraId="107E6CD6" w14:textId="77777777" w:rsidR="00A136DE" w:rsidRPr="00036CD2" w:rsidRDefault="00036CD2" w:rsidP="00313466">
      <w:pPr>
        <w:spacing w:line="280" w:lineRule="exact"/>
        <w:ind w:left="69" w:right="8517"/>
        <w:rPr>
          <w:rFonts w:asciiTheme="minorHAnsi" w:eastAsia="DejaVu Serif" w:hAnsiTheme="minorHAnsi" w:cs="DejaVu Serif"/>
          <w:sz w:val="25"/>
          <w:szCs w:val="25"/>
        </w:rPr>
      </w:pPr>
      <w:r w:rsidRPr="00036CD2">
        <w:rPr>
          <w:rFonts w:asciiTheme="minorHAnsi" w:eastAsia="DejaVu Serif" w:hAnsiTheme="minorHAnsi" w:cs="DejaVu Serif"/>
          <w:b/>
          <w:spacing w:val="-5"/>
          <w:position w:val="-1"/>
          <w:sz w:val="25"/>
          <w:szCs w:val="25"/>
        </w:rPr>
        <w:t>V</w:t>
      </w:r>
      <w:r w:rsidRPr="00036CD2">
        <w:rPr>
          <w:rFonts w:asciiTheme="minorHAnsi" w:eastAsia="DejaVu Serif" w:hAnsiTheme="minorHAnsi" w:cs="DejaVu Serif"/>
          <w:b/>
          <w:spacing w:val="-1"/>
          <w:position w:val="-1"/>
          <w:sz w:val="25"/>
          <w:szCs w:val="25"/>
        </w:rPr>
        <w:t>i</w:t>
      </w:r>
      <w:r w:rsidRPr="00036CD2">
        <w:rPr>
          <w:rFonts w:asciiTheme="minorHAnsi" w:eastAsia="DejaVu Serif" w:hAnsiTheme="minorHAnsi" w:cs="DejaVu Serif"/>
          <w:b/>
          <w:spacing w:val="5"/>
          <w:position w:val="-1"/>
          <w:sz w:val="25"/>
          <w:szCs w:val="25"/>
        </w:rPr>
        <w:t>c</w:t>
      </w:r>
      <w:r w:rsidRPr="00036CD2">
        <w:rPr>
          <w:rFonts w:asciiTheme="minorHAnsi" w:eastAsia="DejaVu Serif" w:hAnsiTheme="minorHAnsi" w:cs="DejaVu Serif"/>
          <w:b/>
          <w:spacing w:val="11"/>
          <w:position w:val="-1"/>
          <w:sz w:val="25"/>
          <w:szCs w:val="25"/>
        </w:rPr>
        <w:t>t</w:t>
      </w:r>
      <w:r w:rsidRPr="00036CD2">
        <w:rPr>
          <w:rFonts w:asciiTheme="minorHAnsi" w:eastAsia="DejaVu Serif" w:hAnsiTheme="minorHAnsi" w:cs="DejaVu Serif"/>
          <w:b/>
          <w:spacing w:val="7"/>
          <w:position w:val="-1"/>
          <w:sz w:val="25"/>
          <w:szCs w:val="25"/>
        </w:rPr>
        <w:t>o</w:t>
      </w:r>
      <w:r w:rsidRPr="00036CD2">
        <w:rPr>
          <w:rFonts w:asciiTheme="minorHAnsi" w:eastAsia="DejaVu Serif" w:hAnsiTheme="minorHAnsi" w:cs="DejaVu Serif"/>
          <w:b/>
          <w:spacing w:val="10"/>
          <w:position w:val="-1"/>
          <w:sz w:val="25"/>
          <w:szCs w:val="25"/>
        </w:rPr>
        <w:t>r</w:t>
      </w:r>
      <w:r w:rsidRPr="00036CD2">
        <w:rPr>
          <w:rFonts w:asciiTheme="minorHAnsi" w:eastAsia="DejaVu Serif" w:hAnsiTheme="minorHAnsi" w:cs="DejaVu Serif"/>
          <w:b/>
          <w:spacing w:val="-1"/>
          <w:position w:val="-1"/>
          <w:sz w:val="25"/>
          <w:szCs w:val="25"/>
        </w:rPr>
        <w:t>i</w:t>
      </w:r>
      <w:r w:rsidRPr="00036CD2">
        <w:rPr>
          <w:rFonts w:asciiTheme="minorHAnsi" w:eastAsia="DejaVu Serif" w:hAnsiTheme="minorHAnsi" w:cs="DejaVu Serif"/>
          <w:b/>
          <w:spacing w:val="11"/>
          <w:position w:val="-1"/>
          <w:sz w:val="25"/>
          <w:szCs w:val="25"/>
        </w:rPr>
        <w:t>a</w:t>
      </w:r>
      <w:r w:rsidRPr="00036CD2">
        <w:rPr>
          <w:rFonts w:asciiTheme="minorHAnsi" w:eastAsia="DejaVu Serif" w:hAnsiTheme="minorHAnsi" w:cs="DejaVu Serif"/>
          <w:b/>
          <w:spacing w:val="20"/>
          <w:position w:val="-1"/>
          <w:sz w:val="25"/>
          <w:szCs w:val="25"/>
        </w:rPr>
        <w:t xml:space="preserve"> </w:t>
      </w:r>
      <w:r w:rsidRPr="00036CD2">
        <w:rPr>
          <w:rFonts w:asciiTheme="minorHAnsi" w:eastAsia="DejaVu Serif" w:hAnsiTheme="minorHAnsi" w:cs="DejaVu Serif"/>
          <w:b/>
          <w:spacing w:val="7"/>
          <w:position w:val="-1"/>
          <w:sz w:val="25"/>
          <w:szCs w:val="25"/>
        </w:rPr>
        <w:t>Gon</w:t>
      </w:r>
      <w:r w:rsidRPr="00036CD2">
        <w:rPr>
          <w:rFonts w:asciiTheme="minorHAnsi" w:eastAsia="DejaVu Serif" w:hAnsiTheme="minorHAnsi" w:cs="DejaVu Serif"/>
          <w:b/>
          <w:position w:val="-1"/>
          <w:sz w:val="25"/>
          <w:szCs w:val="25"/>
        </w:rPr>
        <w:t>g</w:t>
      </w:r>
    </w:p>
    <w:p w14:paraId="5D221094" w14:textId="77777777" w:rsidR="00A136DE" w:rsidRPr="00036CD2" w:rsidRDefault="00A136DE">
      <w:pPr>
        <w:spacing w:before="5" w:line="240" w:lineRule="exact"/>
        <w:rPr>
          <w:rFonts w:asciiTheme="minorHAnsi" w:hAnsiTheme="minorHAnsi"/>
          <w:sz w:val="24"/>
          <w:szCs w:val="24"/>
        </w:rPr>
      </w:pPr>
    </w:p>
    <w:p w14:paraId="092EBFE1" w14:textId="45515237" w:rsidR="00027A89" w:rsidRDefault="00027A89" w:rsidP="00027A89">
      <w:pPr>
        <w:pStyle w:val="ListParagraph"/>
        <w:numPr>
          <w:ilvl w:val="0"/>
          <w:numId w:val="6"/>
        </w:numPr>
        <w:tabs>
          <w:tab w:val="left" w:pos="1260"/>
        </w:tabs>
        <w:spacing w:line="280" w:lineRule="exact"/>
        <w:ind w:left="720" w:hanging="270"/>
        <w:rPr>
          <w:rFonts w:asciiTheme="minorHAnsi" w:eastAsia="DejaVu Serif" w:hAnsiTheme="minorHAnsi" w:cs="DejaVu Serif"/>
          <w:sz w:val="25"/>
          <w:szCs w:val="25"/>
        </w:rPr>
      </w:pPr>
      <w:r>
        <w:rPr>
          <w:rFonts w:asciiTheme="minorHAnsi" w:eastAsia="DejaVu Serif" w:hAnsiTheme="minorHAnsi" w:cs="DejaVu Serif"/>
          <w:sz w:val="25"/>
          <w:szCs w:val="25"/>
        </w:rPr>
        <w:t>Tags</w:t>
      </w:r>
    </w:p>
    <w:p w14:paraId="30841BEF" w14:textId="4B2FE552" w:rsidR="00027A89" w:rsidRDefault="00027A89" w:rsidP="00027A89">
      <w:pPr>
        <w:pStyle w:val="ListParagraph"/>
        <w:numPr>
          <w:ilvl w:val="0"/>
          <w:numId w:val="6"/>
        </w:numPr>
        <w:tabs>
          <w:tab w:val="left" w:pos="1260"/>
        </w:tabs>
        <w:spacing w:line="280" w:lineRule="exact"/>
        <w:ind w:left="720" w:hanging="270"/>
        <w:rPr>
          <w:rFonts w:asciiTheme="minorHAnsi" w:eastAsia="DejaVu Serif" w:hAnsiTheme="minorHAnsi" w:cs="DejaVu Serif"/>
          <w:sz w:val="25"/>
          <w:szCs w:val="25"/>
        </w:rPr>
      </w:pPr>
      <w:r>
        <w:rPr>
          <w:rFonts w:asciiTheme="minorHAnsi" w:eastAsia="DejaVu Serif" w:hAnsiTheme="minorHAnsi" w:cs="DejaVu Serif"/>
          <w:sz w:val="25"/>
          <w:szCs w:val="25"/>
        </w:rPr>
        <w:t>Searching</w:t>
      </w:r>
    </w:p>
    <w:p w14:paraId="077D4B44" w14:textId="665648BC" w:rsidR="00027A89" w:rsidRDefault="00027A89" w:rsidP="00027A89">
      <w:pPr>
        <w:pStyle w:val="ListParagraph"/>
        <w:numPr>
          <w:ilvl w:val="0"/>
          <w:numId w:val="6"/>
        </w:numPr>
        <w:tabs>
          <w:tab w:val="left" w:pos="1260"/>
        </w:tabs>
        <w:spacing w:line="280" w:lineRule="exact"/>
        <w:ind w:left="720" w:hanging="270"/>
        <w:rPr>
          <w:rFonts w:asciiTheme="minorHAnsi" w:eastAsia="DejaVu Serif" w:hAnsiTheme="minorHAnsi" w:cs="DejaVu Serif"/>
          <w:sz w:val="25"/>
          <w:szCs w:val="25"/>
        </w:rPr>
      </w:pPr>
      <w:r>
        <w:rPr>
          <w:rFonts w:asciiTheme="minorHAnsi" w:eastAsia="DejaVu Serif" w:hAnsiTheme="minorHAnsi" w:cs="DejaVu Serif"/>
          <w:sz w:val="25"/>
          <w:szCs w:val="25"/>
        </w:rPr>
        <w:t xml:space="preserve">Grid </w:t>
      </w:r>
      <w:proofErr w:type="spellStart"/>
      <w:r>
        <w:rPr>
          <w:rFonts w:asciiTheme="minorHAnsi" w:eastAsia="DejaVu Serif" w:hAnsiTheme="minorHAnsi" w:cs="DejaVu Serif"/>
          <w:sz w:val="25"/>
          <w:szCs w:val="25"/>
        </w:rPr>
        <w:t>mixin</w:t>
      </w:r>
      <w:proofErr w:type="spellEnd"/>
      <w:r>
        <w:rPr>
          <w:rFonts w:asciiTheme="minorHAnsi" w:eastAsia="DejaVu Serif" w:hAnsiTheme="minorHAnsi" w:cs="DejaVu Serif"/>
          <w:sz w:val="25"/>
          <w:szCs w:val="25"/>
        </w:rPr>
        <w:t xml:space="preserve"> (for images) / display</w:t>
      </w:r>
    </w:p>
    <w:p w14:paraId="298FDAA4" w14:textId="2008A626" w:rsidR="00BD6FA4" w:rsidRPr="00027A89" w:rsidRDefault="00BD6FA4" w:rsidP="00027A89">
      <w:pPr>
        <w:pStyle w:val="ListParagraph"/>
        <w:numPr>
          <w:ilvl w:val="0"/>
          <w:numId w:val="6"/>
        </w:numPr>
        <w:tabs>
          <w:tab w:val="left" w:pos="1260"/>
        </w:tabs>
        <w:spacing w:line="280" w:lineRule="exact"/>
        <w:ind w:left="720" w:hanging="270"/>
        <w:rPr>
          <w:rFonts w:asciiTheme="minorHAnsi" w:eastAsia="DejaVu Serif" w:hAnsiTheme="minorHAnsi" w:cs="DejaVu Serif"/>
          <w:sz w:val="25"/>
          <w:szCs w:val="25"/>
        </w:rPr>
      </w:pPr>
      <w:proofErr w:type="spellStart"/>
      <w:r>
        <w:rPr>
          <w:rFonts w:asciiTheme="minorHAnsi" w:eastAsia="DejaVu Serif" w:hAnsiTheme="minorHAnsi" w:cs="DejaVu Serif"/>
          <w:sz w:val="25"/>
          <w:szCs w:val="25"/>
        </w:rPr>
        <w:t>Nav</w:t>
      </w:r>
      <w:proofErr w:type="spellEnd"/>
      <w:r>
        <w:rPr>
          <w:rFonts w:asciiTheme="minorHAnsi" w:eastAsia="DejaVu Serif" w:hAnsiTheme="minorHAnsi" w:cs="DejaVu Serif"/>
          <w:sz w:val="25"/>
          <w:szCs w:val="25"/>
        </w:rPr>
        <w:t xml:space="preserve"> bar</w:t>
      </w:r>
    </w:p>
    <w:p w14:paraId="4125A910" w14:textId="77777777" w:rsidR="00313466" w:rsidRDefault="00313466" w:rsidP="00313466">
      <w:pPr>
        <w:spacing w:before="13"/>
        <w:rPr>
          <w:rFonts w:asciiTheme="minorHAnsi" w:eastAsia="DejaVu Serif" w:hAnsiTheme="minorHAnsi" w:cs="DejaVu Serif"/>
          <w:sz w:val="25"/>
          <w:szCs w:val="25"/>
        </w:rPr>
      </w:pPr>
    </w:p>
    <w:p w14:paraId="5CD3A746" w14:textId="3EC507D0" w:rsidR="00313466" w:rsidRPr="00313466" w:rsidRDefault="00313466" w:rsidP="00313466">
      <w:pPr>
        <w:spacing w:before="13"/>
        <w:rPr>
          <w:rFonts w:asciiTheme="minorHAnsi" w:eastAsia="DejaVu Serif" w:hAnsiTheme="minorHAnsi" w:cs="DejaVu Serif"/>
          <w:b/>
          <w:sz w:val="38"/>
          <w:szCs w:val="38"/>
        </w:rPr>
      </w:pPr>
      <w:r w:rsidRPr="00313466">
        <w:rPr>
          <w:rFonts w:asciiTheme="minorHAnsi" w:eastAsia="DejaVu Serif" w:hAnsiTheme="minorHAnsi" w:cs="DejaVu Serif"/>
          <w:b/>
          <w:sz w:val="38"/>
          <w:szCs w:val="38"/>
        </w:rPr>
        <w:t>URL</w:t>
      </w:r>
    </w:p>
    <w:sectPr w:rsidR="00313466" w:rsidRPr="00313466">
      <w:pgSz w:w="11900" w:h="16840"/>
      <w:pgMar w:top="600" w:right="62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DejaVu Serif">
    <w:altName w:val="Times New Roman"/>
    <w:panose1 w:val="00000000000000000000"/>
    <w:charset w:val="00"/>
    <w:family w:val="roman"/>
    <w:notTrueType/>
    <w:pitch w:val="default"/>
  </w:font>
  <w:font w:name="Helvetica Light">
    <w:panose1 w:val="020B0403020202020204"/>
    <w:charset w:val="00"/>
    <w:family w:val="auto"/>
    <w:pitch w:val="variable"/>
    <w:sig w:usb0="800000AF" w:usb1="4000204A" w:usb2="00000000" w:usb3="00000000" w:csb0="00000001" w:csb1="00000000"/>
  </w:font>
  <w:font w:name="DejaVu 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8207561"/>
    <w:multiLevelType w:val="hybridMultilevel"/>
    <w:tmpl w:val="DB8E63C4"/>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A0739D"/>
    <w:multiLevelType w:val="hybridMultilevel"/>
    <w:tmpl w:val="F154DF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1A87B52"/>
    <w:multiLevelType w:val="hybridMultilevel"/>
    <w:tmpl w:val="BBC61926"/>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494F1DBC"/>
    <w:multiLevelType w:val="hybridMultilevel"/>
    <w:tmpl w:val="B8BEDE78"/>
    <w:lvl w:ilvl="0" w:tplc="04090003">
      <w:start w:val="1"/>
      <w:numFmt w:val="bullet"/>
      <w:lvlText w:val="o"/>
      <w:lvlJc w:val="left"/>
      <w:pPr>
        <w:ind w:left="2110" w:hanging="360"/>
      </w:pPr>
      <w:rPr>
        <w:rFonts w:ascii="Courier New" w:hAnsi="Courier New" w:hint="default"/>
      </w:rPr>
    </w:lvl>
    <w:lvl w:ilvl="1" w:tplc="04090003" w:tentative="1">
      <w:start w:val="1"/>
      <w:numFmt w:val="bullet"/>
      <w:lvlText w:val="o"/>
      <w:lvlJc w:val="left"/>
      <w:pPr>
        <w:ind w:left="2830" w:hanging="360"/>
      </w:pPr>
      <w:rPr>
        <w:rFonts w:ascii="Courier New" w:hAnsi="Courier New" w:hint="default"/>
      </w:rPr>
    </w:lvl>
    <w:lvl w:ilvl="2" w:tplc="04090005" w:tentative="1">
      <w:start w:val="1"/>
      <w:numFmt w:val="bullet"/>
      <w:lvlText w:val=""/>
      <w:lvlJc w:val="left"/>
      <w:pPr>
        <w:ind w:left="3550" w:hanging="360"/>
      </w:pPr>
      <w:rPr>
        <w:rFonts w:ascii="Wingdings" w:hAnsi="Wingdings" w:hint="default"/>
      </w:rPr>
    </w:lvl>
    <w:lvl w:ilvl="3" w:tplc="04090001" w:tentative="1">
      <w:start w:val="1"/>
      <w:numFmt w:val="bullet"/>
      <w:lvlText w:val=""/>
      <w:lvlJc w:val="left"/>
      <w:pPr>
        <w:ind w:left="4270" w:hanging="360"/>
      </w:pPr>
      <w:rPr>
        <w:rFonts w:ascii="Symbol" w:hAnsi="Symbol" w:hint="default"/>
      </w:rPr>
    </w:lvl>
    <w:lvl w:ilvl="4" w:tplc="04090003" w:tentative="1">
      <w:start w:val="1"/>
      <w:numFmt w:val="bullet"/>
      <w:lvlText w:val="o"/>
      <w:lvlJc w:val="left"/>
      <w:pPr>
        <w:ind w:left="4990" w:hanging="360"/>
      </w:pPr>
      <w:rPr>
        <w:rFonts w:ascii="Courier New" w:hAnsi="Courier New" w:hint="default"/>
      </w:rPr>
    </w:lvl>
    <w:lvl w:ilvl="5" w:tplc="04090005" w:tentative="1">
      <w:start w:val="1"/>
      <w:numFmt w:val="bullet"/>
      <w:lvlText w:val=""/>
      <w:lvlJc w:val="left"/>
      <w:pPr>
        <w:ind w:left="5710" w:hanging="360"/>
      </w:pPr>
      <w:rPr>
        <w:rFonts w:ascii="Wingdings" w:hAnsi="Wingdings" w:hint="default"/>
      </w:rPr>
    </w:lvl>
    <w:lvl w:ilvl="6" w:tplc="04090001" w:tentative="1">
      <w:start w:val="1"/>
      <w:numFmt w:val="bullet"/>
      <w:lvlText w:val=""/>
      <w:lvlJc w:val="left"/>
      <w:pPr>
        <w:ind w:left="6430" w:hanging="360"/>
      </w:pPr>
      <w:rPr>
        <w:rFonts w:ascii="Symbol" w:hAnsi="Symbol" w:hint="default"/>
      </w:rPr>
    </w:lvl>
    <w:lvl w:ilvl="7" w:tplc="04090003" w:tentative="1">
      <w:start w:val="1"/>
      <w:numFmt w:val="bullet"/>
      <w:lvlText w:val="o"/>
      <w:lvlJc w:val="left"/>
      <w:pPr>
        <w:ind w:left="7150" w:hanging="360"/>
      </w:pPr>
      <w:rPr>
        <w:rFonts w:ascii="Courier New" w:hAnsi="Courier New" w:hint="default"/>
      </w:rPr>
    </w:lvl>
    <w:lvl w:ilvl="8" w:tplc="04090005" w:tentative="1">
      <w:start w:val="1"/>
      <w:numFmt w:val="bullet"/>
      <w:lvlText w:val=""/>
      <w:lvlJc w:val="left"/>
      <w:pPr>
        <w:ind w:left="7870" w:hanging="360"/>
      </w:pPr>
      <w:rPr>
        <w:rFonts w:ascii="Wingdings" w:hAnsi="Wingdings" w:hint="default"/>
      </w:rPr>
    </w:lvl>
  </w:abstractNum>
  <w:abstractNum w:abstractNumId="4">
    <w:nsid w:val="4F4B2739"/>
    <w:multiLevelType w:val="multilevel"/>
    <w:tmpl w:val="C1EE53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5748349E"/>
    <w:multiLevelType w:val="hybridMultilevel"/>
    <w:tmpl w:val="9C3E8F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86E2994"/>
    <w:multiLevelType w:val="hybridMultilevel"/>
    <w:tmpl w:val="198EE0A6"/>
    <w:lvl w:ilvl="0" w:tplc="B172DC68">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7">
    <w:nsid w:val="682A69C8"/>
    <w:multiLevelType w:val="hybridMultilevel"/>
    <w:tmpl w:val="D4902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7C10DF"/>
    <w:multiLevelType w:val="hybridMultilevel"/>
    <w:tmpl w:val="FCE80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8"/>
  </w:num>
  <w:num w:numId="4">
    <w:abstractNumId w:val="1"/>
  </w:num>
  <w:num w:numId="5">
    <w:abstractNumId w:val="6"/>
  </w:num>
  <w:num w:numId="6">
    <w:abstractNumId w:val="5"/>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2"/>
  </w:compat>
  <w:rsids>
    <w:rsidRoot w:val="00A136DE"/>
    <w:rsid w:val="00027A89"/>
    <w:rsid w:val="000334E5"/>
    <w:rsid w:val="00036CD2"/>
    <w:rsid w:val="001657C4"/>
    <w:rsid w:val="00263470"/>
    <w:rsid w:val="00313466"/>
    <w:rsid w:val="00341F85"/>
    <w:rsid w:val="003D4FEC"/>
    <w:rsid w:val="005F7E42"/>
    <w:rsid w:val="006565C8"/>
    <w:rsid w:val="00713723"/>
    <w:rsid w:val="008366C5"/>
    <w:rsid w:val="0086504B"/>
    <w:rsid w:val="0087278E"/>
    <w:rsid w:val="00A1233F"/>
    <w:rsid w:val="00A136DE"/>
    <w:rsid w:val="00A16A02"/>
    <w:rsid w:val="00BD6FA4"/>
    <w:rsid w:val="00D905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19"/>
    <o:shapelayout v:ext="edit">
      <o:idmap v:ext="edit" data="1"/>
    </o:shapelayout>
  </w:shapeDefaults>
  <w:decimalSymbol w:val="."/>
  <w:listSeparator w:val=","/>
  <w14:docId w14:val="277C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36CD2"/>
    <w:pPr>
      <w:ind w:left="720"/>
      <w:contextualSpacing/>
    </w:pPr>
  </w:style>
  <w:style w:type="paragraph" w:styleId="BalloonText">
    <w:name w:val="Balloon Text"/>
    <w:basedOn w:val="Normal"/>
    <w:link w:val="BalloonTextChar"/>
    <w:uiPriority w:val="99"/>
    <w:semiHidden/>
    <w:unhideWhenUsed/>
    <w:rsid w:val="00036C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6CD2"/>
    <w:rPr>
      <w:rFonts w:ascii="Lucida Grande" w:hAnsi="Lucida Grande" w:cs="Lucida Grande"/>
      <w:sz w:val="18"/>
      <w:szCs w:val="18"/>
    </w:rPr>
  </w:style>
  <w:style w:type="table" w:styleId="TableGrid">
    <w:name w:val="Table Grid"/>
    <w:basedOn w:val="TableNormal"/>
    <w:uiPriority w:val="59"/>
    <w:rsid w:val="00D905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2463</Words>
  <Characters>14040</Characters>
  <Application>Microsoft Macintosh Word</Application>
  <DocSecurity>0</DocSecurity>
  <Lines>117</Lines>
  <Paragraphs>32</Paragraphs>
  <ScaleCrop>false</ScaleCrop>
  <Company/>
  <LinksUpToDate>false</LinksUpToDate>
  <CharactersWithSpaces>16471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Victoria Gong</cp:lastModifiedBy>
  <cp:revision>3</cp:revision>
  <cp:lastPrinted>2014-10-29T01:25:00Z</cp:lastPrinted>
  <dcterms:created xsi:type="dcterms:W3CDTF">2014-10-29T01:25:00Z</dcterms:created>
  <dcterms:modified xsi:type="dcterms:W3CDTF">2014-10-29T02:26:00Z</dcterms:modified>
</cp:coreProperties>
</file>